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25" w:rsidRDefault="00CF0A6D">
      <w:pPr>
        <w:spacing w:before="98"/>
        <w:ind w:left="3485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88.85pt">
            <v:imagedata r:id="rId8" o:title=""/>
          </v:shape>
        </w:pic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4" w:line="260" w:lineRule="exact"/>
        <w:rPr>
          <w:sz w:val="26"/>
          <w:szCs w:val="26"/>
        </w:rPr>
      </w:pPr>
    </w:p>
    <w:p w:rsidR="00331825" w:rsidRDefault="00CF0A6D">
      <w:pPr>
        <w:spacing w:before="24"/>
        <w:ind w:left="1959" w:right="1960"/>
        <w:jc w:val="center"/>
        <w:rPr>
          <w:sz w:val="28"/>
          <w:szCs w:val="28"/>
        </w:rPr>
      </w:pPr>
      <w:r>
        <w:rPr>
          <w:sz w:val="28"/>
          <w:szCs w:val="28"/>
        </w:rPr>
        <w:t>MODEL SILABUS MATA PELAJARAN</w:t>
      </w:r>
    </w:p>
    <w:p w:rsidR="00331825" w:rsidRDefault="00CF0A6D">
      <w:pPr>
        <w:ind w:left="359" w:right="359"/>
        <w:jc w:val="center"/>
        <w:rPr>
          <w:sz w:val="28"/>
          <w:szCs w:val="28"/>
        </w:rPr>
      </w:pPr>
      <w:r>
        <w:rPr>
          <w:sz w:val="28"/>
          <w:szCs w:val="28"/>
        </w:rPr>
        <w:t>SEKOLAH MENENGAH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PERTAMA/MADRASAH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TSANAWIYAH (SMP/MTs)</w: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9" w:line="220" w:lineRule="exact"/>
        <w:rPr>
          <w:sz w:val="22"/>
          <w:szCs w:val="22"/>
        </w:rPr>
      </w:pPr>
    </w:p>
    <w:p w:rsidR="00331825" w:rsidRDefault="00CF0A6D">
      <w:pPr>
        <w:ind w:left="3127" w:right="3129"/>
        <w:jc w:val="center"/>
        <w:rPr>
          <w:sz w:val="28"/>
          <w:szCs w:val="28"/>
        </w:rPr>
      </w:pPr>
      <w:r>
        <w:rPr>
          <w:sz w:val="28"/>
          <w:szCs w:val="28"/>
        </w:rPr>
        <w:t>MATA PELAJARAN MATEMATIKA</w:t>
      </w:r>
    </w:p>
    <w:p w:rsidR="00331825" w:rsidRDefault="00331825">
      <w:pPr>
        <w:spacing w:before="7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635" w:right="636"/>
        <w:jc w:val="center"/>
        <w:rPr>
          <w:sz w:val="32"/>
          <w:szCs w:val="32"/>
        </w:rPr>
        <w:sectPr w:rsidR="00331825">
          <w:pgSz w:w="12240" w:h="18720"/>
          <w:pgMar w:top="1320" w:right="1720" w:bottom="280" w:left="1720" w:header="720" w:footer="720" w:gutter="0"/>
          <w:cols w:space="720"/>
        </w:sectPr>
      </w:pPr>
      <w:r>
        <w:rPr>
          <w:sz w:val="32"/>
          <w:szCs w:val="32"/>
        </w:rPr>
        <w:t>KEMENTERIAN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PENDIDIKAN DAN KEBUDAYAAN JAKARTA,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2017</w:t>
      </w:r>
    </w:p>
    <w:p w:rsidR="00331825" w:rsidRDefault="00CF0A6D">
      <w:pPr>
        <w:spacing w:before="78"/>
        <w:ind w:left="4125" w:right="384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DAFTAR ISI</w:t>
      </w:r>
    </w:p>
    <w:p w:rsidR="00331825" w:rsidRDefault="00331825">
      <w:pPr>
        <w:spacing w:before="2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118"/>
        <w:rPr>
          <w:sz w:val="24"/>
          <w:szCs w:val="24"/>
        </w:rPr>
      </w:pPr>
      <w:r>
        <w:rPr>
          <w:sz w:val="24"/>
          <w:szCs w:val="24"/>
        </w:rPr>
        <w:t>DAFTAR ISI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spacing w:line="260" w:lineRule="exact"/>
        <w:ind w:left="178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I.    </w:t>
      </w:r>
      <w:r>
        <w:rPr>
          <w:spacing w:val="3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PENDAHULUAN                                                                                                           </w:t>
      </w:r>
      <w:r>
        <w:rPr>
          <w:position w:val="-1"/>
          <w:sz w:val="24"/>
          <w:szCs w:val="24"/>
        </w:rPr>
        <w:t xml:space="preserve">   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</w:t>
      </w:r>
    </w:p>
    <w:p w:rsidR="00331825" w:rsidRDefault="00CF0A6D">
      <w:pPr>
        <w:spacing w:before="5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Rasional                                                                                                                   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331825" w:rsidRDefault="00CF0A6D">
      <w:pPr>
        <w:ind w:left="683"/>
        <w:rPr>
          <w:sz w:val="24"/>
          <w:szCs w:val="24"/>
        </w:rPr>
      </w:pPr>
      <w:r>
        <w:rPr>
          <w:sz w:val="24"/>
          <w:szCs w:val="24"/>
        </w:rPr>
        <w:t xml:space="preserve">B.  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Kompetensi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proofErr w:type="gramEnd"/>
      <w:r>
        <w:rPr>
          <w:sz w:val="24"/>
          <w:szCs w:val="24"/>
        </w:rPr>
        <w:t xml:space="preserve">  Diharapkan  Setelah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Siswa  Mempelajari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</w:p>
    <w:p w:rsidR="00331825" w:rsidRDefault="00CF0A6D">
      <w:pPr>
        <w:ind w:left="1071" w:right="78"/>
        <w:jc w:val="center"/>
        <w:rPr>
          <w:sz w:val="24"/>
          <w:szCs w:val="24"/>
        </w:rPr>
      </w:pPr>
      <w:r>
        <w:rPr>
          <w:sz w:val="24"/>
          <w:szCs w:val="24"/>
        </w:rPr>
        <w:t>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 dan 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Menengah                                                         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331825" w:rsidRDefault="00CF0A6D">
      <w:pPr>
        <w:ind w:left="690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pacing w:val="2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Kompetensi  yang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Diharapkan  Setelah  Siswa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Mempelajari  Matematika  di</w:t>
      </w:r>
    </w:p>
    <w:p w:rsidR="00331825" w:rsidRDefault="00CF0A6D">
      <w:pPr>
        <w:ind w:left="1078" w:right="78"/>
        <w:jc w:val="center"/>
        <w:rPr>
          <w:sz w:val="24"/>
          <w:szCs w:val="24"/>
        </w:rPr>
      </w:pPr>
      <w:r>
        <w:rPr>
          <w:sz w:val="24"/>
          <w:szCs w:val="24"/>
        </w:rPr>
        <w:t>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Menengah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Pertama/Madrasah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Tsanawiyah                                               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331825" w:rsidRDefault="00CF0A6D">
      <w:pPr>
        <w:ind w:left="683"/>
        <w:rPr>
          <w:sz w:val="24"/>
          <w:szCs w:val="24"/>
        </w:rPr>
      </w:pPr>
      <w:r>
        <w:rPr>
          <w:sz w:val="24"/>
          <w:szCs w:val="24"/>
        </w:rPr>
        <w:t xml:space="preserve">D.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Kerang</w:t>
      </w:r>
      <w:r>
        <w:rPr>
          <w:sz w:val="24"/>
          <w:szCs w:val="24"/>
        </w:rPr>
        <w:t xml:space="preserve">ka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Pengembangan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Kurikulum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Sekolah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Menengah</w:t>
      </w:r>
    </w:p>
    <w:p w:rsidR="00331825" w:rsidRDefault="00CF0A6D">
      <w:pPr>
        <w:ind w:left="1071" w:right="78"/>
        <w:jc w:val="center"/>
        <w:rPr>
          <w:sz w:val="24"/>
          <w:szCs w:val="24"/>
        </w:rPr>
      </w:pPr>
      <w:r>
        <w:rPr>
          <w:sz w:val="24"/>
          <w:szCs w:val="24"/>
        </w:rPr>
        <w:t>Pertama/Madrasah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Tsanawiyah                                                                          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331825" w:rsidRDefault="00CF0A6D">
      <w:pPr>
        <w:ind w:left="683"/>
        <w:rPr>
          <w:sz w:val="24"/>
          <w:szCs w:val="24"/>
        </w:rPr>
      </w:pPr>
      <w:r>
        <w:rPr>
          <w:sz w:val="24"/>
          <w:szCs w:val="24"/>
        </w:rPr>
        <w:t xml:space="preserve">E.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Penilaian</w:t>
      </w:r>
      <w:r>
        <w:rPr>
          <w:sz w:val="24"/>
          <w:szCs w:val="24"/>
        </w:rPr>
        <w:t xml:space="preserve">                                                                   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331825" w:rsidRDefault="00CF0A6D">
      <w:pPr>
        <w:ind w:left="1179" w:right="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  Pembelajaran                                                                    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8</w:t>
      </w:r>
    </w:p>
    <w:p w:rsidR="00331825" w:rsidRDefault="00CF0A6D">
      <w:pPr>
        <w:ind w:left="1179" w:right="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   Penilaian                            </w:t>
      </w:r>
      <w:r>
        <w:rPr>
          <w:sz w:val="24"/>
          <w:szCs w:val="24"/>
        </w:rPr>
        <w:t xml:space="preserve">                                                                  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331825" w:rsidRDefault="00CF0A6D">
      <w:pPr>
        <w:ind w:left="683"/>
        <w:rPr>
          <w:sz w:val="24"/>
          <w:szCs w:val="24"/>
        </w:rPr>
      </w:pPr>
      <w:r>
        <w:rPr>
          <w:sz w:val="24"/>
          <w:szCs w:val="24"/>
        </w:rPr>
        <w:t xml:space="preserve">F.  </w:t>
      </w:r>
      <w:r>
        <w:rPr>
          <w:spacing w:val="5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Kontekstualisasi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proofErr w:type="gramEnd"/>
      <w:r>
        <w:rPr>
          <w:sz w:val="24"/>
          <w:szCs w:val="24"/>
        </w:rPr>
        <w:t xml:space="preserve">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Sesuai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Kondisi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Lingkungan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</w:p>
    <w:p w:rsidR="00331825" w:rsidRDefault="00CF0A6D">
      <w:pPr>
        <w:spacing w:line="260" w:lineRule="exact"/>
        <w:ind w:left="1071" w:right="78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>Siswa</w:t>
      </w:r>
      <w:r>
        <w:rPr>
          <w:position w:val="-1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10</w:t>
      </w:r>
    </w:p>
    <w:p w:rsidR="00331825" w:rsidRDefault="00331825">
      <w:pPr>
        <w:spacing w:before="12" w:line="240" w:lineRule="exact"/>
        <w:rPr>
          <w:sz w:val="24"/>
          <w:szCs w:val="24"/>
        </w:rPr>
      </w:pPr>
    </w:p>
    <w:p w:rsidR="00331825" w:rsidRDefault="00CF0A6D">
      <w:pPr>
        <w:spacing w:before="29"/>
        <w:ind w:left="118"/>
        <w:rPr>
          <w:sz w:val="24"/>
          <w:szCs w:val="24"/>
        </w:rPr>
      </w:pPr>
      <w:r>
        <w:rPr>
          <w:sz w:val="24"/>
          <w:szCs w:val="24"/>
        </w:rPr>
        <w:t xml:space="preserve">II.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DASAR, 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POKOK, </w:t>
      </w:r>
      <w:proofErr w:type="gramStart"/>
      <w:r>
        <w:rPr>
          <w:sz w:val="24"/>
          <w:szCs w:val="24"/>
        </w:rPr>
        <w:t>DAN  PEMBELAJARAN</w:t>
      </w:r>
      <w:proofErr w:type="gramEnd"/>
    </w:p>
    <w:p w:rsidR="00331825" w:rsidRDefault="00CF0A6D">
      <w:pPr>
        <w:ind w:right="116"/>
        <w:jc w:val="right"/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331825" w:rsidRDefault="00CF0A6D">
      <w:pPr>
        <w:ind w:left="65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VII                                                       </w:t>
      </w:r>
      <w:r>
        <w:rPr>
          <w:sz w:val="24"/>
          <w:szCs w:val="24"/>
        </w:rPr>
        <w:t xml:space="preserve">                                                         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331825" w:rsidRDefault="00CF0A6D">
      <w:pPr>
        <w:ind w:left="650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VIII                                                                                                              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19</w:t>
      </w:r>
    </w:p>
    <w:p w:rsidR="00331825" w:rsidRDefault="00CF0A6D">
      <w:pPr>
        <w:spacing w:line="260" w:lineRule="exact"/>
        <w:ind w:left="65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C.   </w:t>
      </w:r>
      <w:r>
        <w:rPr>
          <w:spacing w:val="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Kelas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IX</w:t>
      </w:r>
      <w:r>
        <w:rPr>
          <w:position w:val="-1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24</w:t>
      </w:r>
    </w:p>
    <w:p w:rsidR="00331825" w:rsidRDefault="00331825">
      <w:pPr>
        <w:spacing w:before="12" w:line="240" w:lineRule="exact"/>
        <w:rPr>
          <w:sz w:val="24"/>
          <w:szCs w:val="24"/>
        </w:rPr>
      </w:pPr>
    </w:p>
    <w:p w:rsidR="00331825" w:rsidRDefault="00CF0A6D">
      <w:pPr>
        <w:spacing w:before="29" w:line="260" w:lineRule="exact"/>
        <w:ind w:left="118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III.  </w:t>
      </w:r>
      <w:r>
        <w:rPr>
          <w:spacing w:val="5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MODEL SILABUS SATUAN PENDIDIKAN                                                               </w:t>
      </w:r>
      <w:r>
        <w:rPr>
          <w:spacing w:val="2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24</w:t>
      </w:r>
    </w:p>
    <w:p w:rsidR="00331825" w:rsidRDefault="00CF0A6D">
      <w:pPr>
        <w:spacing w:before="5"/>
        <w:ind w:left="65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VII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</w:p>
    <w:p w:rsidR="00331825" w:rsidRDefault="00CF0A6D">
      <w:pPr>
        <w:ind w:left="65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VIII                                               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26</w:t>
      </w:r>
    </w:p>
    <w:p w:rsidR="00331825" w:rsidRDefault="00CF0A6D">
      <w:pPr>
        <w:spacing w:line="260" w:lineRule="exact"/>
        <w:ind w:left="65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C.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Kelas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IX                                                                                                                     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28</w:t>
      </w:r>
    </w:p>
    <w:p w:rsidR="00331825" w:rsidRDefault="00331825">
      <w:pPr>
        <w:spacing w:before="12" w:line="240" w:lineRule="exact"/>
        <w:rPr>
          <w:sz w:val="24"/>
          <w:szCs w:val="24"/>
        </w:rPr>
      </w:pPr>
    </w:p>
    <w:p w:rsidR="00331825" w:rsidRDefault="00CF0A6D">
      <w:pPr>
        <w:spacing w:before="29" w:line="260" w:lineRule="exact"/>
        <w:ind w:left="118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IV.  </w:t>
      </w:r>
      <w:r>
        <w:rPr>
          <w:spacing w:val="3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MODEL RENCANA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PELAKSANAAN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PEMBELAJARAN                                        </w:t>
      </w:r>
      <w:r>
        <w:rPr>
          <w:spacing w:val="3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30</w:t>
      </w:r>
    </w:p>
    <w:p w:rsidR="00331825" w:rsidRDefault="00CF0A6D">
      <w:pPr>
        <w:spacing w:before="5"/>
        <w:ind w:left="65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VII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30</w:t>
      </w:r>
    </w:p>
    <w:p w:rsidR="00331825" w:rsidRDefault="00CF0A6D">
      <w:pPr>
        <w:ind w:left="65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VIII                                                                               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35</w:t>
      </w:r>
    </w:p>
    <w:p w:rsidR="00331825" w:rsidRDefault="00CF0A6D">
      <w:pPr>
        <w:spacing w:line="260" w:lineRule="exact"/>
        <w:ind w:left="65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C. </w:t>
      </w:r>
      <w:r>
        <w:rPr>
          <w:spacing w:val="2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Kelas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IX                                                                                                                     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40</w: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9" w:line="240" w:lineRule="exact"/>
        <w:rPr>
          <w:sz w:val="24"/>
          <w:szCs w:val="24"/>
        </w:rPr>
      </w:pPr>
    </w:p>
    <w:p w:rsidR="00331825" w:rsidRDefault="00CF0A6D">
      <w:pPr>
        <w:spacing w:before="29"/>
        <w:ind w:left="4627" w:right="4348"/>
        <w:jc w:val="center"/>
        <w:rPr>
          <w:rFonts w:ascii="Bookman Old Style" w:eastAsia="Bookman Old Style" w:hAnsi="Bookman Old Style" w:cs="Bookman Old Style"/>
          <w:sz w:val="22"/>
          <w:szCs w:val="22"/>
        </w:rPr>
        <w:sectPr w:rsidR="00331825">
          <w:pgSz w:w="12240" w:h="18720"/>
          <w:pgMar w:top="1340" w:right="1580" w:bottom="280" w:left="130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sz w:val="22"/>
          <w:szCs w:val="22"/>
        </w:rPr>
        <w:t>-1-</w:t>
      </w:r>
    </w:p>
    <w:p w:rsidR="00331825" w:rsidRDefault="00CF0A6D">
      <w:pPr>
        <w:spacing w:before="78" w:line="260" w:lineRule="exact"/>
        <w:ind w:left="3357" w:right="3375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lastRenderedPageBreak/>
        <w:t xml:space="preserve">I.        </w:t>
      </w:r>
      <w:r>
        <w:rPr>
          <w:spacing w:val="4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PENDAHULUAN</w:t>
      </w:r>
    </w:p>
    <w:p w:rsidR="00331825" w:rsidRDefault="00331825">
      <w:pPr>
        <w:spacing w:before="12" w:line="240" w:lineRule="exact"/>
        <w:rPr>
          <w:sz w:val="24"/>
          <w:szCs w:val="24"/>
        </w:rPr>
      </w:pPr>
    </w:p>
    <w:p w:rsidR="00331825" w:rsidRDefault="00CF0A6D">
      <w:pPr>
        <w:spacing w:before="29"/>
        <w:ind w:left="101"/>
        <w:rPr>
          <w:sz w:val="24"/>
          <w:szCs w:val="24"/>
        </w:rPr>
      </w:pPr>
      <w:r>
        <w:rPr>
          <w:sz w:val="24"/>
          <w:szCs w:val="24"/>
        </w:rPr>
        <w:t xml:space="preserve">A.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Rasional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>Silabus ini merupakan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acuan bagi guru</w:t>
      </w:r>
      <w:r>
        <w:rPr>
          <w:sz w:val="24"/>
          <w:szCs w:val="24"/>
        </w:rPr>
        <w:t xml:space="preserve">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merancang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melaksanakan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kegiatan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agar siswa memiliki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kecakapan atau kemahiran 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 bagian dari kecakapan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hidup yang harus dimiliki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yang mencakup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spiritual,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sosial,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z w:val="24"/>
          <w:szCs w:val="24"/>
        </w:rPr>
        <w:t>keterampilan,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terutama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pengembangan penalaran,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komunikasi,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problem solvin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>) yang dihadapi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kehidupan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sehari-hari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  melakukan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proses   pembelajaran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secara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interaktif, inspiratif,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menyenangkan,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menantang,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z w:val="24"/>
          <w:szCs w:val="24"/>
        </w:rPr>
        <w:t>n memotivasi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untuk berpartisipasi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aktif, serta memberikan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ruang yang cukup bagi prakarsa, kreativitas,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kemandirian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sesuai dengan bakat,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perkembangan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fisik 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psikologis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siswa.</w:t>
      </w:r>
    </w:p>
    <w:p w:rsidR="00331825" w:rsidRDefault="00331825">
      <w:pPr>
        <w:spacing w:before="10" w:line="180" w:lineRule="exact"/>
        <w:rPr>
          <w:sz w:val="19"/>
          <w:szCs w:val="19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Silabus 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SMP/MTs disusun </w:t>
      </w:r>
      <w:r>
        <w:rPr>
          <w:sz w:val="24"/>
          <w:szCs w:val="24"/>
        </w:rPr>
        <w:t>dengan format dan penyajian/penulisan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sederhana sehingga mudah dipahami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dilaksanakan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guru.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Penyederhanaan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dimaksudkan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penyajiannya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lebih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efisien,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terlalu banyak halaman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namun lingkup dan substansinya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berkurang, 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</w:rPr>
        <w:t>etap mempertimbangkan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urutan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sequenc</w:t>
      </w:r>
      <w:r>
        <w:rPr>
          <w:i/>
          <w:spacing w:val="1"/>
          <w:sz w:val="24"/>
          <w:szCs w:val="24"/>
        </w:rPr>
        <w:t>e</w:t>
      </w:r>
      <w:r>
        <w:rPr>
          <w:sz w:val="24"/>
          <w:szCs w:val="24"/>
        </w:rPr>
        <w:t>) 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kompetensinya.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Penyusunan silabus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 dilakukan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prinsip keselarasan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ide, desain,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pelaksanaan kurikulum;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mudah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diajarkan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(</w:t>
      </w:r>
      <w:r>
        <w:rPr>
          <w:i/>
          <w:sz w:val="24"/>
          <w:szCs w:val="24"/>
        </w:rPr>
        <w:t>teachabl</w:t>
      </w:r>
      <w:r>
        <w:rPr>
          <w:i/>
          <w:spacing w:val="1"/>
          <w:sz w:val="24"/>
          <w:szCs w:val="24"/>
        </w:rPr>
        <w:t>e</w:t>
      </w:r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mudah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dipelajari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didik (</w:t>
      </w:r>
      <w:r>
        <w:rPr>
          <w:i/>
          <w:sz w:val="24"/>
          <w:szCs w:val="24"/>
        </w:rPr>
        <w:t>learnabl</w:t>
      </w:r>
      <w:r>
        <w:rPr>
          <w:i/>
          <w:spacing w:val="1"/>
          <w:sz w:val="24"/>
          <w:szCs w:val="24"/>
        </w:rPr>
        <w:t>e</w:t>
      </w:r>
      <w:r>
        <w:rPr>
          <w:sz w:val="24"/>
          <w:szCs w:val="24"/>
        </w:rPr>
        <w:t>);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terukur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pencapainnya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measurabl</w:t>
      </w:r>
      <w:r>
        <w:rPr>
          <w:i/>
          <w:spacing w:val="1"/>
          <w:sz w:val="24"/>
          <w:szCs w:val="24"/>
        </w:rPr>
        <w:t>e</w:t>
      </w:r>
      <w:r>
        <w:rPr>
          <w:sz w:val="24"/>
          <w:szCs w:val="24"/>
        </w:rPr>
        <w:t>);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bermakna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dipelajari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worth to learn</w:t>
      </w:r>
      <w:r>
        <w:rPr>
          <w:sz w:val="24"/>
          <w:szCs w:val="24"/>
        </w:rPr>
        <w:t>)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bekal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kehidupan dan kelanjutan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didik.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B.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Diharapkan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Setelah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Siswa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Mempelajari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Pendidikan</w:t>
      </w:r>
    </w:p>
    <w:p w:rsidR="00331825" w:rsidRDefault="00CF0A6D">
      <w:pPr>
        <w:ind w:left="668" w:right="5458"/>
        <w:jc w:val="both"/>
        <w:rPr>
          <w:sz w:val="24"/>
          <w:szCs w:val="24"/>
        </w:rPr>
      </w:pPr>
      <w:r>
        <w:rPr>
          <w:sz w:val="24"/>
          <w:szCs w:val="24"/>
        </w:rPr>
        <w:t>Dasar</w:t>
      </w:r>
      <w:r>
        <w:rPr>
          <w:sz w:val="24"/>
          <w:szCs w:val="24"/>
        </w:rPr>
        <w:t xml:space="preserve"> dan 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Menengah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Pendidikan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di   sekolah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diharapkan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memberikan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kontribusi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 mendukung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pencapaian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lulusan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menengah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pengalaman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agar mampu:</w:t>
      </w:r>
    </w:p>
    <w:p w:rsidR="00331825" w:rsidRDefault="00CF0A6D">
      <w:pPr>
        <w:tabs>
          <w:tab w:val="left" w:pos="1220"/>
        </w:tabs>
        <w:ind w:left="1235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memahami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konsep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menerapkan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prosedur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kehidupan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sehari- hari;</w:t>
      </w:r>
    </w:p>
    <w:p w:rsidR="00331825" w:rsidRDefault="00CF0A6D">
      <w:pPr>
        <w:tabs>
          <w:tab w:val="left" w:pos="1220"/>
        </w:tabs>
        <w:ind w:left="1235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melakukan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operasi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penyederhanaan,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analisis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komponen yang ada;</w:t>
      </w:r>
    </w:p>
    <w:p w:rsidR="00331825" w:rsidRDefault="00CF0A6D">
      <w:pPr>
        <w:tabs>
          <w:tab w:val="left" w:pos="1220"/>
          <w:tab w:val="left" w:pos="1960"/>
        </w:tabs>
        <w:ind w:left="1235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melakukan</w:t>
      </w:r>
      <w:proofErr w:type="gram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penalaran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matematis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meliputi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membuat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generalisasi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berdasarkan pola,</w:t>
      </w:r>
      <w:r>
        <w:rPr>
          <w:sz w:val="24"/>
          <w:szCs w:val="24"/>
        </w:rPr>
        <w:tab/>
        <w:t xml:space="preserve">fakta,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fenome</w:t>
      </w:r>
      <w:r>
        <w:rPr>
          <w:sz w:val="24"/>
          <w:szCs w:val="24"/>
        </w:rPr>
        <w:t xml:space="preserve">na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atau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ada,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membuat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dugaan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dan memverifikasinya;</w:t>
      </w:r>
    </w:p>
    <w:p w:rsidR="00331825" w:rsidRDefault="00CF0A6D">
      <w:pPr>
        <w:tabs>
          <w:tab w:val="left" w:pos="1220"/>
        </w:tabs>
        <w:ind w:left="1235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memecahkan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proofErr w:type="gramEnd"/>
      <w:r>
        <w:rPr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mengomunikasikan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gagasan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melalui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simbol,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tabel, diagram,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lain untuk memperjelas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keadaan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masalah;</w:t>
      </w:r>
    </w:p>
    <w:p w:rsidR="00331825" w:rsidRDefault="00CF0A6D">
      <w:pPr>
        <w:tabs>
          <w:tab w:val="left" w:pos="1220"/>
        </w:tabs>
        <w:ind w:left="1235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menumbuhkan</w:t>
      </w:r>
      <w:proofErr w:type="gramEnd"/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positif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seperti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logis,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kritis,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cermat,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teliti,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tidak mudah menyerah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memecahkan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331825">
      <w:pPr>
        <w:spacing w:before="8" w:line="180" w:lineRule="exact"/>
        <w:rPr>
          <w:sz w:val="18"/>
          <w:szCs w:val="18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spacing w:before="29"/>
        <w:ind w:left="4469" w:right="4486"/>
        <w:jc w:val="center"/>
        <w:rPr>
          <w:rFonts w:ascii="Bookman Old Style" w:eastAsia="Bookman Old Style" w:hAnsi="Bookman Old Style" w:cs="Bookman Old Style"/>
          <w:sz w:val="22"/>
          <w:szCs w:val="22"/>
        </w:rPr>
        <w:sectPr w:rsidR="00331825">
          <w:pgSz w:w="12240" w:h="18720"/>
          <w:pgMar w:top="1340" w:right="1300" w:bottom="280" w:left="160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sz w:val="22"/>
          <w:szCs w:val="22"/>
        </w:rPr>
        <w:t>-1-</w: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4" w:line="260" w:lineRule="exact"/>
        <w:rPr>
          <w:sz w:val="26"/>
          <w:szCs w:val="26"/>
        </w:rPr>
      </w:pPr>
    </w:p>
    <w:p w:rsidR="00331825" w:rsidRDefault="00CF0A6D">
      <w:pPr>
        <w:spacing w:before="29"/>
        <w:ind w:left="4349" w:right="4066"/>
        <w:jc w:val="center"/>
        <w:rPr>
          <w:rFonts w:ascii="Bookman Old Style" w:eastAsia="Bookman Old Style" w:hAnsi="Bookman Old Style" w:cs="Bookman Old Style"/>
          <w:sz w:val="22"/>
          <w:szCs w:val="22"/>
        </w:rPr>
        <w:sectPr w:rsidR="00331825">
          <w:pgSz w:w="12240" w:h="18720"/>
          <w:pgMar w:top="1780" w:right="1720" w:bottom="280" w:left="1720" w:header="720" w:footer="720" w:gutter="0"/>
          <w:cols w:space="720"/>
        </w:sectPr>
      </w:pPr>
      <w:r>
        <w:rPr>
          <w:rFonts w:ascii="Bookman Old Style" w:eastAsia="Bookman Old Style" w:hAnsi="Bookman Old Style" w:cs="Bookman Old Style"/>
          <w:sz w:val="22"/>
          <w:szCs w:val="22"/>
        </w:rPr>
        <w:t>-2-</w:t>
      </w:r>
    </w:p>
    <w:p w:rsidR="00331825" w:rsidRDefault="00331825">
      <w:pPr>
        <w:spacing w:before="9" w:line="260" w:lineRule="exact"/>
        <w:rPr>
          <w:sz w:val="26"/>
          <w:szCs w:val="26"/>
        </w:rPr>
      </w:pPr>
    </w:p>
    <w:p w:rsidR="00331825" w:rsidRDefault="00CF0A6D">
      <w:pPr>
        <w:spacing w:before="29"/>
        <w:ind w:left="118"/>
        <w:rPr>
          <w:sz w:val="24"/>
          <w:szCs w:val="24"/>
        </w:rPr>
      </w:pPr>
      <w:r>
        <w:pict>
          <v:group id="_x0000_s1055" style="position:absolute;left:0;text-align:left;margin-left:418.45pt;margin-top:84.75pt;width:147.3pt;height:368.65pt;z-index:-3474;mso-position-horizontal-relative:page" coordorigin="8369,1695" coordsize="2946,7373">
            <v:shape id="_x0000_s1059" type="#_x0000_t75" style="position:absolute;left:8369;top:1695;width:2946;height:493">
              <v:imagedata r:id="rId9" o:title=""/>
            </v:shape>
            <v:shape id="_x0000_s1058" type="#_x0000_t75" style="position:absolute;left:8369;top:2198;width:2946;height:1771">
              <v:imagedata r:id="rId10" o:title=""/>
            </v:shape>
            <v:shape id="_x0000_s1057" type="#_x0000_t75" style="position:absolute;left:8369;top:3978;width:2946;height:3541">
              <v:imagedata r:id="rId11" o:title=""/>
            </v:shape>
            <v:shape id="_x0000_s1056" type="#_x0000_t75" style="position:absolute;left:8369;top:7530;width:2946;height:1538">
              <v:imagedata r:id="rId12" o:title=""/>
            </v:shape>
            <w10:wrap anchorx="page"/>
          </v:group>
        </w:pict>
      </w:r>
      <w:r>
        <w:rPr>
          <w:sz w:val="24"/>
          <w:szCs w:val="24"/>
        </w:rPr>
        <w:t xml:space="preserve">C.    </w:t>
      </w:r>
      <w:r>
        <w:rPr>
          <w:spacing w:val="4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Kompetensi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proofErr w:type="gramEnd"/>
      <w:r>
        <w:rPr>
          <w:sz w:val="24"/>
          <w:szCs w:val="24"/>
        </w:rPr>
        <w:t xml:space="preserve"> Diharapkan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Setelah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Mempelajari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 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Menengah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Pertama/Madrasah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Tsanawiyah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85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Perumusan Kompetensi Dasar mata 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jenjang SMP/MTs menggunakan kompetensi 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secara umum dan pertimbangan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dapat </w:t>
      </w:r>
      <w:r>
        <w:rPr>
          <w:sz w:val="24"/>
          <w:szCs w:val="24"/>
        </w:rPr>
        <w:t>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setelah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matematika.</w:t>
      </w:r>
      <w:proofErr w:type="gramEnd"/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setelah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 SMP/MTs tertuang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peta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jenjang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pendidikan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ditunjukkan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tabel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123"/>
        <w:gridCol w:w="2413"/>
        <w:gridCol w:w="2956"/>
        <w:gridCol w:w="2576"/>
        <w:gridCol w:w="3398"/>
      </w:tblGrid>
      <w:tr w:rsidR="00331825">
        <w:trPr>
          <w:trHeight w:hRule="exact" w:val="50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Aspek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07"/>
              <w:rPr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SD (I-III)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79"/>
              <w:rPr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SD (IV-VI)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204" w:right="1205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SMP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77"/>
              <w:rPr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SMA (WAJIB)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70"/>
              <w:rPr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SMA (PEMINATAN)</w:t>
            </w:r>
          </w:p>
        </w:tc>
      </w:tr>
      <w:tr w:rsidR="00331825">
        <w:trPr>
          <w:trHeight w:hRule="exact" w:val="17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80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 bilangan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cacah, pecahan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sederhana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kehidupan sehari-hari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92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bilangan bulat, prima, pecahan, kelipatan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faktor, pangkat dan akar sederhana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 kehidupan sehari-hari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93"/>
              <w:rPr>
                <w:sz w:val="22"/>
                <w:szCs w:val="22"/>
              </w:rPr>
            </w:pPr>
            <w:r>
              <w:rPr>
                <w:position w:val="2"/>
                <w:sz w:val="22"/>
                <w:szCs w:val="22"/>
              </w:rPr>
              <w:t>Menggunakan</w:t>
            </w:r>
            <w:r>
              <w:rPr>
                <w:spacing w:val="1"/>
                <w:position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pecahan,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pangkat dan akar, pola bilangan,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barisan</w:t>
            </w:r>
          </w:p>
          <w:p w:rsidR="00331825" w:rsidRDefault="00CF0A6D">
            <w:pPr>
              <w:ind w:left="103" w:right="1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deret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sehari-hari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210" w:right="1210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619" w:right="1619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</w:tr>
      <w:tr w:rsidR="00331825">
        <w:trPr>
          <w:trHeight w:hRule="exact" w:val="35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Aljabar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900" w:right="1067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45" w:right="1212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position w:val="-2"/>
                <w:sz w:val="22"/>
                <w:szCs w:val="22"/>
              </w:rPr>
              <w:t xml:space="preserve">himpunan, </w:t>
            </w:r>
            <w:r>
              <w:rPr>
                <w:sz w:val="22"/>
                <w:szCs w:val="22"/>
              </w:rPr>
              <w:t>ekspresi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aljabar,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fungsi, perbandingan, 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sosial,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persamaan dan </w:t>
            </w:r>
            <w:r>
              <w:rPr>
                <w:sz w:val="22"/>
                <w:szCs w:val="22"/>
              </w:rPr>
              <w:t>pertidaksamaan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satu variabel,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lurus,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 kuadrat 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 hari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12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 persamaan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pertidaksamaan</w:t>
            </w:r>
            <w:r>
              <w:rPr>
                <w:color w:val="808080"/>
                <w:spacing w:val="2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linear satu variabel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yang memuat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nilai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mutlak, sistem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persamaan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linear tiga variabel,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fungsi, logika matematika, induksi matematika, program linear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dua variabel,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matriks, barisan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deret 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 kehidupan sehari-hari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16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sistem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persamaan dan pertidaksamaan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linear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k</w:t>
            </w:r>
            <w:r>
              <w:rPr>
                <w:color w:val="808080"/>
                <w:sz w:val="22"/>
                <w:szCs w:val="22"/>
              </w:rPr>
              <w:t>uadrat dua variabel,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sistem persamaan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pertidaksamaan kuadrat dua variabel,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fungsi eksponensial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logaritma, pertidaksamaan</w:t>
            </w:r>
            <w:r>
              <w:rPr>
                <w:color w:val="808080"/>
                <w:spacing w:val="2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mutlak,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pecahan, irrasional,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operasi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sifat-sifat vektor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ruang, operasi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pada polinomial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</w:p>
        </w:tc>
      </w:tr>
      <w:tr w:rsidR="00331825">
        <w:trPr>
          <w:trHeight w:hRule="exact" w:val="15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Pengukuran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28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 bangun datar dan bangun ruang sederhana,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konsep satuan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(berat, panjang, dan waktu),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36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bangun datar dan bangun ruang, hubungan antar garis, pengukuran (berat, panjang, luas,  volume, sudut,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Menggunakan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position w:val="-2"/>
                <w:sz w:val="22"/>
                <w:szCs w:val="22"/>
              </w:rPr>
              <w:t>garis da</w:t>
            </w:r>
            <w:r>
              <w:rPr>
                <w:position w:val="-2"/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sudut, bangun datar (segi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segitiga),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datar, bangun datar sisi lengkung, lingkaran,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85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matriks pada transformasi geometri,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bidang datar, tranformasi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geometri, geometri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ruang 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63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irisan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kerucut (lingkaran,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ellips,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parabola,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hiperbola),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hubungan antar lingkaran,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garis singgung persekutuan,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luas daerah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irisan dua lingkaran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</w:t>
            </w:r>
          </w:p>
        </w:tc>
      </w:tr>
    </w:tbl>
    <w:p w:rsidR="00331825" w:rsidRDefault="00331825">
      <w:pPr>
        <w:spacing w:before="1" w:line="100" w:lineRule="exact"/>
        <w:rPr>
          <w:sz w:val="10"/>
          <w:szCs w:val="10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spacing w:before="15"/>
        <w:ind w:left="7968" w:right="7968"/>
        <w:jc w:val="center"/>
        <w:rPr>
          <w:rFonts w:ascii="Calibri" w:eastAsia="Calibri" w:hAnsi="Calibri" w:cs="Calibri"/>
          <w:sz w:val="22"/>
          <w:szCs w:val="22"/>
        </w:rPr>
        <w:sectPr w:rsidR="00331825">
          <w:pgSz w:w="18720" w:h="12240" w:orient="landscape"/>
          <w:pgMar w:top="1120" w:right="1300" w:bottom="280" w:left="130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5</w:t>
      </w:r>
    </w:p>
    <w:p w:rsidR="00331825" w:rsidRDefault="00331825">
      <w:pPr>
        <w:spacing w:before="18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123"/>
        <w:gridCol w:w="2413"/>
        <w:gridCol w:w="2956"/>
        <w:gridCol w:w="2576"/>
        <w:gridCol w:w="3398"/>
      </w:tblGrid>
      <w:tr w:rsidR="00331825">
        <w:trPr>
          <w:trHeight w:hRule="exact" w:val="152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80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kehidupan sehari-hari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08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waktu, </w:t>
            </w:r>
            <w:r>
              <w:rPr>
                <w:color w:val="808080"/>
                <w:sz w:val="22"/>
                <w:szCs w:val="22"/>
              </w:rPr>
              <w:t>kecepatan,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debit), letak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koordinat suatu benda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kehidupan sehari-hari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4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kekongruenan,dan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teorema Pythagoras,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transformasi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kehidupan sehari-hari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masalah</w:t>
            </w:r>
          </w:p>
        </w:tc>
      </w:tr>
      <w:tr w:rsidR="00331825">
        <w:trPr>
          <w:trHeight w:hRule="exact" w:val="178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Peluang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67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Menyajikan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data tunggal se</w:t>
            </w:r>
            <w:r>
              <w:rPr>
                <w:color w:val="808080"/>
                <w:sz w:val="22"/>
                <w:szCs w:val="22"/>
              </w:rPr>
              <w:t>derhana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bentuk gambar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351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Mengumpulkan, menyajikan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menafsirkan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data tunggal 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 kehidupan sehari-hari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Mengolah,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menafsirkan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data, dan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 (empirik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teoretik)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masalah kehidupan </w:t>
            </w:r>
            <w:r>
              <w:rPr>
                <w:sz w:val="22"/>
                <w:szCs w:val="22"/>
              </w:rPr>
              <w:t>sehari-hari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21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statistik deskriptif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dari data berkelompok,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kaidah pencacahan,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peluang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kehidupan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sehari-hari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14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statistika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inferensial, data berdistribusi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binomial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normal 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 kehidupan se</w:t>
            </w:r>
            <w:r>
              <w:rPr>
                <w:color w:val="808080"/>
                <w:sz w:val="22"/>
                <w:szCs w:val="22"/>
              </w:rPr>
              <w:t>hari-hari</w:t>
            </w:r>
          </w:p>
        </w:tc>
      </w:tr>
      <w:tr w:rsidR="00331825">
        <w:trPr>
          <w:trHeight w:hRule="exact" w:val="22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Trigonometri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983" w:right="983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128" w:right="1128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345" w:right="14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74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 perbandingan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trigonometri pada segitiga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siku-siku</w:t>
            </w:r>
          </w:p>
          <w:p w:rsidR="00331825" w:rsidRDefault="00CF0A6D">
            <w:pPr>
              <w:ind w:left="103" w:right="226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dan sudut-sudut yang berelasi,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identitas,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aturan sinus dan cosinus, fungsi trigonometri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 kehidupan sehari-hari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449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 xml:space="preserve">persamaan </w:t>
            </w:r>
            <w:r>
              <w:rPr>
                <w:color w:val="808080"/>
                <w:sz w:val="22"/>
                <w:szCs w:val="22"/>
              </w:rPr>
              <w:t>trigonometri,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rumus jumlah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selisih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sinus dan cosinus 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</w:t>
            </w:r>
          </w:p>
        </w:tc>
      </w:tr>
      <w:tr w:rsidR="00331825">
        <w:trPr>
          <w:trHeight w:hRule="exact" w:val="22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Kalkulus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983" w:right="983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128" w:right="1128"/>
              <w:jc w:val="center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-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345" w:right="14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80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limit, turunan, dan integral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 xml:space="preserve">tak tentu fungsi aljabar 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 pemecahan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masalah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19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Menggunakan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jumlah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Riemann untuk luas daerah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tertutup,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dan teorema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dasar kalkulus,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integral tentu dan  integral,limit</w:t>
            </w:r>
            <w:r>
              <w:rPr>
                <w:color w:val="808080"/>
                <w:spacing w:val="2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aljabar, limit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trigonometri,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limit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tak hingga, turunan parsial,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turunan trigonometri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dalam</w:t>
            </w:r>
            <w:r>
              <w:rPr>
                <w:color w:val="808080"/>
                <w:spacing w:val="1"/>
                <w:sz w:val="22"/>
                <w:szCs w:val="22"/>
              </w:rPr>
              <w:t xml:space="preserve"> </w:t>
            </w:r>
            <w:r>
              <w:rPr>
                <w:color w:val="808080"/>
                <w:sz w:val="22"/>
                <w:szCs w:val="22"/>
              </w:rPr>
              <w:t>pemecahan masalah</w:t>
            </w:r>
          </w:p>
        </w:tc>
      </w:tr>
    </w:tbl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18" w:line="240" w:lineRule="exact"/>
        <w:rPr>
          <w:sz w:val="24"/>
          <w:szCs w:val="24"/>
        </w:rPr>
      </w:pPr>
    </w:p>
    <w:p w:rsidR="00331825" w:rsidRDefault="00CF0A6D">
      <w:pPr>
        <w:spacing w:before="15"/>
        <w:ind w:left="7388" w:right="7948"/>
        <w:jc w:val="center"/>
        <w:rPr>
          <w:rFonts w:ascii="Calibri" w:eastAsia="Calibri" w:hAnsi="Calibri" w:cs="Calibri"/>
          <w:sz w:val="22"/>
          <w:szCs w:val="22"/>
        </w:rPr>
        <w:sectPr w:rsidR="00331825">
          <w:pgSz w:w="18720" w:h="12240" w:orient="landscape"/>
          <w:pgMar w:top="1120" w:right="1320" w:bottom="280" w:left="1880" w:header="720" w:footer="720" w:gutter="0"/>
          <w:cols w:space="720"/>
        </w:sectPr>
      </w:pPr>
      <w:r>
        <w:pict>
          <v:group id="_x0000_s1050" style="position:absolute;left:0;text-align:left;margin-left:418.45pt;margin-top:-477pt;width:147.3pt;height:393.6pt;z-index:-3473;mso-position-horizontal-relative:page" coordorigin="8369,-9540" coordsize="2946,7872">
            <v:shape id="_x0000_s1054" type="#_x0000_t75" style="position:absolute;left:8369;top:-9540;width:2946;height:1518">
              <v:imagedata r:id="rId13" o:title=""/>
            </v:shape>
            <v:shape id="_x0000_s1053" type="#_x0000_t75" style="position:absolute;left:8369;top:-8012;width:2946;height:1771">
              <v:imagedata r:id="rId14" o:title=""/>
            </v:shape>
            <v:shape id="_x0000_s1052" type="#_x0000_t75" style="position:absolute;left:8369;top:-6231;width:2946;height:2277">
              <v:imagedata r:id="rId15" o:title=""/>
            </v:shape>
            <v:shape id="_x0000_s1051" type="#_x0000_t75" style="position:absolute;left:8369;top:-3945;width:2946;height:2277">
              <v:imagedata r:id="rId16" o:title="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331825" w:rsidRDefault="00CF0A6D">
      <w:pPr>
        <w:spacing w:before="78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Kerangka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Pengembangan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Kurikulum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Sekolah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Menengah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Pertama/Madrasah</w:t>
      </w:r>
    </w:p>
    <w:p w:rsidR="00331825" w:rsidRDefault="00CF0A6D">
      <w:pPr>
        <w:ind w:left="668" w:right="7478"/>
        <w:jc w:val="both"/>
        <w:rPr>
          <w:sz w:val="24"/>
          <w:szCs w:val="24"/>
        </w:rPr>
      </w:pPr>
      <w:r>
        <w:rPr>
          <w:sz w:val="24"/>
          <w:szCs w:val="24"/>
        </w:rPr>
        <w:t>Tsanawiyah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diarahkan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meningkatkan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kecakapan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hidup (</w:t>
      </w:r>
      <w:r>
        <w:rPr>
          <w:i/>
          <w:sz w:val="24"/>
          <w:szCs w:val="24"/>
        </w:rPr>
        <w:t>life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skil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>), terutama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membangun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penalaran,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komunikasi,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 (</w:t>
      </w:r>
      <w:r>
        <w:rPr>
          <w:i/>
          <w:sz w:val="24"/>
          <w:szCs w:val="24"/>
        </w:rPr>
        <w:t>problem solvin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>).</w:t>
      </w:r>
      <w:proofErr w:type="gramEnd"/>
      <w:r>
        <w:rPr>
          <w:sz w:val="24"/>
          <w:szCs w:val="24"/>
        </w:rPr>
        <w:t xml:space="preserve"> Selain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itu,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juga menekankan kemahiran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 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perangkat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teknologi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melakukan perhitungan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teknis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komputas</w:t>
      </w:r>
      <w:r>
        <w:rPr>
          <w:i/>
          <w:spacing w:val="1"/>
          <w:sz w:val="24"/>
          <w:szCs w:val="24"/>
        </w:rPr>
        <w:t>i</w:t>
      </w:r>
      <w:r>
        <w:rPr>
          <w:sz w:val="24"/>
          <w:szCs w:val="24"/>
        </w:rPr>
        <w:t>) dan penyajian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gambar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grafik (</w:t>
      </w:r>
      <w:r>
        <w:rPr>
          <w:i/>
          <w:sz w:val="24"/>
          <w:szCs w:val="24"/>
        </w:rPr>
        <w:t>visualisas</w:t>
      </w:r>
      <w:r>
        <w:rPr>
          <w:i/>
          <w:spacing w:val="1"/>
          <w:sz w:val="24"/>
          <w:szCs w:val="24"/>
        </w:rPr>
        <w:t>i</w:t>
      </w:r>
      <w:r>
        <w:rPr>
          <w:sz w:val="24"/>
          <w:szCs w:val="24"/>
        </w:rPr>
        <w:t>), yang penting untuk mendukung 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lainnya yang bersif</w:t>
      </w:r>
      <w:r>
        <w:rPr>
          <w:sz w:val="24"/>
          <w:szCs w:val="24"/>
        </w:rPr>
        <w:t>at 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lintas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disiplin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ilmu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bersifat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nonkognitif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serta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nilai,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norma</w:t>
      </w:r>
      <w:proofErr w:type="gramEnd"/>
      <w:r>
        <w:rPr>
          <w:sz w:val="24"/>
          <w:szCs w:val="24"/>
        </w:rPr>
        <w:t xml:space="preserve"> dan etika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soft skil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>).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>Rumusan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“Menghargai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menghayati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agama yang dianutnya”.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Adapun rumusan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Sosial adalah “Menunjukkan perilaku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jujur,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disiplin,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tanggung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jawab,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peduli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(toleran,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gotong royong), santun,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percaya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diri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berinteraksi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efektif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lingkungan sosial dan 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jangkauan pergaulan dan </w:t>
      </w:r>
      <w:r>
        <w:rPr>
          <w:sz w:val="24"/>
          <w:szCs w:val="24"/>
        </w:rPr>
        <w:t>keberadaannya”.</w:t>
      </w:r>
      <w:proofErr w:type="gram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Kedua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tersebut 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 langsung (indirect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teaching),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yaitu keteladanan,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pembiasaan,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budaya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sekolah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memperhatikan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mata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pelajaran,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serta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kebutuhan dan kondisi siswa.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>Penumbuhan d</w:t>
      </w:r>
      <w:r>
        <w:rPr>
          <w:sz w:val="24"/>
          <w:szCs w:val="24"/>
        </w:rPr>
        <w:t>an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dilakukan sepanjang proses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berlangsung (tidak diberikan KDnya), dan dapat digunakan sebagai pertimbangan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guru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mengembangkan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karakter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siswa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lebih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lanjut.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Inti</w:t>
      </w:r>
    </w:p>
    <w:p w:rsidR="00331825" w:rsidRDefault="00CF0A6D">
      <w:pPr>
        <w:ind w:left="668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 (Pengetahuan)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 memahami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menerapkan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(faktual, konseptual, dan prosedural) berdasarkan rasa ingin tahunya tentang ilmu pengetahuan, teknologi, seni, budaya terkait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fenomena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kejadian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tampak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mata.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Inti 4 (Keterampilan)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dikembangkan dengan mengolah, menyaji</w:t>
      </w:r>
      <w:r>
        <w:rPr>
          <w:sz w:val="24"/>
          <w:szCs w:val="24"/>
        </w:rPr>
        <w:t xml:space="preserve"> dan menalar dalam ranah konkret (menggunakan, mengurai, merangkai,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memodifikasi,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membuat)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ranah abstrak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(menulis,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membaca,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menghitung,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menggambar,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mengarang)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sesuai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yang dipelajari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sumber lain yang 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sudut pandan</w:t>
      </w:r>
      <w:r>
        <w:rPr>
          <w:sz w:val="24"/>
          <w:szCs w:val="24"/>
        </w:rPr>
        <w:t>g/teori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Perumusan   kompetensi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dasar   matematika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ini   merupakan   penyempurnaan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 sebelumnya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meliputi: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perubahan redaksi kalimat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agar lebih jelas, penyederhanaan,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penyesuaian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penataan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rumusan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dasar, </w:t>
      </w:r>
      <w:r>
        <w:rPr>
          <w:sz w:val="24"/>
          <w:szCs w:val="24"/>
        </w:rPr>
        <w:t>pengintegrasian ke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lainnya,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dimensi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maupun sikap sosial.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Sikap Sosial,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tidak </w:t>
      </w:r>
      <w:proofErr w:type="gramStart"/>
      <w:r>
        <w:rPr>
          <w:sz w:val="24"/>
          <w:szCs w:val="24"/>
        </w:rPr>
        <w:t>langsung  (</w:t>
      </w:r>
      <w:proofErr w:type="gramEnd"/>
      <w:r>
        <w:rPr>
          <w:i/>
          <w:sz w:val="24"/>
          <w:szCs w:val="24"/>
        </w:rPr>
        <w:t xml:space="preserve">indirect 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teachin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 yaitu  keteladanan,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pembiasaan,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 budaya  sekolah, dengan memperhatikan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kebutuhan dan kondisi siswa.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r>
        <w:rPr>
          <w:sz w:val="24"/>
          <w:szCs w:val="24"/>
        </w:rPr>
        <w:t>Penumbuhan dan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dilakukan sepanjang proses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berlangsung,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digun</w:t>
      </w:r>
      <w:r>
        <w:rPr>
          <w:sz w:val="24"/>
          <w:szCs w:val="24"/>
        </w:rPr>
        <w:t>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pertimbangan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dalam mengembangkan karakter siswa lebih lanjut. Ruang lingkup 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SMP/MTs mencakup:</w:t>
      </w:r>
    </w:p>
    <w:p w:rsidR="00331825" w:rsidRDefault="00CF0A6D">
      <w:pPr>
        <w:ind w:left="668" w:right="7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Bilangan,</w:t>
      </w:r>
    </w:p>
    <w:p w:rsidR="00331825" w:rsidRDefault="00CF0A6D">
      <w:pPr>
        <w:ind w:left="668" w:right="72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Aljabar,</w:t>
      </w:r>
    </w:p>
    <w:p w:rsidR="00331825" w:rsidRDefault="00CF0A6D">
      <w:pPr>
        <w:ind w:left="668" w:right="55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Geometri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pengukuran,</w:t>
      </w:r>
    </w:p>
    <w:p w:rsidR="00331825" w:rsidRDefault="00CF0A6D">
      <w:pPr>
        <w:ind w:left="668" w:right="5890"/>
        <w:jc w:val="both"/>
        <w:rPr>
          <w:sz w:val="24"/>
          <w:szCs w:val="24"/>
        </w:rPr>
        <w:sectPr w:rsidR="00331825">
          <w:footerReference w:type="default" r:id="rId17"/>
          <w:pgSz w:w="12240" w:h="18720"/>
          <w:pgMar w:top="1340" w:right="1300" w:bottom="280" w:left="1600" w:header="0" w:footer="1013" w:gutter="0"/>
          <w:pgNumType w:start="7"/>
          <w:cols w:space="720"/>
        </w:sectPr>
      </w:pPr>
      <w:r>
        <w:rPr>
          <w:sz w:val="24"/>
          <w:szCs w:val="24"/>
        </w:rPr>
        <w:t xml:space="preserve">4.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Statistika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peluang.</w:t>
      </w:r>
    </w:p>
    <w:p w:rsidR="00331825" w:rsidRDefault="00CF0A6D">
      <w:pPr>
        <w:spacing w:before="78"/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Peta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materi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mata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pelajaran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Sekolah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Menengah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Pertama/Madrasah</w:t>
      </w:r>
    </w:p>
    <w:p w:rsidR="00331825" w:rsidRDefault="00CF0A6D">
      <w:pPr>
        <w:ind w:left="808"/>
        <w:rPr>
          <w:sz w:val="24"/>
          <w:szCs w:val="24"/>
        </w:rPr>
      </w:pPr>
      <w:proofErr w:type="gramStart"/>
      <w:r>
        <w:rPr>
          <w:sz w:val="24"/>
          <w:szCs w:val="24"/>
        </w:rPr>
        <w:t>Tsanawiyah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2492"/>
        <w:gridCol w:w="2492"/>
        <w:gridCol w:w="2511"/>
      </w:tblGrid>
      <w:tr w:rsidR="00331825">
        <w:trPr>
          <w:trHeight w:hRule="exact" w:val="50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2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Ruang Lingkup</w:t>
            </w:r>
          </w:p>
        </w:tc>
        <w:tc>
          <w:tcPr>
            <w:tcW w:w="7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456" w:right="34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</w:tr>
      <w:tr w:rsidR="00331825">
        <w:trPr>
          <w:trHeight w:hRule="exact" w:val="50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52" w:right="105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VII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15" w:right="10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VIII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98" w:right="109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IX</w:t>
            </w:r>
          </w:p>
        </w:tc>
      </w:tr>
      <w:tr w:rsidR="00331825">
        <w:trPr>
          <w:trHeight w:hRule="exact" w:val="651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Pecahan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50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Membandingkan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78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Mengurutkan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34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sifat-sifat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8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Mengubah bentuk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7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bentuk </w:t>
            </w:r>
            <w:r>
              <w:rPr>
                <w:sz w:val="22"/>
                <w:szCs w:val="22"/>
              </w:rPr>
              <w:t>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</w:p>
          <w:p w:rsidR="00331825" w:rsidRDefault="00CF0A6D">
            <w:pPr>
              <w:spacing w:line="240" w:lineRule="exact"/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positif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03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 terkecil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(KPK)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386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 persekutuan terbesar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(FPB)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Pola Bilangan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8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8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82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3" w:right="324" w:hanging="21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positif,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berpangkat,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 perpangkatan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berpangkat)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3" w:right="324" w:hanging="21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negatif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nol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7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negatif,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nol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Merasionalkan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akar</w:t>
            </w:r>
          </w:p>
        </w:tc>
      </w:tr>
      <w:tr w:rsidR="00331825">
        <w:trPr>
          <w:trHeight w:hRule="exact" w:val="7410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Aljabar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Himpunan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89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Menyatakan himpunan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Venn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6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Himpunan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bagian, kosong, dan semesta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664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Hubungan antar 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2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88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Komplemen himpunan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Aljabar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5" w:right="348" w:hanging="25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 koefesien,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variabel, konstanta,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suku pada bentuk aljabar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5" w:right="299" w:hanging="25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Penjumlahan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pengurangan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5" w:right="470" w:hanging="25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Perkalian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Variabel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218" w:hanging="25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218" w:hanging="25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dan 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115" w:hanging="25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9" w:right="433" w:hanging="25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Pemfaktoran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9" w:right="657" w:hanging="25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 persamaan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9" w:right="449" w:hanging="25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9" w:right="328" w:hanging="25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7" w:right="142" w:hanging="21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 dengan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grafik, dan persamaan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7" w:right="674" w:hanging="21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maksimum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minimum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7" w:right="271" w:hanging="219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</w:t>
            </w:r>
          </w:p>
        </w:tc>
      </w:tr>
    </w:tbl>
    <w:p w:rsidR="00331825" w:rsidRDefault="00331825">
      <w:pPr>
        <w:sectPr w:rsidR="00331825">
          <w:pgSz w:w="12240" w:h="18720"/>
          <w:pgMar w:top="1340" w:right="1200" w:bottom="280" w:left="1460" w:header="0" w:footer="1013" w:gutter="0"/>
          <w:cols w:space="720"/>
        </w:sectPr>
      </w:pP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2492"/>
        <w:gridCol w:w="2492"/>
        <w:gridCol w:w="2511"/>
      </w:tblGrid>
      <w:tr w:rsidR="00331825">
        <w:trPr>
          <w:trHeight w:hRule="exact" w:val="11858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18" w:right="149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aljabar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5" w:right="649" w:hanging="25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Penyederhanaan bentuk aljabar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 w:right="3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Satu Variabel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Pernyataan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Kalimat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terbuka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40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satu variabel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Perbandingan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18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sz w:val="22"/>
                <w:szCs w:val="22"/>
              </w:rPr>
              <w:t>jenis- 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perbandingan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2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Membandingan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besaran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37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 dan berbalik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99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perbandingan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Sosial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suatu barang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55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Harga penjualan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pembelian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08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Persentase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untung </w:t>
            </w:r>
            <w:r>
              <w:rPr>
                <w:sz w:val="22"/>
                <w:szCs w:val="22"/>
              </w:rPr>
              <w:t>dan rugi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24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Diskon, pajak, bruto, tara, dan netto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Bunga tunggal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Pajak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fungsi kuadrat</w:t>
            </w:r>
          </w:p>
        </w:tc>
      </w:tr>
      <w:tr w:rsidR="00331825">
        <w:trPr>
          <w:trHeight w:hRule="exact" w:val="3967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Pengukuran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Garis dan Sudut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Garis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Kedudukan garis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Membagi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44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ruas garis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Jenis-jenis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Hubungan antar sudut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Melukis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118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atau pemetaan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472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Ciri-ciri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fungsi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 fungsi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2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Transformasi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Refleksi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(perputaran)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Dilatasi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2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Kekongruenan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2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bangun datar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spacing w:line="260" w:lineRule="exact"/>
              <w:ind w:left="8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Segitiga-segitiga</w:t>
            </w:r>
          </w:p>
        </w:tc>
      </w:tr>
    </w:tbl>
    <w:p w:rsidR="00331825" w:rsidRDefault="00331825">
      <w:pPr>
        <w:spacing w:before="4" w:line="180" w:lineRule="exact"/>
        <w:rPr>
          <w:sz w:val="19"/>
          <w:szCs w:val="19"/>
        </w:rPr>
      </w:pPr>
    </w:p>
    <w:p w:rsidR="00331825" w:rsidRDefault="00CF0A6D">
      <w:pPr>
        <w:spacing w:before="15"/>
        <w:ind w:left="4709" w:right="4686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18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9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2492"/>
        <w:gridCol w:w="2492"/>
        <w:gridCol w:w="2511"/>
      </w:tblGrid>
      <w:tr w:rsidR="00331825">
        <w:trPr>
          <w:trHeight w:hRule="exact" w:val="1341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60" w:lineRule="exact"/>
              <w:rPr>
                <w:sz w:val="17"/>
                <w:szCs w:val="17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Datar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6" w:right="13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33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 empat dan segitiga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67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Jenis-jenis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sifat- 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63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luas 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3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Menaksir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bangun datar yang tak beraturan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Kemiringan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potong garis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dua garis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2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Teorema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9" w:right="479" w:hanging="31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Hubungan antar panjang sisi pada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siku-siku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9" w:right="249" w:hanging="31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teorema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Unsur-unsur lingkaran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120" w:hanging="28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sudut pusat dengan sudut keliling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Panjang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busur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juring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432" w:hanging="28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dua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57" w:right="255" w:hanging="281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luar dua lingkaran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Ruang Sisi Datar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Pengertian: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0" w:right="1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kubus, balok, prisma, dan limas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Jaring-jaring: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0" w:right="1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kubus, balok, prisma, dan limas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197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Luas permukaan: </w:t>
            </w:r>
            <w:r>
              <w:rPr>
                <w:sz w:val="22"/>
                <w:szCs w:val="22"/>
              </w:rPr>
              <w:t>kubus, balok, prisma, dan limas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8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Volume: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kubus, balok, prisma,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limas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539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Menaksir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volume bangun ruang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sebangun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617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Segitiga-segitiga kongruen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18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0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Ruang Sisi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Lengkung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Tabung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Kerucut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Bola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60"/>
              </w:tabs>
              <w:spacing w:line="240" w:lineRule="exact"/>
              <w:ind w:left="463" w:right="136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Luas permukaan: tabung,  kerucut, dan bola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60"/>
              </w:tabs>
              <w:spacing w:line="240" w:lineRule="exact"/>
              <w:ind w:left="463" w:right="522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Volume: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tabung, kerucut dan bola</w:t>
            </w:r>
          </w:p>
        </w:tc>
      </w:tr>
      <w:tr w:rsidR="00331825">
        <w:trPr>
          <w:trHeight w:hRule="exact" w:val="2447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Peluang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Data: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Jenis data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Statistika: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78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Rata-rata,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median,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modus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107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Mengambil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keputusan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analisis data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prediksi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</w:tr>
    </w:tbl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19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10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2492"/>
        <w:gridCol w:w="2492"/>
        <w:gridCol w:w="2511"/>
      </w:tblGrid>
      <w:tr w:rsidR="00331825">
        <w:trPr>
          <w:trHeight w:hRule="exact" w:val="447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0" w:right="3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analisis data</w:t>
            </w: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Peluang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sampel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Ruang sampel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Kejadian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empirik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teoretik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569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 peluang empirik dengan peluang teoretik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</w:tr>
    </w:tbl>
    <w:p w:rsidR="00331825" w:rsidRDefault="00331825">
      <w:pPr>
        <w:spacing w:before="7" w:line="240" w:lineRule="exact"/>
        <w:rPr>
          <w:sz w:val="24"/>
          <w:szCs w:val="24"/>
        </w:rPr>
      </w:pPr>
    </w:p>
    <w:p w:rsidR="00331825" w:rsidRDefault="00CF0A6D">
      <w:pPr>
        <w:spacing w:before="29"/>
        <w:ind w:left="1054" w:right="359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Ruang lingkup dan peta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SMP/MTs digambarkan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berikut.</w:t>
      </w:r>
      <w:proofErr w:type="gramEnd"/>
    </w:p>
    <w:p w:rsidR="00331825" w:rsidRDefault="00726298">
      <w:pPr>
        <w:spacing w:before="72"/>
        <w:ind w:left="1114"/>
      </w:pPr>
      <w:r>
        <w:pict>
          <v:shape id="_x0000_i1026" type="#_x0000_t75" style="width:392.95pt;height:283.4pt">
            <v:imagedata r:id="rId20" o:title=""/>
          </v:shape>
        </w:pict>
      </w:r>
    </w:p>
    <w:p w:rsidR="00331825" w:rsidRDefault="00CF0A6D">
      <w:pPr>
        <w:spacing w:before="55"/>
        <w:ind w:left="2312" w:right="1438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Gambar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proofErr w:type="gramEnd"/>
      <w:r>
        <w:rPr>
          <w:sz w:val="22"/>
          <w:szCs w:val="22"/>
        </w:rPr>
        <w:t xml:space="preserve"> Ruang lingkup dan peta materi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matematika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SMP/MTs</w:t>
      </w:r>
    </w:p>
    <w:p w:rsidR="00331825" w:rsidRDefault="00331825">
      <w:pPr>
        <w:spacing w:before="13" w:line="240" w:lineRule="exact"/>
        <w:rPr>
          <w:sz w:val="24"/>
          <w:szCs w:val="24"/>
        </w:rPr>
      </w:pPr>
    </w:p>
    <w:p w:rsidR="00331825" w:rsidRDefault="00CF0A6D">
      <w:pPr>
        <w:ind w:left="241"/>
        <w:rPr>
          <w:sz w:val="24"/>
          <w:szCs w:val="24"/>
        </w:rPr>
      </w:pPr>
      <w:r>
        <w:rPr>
          <w:sz w:val="24"/>
          <w:szCs w:val="24"/>
        </w:rPr>
        <w:t xml:space="preserve">E.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Penilaian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08"/>
        <w:rPr>
          <w:sz w:val="24"/>
          <w:szCs w:val="24"/>
        </w:rPr>
      </w:pPr>
      <w:r>
        <w:rPr>
          <w:sz w:val="24"/>
          <w:szCs w:val="24"/>
        </w:rPr>
        <w:t xml:space="preserve">1.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1375" w:right="1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Pembelajaran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menggunakan   pendekatan   saintifik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  dapat diperkuat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model-model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lain: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 Pembelajaran Kooperatif;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Kontekstual;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 </w:t>
      </w:r>
      <w:r>
        <w:rPr>
          <w:i/>
          <w:sz w:val="24"/>
          <w:szCs w:val="24"/>
        </w:rPr>
        <w:t>Discovery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Learning</w:t>
      </w:r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>Project-Based Learning</w:t>
      </w:r>
      <w:r>
        <w:rPr>
          <w:sz w:val="24"/>
          <w:szCs w:val="24"/>
        </w:rPr>
        <w:t xml:space="preserve">; dan </w:t>
      </w:r>
      <w:r>
        <w:rPr>
          <w:i/>
          <w:sz w:val="24"/>
          <w:szCs w:val="24"/>
        </w:rPr>
        <w:t>Problem-Based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Learning.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1375" w:right="177"/>
        <w:jc w:val="both"/>
        <w:rPr>
          <w:sz w:val="24"/>
          <w:szCs w:val="24"/>
        </w:rPr>
        <w:sectPr w:rsidR="00331825">
          <w:footerReference w:type="default" r:id="rId21"/>
          <w:pgSz w:w="12240" w:h="18720"/>
          <w:pgMar w:top="1320" w:right="1200" w:bottom="280" w:left="1460" w:header="0" w:footer="1013" w:gutter="0"/>
          <w:pgNumType w:start="11"/>
          <w:cols w:space="720"/>
        </w:sectPr>
      </w:pPr>
      <w:proofErr w:type="gramStart"/>
      <w:r>
        <w:rPr>
          <w:sz w:val="24"/>
          <w:szCs w:val="24"/>
        </w:rPr>
        <w:t>Pendekatan  saintifik</w:t>
      </w:r>
      <w:proofErr w:type="gramEnd"/>
      <w:r>
        <w:rPr>
          <w:sz w:val="24"/>
          <w:szCs w:val="24"/>
        </w:rPr>
        <w:t xml:space="preserve">  disesuaikan  dengan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materi  yang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ada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mata  pelajaran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untuk mengembangkan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pengetahuan,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berpikir,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interaksi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langsung </w:t>
      </w:r>
      <w:r>
        <w:rPr>
          <w:sz w:val="24"/>
          <w:szCs w:val="24"/>
        </w:rPr>
        <w:t>dengan sumber belajar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dirancang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RPP.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siswa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kegiatan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 mengamati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kejadian, peristiwa, situasi, pola, fenomena yang terkait dengan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mulai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dikenalkan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pemodelan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bentuk; menanya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mempertanyakan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mengapa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bagaimana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fenomena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terjadi;</w:t>
      </w:r>
    </w:p>
    <w:p w:rsidR="00331825" w:rsidRDefault="00CF0A6D">
      <w:pPr>
        <w:spacing w:before="78"/>
        <w:ind w:left="1115" w:right="7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mengumpulkan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 menggali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mencoba,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percobaan,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mengkaji, mendiskusikan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mendalami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konsep yang terkait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fenomena tersebut; serta melakukan </w:t>
      </w:r>
      <w:r>
        <w:rPr>
          <w:sz w:val="24"/>
          <w:szCs w:val="24"/>
        </w:rPr>
        <w:t>asosiasi atau menganalisis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secara kritis dalam menjelaskan keterkaitan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konsep dan menggunakan,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memanfaatkan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memilih prosedur/algoritma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sesuai, menyusun penalaran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generalisasi,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mengkomunikasikan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apa yang sudah ditemukannya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kegia</w:t>
      </w:r>
      <w:r>
        <w:rPr>
          <w:sz w:val="24"/>
          <w:szCs w:val="24"/>
        </w:rPr>
        <w:t>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analisis.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1115" w:right="229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hal yang perlu ditekankan.</w:t>
      </w:r>
      <w:proofErr w:type="gramEnd"/>
    </w:p>
    <w:p w:rsidR="00331825" w:rsidRDefault="00CF0A6D">
      <w:pPr>
        <w:tabs>
          <w:tab w:val="left" w:pos="1680"/>
        </w:tabs>
        <w:ind w:left="1682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Aktivitas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belajar</w:t>
      </w:r>
      <w:proofErr w:type="gramEnd"/>
      <w:r>
        <w:rPr>
          <w:sz w:val="24"/>
          <w:szCs w:val="24"/>
        </w:rPr>
        <w:t xml:space="preserve">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bawah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bimbingan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maupun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mandiri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dengan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konsep dan prosedur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sistematis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dengan mementingkan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pemahaman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daripada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hanya </w:t>
      </w:r>
      <w:r>
        <w:rPr>
          <w:sz w:val="24"/>
          <w:szCs w:val="24"/>
        </w:rPr>
        <w:t>mengingat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prosedur.</w:t>
      </w:r>
    </w:p>
    <w:p w:rsidR="00331825" w:rsidRDefault="00CF0A6D">
      <w:pPr>
        <w:tabs>
          <w:tab w:val="left" w:pos="1680"/>
        </w:tabs>
        <w:ind w:left="1682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Melatih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berpikir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membuat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generalisasi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fakta,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data, fenomena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ada.</w:t>
      </w:r>
    </w:p>
    <w:p w:rsidR="00331825" w:rsidRDefault="00CF0A6D">
      <w:pPr>
        <w:tabs>
          <w:tab w:val="left" w:pos="1680"/>
        </w:tabs>
        <w:ind w:left="1682" w:right="77" w:hanging="567"/>
        <w:jc w:val="both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 xml:space="preserve">Melatih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keterampilan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melakukan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manipulasi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untuk 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CF0A6D">
      <w:pPr>
        <w:ind w:left="1115" w:right="3207"/>
        <w:rPr>
          <w:sz w:val="24"/>
          <w:szCs w:val="24"/>
        </w:rPr>
      </w:pPr>
      <w:r>
        <w:rPr>
          <w:sz w:val="24"/>
          <w:szCs w:val="24"/>
        </w:rPr>
        <w:t xml:space="preserve">d.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Melatih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penalaran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matematika. e.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berbasis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90"/>
        <w:rPr>
          <w:sz w:val="24"/>
          <w:szCs w:val="24"/>
        </w:rPr>
      </w:pPr>
      <w:r>
        <w:rPr>
          <w:sz w:val="24"/>
          <w:szCs w:val="24"/>
        </w:rPr>
        <w:t>2.   Penilaian</w:t>
      </w:r>
    </w:p>
    <w:p w:rsidR="00331825" w:rsidRDefault="00331825">
      <w:pPr>
        <w:spacing w:before="20" w:line="220" w:lineRule="exact"/>
        <w:rPr>
          <w:sz w:val="22"/>
          <w:szCs w:val="22"/>
        </w:rPr>
      </w:pPr>
    </w:p>
    <w:p w:rsidR="00331825" w:rsidRDefault="00CF0A6D">
      <w:pPr>
        <w:ind w:left="1115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diharapkan</w:t>
      </w:r>
      <w:proofErr w:type="gramEnd"/>
      <w:r>
        <w:rPr>
          <w:sz w:val="24"/>
          <w:szCs w:val="24"/>
        </w:rPr>
        <w:t xml:space="preserve"> menggunakan berbagai metode dan teknik penilaian.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Pembuatan instrumen penilaian dalam mata pelajaran Matematika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SMP/MTs perlu mempertimbangkan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aspek-aspek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penalaran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 yang meliputi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aspek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berikut:</w:t>
      </w:r>
    </w:p>
    <w:p w:rsidR="00331825" w:rsidRDefault="00CF0A6D">
      <w:pPr>
        <w:ind w:left="1115" w:right="53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Penilaian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pemahaman</w:t>
      </w:r>
    </w:p>
    <w:p w:rsidR="00331825" w:rsidRDefault="00CF0A6D">
      <w:pPr>
        <w:ind w:left="1682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Pada aspek ini yang dinilai adalah kemampuan peserta didik dalam mendeskripsikan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konsep, 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z w:val="24"/>
          <w:szCs w:val="24"/>
        </w:rPr>
        <w:t>(menggunakan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standar), dan 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sifat-sifat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operasi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Bentuk-bentuk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penilaiannya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berupa:</w:t>
      </w:r>
    </w:p>
    <w:p w:rsidR="00331825" w:rsidRDefault="00CF0A6D">
      <w:pPr>
        <w:ind w:left="1748" w:right="1532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melakukan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perhitungan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tepat,</w:t>
      </w:r>
    </w:p>
    <w:p w:rsidR="00331825" w:rsidRDefault="00CF0A6D">
      <w:pPr>
        <w:tabs>
          <w:tab w:val="left" w:pos="2100"/>
        </w:tabs>
        <w:spacing w:before="2" w:line="260" w:lineRule="exact"/>
        <w:ind w:left="2108" w:right="78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melakukan</w:t>
      </w:r>
      <w:proofErr w:type="gramEnd"/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perhitungan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secara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langsung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baik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menggunakan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kalkulator maupun tanpa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kalkulator,</w:t>
      </w:r>
    </w:p>
    <w:p w:rsidR="00331825" w:rsidRDefault="00CF0A6D">
      <w:pPr>
        <w:tabs>
          <w:tab w:val="left" w:pos="2100"/>
        </w:tabs>
        <w:spacing w:before="2" w:line="260" w:lineRule="exact"/>
        <w:ind w:left="210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memahami</w:t>
      </w:r>
      <w:proofErr w:type="gramEnd"/>
      <w:r>
        <w:rPr>
          <w:sz w:val="24"/>
          <w:szCs w:val="24"/>
        </w:rPr>
        <w:t xml:space="preserve">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sistem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pengukuran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kegiatan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sehari-hari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dan menggunakannya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masalah,</w:t>
      </w:r>
    </w:p>
    <w:p w:rsidR="00331825" w:rsidRDefault="00CF0A6D">
      <w:pPr>
        <w:spacing w:line="260" w:lineRule="exact"/>
        <w:ind w:left="1748" w:right="5904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lainnya.</w:t>
      </w:r>
    </w:p>
    <w:p w:rsidR="00331825" w:rsidRDefault="00CF0A6D">
      <w:pPr>
        <w:spacing w:line="260" w:lineRule="exact"/>
        <w:ind w:left="1115" w:right="41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Penilaian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penyajian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penafsiran</w:t>
      </w:r>
    </w:p>
    <w:p w:rsidR="00331825" w:rsidRDefault="00CF0A6D">
      <w:pPr>
        <w:ind w:left="1682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 aspek  ini  yang  dinilai  </w:t>
      </w:r>
      <w:r>
        <w:rPr>
          <w:sz w:val="24"/>
          <w:szCs w:val="24"/>
        </w:rPr>
        <w:t>adalah  kemampuan  peserta  didik  dalam membaca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menafsirkan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penyajian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(seperti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grafik), menyajikan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 dan informasi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tabel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grafik, melukiskan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bangun-bangun geometri, menyajikan/menafsirkan berbagai 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representasi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konsep   dan   prosedur,   dan   menyusun   model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suatu situasi/keadaan.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Bentuk-bentuk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penilaiannya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berupa:</w:t>
      </w:r>
    </w:p>
    <w:p w:rsidR="00331825" w:rsidRDefault="00CF0A6D">
      <w:pPr>
        <w:tabs>
          <w:tab w:val="left" w:pos="2100"/>
        </w:tabs>
        <w:spacing w:before="5" w:line="260" w:lineRule="exact"/>
        <w:ind w:left="2108" w:right="78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mengorganisasi</w:t>
      </w:r>
      <w:proofErr w:type="gramEnd"/>
      <w:r>
        <w:rPr>
          <w:sz w:val="24"/>
          <w:szCs w:val="24"/>
        </w:rPr>
        <w:t>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menginterpretasi,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menampilkan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informasi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secara teliti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tulisan,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tabulasi,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grafik, dan bentuk diagram,</w:t>
      </w:r>
    </w:p>
    <w:p w:rsidR="00331825" w:rsidRDefault="00CF0A6D">
      <w:pPr>
        <w:tabs>
          <w:tab w:val="left" w:pos="2100"/>
        </w:tabs>
        <w:spacing w:before="2" w:line="260" w:lineRule="exact"/>
        <w:ind w:left="2108" w:right="78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menggunakan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alat</w:t>
      </w:r>
      <w:proofErr w:type="gramEnd"/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bantu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mengukur/menggambar dengan tingkat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keakuratan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memadai,</w:t>
      </w:r>
    </w:p>
    <w:p w:rsidR="00331825" w:rsidRDefault="00CF0A6D">
      <w:pPr>
        <w:tabs>
          <w:tab w:val="left" w:pos="2100"/>
        </w:tabs>
        <w:spacing w:before="2" w:line="260" w:lineRule="exact"/>
        <w:ind w:left="210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melakukan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perkiraan</w:t>
      </w:r>
      <w:proofErr w:type="gramEnd"/>
      <w:r>
        <w:rPr>
          <w:sz w:val="24"/>
          <w:szCs w:val="24"/>
        </w:rPr>
        <w:t xml:space="preserve">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aproksimasi,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tingkat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keakuratan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yang berhubungan dengan konteks, dan dapat mengkonver</w:t>
      </w:r>
      <w:r>
        <w:rPr>
          <w:sz w:val="24"/>
          <w:szCs w:val="24"/>
        </w:rPr>
        <w:t>sikannya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dalam bentuk numerik yang ekivalen/setara,</w:t>
      </w:r>
    </w:p>
    <w:p w:rsidR="00331825" w:rsidRDefault="00CF0A6D">
      <w:pPr>
        <w:spacing w:line="260" w:lineRule="exact"/>
        <w:ind w:left="1748" w:right="5904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lainnya.</w:t>
      </w:r>
    </w:p>
    <w:p w:rsidR="00331825" w:rsidRDefault="00CF0A6D">
      <w:pPr>
        <w:spacing w:line="260" w:lineRule="exact"/>
        <w:ind w:left="1115" w:right="40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Penilaian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penalaran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pembuktian</w:t>
      </w:r>
    </w:p>
    <w:p w:rsidR="00331825" w:rsidRDefault="00CF0A6D">
      <w:pPr>
        <w:ind w:left="1682" w:right="77"/>
        <w:jc w:val="both"/>
        <w:rPr>
          <w:sz w:val="24"/>
          <w:szCs w:val="24"/>
        </w:rPr>
        <w:sectPr w:rsidR="00331825">
          <w:pgSz w:w="12240" w:h="18720"/>
          <w:pgMar w:top="1340" w:right="1300" w:bottom="280" w:left="1720" w:header="0" w:footer="1013" w:gutter="0"/>
          <w:cols w:space="720"/>
        </w:sectPr>
      </w:pPr>
      <w:r>
        <w:rPr>
          <w:sz w:val="24"/>
          <w:szCs w:val="24"/>
        </w:rPr>
        <w:t>Pada aspek ini yang dinilai adalah kemampuan peserta didik dalam mengidentifikasi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contoh dan bukan contoh, menduga dan </w:t>
      </w:r>
      <w:r>
        <w:rPr>
          <w:sz w:val="24"/>
          <w:szCs w:val="24"/>
        </w:rPr>
        <w:t xml:space="preserve">memeriksa kebenaran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suatu   pernyataan,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mendapatkan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atau   memeriksa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kebenaran </w:t>
      </w:r>
      <w:proofErr w:type="gramStart"/>
      <w:r>
        <w:rPr>
          <w:sz w:val="24"/>
          <w:szCs w:val="24"/>
        </w:rPr>
        <w:t>dengan  penalaran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induksi,  menyusun  algoritma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proses pengerjaan/pemecahan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masalah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matematika,  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dan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menurunkan  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</w:p>
    <w:p w:rsidR="00331825" w:rsidRDefault="00CF0A6D">
      <w:pPr>
        <w:spacing w:before="78"/>
        <w:ind w:left="1802" w:right="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membuktikan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rumus 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penalaran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eduksi.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Bentuk-bentuk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penilaiannya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berupa:</w:t>
      </w:r>
    </w:p>
    <w:p w:rsidR="00331825" w:rsidRDefault="00CF0A6D">
      <w:pPr>
        <w:ind w:left="1868" w:right="2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menginterpretasi</w:t>
      </w:r>
      <w:proofErr w:type="gram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mentransformasi,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menyusun kalimat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8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mengenal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 menggunakan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hubungan  dalam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dan  tiga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dimensi,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khusus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masalah,</w:t>
      </w:r>
    </w:p>
    <w:p w:rsidR="00331825" w:rsidRDefault="00CF0A6D">
      <w:pPr>
        <w:spacing w:line="260" w:lineRule="exact"/>
        <w:ind w:left="1868" w:right="18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menerapkan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konteks situasi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sehari-hari,</w:t>
      </w:r>
    </w:p>
    <w:p w:rsidR="00331825" w:rsidRDefault="00CF0A6D">
      <w:pPr>
        <w:spacing w:line="260" w:lineRule="exact"/>
        <w:ind w:left="1868" w:right="5904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lainnya.</w:t>
      </w:r>
    </w:p>
    <w:p w:rsidR="00331825" w:rsidRDefault="00CF0A6D">
      <w:pPr>
        <w:spacing w:line="260" w:lineRule="exact"/>
        <w:ind w:left="1235"/>
        <w:rPr>
          <w:sz w:val="24"/>
          <w:szCs w:val="24"/>
        </w:rPr>
      </w:pPr>
      <w:r>
        <w:rPr>
          <w:sz w:val="24"/>
          <w:szCs w:val="24"/>
        </w:rPr>
        <w:t xml:space="preserve">4.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Penilaian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</w:p>
    <w:p w:rsidR="00331825" w:rsidRDefault="00CF0A6D">
      <w:pPr>
        <w:ind w:left="1802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Pada aspek ini yang dinilai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didik menggunakan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maupun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konteks </w:t>
      </w:r>
      <w:r>
        <w:rPr>
          <w:sz w:val="24"/>
          <w:szCs w:val="24"/>
        </w:rPr>
        <w:t>kehidupan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nyata,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ilmu, dan teknologi.</w:t>
      </w:r>
      <w:proofErr w:type="gramEnd"/>
    </w:p>
    <w:p w:rsidR="00331825" w:rsidRDefault="00CF0A6D">
      <w:pPr>
        <w:ind w:left="1802" w:right="78"/>
        <w:jc w:val="both"/>
        <w:rPr>
          <w:sz w:val="24"/>
          <w:szCs w:val="24"/>
        </w:rPr>
      </w:pPr>
      <w:r>
        <w:rPr>
          <w:sz w:val="24"/>
          <w:szCs w:val="24"/>
        </w:rPr>
        <w:t>Dalam menjawab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pertanyaan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berhubungan dengan langkah-langkah 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diharapkan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sanggup untuk:</w:t>
      </w:r>
    </w:p>
    <w:p w:rsidR="00331825" w:rsidRDefault="00CF0A6D">
      <w:pPr>
        <w:tabs>
          <w:tab w:val="left" w:pos="2220"/>
        </w:tabs>
        <w:spacing w:before="5" w:line="260" w:lineRule="exact"/>
        <w:ind w:left="222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membuat</w:t>
      </w:r>
      <w:proofErr w:type="gramEnd"/>
      <w:r>
        <w:rPr>
          <w:sz w:val="24"/>
          <w:szCs w:val="24"/>
        </w:rPr>
        <w:t xml:space="preserve">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urutan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logis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deduksi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yang diberikan/tersedia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mengenali</w:t>
      </w:r>
      <w:proofErr w:type="gramEnd"/>
      <w:r>
        <w:rPr>
          <w:sz w:val="24"/>
          <w:szCs w:val="24"/>
        </w:rPr>
        <w:t xml:space="preserve">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pola-pola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dan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struktur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dalam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berbagai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situasi,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dan membentuk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generalisasinya;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menanggapi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sebuah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masalah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berhubungan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situasi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yang 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terstruktur,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menterjemahkannya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terstruktur;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menganalisis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proofErr w:type="gramEnd"/>
      <w:r>
        <w:rPr>
          <w:sz w:val="24"/>
          <w:szCs w:val="24"/>
        </w:rPr>
        <w:t xml:space="preserve">,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menyeleksi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sebuah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strategi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tepat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dan menerapkan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teknik yang bersesuaian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mengatasi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masalah;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7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mengaplikasikan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kombinasi</w:t>
      </w:r>
      <w:proofErr w:type="gram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ketrampilan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matematika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teknik pemecahan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masalah;</w:t>
      </w:r>
    </w:p>
    <w:p w:rsidR="00331825" w:rsidRDefault="00CF0A6D">
      <w:pPr>
        <w:tabs>
          <w:tab w:val="left" w:pos="2220"/>
        </w:tabs>
        <w:spacing w:before="2" w:line="260" w:lineRule="exact"/>
        <w:ind w:left="2228" w:right="77" w:hanging="357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>
        <w:rPr>
          <w:sz w:val="24"/>
          <w:szCs w:val="24"/>
        </w:rPr>
        <w:t>menyusun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kerangka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kerja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matematika,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meliputi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masalah,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logis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jelas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simbol-simbol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terminologi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sesuai.</w:t>
      </w:r>
    </w:p>
    <w:p w:rsidR="00331825" w:rsidRDefault="00331825">
      <w:pPr>
        <w:spacing w:line="200" w:lineRule="exact"/>
      </w:pPr>
    </w:p>
    <w:p w:rsidR="00331825" w:rsidRDefault="00331825">
      <w:pPr>
        <w:spacing w:before="13" w:line="260" w:lineRule="exact"/>
        <w:rPr>
          <w:sz w:val="26"/>
          <w:szCs w:val="26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F.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Kontekstualisasi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Sesuai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Kondisi Lingkungan dan Siswa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Kegiatan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silabus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diperkaya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sesuai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sumber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daya yang ada di daerah/sekolah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siswa.</w:t>
      </w:r>
      <w:proofErr w:type="gramEnd"/>
      <w:r>
        <w:rPr>
          <w:sz w:val="24"/>
          <w:szCs w:val="24"/>
        </w:rPr>
        <w:t xml:space="preserve"> Didalam proses belajar mengajar, siswa haruslah mempunyai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peran terpenting.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dituntut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menguasai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baik, siswa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juga harus menikmati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proses pembelajar</w:t>
      </w:r>
      <w:r>
        <w:rPr>
          <w:sz w:val="24"/>
          <w:szCs w:val="24"/>
        </w:rPr>
        <w:t>an.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Upaya untuk menciptakan </w:t>
      </w:r>
      <w:proofErr w:type="gramStart"/>
      <w:r>
        <w:rPr>
          <w:sz w:val="24"/>
          <w:szCs w:val="24"/>
        </w:rPr>
        <w:t>pembelajaran  yang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optimal,  tentulah  harus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dimulai  dari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guru,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karena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itu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perlu dituntut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kreativitas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seorang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menuntut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untuk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belajar.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alangkah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baiknya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diajak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mengobservasi lingkungan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sekitar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berhubungan dengan 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dibahas.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Hal ini selain untuk melatih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berpikir siswa, juga berfungsi untuk membuat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lebih berminat terhadap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diikuti.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Siswa juga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tidak bosan me</w:t>
      </w:r>
      <w:r>
        <w:rPr>
          <w:sz w:val="24"/>
          <w:szCs w:val="24"/>
        </w:rPr>
        <w:t>ngikuti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karena akan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melibatkan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aktivitas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fisik,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bukan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hanya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mendengarkan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memperhatikan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apa yang diterangkan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oleh guru. </w:t>
      </w:r>
      <w:proofErr w:type="gramStart"/>
      <w:r>
        <w:rPr>
          <w:sz w:val="24"/>
          <w:szCs w:val="24"/>
        </w:rPr>
        <w:t>Tempat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alat yang paling mudah dan dekat untuk dijadikan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bahan media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ada di lingkungan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sekitar,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tergantung bagaimana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kita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jeli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memanfaatkan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mengaitkan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tempat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alat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sebagai media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harus sesuai dengan perkembangan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teknologi,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maka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 seyogianya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kemajuan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teknologi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komunikasi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sarana,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sumber belajar,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maupun alat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668" w:right="77"/>
        <w:jc w:val="both"/>
        <w:rPr>
          <w:sz w:val="24"/>
          <w:szCs w:val="24"/>
        </w:rPr>
        <w:sectPr w:rsidR="00331825">
          <w:pgSz w:w="12240" w:h="18720"/>
          <w:pgMar w:top="1340" w:right="1300" w:bottom="280" w:left="1600" w:header="0" w:footer="1013" w:gutter="0"/>
          <w:cols w:space="720"/>
        </w:sectPr>
      </w:pPr>
      <w:proofErr w:type="gramStart"/>
      <w:r>
        <w:rPr>
          <w:sz w:val="24"/>
          <w:szCs w:val="24"/>
        </w:rPr>
        <w:t>Pemanfaatan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buku teks pelajaran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tetap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diperlukan untuk merangsang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minat baca dan meningkatkan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kreativitas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Terkait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revisi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kurikulum penggunaan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buku teks </w:t>
      </w:r>
      <w:r>
        <w:rPr>
          <w:sz w:val="24"/>
          <w:szCs w:val="24"/>
        </w:rPr>
        <w:t>yang sudah tersedia dapat digunakan dengan menyesuaikan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urutan dan jika perlu tambahan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materi,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suplemen.</w:t>
      </w:r>
      <w:proofErr w:type="gram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Lembar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kerja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(LKS)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mungkin disusun oleh guru dengan memberi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peluang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kreativitas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terlibat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merancang prosedur </w:t>
      </w:r>
      <w:r>
        <w:rPr>
          <w:sz w:val="24"/>
          <w:szCs w:val="24"/>
        </w:rPr>
        <w:t>kegiatan.</w:t>
      </w:r>
      <w:proofErr w:type="gramEnd"/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7" w:line="260" w:lineRule="exact"/>
        <w:rPr>
          <w:sz w:val="26"/>
          <w:szCs w:val="26"/>
        </w:rPr>
      </w:pPr>
    </w:p>
    <w:p w:rsidR="00331825" w:rsidRDefault="00CF0A6D">
      <w:pPr>
        <w:spacing w:before="15"/>
        <w:ind w:left="4394" w:right="411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2"/>
          <w:pgSz w:w="12240" w:h="18720"/>
          <w:pgMar w:top="1780" w:right="1720" w:bottom="280" w:left="172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14</w:t>
      </w:r>
    </w:p>
    <w:p w:rsidR="00331825" w:rsidRDefault="00331825">
      <w:pPr>
        <w:spacing w:before="5" w:line="140" w:lineRule="exact"/>
        <w:rPr>
          <w:sz w:val="15"/>
          <w:szCs w:val="15"/>
        </w:rPr>
      </w:pPr>
    </w:p>
    <w:p w:rsidR="00331825" w:rsidRDefault="00CF0A6D">
      <w:pPr>
        <w:tabs>
          <w:tab w:val="left" w:pos="2820"/>
        </w:tabs>
        <w:ind w:left="3529" w:right="2334" w:hanging="113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DASAR, 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POKOK, DAN PEMBELAJARAN</w: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8" w:line="220" w:lineRule="exact"/>
        <w:rPr>
          <w:sz w:val="22"/>
          <w:szCs w:val="22"/>
        </w:rPr>
      </w:pPr>
    </w:p>
    <w:p w:rsidR="00331825" w:rsidRDefault="00CF0A6D">
      <w:pPr>
        <w:ind w:left="241"/>
        <w:rPr>
          <w:sz w:val="24"/>
          <w:szCs w:val="24"/>
        </w:rPr>
      </w:pPr>
      <w:r>
        <w:rPr>
          <w:sz w:val="24"/>
          <w:szCs w:val="24"/>
        </w:rPr>
        <w:t xml:space="preserve">A.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VII</w:t>
      </w:r>
    </w:p>
    <w:p w:rsidR="00331825" w:rsidRDefault="00CF0A6D">
      <w:pPr>
        <w:ind w:left="808" w:right="4939"/>
        <w:jc w:val="both"/>
        <w:rPr>
          <w:sz w:val="24"/>
          <w:szCs w:val="24"/>
        </w:r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waktu: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 jam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pelajaran/minggu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08" w:right="177"/>
        <w:jc w:val="both"/>
        <w:rPr>
          <w:sz w:val="24"/>
          <w:szCs w:val="24"/>
        </w:rPr>
      </w:pP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Sosial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 tidak langsung (</w:t>
      </w:r>
      <w:r>
        <w:rPr>
          <w:i/>
          <w:sz w:val="24"/>
          <w:szCs w:val="24"/>
        </w:rPr>
        <w:t>indirect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teachin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>) pada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keteladanan,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pembiasaan,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budaya 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memperhatikan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</w:t>
      </w:r>
      <w:r>
        <w:rPr>
          <w:sz w:val="24"/>
          <w:szCs w:val="24"/>
        </w:rPr>
        <w:t>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kebutuhan dan kondisi siswa.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08" w:right="177"/>
        <w:jc w:val="both"/>
        <w:rPr>
          <w:sz w:val="24"/>
          <w:szCs w:val="24"/>
        </w:rPr>
      </w:pPr>
      <w:r>
        <w:rPr>
          <w:sz w:val="24"/>
          <w:szCs w:val="24"/>
        </w:rPr>
        <w:t>Penumbuhan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sepanjang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proses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berlangsung,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pertimbangan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dalam 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karakter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lebih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lanjut.</w:t>
      </w:r>
    </w:p>
    <w:p w:rsidR="00331825" w:rsidRDefault="00331825">
      <w:pPr>
        <w:spacing w:before="10" w:line="180" w:lineRule="exact"/>
        <w:rPr>
          <w:sz w:val="19"/>
          <w:szCs w:val="19"/>
        </w:rPr>
      </w:pPr>
    </w:p>
    <w:p w:rsidR="00331825" w:rsidRDefault="00CF0A6D">
      <w:pPr>
        <w:ind w:left="808" w:right="1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sebagai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240"/>
        <w:gridCol w:w="3551"/>
      </w:tblGrid>
      <w:tr w:rsidR="00331825">
        <w:trPr>
          <w:trHeight w:hRule="exact" w:val="60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160" w:lineRule="exact"/>
              <w:rPr>
                <w:sz w:val="17"/>
                <w:szCs w:val="17"/>
              </w:rPr>
            </w:pPr>
          </w:p>
          <w:p w:rsidR="00331825" w:rsidRDefault="00CF0A6D">
            <w:pPr>
              <w:ind w:left="4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Kompetensi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Dasar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160" w:lineRule="exact"/>
              <w:rPr>
                <w:sz w:val="17"/>
                <w:szCs w:val="17"/>
              </w:rPr>
            </w:pPr>
          </w:p>
          <w:p w:rsidR="00331825" w:rsidRDefault="00CF0A6D">
            <w:pPr>
              <w:ind w:left="10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Pokok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160" w:lineRule="exact"/>
              <w:rPr>
                <w:sz w:val="17"/>
                <w:szCs w:val="17"/>
              </w:rPr>
            </w:pPr>
          </w:p>
          <w:p w:rsidR="00331825" w:rsidRDefault="00CF0A6D">
            <w:pPr>
              <w:ind w:left="11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Pembelajaran</w:t>
            </w:r>
          </w:p>
        </w:tc>
      </w:tr>
      <w:tr w:rsidR="00331825">
        <w:trPr>
          <w:trHeight w:hRule="exact" w:val="929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20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urutan pada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(positif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negatif) dan pecahan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(biasa, campuran,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desimal, </w:t>
            </w:r>
            <w:r>
              <w:rPr>
                <w:sz w:val="22"/>
                <w:szCs w:val="22"/>
              </w:rPr>
              <w:t>persen)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23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urutan beberapa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(biasa, campuran,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desimal, persen)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77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hitung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memanfaatkan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</w:t>
            </w:r>
          </w:p>
          <w:p w:rsidR="00331825" w:rsidRDefault="00CF0A6D">
            <w:pPr>
              <w:ind w:left="5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operasi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321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84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menentukan representasi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Pecahan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520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Membandingkan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3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Mengurutkan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9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hitung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17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Mengubah bentuk bilangan pecahan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Asli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Persegi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terbesar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terkecil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20"/>
              </w:tabs>
              <w:spacing w:line="240" w:lineRule="exact"/>
              <w:ind w:left="430" w:right="270" w:hanging="360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bentuk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positif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terkecil</w:t>
            </w:r>
          </w:p>
          <w:p w:rsidR="00331825" w:rsidRDefault="00CF0A6D">
            <w:pPr>
              <w:spacing w:line="240" w:lineRule="exact"/>
              <w:ind w:left="4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(KPK)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2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terbesar</w:t>
            </w:r>
          </w:p>
          <w:p w:rsidR="00331825" w:rsidRDefault="00CF0A6D">
            <w:pPr>
              <w:spacing w:line="240" w:lineRule="exact"/>
              <w:ind w:left="3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(FPB)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31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dalam bentuk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9" w:right="7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penggunaan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Misal: zona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waktu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GMT (</w:t>
            </w:r>
            <w:r>
              <w:rPr>
                <w:i/>
                <w:sz w:val="22"/>
                <w:szCs w:val="22"/>
              </w:rPr>
              <w:t>Greenwich Meredian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Time</w:t>
            </w:r>
            <w:r>
              <w:rPr>
                <w:sz w:val="22"/>
                <w:szCs w:val="22"/>
              </w:rPr>
              <w:t>),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pengukuran suhu dengan termometer, kedalaman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di bawah permukaan </w:t>
            </w:r>
            <w:r>
              <w:rPr>
                <w:sz w:val="22"/>
                <w:szCs w:val="22"/>
              </w:rPr>
              <w:t>laut, ketinggian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gedung, pohon atau daratan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urutan bilangan,</w:t>
            </w:r>
          </w:p>
          <w:p w:rsidR="00331825" w:rsidRDefault="00CF0A6D">
            <w:pPr>
              <w:spacing w:before="3" w:line="240" w:lineRule="exact"/>
              <w:ind w:left="389" w:right="1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bilangan bulat,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faktor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 penerapannya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05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dengan </w:t>
            </w:r>
            <w:r>
              <w:rPr>
                <w:sz w:val="22"/>
                <w:szCs w:val="22"/>
              </w:rPr>
              <w:t>penggunaan pecahan.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potongan kue, potongan buah, potongan gambar, potongan selembar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kain/kertas,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air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gelas,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sebagainya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8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KPK dan FPB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teknik menemukannya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(pohon faktor dan </w:t>
            </w:r>
            <w:r>
              <w:rPr>
                <w:sz w:val="22"/>
                <w:szCs w:val="22"/>
              </w:rPr>
              <w:t>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bersusun)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9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bagaimana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pangkat bulat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1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penjumlahan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</w:tc>
      </w:tr>
    </w:tbl>
    <w:p w:rsidR="00331825" w:rsidRDefault="00331825">
      <w:pPr>
        <w:spacing w:before="3" w:line="160" w:lineRule="exact"/>
        <w:rPr>
          <w:sz w:val="16"/>
          <w:szCs w:val="16"/>
        </w:rPr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3"/>
          <w:pgSz w:w="12240" w:h="18720"/>
          <w:pgMar w:top="178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15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240"/>
        <w:gridCol w:w="3551"/>
      </w:tblGrid>
      <w:tr w:rsidR="00331825">
        <w:trPr>
          <w:trHeight w:hRule="exact" w:val="6473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62" w:right="1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positif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negatif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346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bentuk 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positif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negatif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bulat positif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terkecil</w:t>
            </w:r>
          </w:p>
          <w:p w:rsidR="00331825" w:rsidRDefault="00CF0A6D">
            <w:pPr>
              <w:spacing w:line="240" w:lineRule="exact"/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(KPK)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Faktor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terbesar</w:t>
            </w:r>
          </w:p>
          <w:p w:rsidR="00331825" w:rsidRDefault="00CF0A6D">
            <w:pPr>
              <w:spacing w:line="240" w:lineRule="exact"/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(FPB)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89" w:right="4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pengurangan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perkalian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sz w:val="22"/>
                <w:szCs w:val="22"/>
              </w:rPr>
              <w:t>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pecahan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28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tertulis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lisan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penjumlahan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pengurangan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perkalian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faktor bilangan b</w:t>
            </w:r>
            <w:r>
              <w:rPr>
                <w:sz w:val="22"/>
                <w:szCs w:val="22"/>
              </w:rPr>
              <w:t>ulat,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pecahan,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pengali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pembagi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pecahan,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bilangan rasional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9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perbandingan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penjumlahan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pengurangan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perkalian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bilangan bulat, </w:t>
            </w:r>
            <w:r>
              <w:rPr>
                <w:sz w:val="22"/>
                <w:szCs w:val="22"/>
              </w:rPr>
              <w:t>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faktor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perbandingan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pecahan,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pengali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pembagi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pecahan,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rasional</w:t>
            </w:r>
          </w:p>
        </w:tc>
      </w:tr>
      <w:tr w:rsidR="00331825">
        <w:trPr>
          <w:trHeight w:hRule="exact" w:val="7386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77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 himpunan, himpunan bagian, himpunan semesta,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 kosong, komplemen himpunan dan 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biner pada himpunan menggunakan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kontekstual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57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4.4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kontekstual yang berkaitan dengan himpunan, himpunan bagian, himpunan semesta, himpunan kosong, komplemen himpunan dan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biner pada himpunan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Himpunan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</w:t>
            </w:r>
            <w:r>
              <w:rPr>
                <w:sz w:val="22"/>
                <w:szCs w:val="22"/>
              </w:rPr>
              <w:t>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9" w:right="452" w:hanging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bagian, kosong, semesta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 himpunan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himpunan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Komplemen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211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penggunaan himpunan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sehari-hari.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kumpulan hewan, tumbuhan, buah-buahan, kendaraan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bermotor, alat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tulis, suku-suku yang ada di Indonesia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0" w:right="68" w:hanging="30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himpunan bagian, himpunan semesta, himpunan kosong, anggota himpunan, himpunan kuasa, kesamaan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himpunan, irisan antar himpunan, gabungan antar himpun</w:t>
            </w:r>
            <w:r>
              <w:rPr>
                <w:sz w:val="22"/>
                <w:szCs w:val="22"/>
              </w:rPr>
              <w:t>an, komplemen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himpunan, selisih,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0" w:right="100" w:hanging="30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 mengenai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identitas,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 komutatif,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asosiatif,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 distributif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0" w:right="242" w:hanging="30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himpunan dan sifat-sifat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10" w:right="534" w:hanging="30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terkait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himpunan dan sifat-sifatnya</w:t>
            </w:r>
          </w:p>
        </w:tc>
      </w:tr>
      <w:tr w:rsidR="00331825">
        <w:trPr>
          <w:trHeight w:hRule="exact" w:val="1806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9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3.5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pada bentuk aljabar (penjumlahan,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Aljabar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9" w:right="263" w:hanging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koefesien, variabel,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konstanta,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suku pada bentuk aljabar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bentuk aljabar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40" w:lineRule="exact"/>
              <w:rPr>
                <w:sz w:val="14"/>
                <w:szCs w:val="14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205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penggunaan konsep bentuk aljabar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319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bentuk,</w:t>
            </w:r>
          </w:p>
        </w:tc>
      </w:tr>
    </w:tbl>
    <w:p w:rsidR="00331825" w:rsidRDefault="00331825">
      <w:pPr>
        <w:spacing w:before="5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4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16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240"/>
        <w:gridCol w:w="3551"/>
      </w:tblGrid>
      <w:tr w:rsidR="00331825">
        <w:trPr>
          <w:trHeight w:hRule="exact" w:val="3437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62" w:right="7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pengurangan, </w:t>
            </w:r>
            <w:r>
              <w:rPr>
                <w:sz w:val="22"/>
                <w:szCs w:val="22"/>
              </w:rPr>
              <w:t>perkalian, dan pembagian)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87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4.5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bentuk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bentuk aljabar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60" w:lineRule="exact"/>
              <w:rPr>
                <w:sz w:val="17"/>
                <w:szCs w:val="17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Penyederhanaanbentuk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aljabar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409" w:right="39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penjumlahan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pengurangan bentuk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disajikan, cara menyederhanakan bentuk aljabar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334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hitung aljabar,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penyederhanaan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224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bentuk aljabar,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 penyederhanaan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</w:p>
        </w:tc>
      </w:tr>
      <w:tr w:rsidR="00331825">
        <w:trPr>
          <w:trHeight w:hRule="exact" w:val="5732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21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3.6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 dan penyelesaiannya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27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4.6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</w:t>
            </w:r>
          </w:p>
          <w:p w:rsidR="00331825" w:rsidRDefault="00CF0A6D">
            <w:pPr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Pernyataan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Kalimat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terbuka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9" w:right="124" w:hanging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Penyelesaian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satu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114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variabel. 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panas benda dengan</w:t>
            </w:r>
          </w:p>
          <w:p w:rsidR="00331825" w:rsidRDefault="00CF0A6D">
            <w:pPr>
              <w:spacing w:before="1" w:line="240" w:lineRule="exact"/>
              <w:ind w:left="409" w:right="3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ukuran panjang, kecepatan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j</w:t>
            </w:r>
            <w:r>
              <w:rPr>
                <w:sz w:val="22"/>
                <w:szCs w:val="22"/>
              </w:rPr>
              <w:t>arak tempuh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156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 penyelesaian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persamaan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melalui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manipulasi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paling sederhana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114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setara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konsep pertidaksamaan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00"/>
              </w:tabs>
              <w:spacing w:line="240" w:lineRule="exact"/>
              <w:ind w:left="409" w:right="292" w:hanging="30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tentang persamaan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pertidaksamaan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variabel</w:t>
            </w:r>
          </w:p>
        </w:tc>
      </w:tr>
      <w:tr w:rsidR="00331825">
        <w:trPr>
          <w:trHeight w:hRule="exact" w:val="6507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14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3.7 </w:t>
            </w:r>
            <w:r>
              <w:rPr>
                <w:spacing w:val="4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rasio dua besaran (satuannya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berbeda)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2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3.8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membedakan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 dan berbalik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 dengan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table data, grafik, dan persamaan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14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4.7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rasio dua besaran (satuannya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berbeda)</w:t>
            </w:r>
          </w:p>
          <w:p w:rsidR="00331825" w:rsidRDefault="00CF0A6D">
            <w:pPr>
              <w:ind w:left="562" w:right="12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4.8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 dan ber</w:t>
            </w:r>
            <w:r>
              <w:rPr>
                <w:sz w:val="22"/>
                <w:szCs w:val="22"/>
              </w:rPr>
              <w:t>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Perbandingan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besaran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112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penggunaan konsep rasio atau perbandingan.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peta, denah, maket,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foto, </w:t>
            </w:r>
            <w:r>
              <w:rPr>
                <w:sz w:val="22"/>
                <w:szCs w:val="22"/>
              </w:rPr>
              <w:t>komposisi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bahan makanan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resep, campuran minuman,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komposisi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obat pada resep obat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8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model matematika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konsep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fungsional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suatu besaran dengan besaran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lain berbentuk perbanding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senilai,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163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 mengenai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strategi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nyata yang melibatkan konsep perbandingan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119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berbalik nilai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spacing w:line="260" w:lineRule="exact"/>
              <w:ind w:left="12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Memecahkan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masalah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yang</w:t>
            </w:r>
          </w:p>
        </w:tc>
      </w:tr>
    </w:tbl>
    <w:p w:rsidR="00331825" w:rsidRDefault="00331825">
      <w:pPr>
        <w:spacing w:before="3" w:line="140" w:lineRule="exact"/>
        <w:rPr>
          <w:sz w:val="14"/>
          <w:szCs w:val="14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5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17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240"/>
        <w:gridCol w:w="3551"/>
      </w:tblGrid>
      <w:tr w:rsidR="00331825">
        <w:trPr>
          <w:trHeight w:hRule="exact" w:val="636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410" w:right="3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perbandingan senilai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 berbalik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</w:t>
            </w:r>
          </w:p>
        </w:tc>
      </w:tr>
      <w:tr w:rsidR="00331825">
        <w:trPr>
          <w:trHeight w:hRule="exact" w:val="6346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154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  <w:r>
              <w:rPr>
                <w:sz w:val="22"/>
                <w:szCs w:val="22"/>
              </w:rPr>
              <w:tab/>
              <w:t>mengenal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menganalisis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situasi terkait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aritmetika social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(penjualan, pembelian, potongan, keuntungan, kerugian, bunga tunggal,persentase, bruto,</w:t>
            </w:r>
            <w:r>
              <w:rPr>
                <w:sz w:val="22"/>
                <w:szCs w:val="22"/>
              </w:rPr>
              <w:t xml:space="preserve"> neto, tara)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98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  <w:r>
              <w:rPr>
                <w:sz w:val="22"/>
                <w:szCs w:val="22"/>
              </w:rPr>
              <w:tab/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social (penjualan, pembelian, potongan, keuntungan, kerugian, bunga tunggal, persentase, bruto, neto, tara)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Sosial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9" w:right="1003" w:hanging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Harga penjualan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pembelian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9" w:right="441" w:hanging="2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Keuntungan,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kerugian, dan impas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Persentase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untung dan rugi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Diskon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Pajak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Bruto, tara, dan netto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Bunga tunggal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7" w:line="220" w:lineRule="exact"/>
              <w:rPr>
                <w:sz w:val="22"/>
                <w:szCs w:val="22"/>
              </w:rPr>
            </w:pPr>
          </w:p>
          <w:p w:rsidR="00331825" w:rsidRDefault="00CF0A6D">
            <w:pPr>
              <w:spacing w:line="240" w:lineRule="exact"/>
              <w:ind w:left="410" w:right="403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kegiatan-kegiatan sehari-hari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transaksi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jual beli, kondisi untung, rugi, dan impas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479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 diskon dan pajak dari suatu barang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203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 dalam kehidupan 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terkait dengan bruto, netto, dan tara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95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manipulasi</w:t>
            </w:r>
          </w:p>
          <w:p w:rsidR="00331825" w:rsidRDefault="00CF0A6D">
            <w:pPr>
              <w:spacing w:before="1" w:line="240" w:lineRule="exact"/>
              <w:ind w:left="410" w:righ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terhadap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 sehari-hari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artimetika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social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327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social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8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aritmetika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sosial</w:t>
            </w:r>
          </w:p>
        </w:tc>
      </w:tr>
      <w:tr w:rsidR="00331825">
        <w:trPr>
          <w:trHeight w:hRule="exact" w:val="5887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6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3.10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 hubungan antar sudut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akibat</w:t>
            </w:r>
          </w:p>
          <w:p w:rsidR="00331825" w:rsidRDefault="00CF0A6D">
            <w:pPr>
              <w:ind w:left="562" w:right="1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dari dua garis sejajar yang </w:t>
            </w:r>
            <w:r>
              <w:rPr>
                <w:sz w:val="22"/>
                <w:szCs w:val="22"/>
              </w:rPr>
              <w:t>dipotong oleh garis transversal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6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4.10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hubungan antar sudut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akibat</w:t>
            </w:r>
          </w:p>
          <w:p w:rsidR="00331825" w:rsidRDefault="00CF0A6D">
            <w:pPr>
              <w:ind w:left="562" w:right="1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dari dua garis sejajar yang dipotong oleh garis transversal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Garis dan Sudut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garis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Membagi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Perba</w:t>
            </w:r>
            <w:r>
              <w:rPr>
                <w:sz w:val="22"/>
                <w:szCs w:val="22"/>
              </w:rPr>
              <w:t>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ruas garis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Jenis-jenis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 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 sudut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Melukis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29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gambar atau objek yang 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titik, garis, bidang, atau sudut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113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penerapan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dan sudut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9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dua garis, jenis-jenis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sudut, hubungan antar sudut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37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sudut-sudut yang terbentuk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dua garis yang dipotong oleh garis transversal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454" w:hanging="284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 cara melukis dan membagi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sudut </w:t>
            </w:r>
            <w:r>
              <w:rPr>
                <w:sz w:val="22"/>
                <w:szCs w:val="22"/>
              </w:rPr>
              <w:t>menggunakan jangka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333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dan sudut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410" w:right="198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garis dan sudut</w:t>
            </w:r>
          </w:p>
        </w:tc>
      </w:tr>
      <w:tr w:rsidR="00331825">
        <w:trPr>
          <w:trHeight w:hRule="exact" w:val="2938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6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3.11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keliling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luas untuk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jenis segiempat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(persegi, persegipanjang, </w:t>
            </w:r>
            <w:r>
              <w:rPr>
                <w:sz w:val="22"/>
                <w:szCs w:val="22"/>
              </w:rPr>
              <w:t>belahketupat,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jajar genjang, trapezium, dan lyang-layang) dan segitiga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 w:right="3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Datar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508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Pengertian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637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Jenis-jenis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sifat-sifat bangun datar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luas segi empat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410" w:right="179" w:hanging="284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benda </w:t>
            </w:r>
            <w:r>
              <w:rPr>
                <w:sz w:val="22"/>
                <w:szCs w:val="22"/>
              </w:rPr>
              <w:t>di lingkungan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berkaitan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bentuk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 empat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2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unsur-unsur pada 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07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jenis,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karakteristik</w:t>
            </w:r>
          </w:p>
        </w:tc>
      </w:tr>
    </w:tbl>
    <w:p w:rsidR="00331825" w:rsidRDefault="00331825">
      <w:pPr>
        <w:spacing w:before="13" w:line="200" w:lineRule="exact"/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6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18</w:t>
      </w:r>
    </w:p>
    <w:p w:rsidR="00331825" w:rsidRDefault="00331825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240"/>
        <w:gridCol w:w="3551"/>
      </w:tblGrid>
      <w:tr w:rsidR="00331825">
        <w:trPr>
          <w:trHeight w:hRule="exact" w:val="4974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62" w:right="157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4.11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menyelesaikan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kontekstual yang berkaitan dengan luas dan keliling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segiempat (persegi, persegipanjang, belahketupat,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jajar genjang, trapezium, dan layang-layang) dan segitiga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segitiga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86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Menaksir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bangun datar yang tak beraturan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89" w:righ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 empat</w:t>
            </w:r>
            <w:r>
              <w:rPr>
                <w:sz w:val="22"/>
                <w:szCs w:val="22"/>
              </w:rPr>
              <w:t xml:space="preserve">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ukuran dan hubungan antar sudut dan sisi-sisi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08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rumus keliling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luas segi</w:t>
            </w:r>
          </w:p>
          <w:p w:rsidR="00331825" w:rsidRDefault="00CF0A6D">
            <w:pPr>
              <w:spacing w:before="1" w:line="240" w:lineRule="exact"/>
              <w:ind w:left="389" w:right="5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melalui pengamatan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eksperimen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2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menaksir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luas bangun datar tidak </w:t>
            </w:r>
            <w:r>
              <w:rPr>
                <w:sz w:val="22"/>
                <w:szCs w:val="22"/>
              </w:rPr>
              <w:t>beraturan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menggunakan pendekatan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 empat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35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23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segi 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segitiga</w:t>
            </w:r>
          </w:p>
        </w:tc>
      </w:tr>
      <w:tr w:rsidR="00331825">
        <w:trPr>
          <w:trHeight w:hRule="exact" w:val="8401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6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3.12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 hubungan antara data</w:t>
            </w:r>
            <w:r>
              <w:rPr>
                <w:sz w:val="22"/>
                <w:szCs w:val="22"/>
              </w:rPr>
              <w:t xml:space="preserve"> dengan cara penyajiannya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(table,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garis,</w:t>
            </w:r>
          </w:p>
          <w:p w:rsidR="00331825" w:rsidRDefault="00CF0A6D">
            <w:pPr>
              <w:ind w:left="562" w:right="1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batang, dan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156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4.12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menafsirkan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table,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garis,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batang, dan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Data: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Jenis data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Tabel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9" w:right="11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disajikan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ataupun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sumber media.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koran, majalah,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televisi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59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garis,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batang, dan diagram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106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jenis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yang sesuai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disajikan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garis, diagram batang, dan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4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menafsirkan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yang disajikan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tabel,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garis, 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batang, dan 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35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dalam 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batang, garis, dan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9" w:right="274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diagram batang, garis, dan lingkaran</w:t>
            </w:r>
          </w:p>
        </w:tc>
      </w:tr>
    </w:tbl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5" w:line="240" w:lineRule="exact"/>
        <w:rPr>
          <w:sz w:val="24"/>
          <w:szCs w:val="24"/>
        </w:rPr>
      </w:pPr>
    </w:p>
    <w:p w:rsidR="00331825" w:rsidRDefault="00CF0A6D">
      <w:pPr>
        <w:spacing w:before="15"/>
        <w:ind w:left="4654" w:right="4631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7"/>
          <w:pgSz w:w="12240" w:h="18720"/>
          <w:pgMar w:top="1320" w:right="120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19</w:t>
      </w:r>
    </w:p>
    <w:p w:rsidR="00331825" w:rsidRDefault="00CF0A6D">
      <w:pPr>
        <w:spacing w:before="61"/>
        <w:ind w:left="24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VIII</w:t>
      </w:r>
    </w:p>
    <w:p w:rsidR="00331825" w:rsidRDefault="00CF0A6D">
      <w:pPr>
        <w:ind w:left="808" w:right="4659"/>
        <w:jc w:val="both"/>
        <w:rPr>
          <w:sz w:val="24"/>
          <w:szCs w:val="24"/>
        </w:r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waktu: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 jam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pelajaran/minggu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08" w:right="180"/>
        <w:jc w:val="both"/>
        <w:rPr>
          <w:sz w:val="24"/>
          <w:szCs w:val="24"/>
        </w:rPr>
      </w:pP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Sosial 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langsung (</w:t>
      </w:r>
      <w:r>
        <w:rPr>
          <w:i/>
          <w:sz w:val="24"/>
          <w:szCs w:val="24"/>
        </w:rPr>
        <w:t>indirect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teachin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>) pada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Kompetensi 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keteladanan,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pembiasaan,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budaya sekolah dengan memperhatikan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mata pelajaran, serta k</w:t>
      </w:r>
      <w:r>
        <w:rPr>
          <w:sz w:val="24"/>
          <w:szCs w:val="24"/>
        </w:rPr>
        <w:t>ebutuhan dan kondisi siswa.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08" w:right="180"/>
        <w:jc w:val="both"/>
        <w:rPr>
          <w:sz w:val="24"/>
          <w:szCs w:val="24"/>
        </w:rPr>
      </w:pPr>
      <w:r>
        <w:rPr>
          <w:sz w:val="24"/>
          <w:szCs w:val="24"/>
        </w:rPr>
        <w:t>Penumbuhan dan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dilakukan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sepanjang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proses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berlangsung, dan dapat digunakan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pertimbangan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dalam 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karakter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lebih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lanjut.</w:t>
      </w:r>
    </w:p>
    <w:p w:rsidR="00331825" w:rsidRDefault="00331825">
      <w:pPr>
        <w:spacing w:before="10" w:line="180" w:lineRule="exact"/>
        <w:rPr>
          <w:sz w:val="19"/>
          <w:szCs w:val="19"/>
        </w:rPr>
      </w:pPr>
    </w:p>
    <w:p w:rsidR="00331825" w:rsidRDefault="00CF0A6D">
      <w:pPr>
        <w:ind w:left="808" w:right="18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2295"/>
        <w:gridCol w:w="3902"/>
      </w:tblGrid>
      <w:tr w:rsidR="00331825">
        <w:trPr>
          <w:trHeight w:hRule="exact" w:val="503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Kompetensi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Dasar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Pokok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9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Kegiatan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</w:t>
            </w:r>
          </w:p>
        </w:tc>
      </w:tr>
      <w:tr w:rsidR="00331825">
        <w:trPr>
          <w:trHeight w:hRule="exact" w:val="637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321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generalisasi dari pola pada barisan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barisan 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321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generalisasi dari </w:t>
            </w:r>
            <w:r>
              <w:rPr>
                <w:sz w:val="22"/>
                <w:szCs w:val="22"/>
              </w:rPr>
              <w:t>pola pada barisan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barisan 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Pola Bilangan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8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3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konfigurasi objek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51" w:hanging="264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 yang terkait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penataan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 alamat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rumah, penataan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 ruangan, penataan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nomor kursi, </w:t>
            </w:r>
            <w:r>
              <w:rPr>
                <w:sz w:val="22"/>
                <w:szCs w:val="22"/>
              </w:rPr>
              <w:t>dan lain-lain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341" w:hanging="264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pola bilangan. 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batang korek api berbentuk pola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segi empat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9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keterkaitan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 suku- suku pola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bentuk-bentuk pada</w:t>
            </w:r>
            <w:r>
              <w:rPr>
                <w:sz w:val="22"/>
                <w:szCs w:val="22"/>
              </w:rPr>
              <w:t xml:space="preserve"> 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9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eksperimen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menggeneralisasi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konfigurasi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objek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2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pola bilangan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7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Memecahkan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 dengan pola bilangan</w:t>
            </w:r>
          </w:p>
        </w:tc>
      </w:tr>
      <w:tr w:rsidR="00331825">
        <w:trPr>
          <w:trHeight w:hRule="exact" w:val="4322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1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3.2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bidang koordinat Kartesius</w:t>
            </w:r>
          </w:p>
          <w:p w:rsidR="00331825" w:rsidRDefault="00CF0A6D">
            <w:pPr>
              <w:ind w:left="562" w:right="6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yang dihubungkan dengan masalah kontekstual</w:t>
            </w:r>
          </w:p>
          <w:p w:rsidR="00331825" w:rsidRDefault="00CF0A6D">
            <w:pPr>
              <w:ind w:left="562" w:right="113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4.2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bidang koordinat Kartesius</w:t>
            </w:r>
          </w:p>
          <w:p w:rsidR="00331825" w:rsidRDefault="00CF0A6D">
            <w:pPr>
              <w:ind w:left="562" w:right="6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yang dihubungkan dengan masalah kontekstual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Bidang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Kartesius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Bidang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Kartesius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5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Koordinat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suatu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koordinat Kartesius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3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Posisi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terhadap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lain pada koordinat Kartesius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6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spacing w:line="240" w:lineRule="exact"/>
              <w:ind w:left="367" w:right="339" w:hanging="264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letak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suatu tempat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benda pada denah. 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denah sekolah,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denah rumah sakit,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denah kota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9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tentang kedudukan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terhadap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(0,</w:t>
            </w:r>
          </w:p>
          <w:p w:rsidR="00331825" w:rsidRDefault="00CF0A6D">
            <w:pPr>
              <w:spacing w:before="1" w:line="240" w:lineRule="exact"/>
              <w:ind w:left="367" w:right="4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0) dan selain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bidang koordinat Kartesius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2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koordinat Kartesius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67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koordinat Kartesius</w:t>
            </w:r>
          </w:p>
        </w:tc>
      </w:tr>
    </w:tbl>
    <w:p w:rsidR="00331825" w:rsidRDefault="00331825">
      <w:pPr>
        <w:spacing w:before="5" w:line="180" w:lineRule="exact"/>
        <w:rPr>
          <w:sz w:val="19"/>
          <w:szCs w:val="19"/>
        </w:rPr>
      </w:pPr>
    </w:p>
    <w:p w:rsidR="00331825" w:rsidRDefault="00CF0A6D">
      <w:pPr>
        <w:spacing w:before="15"/>
        <w:ind w:left="4512" w:right="449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8"/>
          <w:pgSz w:w="12240" w:h="18720"/>
          <w:pgMar w:top="1640" w:right="148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20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2295"/>
        <w:gridCol w:w="3902"/>
      </w:tblGrid>
      <w:tr w:rsidR="00331825">
        <w:trPr>
          <w:trHeight w:hRule="exact" w:val="4338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103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mendeskripsikan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menyatakan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 dengan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berbagai representasi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(kata-kata,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grafik, diagram, dan persamaan)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6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CF0A6D">
            <w:pPr>
              <w:ind w:left="670" w:right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dengan menggunakan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representasi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867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atau pemetaan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262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Ciri-ciri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fungsi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 fungsi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37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peragaan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kegiatas sehari-hari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fungsi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546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beberapa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terjadi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himpunan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40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macam-macam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ciri-cirinya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47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dan grafik fungsi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8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relasi dan fungsi</w:t>
            </w:r>
          </w:p>
        </w:tc>
      </w:tr>
      <w:tr w:rsidR="00331825">
        <w:trPr>
          <w:trHeight w:hRule="exact" w:val="6886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9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3.4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menganalisis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fungsi linear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(sebagai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lurus) dan menginterpretasikan grafiknya yang dihubungkan dengan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kontekstual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6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kontekstual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</w:t>
            </w:r>
          </w:p>
          <w:p w:rsidR="00331825" w:rsidRDefault="00CF0A6D">
            <w:pPr>
              <w:ind w:left="670" w:right="23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fungsi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sebagai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Kemiringan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452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potong garis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500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Kedudukan dua garis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2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sekitar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kemiringan,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lurus, dan kedudukan garis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859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 kemiringan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8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yang diketahui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kemiringan,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dua titik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0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 garis yang saling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berpotongan dan sejajar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titik potong garis dengan garis, </w:t>
            </w:r>
            <w:r>
              <w:rPr>
                <w:sz w:val="22"/>
                <w:szCs w:val="22"/>
              </w:rPr>
              <w:t>termasuk terhadap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sumbu 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, atau sumbu 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sz w:val="22"/>
                <w:szCs w:val="22"/>
              </w:rPr>
              <w:t>dalam koordinat Kartesius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2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8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terkait 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</w:tc>
      </w:tr>
      <w:tr w:rsidR="00331825">
        <w:trPr>
          <w:trHeight w:hRule="exact" w:val="421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213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dua </w:t>
            </w:r>
            <w:r>
              <w:rPr>
                <w:sz w:val="22"/>
                <w:szCs w:val="22"/>
              </w:rPr>
              <w:t>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penyelesaiannya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dihubungkan dengan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kontekstual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      menyelesaikan</w:t>
            </w:r>
          </w:p>
          <w:p w:rsidR="00331825" w:rsidRDefault="00CF0A6D">
            <w:pPr>
              <w:spacing w:before="38" w:line="276" w:lineRule="auto"/>
              <w:ind w:left="670" w:right="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 dengan 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Variabel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250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183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 xml:space="preserve">Model dan </w:t>
            </w:r>
            <w:r>
              <w:rPr>
                <w:sz w:val="22"/>
                <w:szCs w:val="22"/>
              </w:rPr>
              <w:t>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6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9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hal- hal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hubungan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 dan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3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matematika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spacing w:line="240" w:lineRule="exact"/>
              <w:ind w:left="3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menyelesaikannya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spacing w:line="260" w:lineRule="exact"/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</w:t>
            </w:r>
            <w:r>
              <w:rPr>
                <w:spacing w:val="53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Mengumpulkan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informasi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tentang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ciri-</w:t>
            </w:r>
          </w:p>
        </w:tc>
      </w:tr>
    </w:tbl>
    <w:p w:rsidR="00331825" w:rsidRDefault="00331825">
      <w:pPr>
        <w:spacing w:before="18" w:line="280" w:lineRule="exact"/>
        <w:rPr>
          <w:sz w:val="28"/>
          <w:szCs w:val="28"/>
        </w:rPr>
      </w:pPr>
    </w:p>
    <w:p w:rsidR="00331825" w:rsidRDefault="00CF0A6D">
      <w:pPr>
        <w:spacing w:before="15"/>
        <w:ind w:left="4512" w:right="449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29"/>
          <w:pgSz w:w="12240" w:h="18720"/>
          <w:pgMar w:top="1600" w:right="148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21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2295"/>
        <w:gridCol w:w="3902"/>
      </w:tblGrid>
      <w:tr w:rsidR="00331825">
        <w:trPr>
          <w:trHeight w:hRule="exact" w:val="343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7" w:right="3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ciri sistem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penyelesaian,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banyak penyelesaian, atau tidak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penyelesaian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</w:t>
            </w:r>
          </w:p>
          <w:p w:rsidR="00331825" w:rsidRDefault="00CF0A6D">
            <w:pPr>
              <w:spacing w:before="3" w:line="240" w:lineRule="exact"/>
              <w:ind w:left="367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variabel, dan sistem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42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sistem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</w:tc>
      </w:tr>
      <w:tr w:rsidR="00331825">
        <w:trPr>
          <w:trHeight w:hRule="exact" w:val="433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17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membuktikan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teorema Pythagoras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tripel Pythagoras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6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teorema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  <w:p w:rsidR="00331825" w:rsidRDefault="00CF0A6D">
            <w:pPr>
              <w:ind w:left="6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 </w:t>
            </w:r>
            <w:r>
              <w:rPr>
                <w:sz w:val="22"/>
                <w:szCs w:val="22"/>
              </w:rPr>
              <w:t>tripel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Teorema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200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Hubungan antar panjang sisi pada segitiga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siku-siku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543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Pemecahan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 teorema Pythagoras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65" w:hanging="264"/>
              <w:rPr>
                <w:sz w:val="22"/>
                <w:szCs w:val="22"/>
              </w:rPr>
            </w:pPr>
            <w:proofErr w:type="gramStart"/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teorema Pythagoras.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rangka</w:t>
            </w:r>
          </w:p>
          <w:p w:rsidR="00331825" w:rsidRDefault="00CF0A6D">
            <w:pPr>
              <w:spacing w:line="240" w:lineRule="exact"/>
              <w:ind w:left="3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atap, tangga, tali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penguat tiang menara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542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membuktikan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kebenaran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teorema Pythagoras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tripel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2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teorema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tripel Pythagoras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8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dengan </w:t>
            </w:r>
            <w:r>
              <w:rPr>
                <w:sz w:val="22"/>
                <w:szCs w:val="22"/>
              </w:rPr>
              <w:t>penerapan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terorema Pythagoras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tripel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Pythagoras</w:t>
            </w:r>
          </w:p>
        </w:tc>
      </w:tr>
      <w:tr w:rsidR="00331825">
        <w:trPr>
          <w:trHeight w:hRule="exact" w:val="67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180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3.7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sudut pusat, sudut keliling, panjang busur, dan luas juring lingkaran,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 hubungannya</w:t>
            </w:r>
          </w:p>
          <w:p w:rsidR="00331825" w:rsidRDefault="00CF0A6D">
            <w:pPr>
              <w:ind w:left="562" w:right="175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4.7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sudut pusat, sudut keliling,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panjang busur, dan luas juring lingkaran,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 hubungannya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40"/>
              </w:tabs>
              <w:ind w:left="670" w:right="225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singgung persekutuan luar dan persekutuan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lingkaran dan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melukisnya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6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luar dan persek</w:t>
            </w:r>
            <w:r>
              <w:rPr>
                <w:sz w:val="22"/>
                <w:szCs w:val="22"/>
              </w:rPr>
              <w:t>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lingkaran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646" w:hanging="42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Unsur-unsur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298" w:hanging="42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Hubungan sudut pusat dengan sudut keliling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Panjang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busur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juring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91" w:hanging="42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dua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286" w:hanging="425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luar dua </w:t>
            </w:r>
            <w:r>
              <w:rPr>
                <w:sz w:val="22"/>
                <w:szCs w:val="22"/>
              </w:rPr>
              <w:t>lingkaran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3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peragaan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pemodelan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unsur- unsur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2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bentuk benda-benda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 dengan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26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keliling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lingkaran, panjang busur, luas juring, dan 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spacing w:line="240" w:lineRule="exact"/>
              <w:ind w:left="3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luar)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lingkaran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6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melukis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singgung lingkaran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garis singgung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lingkaran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jangka dan penggaris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3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</w:t>
            </w:r>
            <w:r>
              <w:rPr>
                <w:sz w:val="22"/>
                <w:szCs w:val="22"/>
              </w:rPr>
              <w:t>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lingkaran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garis singgung lingkaran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29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lingkaran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garis singgung lingkaran</w:t>
            </w:r>
          </w:p>
        </w:tc>
      </w:tr>
      <w:tr w:rsidR="00331825">
        <w:trPr>
          <w:trHeight w:hRule="exact" w:val="104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579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  <w:r>
              <w:rPr>
                <w:sz w:val="22"/>
                <w:szCs w:val="22"/>
              </w:rPr>
              <w:tab/>
              <w:t>Membedakan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Ruang Sisi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59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atau</w:t>
            </w:r>
            <w:r>
              <w:rPr>
                <w:sz w:val="22"/>
                <w:szCs w:val="22"/>
              </w:rPr>
              <w:t xml:space="preserve"> benda 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merepresentasikan</w:t>
            </w:r>
          </w:p>
        </w:tc>
      </w:tr>
    </w:tbl>
    <w:p w:rsidR="00331825" w:rsidRDefault="00331825">
      <w:pPr>
        <w:spacing w:before="9" w:line="180" w:lineRule="exact"/>
        <w:rPr>
          <w:sz w:val="19"/>
          <w:szCs w:val="19"/>
        </w:rPr>
      </w:pPr>
    </w:p>
    <w:p w:rsidR="00331825" w:rsidRDefault="00CF0A6D">
      <w:pPr>
        <w:spacing w:before="15"/>
        <w:ind w:left="4512" w:right="449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0"/>
          <w:pgSz w:w="12240" w:h="18720"/>
          <w:pgMar w:top="1600" w:right="1480" w:bottom="280" w:left="14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22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2295"/>
        <w:gridCol w:w="3902"/>
      </w:tblGrid>
      <w:tr w:rsidR="00331825">
        <w:trPr>
          <w:trHeight w:hRule="exact" w:val="4723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670" w:right="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permukaan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volume bangun ruang sisi datar (kubus, balok, prisma, dan prisma)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67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luas permukaan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volume bangun ruang sisi datar (kubus,</w:t>
            </w:r>
          </w:p>
          <w:p w:rsidR="00331825" w:rsidRDefault="00CF0A6D">
            <w:pPr>
              <w:ind w:left="670" w:right="6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balok,</w:t>
            </w:r>
            <w:r>
              <w:rPr>
                <w:sz w:val="22"/>
                <w:szCs w:val="22"/>
              </w:rPr>
              <w:t xml:space="preserve">  prima dan limas),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 gabungannya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33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Kubus, balok, prisma,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limas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7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Jaring-jaring: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60" w:right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kubus, balok, prisma,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limas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330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permukaan: kubus, balok, prisma,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limas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262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Volume: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kubus, balok, prisma,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limas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342" w:hanging="284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Menaksir volume </w:t>
            </w:r>
            <w:r>
              <w:rPr>
                <w:sz w:val="22"/>
                <w:szCs w:val="22"/>
              </w:rPr>
              <w:t>bangun ruang tak beraturan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ruang sisi datar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jari-jari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340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luas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permukaan dan volume bangun ruang sisi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72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pembelajaran </w:t>
            </w:r>
            <w:r>
              <w:rPr>
                <w:sz w:val="22"/>
                <w:szCs w:val="22"/>
              </w:rPr>
              <w:t>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35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bangun ruang sisi datar</w:t>
            </w:r>
          </w:p>
        </w:tc>
      </w:tr>
      <w:tr w:rsidR="00331825">
        <w:trPr>
          <w:trHeight w:hRule="exact" w:val="6124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spacing w:line="276" w:lineRule="auto"/>
              <w:ind w:left="103" w:right="3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3.10   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distribusi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data,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rata-rata,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median, modus, dan sebaran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untuk mengambil kesimpulan,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 keputusan,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membuat prediksi</w:t>
            </w:r>
          </w:p>
          <w:p w:rsidR="00331825" w:rsidRDefault="00331825">
            <w:pPr>
              <w:spacing w:before="1" w:line="200" w:lineRule="exact"/>
            </w:pPr>
          </w:p>
          <w:p w:rsidR="00331825" w:rsidRDefault="00CF0A6D">
            <w:pPr>
              <w:ind w:left="103" w:right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4.10   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menyelesaikan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distribusi data,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rata-rata,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median, modus, dan sebaran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untuk mengambil kesimpulan,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 keputusan,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membuat prediksi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Statistika</w:t>
            </w:r>
            <w:r>
              <w:rPr>
                <w:sz w:val="22"/>
                <w:szCs w:val="22"/>
              </w:rPr>
              <w:t>: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269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Rata-rata,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median, dan modus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110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Mengambil keputusan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analisis data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0" w:right="110" w:hanging="25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prediksi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analisis data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69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dari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sumber media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koran, majalah,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televisi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1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rata- rata, median,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modus, dan sebaran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0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ukuran pemusatan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penyebaran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57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mengambil keputusan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prediksi bersarkan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data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17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ukuran </w:t>
            </w:r>
            <w:r>
              <w:rPr>
                <w:sz w:val="22"/>
                <w:szCs w:val="22"/>
              </w:rPr>
              <w:t>pemusatan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penyebaran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mengambil keputusan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prediksi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9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ukuran pemusatan dan penyebaran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mengambil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keputusan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membuat prediksi</w:t>
            </w:r>
          </w:p>
        </w:tc>
      </w:tr>
      <w:tr w:rsidR="00331825">
        <w:trPr>
          <w:trHeight w:hRule="exact" w:val="4082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800"/>
              </w:tabs>
              <w:ind w:left="812" w:right="157" w:hanging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3.11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 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teoretik suatu kejadian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suatu percobaan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800"/>
              </w:tabs>
              <w:ind w:left="812" w:right="199" w:hanging="7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4.11</w:t>
            </w:r>
            <w:r>
              <w:rPr>
                <w:sz w:val="22"/>
                <w:szCs w:val="22"/>
              </w:rPr>
              <w:tab/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peluang 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teoretik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suatu kejadian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suatu percobaan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Peluang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sampel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Ruang sampel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Kejadian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empirik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teoretik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372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 peluang empirik dengan peluang teoretik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67" w:right="165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peluang 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peluang teoretik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9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ruang sampel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peluang teoretik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sampel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suatu kejadian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pada suatu ruang sampel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32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peluang 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peluang teoretik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68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peluang empirik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peluang teoretik</w:t>
            </w:r>
          </w:p>
        </w:tc>
      </w:tr>
    </w:tbl>
    <w:p w:rsidR="00331825" w:rsidRDefault="00CF0A6D">
      <w:pPr>
        <w:ind w:left="241"/>
        <w:rPr>
          <w:sz w:val="24"/>
          <w:szCs w:val="24"/>
        </w:rPr>
      </w:pPr>
      <w:r>
        <w:rPr>
          <w:sz w:val="24"/>
          <w:szCs w:val="24"/>
        </w:rPr>
        <w:t xml:space="preserve">C.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IX</w:t>
      </w:r>
    </w:p>
    <w:p w:rsidR="00331825" w:rsidRDefault="00CF0A6D">
      <w:pPr>
        <w:ind w:left="808"/>
        <w:rPr>
          <w:sz w:val="24"/>
          <w:szCs w:val="24"/>
        </w:rPr>
        <w:sectPr w:rsidR="00331825">
          <w:footerReference w:type="default" r:id="rId31"/>
          <w:pgSz w:w="12240" w:h="18720"/>
          <w:pgMar w:top="1600" w:right="1480" w:bottom="280" w:left="1460" w:header="0" w:footer="1013" w:gutter="0"/>
          <w:pgNumType w:start="23"/>
          <w:cols w:space="720"/>
        </w:sect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waktu: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 jam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pelajaran/minggu</w:t>
      </w:r>
    </w:p>
    <w:p w:rsidR="00331825" w:rsidRDefault="00331825">
      <w:pPr>
        <w:spacing w:before="8" w:line="160" w:lineRule="exact"/>
        <w:rPr>
          <w:sz w:val="16"/>
          <w:szCs w:val="16"/>
        </w:rPr>
      </w:pPr>
    </w:p>
    <w:p w:rsidR="00331825" w:rsidRDefault="00CF0A6D">
      <w:pPr>
        <w:spacing w:before="29"/>
        <w:ind w:left="788" w:right="200"/>
        <w:jc w:val="both"/>
        <w:rPr>
          <w:sz w:val="24"/>
          <w:szCs w:val="24"/>
        </w:rPr>
      </w:pP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Spiritual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Sosial dicapai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langsung (</w:t>
      </w:r>
      <w:r>
        <w:rPr>
          <w:i/>
          <w:sz w:val="24"/>
          <w:szCs w:val="24"/>
        </w:rPr>
        <w:t>indirect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teachin</w:t>
      </w:r>
      <w:r>
        <w:rPr>
          <w:i/>
          <w:spacing w:val="1"/>
          <w:sz w:val="24"/>
          <w:szCs w:val="24"/>
        </w:rPr>
        <w:t>g</w:t>
      </w:r>
      <w:r>
        <w:rPr>
          <w:sz w:val="24"/>
          <w:szCs w:val="24"/>
        </w:rPr>
        <w:t>) pada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Kompetensi 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keteladanan,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pembiasaan,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budaya sekolah dengan memperhatikan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mata pelajaran, serta kebutuhan dan kondisi siswa.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788" w:right="200"/>
        <w:jc w:val="both"/>
        <w:rPr>
          <w:sz w:val="24"/>
          <w:szCs w:val="24"/>
        </w:rPr>
      </w:pPr>
      <w:r>
        <w:rPr>
          <w:sz w:val="24"/>
          <w:szCs w:val="24"/>
        </w:rPr>
        <w:t>Penumbuhan dan pengembangan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sikap dilakukan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sepanjang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proses 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berlangsung, dan dapat digunak</w:t>
      </w:r>
      <w:r>
        <w:rPr>
          <w:sz w:val="24"/>
          <w:szCs w:val="24"/>
        </w:rPr>
        <w:t>an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pertimbangan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dalam 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karakter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lebih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lanjut.</w:t>
      </w:r>
    </w:p>
    <w:p w:rsidR="00331825" w:rsidRDefault="00331825">
      <w:pPr>
        <w:spacing w:before="10" w:line="180" w:lineRule="exact"/>
        <w:rPr>
          <w:sz w:val="19"/>
          <w:szCs w:val="19"/>
        </w:rPr>
      </w:pPr>
    </w:p>
    <w:p w:rsidR="00331825" w:rsidRDefault="00CF0A6D">
      <w:pPr>
        <w:ind w:left="788" w:right="2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Pembelajaran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Kompetensi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ini.</w:t>
      </w:r>
      <w:proofErr w:type="gramEnd"/>
    </w:p>
    <w:p w:rsidR="00331825" w:rsidRDefault="00331825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2335"/>
        <w:gridCol w:w="3739"/>
      </w:tblGrid>
      <w:tr w:rsidR="00331825">
        <w:trPr>
          <w:trHeight w:hRule="exact" w:val="503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6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Kompetensi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Dasar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Pokok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8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Kegiatan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</w:t>
            </w:r>
          </w:p>
        </w:tc>
      </w:tr>
      <w:tr w:rsidR="00331825">
        <w:trPr>
          <w:trHeight w:hRule="exact" w:val="6212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ind w:left="562" w:right="316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3.1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rasional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bentuk akar,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 sifatnya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298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4.1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</w:p>
          <w:p w:rsidR="00331825" w:rsidRDefault="00CF0A6D">
            <w:pPr>
              <w:ind w:left="562" w:right="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bentuk akar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 w:right="3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dan 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3" w:right="148" w:hanging="21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positif,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 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berpangkat,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 perpangkatan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3" w:right="148" w:hanging="21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negatif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nol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negatif,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nol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13" w:right="668" w:hanging="21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Merasionalkan bentuk akar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8" w:right="316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penggunaan bilangan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disajikan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bulat, bentuk akar dan pangkat pecahan, 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bulat dan </w:t>
            </w:r>
            <w:r>
              <w:rPr>
                <w:sz w:val="22"/>
                <w:szCs w:val="22"/>
              </w:rPr>
              <w:t>bentuk akar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sehari-hari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7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atau pecahan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53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bentuk akar,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307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dan bentuk akar, 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sifat-sifatnya</w:t>
            </w:r>
          </w:p>
        </w:tc>
      </w:tr>
      <w:tr w:rsidR="00331825">
        <w:trPr>
          <w:trHeight w:hRule="exact" w:val="4721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44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kuadrat dan karakteristiknya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akar- akarnya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penyelesaiannya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56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131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Pemfaktoran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352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Akar persamaan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131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131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Pemecahan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8" w:right="32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</w:t>
            </w:r>
            <w:r>
              <w:rPr>
                <w:sz w:val="22"/>
                <w:szCs w:val="22"/>
              </w:rPr>
              <w:t xml:space="preserve"> hari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33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faktor-faktor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aljabar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kuadrat, penyelesaian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(akar-akar)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kuadrat, cara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akar-akar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75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karakteristik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kuadrat</w:t>
            </w:r>
            <w:r>
              <w:rPr>
                <w:sz w:val="22"/>
                <w:szCs w:val="22"/>
              </w:rPr>
              <w:t xml:space="preserve"> berdasarkan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akar-akarnya. Misal: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akar berbeda,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akar tunggal, tidak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akar real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09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Mengumpulkan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jumlah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kali akar-akar</w:t>
            </w:r>
          </w:p>
        </w:tc>
      </w:tr>
    </w:tbl>
    <w:p w:rsidR="00331825" w:rsidRDefault="00331825">
      <w:pPr>
        <w:sectPr w:rsidR="00331825">
          <w:pgSz w:w="12240" w:h="18720"/>
          <w:pgMar w:top="1780" w:right="1460" w:bottom="280" w:left="1480" w:header="0" w:footer="1013" w:gutter="0"/>
          <w:cols w:space="720"/>
        </w:sectPr>
      </w:pP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2335"/>
        <w:gridCol w:w="3739"/>
      </w:tblGrid>
      <w:tr w:rsidR="00331825">
        <w:trPr>
          <w:trHeight w:hRule="exact" w:val="1769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543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85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</w:tc>
      </w:tr>
      <w:tr w:rsidR="00331825">
        <w:trPr>
          <w:trHeight w:hRule="exact" w:val="10073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235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 dengan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tabel, persamaan,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 grafik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235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  <w:r>
              <w:rPr>
                <w:sz w:val="22"/>
                <w:szCs w:val="22"/>
              </w:rPr>
              <w:tab/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  menggunakan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grafik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216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koefisien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diskriminan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 dengan grafiknya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19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  <w:r>
              <w:rPr>
                <w:sz w:val="22"/>
                <w:szCs w:val="22"/>
              </w:rPr>
              <w:tab/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kontekstual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sifat-sifat fungsi kuadrat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10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Fungsi kuadrat dengan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grafik, dan </w:t>
            </w:r>
            <w:r>
              <w:rPr>
                <w:sz w:val="22"/>
                <w:szCs w:val="22"/>
              </w:rPr>
              <w:t>persamaan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46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maksimum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minimum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4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 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8" w:right="475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atau 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sehari-hari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78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fungsi </w:t>
            </w:r>
            <w:r>
              <w:rPr>
                <w:sz w:val="22"/>
                <w:szCs w:val="22"/>
              </w:rPr>
              <w:t>kuadrat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disajikan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grafik, dan persamaan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01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menggambar sketsa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 fungsi kuadrat, 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konstanta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suku-sukunya (membuka ke atas,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 bawah, ke kanan, atau ke kiri)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49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keterkaitan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antara fungsi kuadrat,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 fungsi kuadrat, dan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273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diskriminannya (memotong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sumbu koordinat Kartesius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dua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berbeda, menyinggung sumbu koordinat Kartes</w:t>
            </w:r>
            <w:r>
              <w:rPr>
                <w:sz w:val="22"/>
                <w:szCs w:val="22"/>
              </w:rPr>
              <w:t>ius,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tidak memotong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sumbu koordinat Kartesius)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77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 minimum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maksimum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suatu 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291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konstanta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suku- sukunya (membuka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 atas,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ke bawah, ke kanan, atau </w:t>
            </w:r>
            <w:r>
              <w:rPr>
                <w:sz w:val="22"/>
                <w:szCs w:val="22"/>
              </w:rPr>
              <w:t>ke kiri)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543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475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fungsi kuadrat</w:t>
            </w:r>
          </w:p>
        </w:tc>
      </w:tr>
      <w:tr w:rsidR="00331825">
        <w:trPr>
          <w:trHeight w:hRule="exact" w:val="3709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76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>
              <w:rPr>
                <w:sz w:val="22"/>
                <w:szCs w:val="22"/>
              </w:rPr>
              <w:tab/>
              <w:t>menjelaskan transformasi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geometri (refleksi,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translasi, 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dilatasi)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dihubungkan dengan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kontekstual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56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kontekstual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transformasi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geometri (refleksi,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translasi,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Transformasi</w:t>
            </w:r>
          </w:p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Refleksi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(perputaran)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Dilatasi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8" w:right="84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demontrasi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tentang refleksi,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14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(refleksi, translasi,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8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suatu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transformasi (refleksi,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translasi,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dilatasi)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spacing w:line="260" w:lineRule="exact"/>
              <w:ind w:left="11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-1"/>
                <w:sz w:val="22"/>
                <w:szCs w:val="22"/>
              </w:rPr>
              <w:t></w:t>
            </w:r>
            <w:r>
              <w:rPr>
                <w:position w:val="-1"/>
                <w:sz w:val="22"/>
                <w:szCs w:val="22"/>
              </w:rPr>
              <w:t xml:space="preserve">  </w:t>
            </w:r>
            <w:r>
              <w:rPr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Menyajikan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hasil</w:t>
            </w:r>
            <w:r>
              <w:rPr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position w:val="-1"/>
                <w:sz w:val="22"/>
                <w:szCs w:val="22"/>
              </w:rPr>
              <w:t>pembelajaran</w:t>
            </w:r>
          </w:p>
        </w:tc>
      </w:tr>
    </w:tbl>
    <w:p w:rsidR="00331825" w:rsidRDefault="00331825">
      <w:pPr>
        <w:spacing w:before="6" w:line="180" w:lineRule="exact"/>
        <w:rPr>
          <w:sz w:val="18"/>
          <w:szCs w:val="18"/>
        </w:rPr>
      </w:pPr>
    </w:p>
    <w:p w:rsidR="00331825" w:rsidRDefault="00CF0A6D">
      <w:pPr>
        <w:spacing w:before="15"/>
        <w:ind w:left="4492" w:right="451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2"/>
          <w:pgSz w:w="12240" w:h="18720"/>
          <w:pgMar w:top="1600" w:right="1460" w:bottom="280" w:left="14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25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2335"/>
        <w:gridCol w:w="3739"/>
      </w:tblGrid>
      <w:tr w:rsidR="00331825">
        <w:trPr>
          <w:trHeight w:hRule="exact" w:val="1278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7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88" w:right="6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transformasi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(refleksi, translasi,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dilatasi)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641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transformasi</w:t>
            </w:r>
          </w:p>
        </w:tc>
      </w:tr>
      <w:tr w:rsidR="00331825">
        <w:trPr>
          <w:trHeight w:hRule="exact" w:val="612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498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menentukan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 bangun datar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56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 bangun datar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Kekongruenan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5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bangun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4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Segitiga-segitiga sebangun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441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Segitiga-segitiga kongruen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27" w:hanging="28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spacing w:line="240" w:lineRule="exact"/>
              <w:ind w:left="388" w:right="12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benda 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datar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322" w:hanging="270"/>
              <w:jc w:val="both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ukuran sisi </w:t>
            </w:r>
            <w:r>
              <w:rPr>
                <w:sz w:val="22"/>
                <w:szCs w:val="22"/>
              </w:rPr>
              <w:t>dan sudut pada bangun datar yang sebangun atau kongruen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37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perbandingan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sisi dan sudut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datar sebangun atau konguren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9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hubungan antara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luas bangun dengan panjang sisi antara bangun yang sebangun atau kongruen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543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21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kesebangunan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kekongruenan</w:t>
            </w:r>
          </w:p>
        </w:tc>
      </w:tr>
      <w:tr w:rsidR="00331825">
        <w:trPr>
          <w:trHeight w:hRule="exact" w:val="7389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mampu:</w:t>
            </w:r>
          </w:p>
          <w:p w:rsidR="00331825" w:rsidRDefault="00331825">
            <w:pPr>
              <w:spacing w:before="8" w:line="140" w:lineRule="exact"/>
              <w:rPr>
                <w:sz w:val="15"/>
                <w:szCs w:val="15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303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  <w:r>
              <w:rPr>
                <w:sz w:val="22"/>
                <w:szCs w:val="22"/>
              </w:rPr>
              <w:tab/>
              <w:t>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generalisasi luas permukaan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volume berbagai bangun ruang sisi lengkung </w:t>
            </w:r>
            <w:r>
              <w:rPr>
                <w:sz w:val="22"/>
                <w:szCs w:val="22"/>
              </w:rPr>
              <w:t>(tabung, kerucut, dan bola)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19" w:hanging="6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  <w:r>
              <w:rPr>
                <w:sz w:val="22"/>
                <w:szCs w:val="22"/>
              </w:rPr>
              <w:tab/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kontekstual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luas permukaan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volume bangun ruang sisi lengkung (tabung, kerucut, dan bola), serta gabungan beberapa bangun ruang sisi lengkung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before="13" w:line="280" w:lineRule="exact"/>
              <w:rPr>
                <w:sz w:val="28"/>
                <w:szCs w:val="28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Bangun Ruang Sisi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Lengkung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Tabung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Kerucut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Bola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23" w:hanging="210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Luas Permukaan: tabung,  kerucut, dan bola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496" w:hanging="210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Volume: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tabung, kerucut dan bola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313" w:right="198" w:hanging="210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</w:t>
            </w:r>
            <w:r>
              <w:rPr>
                <w:sz w:val="22"/>
                <w:szCs w:val="22"/>
              </w:rPr>
              <w:t xml:space="preserve">  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yang melibatkan bangun ruang sisi lengkung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3" w:line="100" w:lineRule="exact"/>
              <w:rPr>
                <w:sz w:val="11"/>
                <w:szCs w:val="11"/>
              </w:rPr>
            </w:pPr>
          </w:p>
          <w:p w:rsidR="00331825" w:rsidRDefault="00331825">
            <w:pPr>
              <w:spacing w:line="200" w:lineRule="exact"/>
            </w:pPr>
          </w:p>
          <w:p w:rsidR="00331825" w:rsidRDefault="00331825">
            <w:pPr>
              <w:spacing w:line="200" w:lineRule="exact"/>
            </w:pPr>
          </w:p>
          <w:p w:rsidR="00331825" w:rsidRDefault="00CF0A6D">
            <w:pPr>
              <w:tabs>
                <w:tab w:val="left" w:pos="420"/>
              </w:tabs>
              <w:spacing w:line="240" w:lineRule="exact"/>
              <w:ind w:left="420" w:right="375" w:hanging="31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atau benda 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dengan bangun ruang </w:t>
            </w:r>
            <w:r>
              <w:rPr>
                <w:sz w:val="22"/>
                <w:szCs w:val="22"/>
              </w:rPr>
              <w:t>sisi lengkung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420"/>
              </w:tabs>
              <w:spacing w:line="240" w:lineRule="exact"/>
              <w:ind w:left="420" w:right="176" w:hanging="317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unsur-unsur bangun ruang sisi lengkung (tabung, kerucut, dan bola) melalui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gambar, video atau benda nyata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20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dan ukuran sisi jaring-jaring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tabung, kerucut, dan bola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8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Melakukan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percobaan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rumus luas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permukaan dan rumus volume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lengkung (tabung, kerucut, dan bola)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2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pembelajaran tentang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lengkung (tabung, kerucut, dan bola), serta gabungan beberapa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bangun ruang sisi lengkung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88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bangun ruang sisi lengkung (tabung, kerucut, dan bola)</w:t>
            </w:r>
          </w:p>
        </w:tc>
      </w:tr>
    </w:tbl>
    <w:p w:rsidR="00331825" w:rsidRDefault="00331825">
      <w:pPr>
        <w:spacing w:before="6" w:line="140" w:lineRule="exact"/>
        <w:rPr>
          <w:sz w:val="14"/>
          <w:szCs w:val="14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spacing w:before="15"/>
        <w:ind w:left="4492" w:right="451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3"/>
          <w:pgSz w:w="12240" w:h="18720"/>
          <w:pgMar w:top="1600" w:right="1460" w:bottom="280" w:left="14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26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spacing w:before="29" w:line="260" w:lineRule="exact"/>
        <w:ind w:left="2264"/>
        <w:rPr>
          <w:sz w:val="24"/>
          <w:szCs w:val="24"/>
        </w:rPr>
      </w:pPr>
      <w:r>
        <w:rPr>
          <w:position w:val="-1"/>
          <w:sz w:val="24"/>
          <w:szCs w:val="24"/>
        </w:rPr>
        <w:t>III</w:t>
      </w:r>
      <w:proofErr w:type="gramStart"/>
      <w:r>
        <w:rPr>
          <w:position w:val="-1"/>
          <w:sz w:val="24"/>
          <w:szCs w:val="24"/>
        </w:rPr>
        <w:t xml:space="preserve">. </w:t>
      </w:r>
      <w:r>
        <w:rPr>
          <w:spacing w:val="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MODEL</w:t>
      </w:r>
      <w:proofErr w:type="gramEnd"/>
      <w:r>
        <w:rPr>
          <w:position w:val="-1"/>
          <w:sz w:val="24"/>
          <w:szCs w:val="24"/>
        </w:rPr>
        <w:t xml:space="preserve"> SILABUS SATUAN PENDIDIKAN</w:t>
      </w:r>
    </w:p>
    <w:p w:rsidR="00331825" w:rsidRDefault="00331825">
      <w:pPr>
        <w:spacing w:before="4" w:line="160" w:lineRule="exact"/>
        <w:rPr>
          <w:sz w:val="16"/>
          <w:szCs w:val="16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2046"/>
        <w:gridCol w:w="2801"/>
      </w:tblGrid>
      <w:tr w:rsidR="00331825">
        <w:trPr>
          <w:trHeight w:hRule="exact" w:val="3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VII</w:t>
            </w:r>
          </w:p>
        </w:tc>
      </w:tr>
      <w:tr w:rsidR="00331825">
        <w:trPr>
          <w:trHeight w:hRule="exact" w:val="3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331825"/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Alokasi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Waktu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5 jam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pelajaran/minggu</w:t>
            </w:r>
          </w:p>
        </w:tc>
      </w:tr>
    </w:tbl>
    <w:p w:rsidR="00331825" w:rsidRDefault="00331825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516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4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Kompetensi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Dasar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243" w:right="24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Pokok dan</w:t>
            </w:r>
          </w:p>
          <w:p w:rsidR="00331825" w:rsidRDefault="00CF0A6D">
            <w:pPr>
              <w:ind w:left="90" w:right="9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707" w:right="70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Kegiatan</w:t>
            </w:r>
          </w:p>
          <w:p w:rsidR="00331825" w:rsidRDefault="00CF0A6D">
            <w:pPr>
              <w:ind w:left="477" w:right="47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9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331825">
        <w:trPr>
          <w:trHeight w:hRule="exact" w:val="12152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562" w:right="86" w:hanging="4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3.3  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menentukan representasi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berpangkat bulat positif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negatif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 w:right="3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    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 dengan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dalam bentuk </w:t>
            </w:r>
            <w:r>
              <w:rPr>
                <w:sz w:val="22"/>
                <w:szCs w:val="22"/>
              </w:rPr>
              <w:t>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positif dan negatif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line="120" w:lineRule="exact"/>
              <w:rPr>
                <w:sz w:val="12"/>
                <w:szCs w:val="12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Asli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Persegi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226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faktor persekutuan terbesar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kelipatan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terkecil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96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Menyatakan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dalam </w:t>
            </w:r>
            <w:r>
              <w:rPr>
                <w:sz w:val="22"/>
                <w:szCs w:val="22"/>
              </w:rPr>
              <w:t>bentuk bilangan berpangkat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positif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Kelipatan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terkecil (KPK)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177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Faktor persekutuan terbesar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(FPB)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360"/>
              </w:tabs>
              <w:spacing w:line="240" w:lineRule="exact"/>
              <w:ind w:left="377" w:right="158" w:hanging="36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Penemuan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Fermat, bahwa bilangan prima adalah jumlah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dua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persegi, misalnya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 = 25 +</w:t>
            </w:r>
          </w:p>
          <w:p w:rsidR="00331825" w:rsidRDefault="00CF0A6D">
            <w:pPr>
              <w:spacing w:line="240" w:lineRule="exact"/>
              <w:ind w:left="341" w:right="78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= 52 + 22.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Mendefinisikan </w:t>
            </w:r>
            <w:r>
              <w:rPr>
                <w:sz w:val="22"/>
                <w:szCs w:val="22"/>
              </w:rPr>
              <w:t>bersama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siswa tentang istilah-istilah: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faktor, perkalian,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persegi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(hal ini dapat diberikan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klasikal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disertai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pekerjaan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rumah secara individual).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Kegiatan</w:t>
            </w:r>
          </w:p>
          <w:p w:rsidR="00331825" w:rsidRDefault="00CF0A6D">
            <w:pPr>
              <w:ind w:left="103" w:right="8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menyenangkan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bersama siswa seluruh kelas, dengan mengalokasikan nomor </w:t>
            </w:r>
            <w:r>
              <w:rPr>
                <w:sz w:val="22"/>
                <w:szCs w:val="22"/>
              </w:rPr>
              <w:t>urut mereka untuk masing-masing siswa di kelas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meminta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mereka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untuk berdiri jika nomor urut mereka,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misalnya, "kelipatan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4", "faktor dari 18" dll. Gunakan hal ini untuk menunjukkan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fakta menarik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seperti</w:t>
            </w:r>
          </w:p>
          <w:p w:rsidR="00331825" w:rsidRDefault="00CF0A6D">
            <w:pPr>
              <w:ind w:left="103" w:right="3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akan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 orang berdiri</w:t>
            </w:r>
            <w:r>
              <w:rPr>
                <w:sz w:val="22"/>
                <w:szCs w:val="22"/>
              </w:rPr>
              <w:t xml:space="preserve"> (menekankan bahwa 1 bukan</w:t>
            </w:r>
          </w:p>
          <w:p w:rsidR="00331825" w:rsidRDefault="00CF0A6D">
            <w:pPr>
              <w:ind w:left="103" w:right="11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bilangan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prima);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 urut persegi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akan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banyak orang berdiri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jumlah yang ganjil.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Faktor persekutuan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persekutuan untuk pasangan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 urut, bisa diperluas untuk pembelajaran FPB dan KPK.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Kegiatan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tindak lanjut bagi siswa untuk mengidentifikasi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 urut dari deskripsi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 sifatnya.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Misalnya,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15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1.Penilaian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pemahaman: </w:t>
            </w:r>
            <w:r>
              <w:rPr>
                <w:sz w:val="22"/>
                <w:szCs w:val="22"/>
              </w:rPr>
              <w:t>mendeskripsikan konsep, menentukan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matematika (perkalian),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mengidentifikasi 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hitung perkalian, </w:t>
            </w:r>
            <w:r>
              <w:rPr>
                <w:sz w:val="22"/>
                <w:szCs w:val="22"/>
              </w:rPr>
              <w:t>pembagian,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perpangkatan.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45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2.Penilaian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penyajian dan penafsiran: </w:t>
            </w:r>
            <w:r>
              <w:rPr>
                <w:sz w:val="22"/>
                <w:szCs w:val="22"/>
              </w:rPr>
              <w:t>membaca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menafsirkan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(seperti pohon faktor).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1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3.Penilaian penalaran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dan pembuktian: </w:t>
            </w:r>
            <w:r>
              <w:rPr>
                <w:sz w:val="22"/>
                <w:szCs w:val="22"/>
              </w:rPr>
              <w:t>mengidentifikasi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dan bukan bilangan prima, menduga dan menen</w:t>
            </w:r>
            <w:r>
              <w:rPr>
                <w:sz w:val="22"/>
                <w:szCs w:val="22"/>
              </w:rPr>
              <w:t>tukan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bilangan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30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4.Penilaian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pemecahan masalah: </w:t>
            </w:r>
            <w:r>
              <w:rPr>
                <w:sz w:val="22"/>
                <w:szCs w:val="22"/>
              </w:rPr>
              <w:t>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 dalam penyelesaian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sehari-hari.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menganalisis masalah,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menyeleksinya secara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menerapkan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teknik yang bersesuaian (apakah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tergolong</w:t>
            </w:r>
          </w:p>
        </w:tc>
      </w:tr>
    </w:tbl>
    <w:p w:rsidR="00331825" w:rsidRDefault="00331825">
      <w:pPr>
        <w:spacing w:before="9" w:line="100" w:lineRule="exact"/>
        <w:rPr>
          <w:sz w:val="10"/>
          <w:szCs w:val="10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4"/>
          <w:pgSz w:w="12240" w:h="18720"/>
          <w:pgMar w:top="178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27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1544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untuk kelas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"yang jumlahnya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kurang dari</w:t>
            </w:r>
          </w:p>
          <w:p w:rsidR="00331825" w:rsidRDefault="00CF0A6D">
            <w:pPr>
              <w:ind w:left="103" w:right="4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memiliki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 dan 5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faktor dan kelipatan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9?</w:t>
            </w:r>
            <w:proofErr w:type="gramStart"/>
            <w:r>
              <w:rPr>
                <w:sz w:val="22"/>
                <w:szCs w:val="22"/>
              </w:rPr>
              <w:t>".</w:t>
            </w:r>
            <w:proofErr w:type="gramEnd"/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Kemudian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siswa membuat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deskripsi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uji satu sama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lain. Hal ini bisa dilakukan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kelompok.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Tugas lain yang menarik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untuk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penemuan Fermat,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bahwa beberapa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 prima adalah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jumlah dari dua bilangan persegi,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misalnya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 =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+ 4 = 5</w:t>
            </w:r>
            <w:r>
              <w:rPr>
                <w:position w:val="7"/>
                <w:sz w:val="14"/>
                <w:szCs w:val="14"/>
              </w:rPr>
              <w:t>2</w:t>
            </w:r>
            <w:r>
              <w:rPr>
                <w:spacing w:val="21"/>
                <w:position w:val="7"/>
                <w:sz w:val="14"/>
                <w:szCs w:val="14"/>
              </w:rPr>
              <w:t xml:space="preserve"> </w:t>
            </w:r>
            <w:r>
              <w:rPr>
                <w:sz w:val="22"/>
                <w:szCs w:val="22"/>
              </w:rPr>
              <w:t>+ 2</w:t>
            </w:r>
            <w:r>
              <w:rPr>
                <w:w w:val="102"/>
                <w:position w:val="7"/>
                <w:sz w:val="14"/>
                <w:szCs w:val="14"/>
              </w:rPr>
              <w:t>2</w:t>
            </w:r>
            <w:r>
              <w:rPr>
                <w:sz w:val="22"/>
                <w:szCs w:val="22"/>
              </w:rPr>
              <w:t>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bisa melihat mana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prima yang </w:t>
            </w:r>
            <w:proofErr w:type="gramStart"/>
            <w:r>
              <w:rPr>
                <w:sz w:val="22"/>
                <w:szCs w:val="22"/>
              </w:rPr>
              <w:t>dapat  mereka</w:t>
            </w:r>
            <w:proofErr w:type="gramEnd"/>
            <w:r>
              <w:rPr>
                <w:sz w:val="22"/>
                <w:szCs w:val="22"/>
              </w:rPr>
              <w:t xml:space="preserve"> bentuk dengan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ini, dan mana yang mereka tidak dapat bentuk </w:t>
            </w:r>
            <w:r>
              <w:rPr>
                <w:sz w:val="22"/>
                <w:szCs w:val="22"/>
              </w:rPr>
              <w:t>dengan 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Siswa dapat mencari aturan untuk menguji apakah sebuah bilangan adalah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atau bukan prima. Hal ini dapat diberikan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kegiatan individual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menantang.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Kegiatan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 dapat dikembangkan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meminta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mereka bagaimana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enulis setiap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bulat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perkalian dari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prima. 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 metode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dapat digunakan adalah pendekatan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pohon faktor yang dapat</w:t>
            </w:r>
          </w:p>
          <w:p w:rsidR="00331825" w:rsidRDefault="00CF0A6D">
            <w:pPr>
              <w:ind w:left="103" w:right="6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ditemukan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online atau di CD matematika Esensial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Pemberton.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Setelah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menunjukkan, atau </w:t>
            </w:r>
            <w:r>
              <w:rPr>
                <w:sz w:val="22"/>
                <w:szCs w:val="22"/>
              </w:rPr>
              <w:t>menampilkan presentasi,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agar siswa untuk berlatih 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metode untuk menulis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FPB ataukah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KPK) untuk mengatasi masalah.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menyusun</w:t>
            </w:r>
            <w:proofErr w:type="gramEnd"/>
            <w:r>
              <w:rPr>
                <w:sz w:val="22"/>
                <w:szCs w:val="22"/>
              </w:rPr>
              <w:t xml:space="preserve"> kerangka kerja matematika, meliputi penyelesaian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KPK,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logis dan jelas dengan men</w:t>
            </w:r>
            <w:r>
              <w:rPr>
                <w:sz w:val="22"/>
                <w:szCs w:val="22"/>
              </w:rPr>
              <w:t>ggunakan simbol-simbol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terminologi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sesuai.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mengaplikasikan kombinasi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ketrampilan matematika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teknik pemecahan masalah</w:t>
            </w:r>
          </w:p>
        </w:tc>
      </w:tr>
    </w:tbl>
    <w:p w:rsidR="00331825" w:rsidRDefault="00331825">
      <w:pPr>
        <w:spacing w:before="16" w:line="280" w:lineRule="exact"/>
        <w:rPr>
          <w:sz w:val="28"/>
          <w:szCs w:val="28"/>
        </w:rPr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5"/>
          <w:pgSz w:w="12240" w:h="18720"/>
          <w:pgMar w:top="160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29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4816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7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lain</w:t>
            </w:r>
            <w:proofErr w:type="gramEnd"/>
            <w:r>
              <w:rPr>
                <w:sz w:val="22"/>
                <w:szCs w:val="22"/>
              </w:rPr>
              <w:t xml:space="preserve"> sebagai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 perkalian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bilangan prima.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4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Kemudian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meminta siswa untuk menemukan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produk</w:t>
            </w:r>
          </w:p>
          <w:p w:rsidR="00331825" w:rsidRDefault="00CF0A6D">
            <w:pPr>
              <w:ind w:left="103" w:right="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dari angka lain, misalnya</w:t>
            </w:r>
          </w:p>
          <w:p w:rsidR="00331825" w:rsidRDefault="00CF0A6D">
            <w:pPr>
              <w:ind w:left="103" w:righ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 450, 42, 315, tapi kali ini mereka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dapat didorong untuk mencari metode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alternatif, misalnya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meneliti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internet.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Metode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lain</w:t>
            </w:r>
            <w:proofErr w:type="gramEnd"/>
            <w:r>
              <w:rPr>
                <w:sz w:val="22"/>
                <w:szCs w:val="22"/>
              </w:rPr>
              <w:t xml:space="preserve"> yang berguna adalah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metode pembagian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berulang.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</w:tr>
    </w:tbl>
    <w:p w:rsidR="00331825" w:rsidRDefault="00331825">
      <w:pPr>
        <w:spacing w:line="200" w:lineRule="exact"/>
      </w:pPr>
    </w:p>
    <w:p w:rsidR="00331825" w:rsidRDefault="00331825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053"/>
        <w:gridCol w:w="2801"/>
      </w:tblGrid>
      <w:tr w:rsidR="00331825">
        <w:trPr>
          <w:trHeight w:hRule="exact" w:val="358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VIII</w:t>
            </w:r>
          </w:p>
        </w:tc>
      </w:tr>
      <w:tr w:rsidR="00331825">
        <w:trPr>
          <w:trHeight w:hRule="exact" w:val="358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331825"/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Alokasi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Waktu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5 jam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pelajaran/minggu</w:t>
            </w:r>
          </w:p>
        </w:tc>
      </w:tr>
    </w:tbl>
    <w:p w:rsidR="00331825" w:rsidRDefault="00331825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516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4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Kompetensi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Dasar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243" w:right="24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Pokok dan</w:t>
            </w:r>
          </w:p>
          <w:p w:rsidR="00331825" w:rsidRDefault="00CF0A6D">
            <w:pPr>
              <w:ind w:left="90" w:right="9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707" w:right="70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Kegiatan</w:t>
            </w:r>
          </w:p>
          <w:p w:rsidR="00331825" w:rsidRDefault="00CF0A6D">
            <w:pPr>
              <w:ind w:left="477" w:right="47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9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331825">
        <w:trPr>
          <w:trHeight w:hRule="exact" w:val="8864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124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>
              <w:rPr>
                <w:sz w:val="22"/>
                <w:szCs w:val="22"/>
              </w:rPr>
              <w:tab/>
              <w:t>menjelaskan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penyelesaiannya yang dihubungkan dengan masalah kontekstual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 w:right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 dengan sistem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persamaan 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 variabel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Dua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Variabel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240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Penyelesaian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tabs>
                <w:tab w:val="left" w:pos="500"/>
              </w:tabs>
              <w:spacing w:line="240" w:lineRule="exact"/>
              <w:ind w:left="501" w:right="173" w:hanging="398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ab/>
              <w:t>Model dan sistem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linear dua variabel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434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 permasalahan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 sekitar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kemiringan,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lurus, dan kedudukan garis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45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menentukan kemiringan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232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menentukan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yang diketahui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satu</w:t>
            </w:r>
          </w:p>
          <w:p w:rsidR="00331825" w:rsidRDefault="00CF0A6D">
            <w:pPr>
              <w:spacing w:before="1" w:line="240" w:lineRule="exact"/>
              <w:ind w:left="367" w:right="1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kemiringan, atau dua titik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9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Mencermati hubungan </w:t>
            </w:r>
            <w:r>
              <w:rPr>
                <w:sz w:val="22"/>
                <w:szCs w:val="22"/>
              </w:rPr>
              <w:t>antar garis yang saling berpotongan dan sejajar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menentukan persamaannya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58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titik potong garis dengan garis, termasuk terhadap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sumbu 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, atau sumbu 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sz w:val="22"/>
                <w:szCs w:val="22"/>
              </w:rPr>
              <w:t>dalam koordinat Kartesius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1.Penilaian pemahaman: </w:t>
            </w:r>
            <w:r>
              <w:rPr>
                <w:sz w:val="22"/>
                <w:szCs w:val="22"/>
              </w:rPr>
              <w:t>mendeskripsikan kons</w:t>
            </w:r>
            <w:r>
              <w:rPr>
                <w:sz w:val="22"/>
                <w:szCs w:val="22"/>
              </w:rPr>
              <w:t>ep, menentukan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matematika (perkalian),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mengidentifikasi</w:t>
            </w:r>
          </w:p>
          <w:p w:rsidR="00331825" w:rsidRDefault="00CF0A6D">
            <w:pPr>
              <w:ind w:left="103" w:right="47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sifat-sifat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perkalian, pembagian,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perpangkatan.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43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2.Penilaian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penyajian dan penafsiran: </w:t>
            </w:r>
            <w:r>
              <w:rPr>
                <w:sz w:val="22"/>
                <w:szCs w:val="22"/>
              </w:rPr>
              <w:t>membaca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menafsirkan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(seperti pohon faktor).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1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3.Penilaian penalaran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dan pembuktian: </w:t>
            </w:r>
            <w:r>
              <w:rPr>
                <w:sz w:val="22"/>
                <w:szCs w:val="22"/>
              </w:rPr>
              <w:t>mengidentifikasi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dan bukan bilangan prima, menduga dan menentukan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bilangan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852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4.Penilaian pemecahan masalah:</w:t>
            </w:r>
          </w:p>
        </w:tc>
      </w:tr>
    </w:tbl>
    <w:p w:rsidR="00331825" w:rsidRDefault="00331825">
      <w:pPr>
        <w:spacing w:before="1" w:line="140" w:lineRule="exact"/>
        <w:rPr>
          <w:sz w:val="15"/>
          <w:szCs w:val="15"/>
        </w:rPr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6"/>
          <w:pgSz w:w="12240" w:h="18720"/>
          <w:pgMar w:top="160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30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930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spacing w:before="19" w:line="240" w:lineRule="exact"/>
              <w:ind w:left="367" w:right="421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 pembelajaran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garis lurus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7" w:right="123" w:hanging="264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terkait dengan persamaan garis lurus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23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menggunakan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 dalam penyelesaian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kehidupan sehari-hari.</w:t>
            </w:r>
          </w:p>
          <w:p w:rsidR="00331825" w:rsidRDefault="00331825">
            <w:pPr>
              <w:spacing w:before="4" w:line="180" w:lineRule="exact"/>
              <w:rPr>
                <w:sz w:val="18"/>
                <w:szCs w:val="18"/>
              </w:rPr>
            </w:pPr>
          </w:p>
          <w:p w:rsidR="00331825" w:rsidRDefault="00CF0A6D">
            <w:pPr>
              <w:ind w:left="103" w:right="22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menganalisis</w:t>
            </w:r>
            <w:proofErr w:type="gramEnd"/>
            <w:r>
              <w:rPr>
                <w:sz w:val="22"/>
                <w:szCs w:val="22"/>
              </w:rPr>
              <w:t xml:space="preserve"> masalah,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menyeleksinya secara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menerapkan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teknik yang bersesuaian (apakah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tergolong FPB ata</w:t>
            </w:r>
            <w:r>
              <w:rPr>
                <w:sz w:val="22"/>
                <w:szCs w:val="22"/>
              </w:rPr>
              <w:t>ukah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KPK) untuk mengatasi masalah.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57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menyusun</w:t>
            </w:r>
            <w:proofErr w:type="gramEnd"/>
            <w:r>
              <w:rPr>
                <w:sz w:val="22"/>
                <w:szCs w:val="22"/>
              </w:rPr>
              <w:t xml:space="preserve"> kerangka kerja matematika, meliputi penyelesaian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KPK,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logis dan jelas dengan menggunakan simbol-simbol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terminologi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sesuai.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mengaplikasikan kombinasi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dari ketrampilan </w:t>
            </w:r>
            <w:r>
              <w:rPr>
                <w:sz w:val="22"/>
                <w:szCs w:val="22"/>
              </w:rPr>
              <w:t>matematika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teknik pemecahan masalah</w:t>
            </w:r>
          </w:p>
        </w:tc>
      </w:tr>
    </w:tbl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16" w:line="220" w:lineRule="exact"/>
        <w:rPr>
          <w:sz w:val="22"/>
          <w:szCs w:val="22"/>
        </w:rPr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7"/>
          <w:pgSz w:w="12240" w:h="18720"/>
          <w:pgMar w:top="160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31</w:t>
      </w:r>
    </w:p>
    <w:p w:rsidR="00331825" w:rsidRDefault="00331825">
      <w:pPr>
        <w:spacing w:before="8" w:line="120" w:lineRule="exact"/>
        <w:rPr>
          <w:sz w:val="12"/>
          <w:szCs w:val="12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053"/>
        <w:gridCol w:w="2801"/>
      </w:tblGrid>
      <w:tr w:rsidR="00331825">
        <w:trPr>
          <w:trHeight w:hRule="exact" w:val="358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69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IX</w:t>
            </w:r>
          </w:p>
        </w:tc>
      </w:tr>
      <w:tr w:rsidR="00331825">
        <w:trPr>
          <w:trHeight w:hRule="exact" w:val="358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331825"/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Alokasi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Waktu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line="260" w:lineRule="exact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5 jam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pelajaran/minggu</w:t>
            </w:r>
          </w:p>
        </w:tc>
      </w:tr>
    </w:tbl>
    <w:p w:rsidR="00331825" w:rsidRDefault="00331825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516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4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Kompetensi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Dasar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243" w:right="24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Pokok dan</w:t>
            </w:r>
          </w:p>
          <w:p w:rsidR="00331825" w:rsidRDefault="00CF0A6D">
            <w:pPr>
              <w:ind w:left="90" w:right="9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707" w:right="70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Kegiatan</w:t>
            </w:r>
          </w:p>
          <w:p w:rsidR="00331825" w:rsidRDefault="00CF0A6D">
            <w:pPr>
              <w:ind w:left="477" w:right="478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Pembelajaran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59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331825">
        <w:trPr>
          <w:trHeight w:hRule="exact" w:val="13862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700"/>
              </w:tabs>
              <w:ind w:left="704" w:right="150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  <w:r>
              <w:rPr>
                <w:sz w:val="22"/>
                <w:szCs w:val="22"/>
              </w:rPr>
              <w:tab/>
              <w:t xml:space="preserve">menjelaskan </w:t>
            </w:r>
            <w:r>
              <w:rPr>
                <w:sz w:val="22"/>
                <w:szCs w:val="22"/>
              </w:rPr>
              <w:t>hubungan antara koefisien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diskriminan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 dengan grafiknya</w:t>
            </w:r>
          </w:p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tabs>
                <w:tab w:val="left" w:pos="660"/>
              </w:tabs>
              <w:ind w:left="670" w:right="441" w:hanging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  <w:r>
              <w:rPr>
                <w:sz w:val="22"/>
                <w:szCs w:val="22"/>
              </w:rPr>
              <w:tab/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menyelesaikan masalah</w:t>
            </w:r>
          </w:p>
          <w:p w:rsidR="00331825" w:rsidRDefault="00CF0A6D">
            <w:pPr>
              <w:ind w:left="670" w:right="1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kontekstual dengan menggunakan sifat- 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555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Fungsi kuadrat dengan tabel, grafik, dan persamaan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396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Sifat-sifat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7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maksimum</w:t>
            </w:r>
          </w:p>
          <w:p w:rsidR="00331825" w:rsidRDefault="00331825">
            <w:pPr>
              <w:spacing w:before="9" w:line="100" w:lineRule="exact"/>
              <w:rPr>
                <w:sz w:val="11"/>
                <w:szCs w:val="11"/>
              </w:rPr>
            </w:pP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Nilai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minimum</w:t>
            </w:r>
          </w:p>
          <w:p w:rsidR="00331825" w:rsidRDefault="00331825">
            <w:pPr>
              <w:spacing w:before="9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69" w:right="92" w:hanging="266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Pemecahan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masalah melibatkan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sifat- sifat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292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 atau permasalahan sehari-hari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5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fungsi kuadrat yang </w:t>
            </w:r>
            <w:r>
              <w:rPr>
                <w:sz w:val="22"/>
                <w:szCs w:val="22"/>
              </w:rPr>
              <w:t>disajikan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dalam bentuk tabel,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grafik, dan persamaan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64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menggambar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sketsa grafik fungsi kuadrat, 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konstanta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suku- sukunya (membuka ke atas,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 bawah, ke kanan, atau ke kiri)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266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 keterkaita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antara fungsi kuadrat, grafik fungsi kuadrat, dan persamaan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7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diskriminannya (memotong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sumbu koordinat Kartesius di dua titik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berbeda, menyinggung sumbu koordinat Kartesius, tidak memotong sum</w:t>
            </w:r>
            <w:r>
              <w:rPr>
                <w:sz w:val="22"/>
                <w:szCs w:val="22"/>
              </w:rPr>
              <w:t>bu koordinat Kartesius)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138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Mencermati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cara menentukan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nilai minimum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atau maksimum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suatu 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95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Menganalisis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grafik fungsi dikaitkan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konstanta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suku- sukunya (membuka ke atas,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 bawah,</w:t>
            </w:r>
          </w:p>
          <w:p w:rsidR="00331825" w:rsidRDefault="00CF0A6D">
            <w:pPr>
              <w:spacing w:line="240" w:lineRule="exact"/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 kanan, atau ke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9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1.Penilaian </w:t>
            </w:r>
            <w:r>
              <w:rPr>
                <w:b/>
                <w:sz w:val="22"/>
                <w:szCs w:val="22"/>
              </w:rPr>
              <w:t xml:space="preserve">pemahaman: </w:t>
            </w:r>
            <w:r>
              <w:rPr>
                <w:sz w:val="22"/>
                <w:szCs w:val="22"/>
              </w:rPr>
              <w:t>mendeskripsikan konsep, menentukan hasil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operasi matematika (perkalian),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mengidentifikasi</w:t>
            </w:r>
          </w:p>
          <w:p w:rsidR="00331825" w:rsidRDefault="00CF0A6D">
            <w:pPr>
              <w:ind w:left="103" w:right="474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sifat-sifat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hitung perkalian, pembagian,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perpangkatan.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37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2.Penilaian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penyajian dan penafsiran: </w:t>
            </w:r>
            <w:r>
              <w:rPr>
                <w:sz w:val="22"/>
                <w:szCs w:val="22"/>
              </w:rPr>
              <w:t>membaca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menafsirkan berbagai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penyajian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(se</w:t>
            </w:r>
            <w:r>
              <w:rPr>
                <w:sz w:val="22"/>
                <w:szCs w:val="22"/>
              </w:rPr>
              <w:t>perti pohon faktor).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1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3.Penilaian penalaran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dan pembuktian: </w:t>
            </w:r>
            <w:r>
              <w:rPr>
                <w:sz w:val="22"/>
                <w:szCs w:val="22"/>
              </w:rPr>
              <w:t>mengidentifikasi bilangan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 dan bukan bilangan prima, menduga dan menentukan</w:t>
            </w:r>
          </w:p>
          <w:p w:rsidR="00331825" w:rsidRDefault="00CF0A6D">
            <w:pPr>
              <w:ind w:left="10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bilangan</w:t>
            </w:r>
            <w:proofErr w:type="gram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223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4.Penilaian</w:t>
            </w:r>
            <w:proofErr w:type="gramEnd"/>
            <w:r>
              <w:rPr>
                <w:b/>
                <w:sz w:val="22"/>
                <w:szCs w:val="22"/>
              </w:rPr>
              <w:t xml:space="preserve"> pemecahan masalah: </w:t>
            </w:r>
            <w:r>
              <w:rPr>
                <w:sz w:val="22"/>
                <w:szCs w:val="22"/>
              </w:rPr>
              <w:t>menggunakan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 dalam penyelesaian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kehidupan </w:t>
            </w:r>
            <w:r>
              <w:rPr>
                <w:sz w:val="22"/>
                <w:szCs w:val="22"/>
              </w:rPr>
              <w:t>sehari-hari.</w:t>
            </w:r>
          </w:p>
          <w:p w:rsidR="00331825" w:rsidRDefault="00331825">
            <w:pPr>
              <w:spacing w:before="4" w:line="180" w:lineRule="exact"/>
              <w:rPr>
                <w:sz w:val="18"/>
                <w:szCs w:val="18"/>
              </w:rPr>
            </w:pPr>
          </w:p>
          <w:p w:rsidR="00331825" w:rsidRDefault="00CF0A6D">
            <w:pPr>
              <w:ind w:left="103" w:right="22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menganalisis</w:t>
            </w:r>
            <w:proofErr w:type="gramEnd"/>
            <w:r>
              <w:rPr>
                <w:sz w:val="22"/>
                <w:szCs w:val="22"/>
              </w:rPr>
              <w:t xml:space="preserve"> masalah,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menyeleksinya secara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tepat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menerapkan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teknik yang bersesuaian (apakah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tergolong FPB ataukah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KPK) untuk mengatasi masalah.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1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menyusun kerangka kerja matematika, meliputi</w:t>
            </w:r>
          </w:p>
        </w:tc>
      </w:tr>
    </w:tbl>
    <w:p w:rsidR="00331825" w:rsidRDefault="00331825">
      <w:pPr>
        <w:spacing w:before="15" w:line="240" w:lineRule="exact"/>
        <w:rPr>
          <w:sz w:val="24"/>
          <w:szCs w:val="24"/>
        </w:rPr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8"/>
          <w:pgSz w:w="12240" w:h="18720"/>
          <w:pgMar w:top="178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32</w:t>
      </w:r>
    </w:p>
    <w:p w:rsidR="00331825" w:rsidRDefault="0033182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2285"/>
        <w:gridCol w:w="2357"/>
        <w:gridCol w:w="2073"/>
      </w:tblGrid>
      <w:tr w:rsidR="00331825">
        <w:trPr>
          <w:trHeight w:hRule="exact" w:val="4310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331825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kiri)</w:t>
            </w:r>
          </w:p>
          <w:p w:rsidR="00331825" w:rsidRDefault="00331825">
            <w:pPr>
              <w:spacing w:before="10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400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Menyajikan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hasil pembelajaran tentang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fungsi kuadrat</w:t>
            </w:r>
          </w:p>
          <w:p w:rsidR="00331825" w:rsidRDefault="00331825">
            <w:pPr>
              <w:spacing w:before="7" w:line="120" w:lineRule="exact"/>
              <w:rPr>
                <w:sz w:val="13"/>
                <w:szCs w:val="13"/>
              </w:rPr>
            </w:pPr>
          </w:p>
          <w:p w:rsidR="00331825" w:rsidRDefault="00CF0A6D">
            <w:pPr>
              <w:spacing w:line="240" w:lineRule="exact"/>
              <w:ind w:left="388" w:right="413" w:hanging="270"/>
              <w:rPr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Menyelesaikan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berkaitan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dengan fungsi kuadrat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825" w:rsidRDefault="00CF0A6D">
            <w:pPr>
              <w:ind w:left="103" w:right="181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penyelesaian</w:t>
            </w:r>
            <w:proofErr w:type="gramEnd"/>
            <w:r>
              <w:rPr>
                <w:sz w:val="22"/>
                <w:szCs w:val="22"/>
              </w:rPr>
              <w:t xml:space="preserve"> masalah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FPB dan KPK, dalam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bentuk logis dan jelas dengan menggunakan simbol-simbol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terminologi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yang sesuai.</w:t>
            </w:r>
          </w:p>
          <w:p w:rsidR="00331825" w:rsidRDefault="00331825">
            <w:pPr>
              <w:spacing w:before="13" w:line="240" w:lineRule="exact"/>
              <w:rPr>
                <w:sz w:val="24"/>
                <w:szCs w:val="24"/>
              </w:rPr>
            </w:pPr>
          </w:p>
          <w:p w:rsidR="00331825" w:rsidRDefault="00CF0A6D">
            <w:pPr>
              <w:ind w:left="103" w:right="3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mengaplikasikan kombinasi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dari ketrampilan matematika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 teknik pemecahan masalah</w:t>
            </w:r>
          </w:p>
        </w:tc>
      </w:tr>
    </w:tbl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6" w:line="220" w:lineRule="exact"/>
        <w:rPr>
          <w:sz w:val="22"/>
          <w:szCs w:val="22"/>
        </w:rPr>
      </w:pPr>
    </w:p>
    <w:p w:rsidR="00331825" w:rsidRDefault="00CF0A6D">
      <w:pPr>
        <w:spacing w:before="15"/>
        <w:ind w:left="4572" w:right="4632"/>
        <w:jc w:val="center"/>
        <w:rPr>
          <w:rFonts w:ascii="Calibri" w:eastAsia="Calibri" w:hAnsi="Calibri" w:cs="Calibri"/>
          <w:sz w:val="22"/>
          <w:szCs w:val="22"/>
        </w:rPr>
        <w:sectPr w:rsidR="00331825">
          <w:footerReference w:type="default" r:id="rId39"/>
          <w:pgSz w:w="12240" w:h="18720"/>
          <w:pgMar w:top="160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33</w:t>
      </w:r>
    </w:p>
    <w:p w:rsidR="00331825" w:rsidRDefault="00331825">
      <w:pPr>
        <w:spacing w:line="200" w:lineRule="exact"/>
      </w:pPr>
    </w:p>
    <w:p w:rsidR="00331825" w:rsidRDefault="00331825">
      <w:pPr>
        <w:spacing w:before="9" w:line="200" w:lineRule="exact"/>
      </w:pPr>
    </w:p>
    <w:p w:rsidR="00331825" w:rsidRDefault="00CF0A6D">
      <w:pPr>
        <w:spacing w:before="29"/>
        <w:ind w:left="1192" w:right="117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IV. 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MODEL RENCANA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PELAKSANAAN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</w:p>
    <w:p w:rsidR="00331825" w:rsidRDefault="00331825">
      <w:pPr>
        <w:spacing w:before="7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2026" w:right="2007"/>
        <w:jc w:val="center"/>
        <w:rPr>
          <w:sz w:val="24"/>
          <w:szCs w:val="24"/>
        </w:rPr>
      </w:pPr>
      <w:r>
        <w:rPr>
          <w:sz w:val="24"/>
          <w:szCs w:val="24"/>
        </w:rPr>
        <w:t>RENCANA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PELAKSANAAN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 (RPP)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21" w:right="4726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Sekolah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: SMP XYZ 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Pelajaran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: Matematika Kelas/Semester       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: VII/1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Pokok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Pecahan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Waktu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 3 x 40 menit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Dasar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dan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Indikator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Pencapaian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61"/>
        <w:rPr>
          <w:sz w:val="24"/>
          <w:szCs w:val="24"/>
        </w:rPr>
      </w:pPr>
      <w:r>
        <w:rPr>
          <w:b/>
          <w:sz w:val="24"/>
          <w:szCs w:val="24"/>
        </w:rPr>
        <w:t>Kompetensi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Dasar: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952" w:right="850" w:hanging="476"/>
        <w:rPr>
          <w:sz w:val="24"/>
          <w:szCs w:val="24"/>
        </w:rPr>
      </w:pPr>
      <w:r>
        <w:rPr>
          <w:sz w:val="24"/>
          <w:szCs w:val="24"/>
        </w:rPr>
        <w:t>1.3.</w:t>
      </w:r>
      <w:r>
        <w:rPr>
          <w:spacing w:val="5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menjelaskan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representasi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bilangan berpangkat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negatif</w:t>
      </w:r>
    </w:p>
    <w:p w:rsidR="00331825" w:rsidRDefault="00CF0A6D">
      <w:pPr>
        <w:ind w:left="952" w:right="386" w:hanging="476"/>
        <w:rPr>
          <w:sz w:val="24"/>
          <w:szCs w:val="24"/>
        </w:rPr>
      </w:pPr>
      <w:r>
        <w:rPr>
          <w:sz w:val="24"/>
          <w:szCs w:val="24"/>
        </w:rPr>
        <w:t>4.3</w:t>
      </w:r>
      <w:proofErr w:type="gramStart"/>
      <w:r>
        <w:rPr>
          <w:sz w:val="24"/>
          <w:szCs w:val="24"/>
        </w:rPr>
        <w:t>.  menyelesaikan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bilangan berpangkat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z w:val="24"/>
          <w:szCs w:val="24"/>
        </w:rPr>
        <w:t>negatif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61"/>
        <w:rPr>
          <w:sz w:val="24"/>
          <w:szCs w:val="24"/>
        </w:rPr>
      </w:pPr>
      <w:r>
        <w:rPr>
          <w:b/>
          <w:sz w:val="24"/>
          <w:szCs w:val="24"/>
        </w:rPr>
        <w:t>Indikator Pencapaian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Kompetensi: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faktor, dari sebuah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 tertentu</w:t>
      </w:r>
    </w:p>
    <w:p w:rsidR="00331825" w:rsidRDefault="00CF0A6D">
      <w:pPr>
        <w:tabs>
          <w:tab w:val="left" w:pos="940"/>
        </w:tabs>
        <w:spacing w:before="2" w:line="260" w:lineRule="exact"/>
        <w:ind w:left="952" w:right="410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Menguraikan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 tertentu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berdasarkan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faktor-faktor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 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pembentuknya.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persegi.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faktor 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sebuah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dua 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tertentu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dua 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tertentu</w:t>
      </w:r>
    </w:p>
    <w:p w:rsidR="00331825" w:rsidRDefault="00CF0A6D">
      <w:pPr>
        <w:tabs>
          <w:tab w:val="left" w:pos="940"/>
        </w:tabs>
        <w:spacing w:before="2" w:line="260" w:lineRule="exact"/>
        <w:ind w:left="952" w:right="70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penemuan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Fermat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beberapa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 dari dua 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persegi.</w:t>
      </w:r>
    </w:p>
    <w:p w:rsidR="00331825" w:rsidRDefault="00331825">
      <w:pPr>
        <w:spacing w:before="3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Tujuan Pembelajaran</w:t>
      </w:r>
    </w:p>
    <w:p w:rsidR="00331825" w:rsidRDefault="00331825">
      <w:pPr>
        <w:spacing w:before="1" w:line="280" w:lineRule="exact"/>
        <w:rPr>
          <w:sz w:val="28"/>
          <w:szCs w:val="28"/>
        </w:rPr>
      </w:pPr>
    </w:p>
    <w:p w:rsidR="00331825" w:rsidRDefault="00CF0A6D">
      <w:pPr>
        <w:tabs>
          <w:tab w:val="left" w:pos="940"/>
        </w:tabs>
        <w:spacing w:line="260" w:lineRule="exact"/>
        <w:ind w:left="952" w:right="177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dapat menggunakannya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 ketrampilan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menimbulkan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keberanian,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kepuasan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kesenangan</w:t>
      </w:r>
    </w:p>
    <w:p w:rsidR="00331825" w:rsidRDefault="00CF0A6D">
      <w:pPr>
        <w:tabs>
          <w:tab w:val="left" w:pos="940"/>
        </w:tabs>
        <w:spacing w:before="2" w:line="260" w:lineRule="exact"/>
        <w:ind w:left="952" w:right="124" w:hanging="360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Menerapkan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</w:t>
      </w:r>
      <w:r>
        <w:rPr>
          <w:sz w:val="24"/>
          <w:szCs w:val="24"/>
        </w:rPr>
        <w:t>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mengembangkan pengertiannya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memainkan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peranan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di sekitar mereka.</w:t>
      </w:r>
      <w:proofErr w:type="gramEnd"/>
    </w:p>
    <w:p w:rsidR="00331825" w:rsidRDefault="00CF0A6D">
      <w:pPr>
        <w:tabs>
          <w:tab w:val="left" w:pos="940"/>
        </w:tabs>
        <w:spacing w:before="2" w:line="260" w:lineRule="exact"/>
        <w:ind w:left="952" w:right="284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Mengenali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kapan dan bagaimana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situasi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diwakili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Matematika, mengidentifikasikan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menafsirkan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faktor-faktor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relevan,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memilih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tepat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CF0A6D">
      <w:pPr>
        <w:tabs>
          <w:tab w:val="left" w:pos="940"/>
        </w:tabs>
        <w:spacing w:before="2" w:line="260" w:lineRule="exact"/>
        <w:ind w:left="952" w:right="1068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berpikir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logis, untuk mengklasifikasi,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menggeneralisasi,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membuktikan.</w:t>
      </w:r>
    </w:p>
    <w:p w:rsidR="00331825" w:rsidRDefault="00331825">
      <w:pPr>
        <w:spacing w:before="3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Materi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61" w:right="6286"/>
        <w:rPr>
          <w:sz w:val="24"/>
          <w:szCs w:val="24"/>
        </w:rPr>
      </w:pP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asli: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Prima: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Persegi: Faktor Persekutuan: 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Persekutuan:</w:t>
      </w:r>
    </w:p>
    <w:p w:rsidR="00331825" w:rsidRDefault="00CF0A6D">
      <w:pPr>
        <w:ind w:left="592"/>
        <w:rPr>
          <w:sz w:val="24"/>
          <w:szCs w:val="24"/>
        </w:rPr>
        <w:sectPr w:rsidR="00331825">
          <w:footerReference w:type="default" r:id="rId40"/>
          <w:pgSz w:w="12240" w:h="18720"/>
          <w:pgMar w:top="1780" w:right="1620" w:bottom="280" w:left="1600" w:header="0" w:footer="1013" w:gutter="0"/>
          <w:pgNumType w:start="34"/>
          <w:cols w:space="720"/>
        </w:sect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Menyatakan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 tertentu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perkalian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faktor-faktor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prima.</w:t>
      </w:r>
    </w:p>
    <w:p w:rsidR="00331825" w:rsidRDefault="00CF0A6D">
      <w:pPr>
        <w:spacing w:before="61"/>
        <w:ind w:left="592" w:right="4054"/>
        <w:jc w:val="both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terbesar.</w:t>
      </w:r>
      <w:proofErr w:type="gramEnd"/>
    </w:p>
    <w:p w:rsidR="00331825" w:rsidRDefault="00CF0A6D">
      <w:pPr>
        <w:spacing w:line="260" w:lineRule="exact"/>
        <w:ind w:left="592" w:right="3855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terkecil.</w:t>
      </w:r>
    </w:p>
    <w:p w:rsidR="00331825" w:rsidRDefault="00331825">
      <w:pPr>
        <w:spacing w:before="6" w:line="100" w:lineRule="exact"/>
        <w:rPr>
          <w:sz w:val="11"/>
          <w:szCs w:val="11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Metode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592" w:right="6246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Diskusi Kelompok</w:t>
      </w:r>
    </w:p>
    <w:p w:rsidR="00331825" w:rsidRDefault="00CF0A6D">
      <w:pPr>
        <w:spacing w:line="260" w:lineRule="exact"/>
        <w:ind w:left="592" w:right="6393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Permainan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angka</w:t>
      </w:r>
    </w:p>
    <w:p w:rsidR="00331825" w:rsidRDefault="00CF0A6D">
      <w:pPr>
        <w:spacing w:line="260" w:lineRule="exact"/>
        <w:ind w:left="592" w:right="684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Demonstrasi</w:t>
      </w:r>
    </w:p>
    <w:p w:rsidR="00331825" w:rsidRDefault="00331825">
      <w:pPr>
        <w:spacing w:before="2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E.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Media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50" w:right="838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Nomor urut siswa; koneksi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internet;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kartu bertuliskan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 tertentu</w:t>
      </w:r>
    </w:p>
    <w:p w:rsidR="00331825" w:rsidRDefault="00331825">
      <w:pPr>
        <w:spacing w:before="6" w:line="100" w:lineRule="exact"/>
        <w:rPr>
          <w:sz w:val="11"/>
          <w:szCs w:val="11"/>
        </w:rPr>
      </w:pPr>
    </w:p>
    <w:p w:rsidR="00331825" w:rsidRDefault="00CF0A6D">
      <w:pPr>
        <w:spacing w:line="344" w:lineRule="auto"/>
        <w:ind w:left="461" w:right="1873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F.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Sumber Belajar </w:t>
      </w:r>
      <w:hyperlink r:id="rId41">
        <w:r>
          <w:rPr>
            <w:color w:val="0000FF"/>
            <w:sz w:val="24"/>
            <w:szCs w:val="24"/>
            <w:u w:val="single" w:color="0000FF"/>
          </w:rPr>
          <w:t>http://www.mathsrevision.net/content/numbers</w:t>
        </w:r>
        <w:r>
          <w:rPr>
            <w:color w:val="0000FF"/>
            <w:sz w:val="24"/>
            <w:szCs w:val="24"/>
          </w:rPr>
          <w:t xml:space="preserve"> </w:t>
        </w:r>
      </w:hyperlink>
      <w:hyperlink r:id="rId42">
        <w:r>
          <w:rPr>
            <w:color w:val="0000FF"/>
            <w:sz w:val="24"/>
            <w:szCs w:val="24"/>
            <w:u w:val="single" w:color="0000FF"/>
          </w:rPr>
          <w:t>http://www.mathsisfun.com/irrational-numbers.html</w:t>
        </w:r>
        <w:r>
          <w:rPr>
            <w:color w:val="0000FF"/>
            <w:sz w:val="24"/>
            <w:szCs w:val="24"/>
          </w:rPr>
          <w:t xml:space="preserve"> </w:t>
        </w:r>
      </w:hyperlink>
      <w:hyperlink r:id="rId43">
        <w:r>
          <w:rPr>
            <w:color w:val="0000FF"/>
            <w:sz w:val="24"/>
            <w:szCs w:val="24"/>
            <w:u w:val="single" w:color="0000FF"/>
          </w:rPr>
          <w:t>http://vimeo.com/101831240U3T</w:t>
        </w:r>
        <w:r>
          <w:rPr>
            <w:color w:val="0000FF"/>
            <w:sz w:val="24"/>
            <w:szCs w:val="24"/>
          </w:rPr>
          <w:t xml:space="preserve"> </w:t>
        </w:r>
        <w:r>
          <w:rPr>
            <w:color w:val="0000FF"/>
            <w:spacing w:val="2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(tentang</w:t>
        </w:r>
      </w:hyperlink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pendekatan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pohon faktor)</w:t>
      </w:r>
    </w:p>
    <w:p w:rsidR="00331825" w:rsidRDefault="00CF0A6D">
      <w:pPr>
        <w:spacing w:before="4"/>
        <w:ind w:left="783" w:right="3901"/>
        <w:jc w:val="center"/>
        <w:rPr>
          <w:sz w:val="24"/>
          <w:szCs w:val="24"/>
        </w:rPr>
      </w:pPr>
      <w:r>
        <w:rPr>
          <w:sz w:val="24"/>
          <w:szCs w:val="24"/>
        </w:rPr>
        <w:t>CD-ROM Pemberton.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Unit 1 slides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 and 10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>G.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Langkah-langkah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527" w:right="7037"/>
        <w:jc w:val="both"/>
        <w:rPr>
          <w:sz w:val="24"/>
          <w:szCs w:val="24"/>
        </w:rPr>
      </w:pPr>
      <w:r>
        <w:rPr>
          <w:b/>
          <w:sz w:val="24"/>
          <w:szCs w:val="24"/>
        </w:rPr>
        <w:t>Pendahuluan:</w:t>
      </w:r>
    </w:p>
    <w:p w:rsidR="00331825" w:rsidRDefault="00CF0A6D">
      <w:pPr>
        <w:spacing w:before="41" w:line="276" w:lineRule="auto"/>
        <w:ind w:left="527" w:right="60"/>
        <w:jc w:val="both"/>
        <w:rPr>
          <w:sz w:val="24"/>
          <w:szCs w:val="24"/>
        </w:rPr>
      </w:pPr>
      <w:r>
        <w:rPr>
          <w:sz w:val="24"/>
          <w:szCs w:val="24"/>
        </w:rPr>
        <w:t>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mengingat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kembali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tentang: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faktor, perkalian,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persegi. (</w:t>
      </w:r>
      <w:proofErr w:type="gramStart"/>
      <w:r>
        <w:rPr>
          <w:sz w:val="24"/>
          <w:szCs w:val="24"/>
        </w:rPr>
        <w:t>hal</w:t>
      </w:r>
      <w:proofErr w:type="gramEnd"/>
      <w:r>
        <w:rPr>
          <w:sz w:val="24"/>
          <w:szCs w:val="24"/>
        </w:rPr>
        <w:t xml:space="preserve"> ini dapat diberikan dalam bentuk klasikal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disertai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pekerjaan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rumah secara individual).</w:t>
      </w:r>
    </w:p>
    <w:p w:rsidR="00331825" w:rsidRDefault="00CF0A6D">
      <w:pPr>
        <w:spacing w:before="1"/>
        <w:ind w:left="527" w:right="8024"/>
        <w:jc w:val="both"/>
        <w:rPr>
          <w:sz w:val="24"/>
          <w:szCs w:val="24"/>
        </w:rPr>
      </w:pPr>
      <w:r>
        <w:rPr>
          <w:b/>
          <w:sz w:val="24"/>
          <w:szCs w:val="24"/>
        </w:rPr>
        <w:t>Inti:</w:t>
      </w:r>
    </w:p>
    <w:p w:rsidR="00331825" w:rsidRDefault="00CF0A6D">
      <w:pPr>
        <w:tabs>
          <w:tab w:val="left" w:pos="940"/>
        </w:tabs>
        <w:spacing w:before="41" w:line="275" w:lineRule="auto"/>
        <w:ind w:left="952" w:right="203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Kegiatan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menyenangkan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seluruh kelas,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mengalokasikan nomor urut masing-masing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di 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mereka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berdiri jika nomor urut mereka,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misalnya,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4", "faktor 18" dll. (Hal ini untuk menunjukkan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menarik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seandainya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prima maka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ada 2 orang berdiri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(perlu ditekankan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tidak prima);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nomor urut persegi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akan </w:t>
      </w:r>
      <w:r>
        <w:rPr>
          <w:sz w:val="24"/>
          <w:szCs w:val="24"/>
        </w:rPr>
        <w:t>memiliki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orang berdiri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ganjil.</w:t>
      </w:r>
    </w:p>
    <w:p w:rsidR="00331825" w:rsidRDefault="00CF0A6D">
      <w:pPr>
        <w:tabs>
          <w:tab w:val="left" w:pos="940"/>
        </w:tabs>
        <w:spacing w:before="2" w:line="272" w:lineRule="auto"/>
        <w:ind w:left="952" w:right="263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Memerhatikan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 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pasangan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nomor urut. </w:t>
      </w:r>
      <w:proofErr w:type="gramStart"/>
      <w:r>
        <w:rPr>
          <w:sz w:val="24"/>
          <w:szCs w:val="24"/>
        </w:rPr>
        <w:t>Hal ini bisa diperluas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FPB dan KPK.</w:t>
      </w:r>
      <w:proofErr w:type="gramEnd"/>
    </w:p>
    <w:p w:rsidR="00331825" w:rsidRDefault="00CF0A6D">
      <w:pPr>
        <w:tabs>
          <w:tab w:val="left" w:pos="940"/>
        </w:tabs>
        <w:spacing w:before="5" w:line="274" w:lineRule="auto"/>
        <w:ind w:left="952" w:right="76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Kegiatan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lanjut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bagi siswa untuk 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</w:rPr>
        <w:t>omor urut dari deskripsi sifat-sifatnya.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Misalnya,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kelas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"yang jumlahnya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kurang dari 50 memiliki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dan 5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dan 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9?</w:t>
      </w:r>
      <w:proofErr w:type="gramStart"/>
      <w:r>
        <w:rPr>
          <w:sz w:val="24"/>
          <w:szCs w:val="24"/>
        </w:rPr>
        <w:t>".</w:t>
      </w:r>
      <w:proofErr w:type="gramEnd"/>
    </w:p>
    <w:p w:rsidR="00331825" w:rsidRDefault="00CF0A6D">
      <w:pPr>
        <w:tabs>
          <w:tab w:val="left" w:pos="940"/>
        </w:tabs>
        <w:spacing w:before="3" w:line="274" w:lineRule="auto"/>
        <w:ind w:left="952" w:right="230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Siswa diminta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membuat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deskripsi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dan uji satu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lain. </w:t>
      </w:r>
      <w:proofErr w:type="gramStart"/>
      <w:r>
        <w:rPr>
          <w:sz w:val="24"/>
          <w:szCs w:val="24"/>
        </w:rPr>
        <w:t>(Hal ini bisa dilakukan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kelompok,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</w:t>
      </w:r>
      <w:r>
        <w:rPr>
          <w:sz w:val="24"/>
          <w:szCs w:val="24"/>
        </w:rPr>
        <w:t>meminta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mereka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membawa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kartu bertuliskan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tertentu).</w:t>
      </w:r>
      <w:proofErr w:type="gramEnd"/>
    </w:p>
    <w:p w:rsidR="00331825" w:rsidRDefault="00CF0A6D">
      <w:pPr>
        <w:tabs>
          <w:tab w:val="left" w:pos="940"/>
        </w:tabs>
        <w:spacing w:before="3" w:line="272" w:lineRule="auto"/>
        <w:ind w:left="952" w:right="98" w:hanging="360"/>
        <w:rPr>
          <w:sz w:val="15"/>
          <w:szCs w:val="15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Tugas lain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menarik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melihat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penemuan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Fermat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beberapa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dua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misalnya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29 = 25 + 4 = 5</w:t>
      </w:r>
      <w:r>
        <w:rPr>
          <w:w w:val="103"/>
          <w:position w:val="7"/>
          <w:sz w:val="15"/>
          <w:szCs w:val="15"/>
        </w:rPr>
        <w:t>2</w:t>
      </w:r>
    </w:p>
    <w:p w:rsidR="00331825" w:rsidRDefault="00CF0A6D">
      <w:pPr>
        <w:spacing w:before="5"/>
        <w:ind w:left="914" w:right="7596"/>
        <w:jc w:val="center"/>
        <w:rPr>
          <w:sz w:val="24"/>
          <w:szCs w:val="24"/>
        </w:rPr>
      </w:pPr>
      <w:r>
        <w:rPr>
          <w:sz w:val="24"/>
          <w:szCs w:val="24"/>
        </w:rPr>
        <w:t>+ 2</w:t>
      </w:r>
      <w:r>
        <w:rPr>
          <w:w w:val="103"/>
          <w:position w:val="7"/>
          <w:sz w:val="15"/>
          <w:szCs w:val="15"/>
        </w:rPr>
        <w:t>2</w:t>
      </w:r>
      <w:r>
        <w:rPr>
          <w:sz w:val="24"/>
          <w:szCs w:val="24"/>
        </w:rPr>
        <w:t>.</w:t>
      </w:r>
    </w:p>
    <w:p w:rsidR="00331825" w:rsidRDefault="00CF0A6D">
      <w:pPr>
        <w:tabs>
          <w:tab w:val="left" w:pos="940"/>
        </w:tabs>
        <w:spacing w:before="41" w:line="272" w:lineRule="auto"/>
        <w:ind w:left="952" w:right="456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Siswa diminta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memerhatikan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gramStart"/>
      <w:r>
        <w:rPr>
          <w:sz w:val="24"/>
          <w:szCs w:val="24"/>
        </w:rPr>
        <w:t xml:space="preserve">dapat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mereka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dengan 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ini, dan mana yang mereka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bentuk cara ini.</w:t>
      </w:r>
    </w:p>
    <w:p w:rsidR="00331825" w:rsidRDefault="00CF0A6D">
      <w:pPr>
        <w:tabs>
          <w:tab w:val="left" w:pos="940"/>
        </w:tabs>
        <w:spacing w:before="5" w:line="274" w:lineRule="auto"/>
        <w:ind w:left="952" w:right="170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Siswa diminta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mencari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aturan yang menguji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apakah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bukan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(Hal in</w:t>
      </w:r>
      <w:r>
        <w:rPr>
          <w:sz w:val="24"/>
          <w:szCs w:val="24"/>
        </w:rPr>
        <w:t>i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 kegiatan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menantang).</w:t>
      </w:r>
      <w:proofErr w:type="gramEnd"/>
    </w:p>
    <w:p w:rsidR="00331825" w:rsidRDefault="00CF0A6D">
      <w:pPr>
        <w:tabs>
          <w:tab w:val="left" w:pos="940"/>
        </w:tabs>
        <w:spacing w:before="3" w:line="272" w:lineRule="auto"/>
        <w:ind w:left="952" w:right="477" w:hanging="360"/>
        <w:rPr>
          <w:sz w:val="24"/>
          <w:szCs w:val="24"/>
        </w:rPr>
        <w:sectPr w:rsidR="00331825">
          <w:pgSz w:w="12240" w:h="18720"/>
          <w:pgMar w:top="1640" w:right="1600" w:bottom="280" w:left="1600" w:header="0" w:footer="1013" w:gutter="0"/>
          <w:cols w:space="720"/>
        </w:sect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Kegiatan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mereka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bagaimana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menulis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perkalian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satu</w:t>
      </w:r>
    </w:p>
    <w:p w:rsidR="00331825" w:rsidRDefault="00CF0A6D">
      <w:pPr>
        <w:spacing w:before="61" w:line="276" w:lineRule="auto"/>
        <w:ind w:left="952" w:right="937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metode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digunakan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pohon faktor yang dapat ditemukan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CD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Esensial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Pemberton.</w:t>
      </w:r>
    </w:p>
    <w:p w:rsidR="00331825" w:rsidRDefault="00CF0A6D">
      <w:pPr>
        <w:tabs>
          <w:tab w:val="left" w:pos="940"/>
        </w:tabs>
        <w:spacing w:before="1" w:line="274" w:lineRule="auto"/>
        <w:ind w:left="952" w:right="223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Setelah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menunjukkan,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menampilkan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presentasi,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diminta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untuk berlatih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menulis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nomor lain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perkalian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prima.</w:t>
      </w:r>
    </w:p>
    <w:p w:rsidR="00331825" w:rsidRDefault="00CF0A6D">
      <w:pPr>
        <w:tabs>
          <w:tab w:val="left" w:pos="940"/>
        </w:tabs>
        <w:spacing w:before="3" w:line="274" w:lineRule="auto"/>
        <w:ind w:left="952" w:right="462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Kemudian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meminta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untuk menemukan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produk dari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prima dari nomor urut </w:t>
      </w:r>
      <w:proofErr w:type="gramStart"/>
      <w:r>
        <w:rPr>
          <w:sz w:val="24"/>
          <w:szCs w:val="24"/>
        </w:rPr>
        <w:t>lain</w:t>
      </w:r>
      <w:proofErr w:type="gram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misalnya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60, 450, 42, 315, tapi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kali ini mereka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didorong untuk mencari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alternatif,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misalnya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meneliti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internet.</w:t>
      </w:r>
    </w:p>
    <w:p w:rsidR="00331825" w:rsidRDefault="00CF0A6D">
      <w:pPr>
        <w:spacing w:before="3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berguna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pembagian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berulang.</w:t>
      </w:r>
    </w:p>
    <w:p w:rsidR="00331825" w:rsidRDefault="00331825">
      <w:pPr>
        <w:spacing w:before="8" w:line="140" w:lineRule="exact"/>
        <w:rPr>
          <w:sz w:val="15"/>
          <w:szCs w:val="15"/>
        </w:rPr>
      </w:pPr>
    </w:p>
    <w:p w:rsidR="00331825" w:rsidRDefault="00CF0A6D">
      <w:pPr>
        <w:ind w:left="527"/>
        <w:rPr>
          <w:sz w:val="24"/>
          <w:szCs w:val="24"/>
        </w:rPr>
      </w:pPr>
      <w:r>
        <w:rPr>
          <w:b/>
          <w:sz w:val="24"/>
          <w:szCs w:val="24"/>
        </w:rPr>
        <w:t>Penutup: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527"/>
        <w:rPr>
          <w:sz w:val="24"/>
          <w:szCs w:val="24"/>
        </w:rPr>
      </w:pPr>
      <w:r>
        <w:rPr>
          <w:sz w:val="24"/>
          <w:szCs w:val="24"/>
        </w:rPr>
        <w:t>Siswa merangkum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dengan bimbingan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331825" w:rsidRDefault="00CF0A6D">
      <w:pPr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asli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bulat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prima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Faktor prima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terbesar</w:t>
      </w:r>
    </w:p>
    <w:p w:rsidR="00331825" w:rsidRDefault="00CF0A6D">
      <w:pPr>
        <w:spacing w:line="260" w:lineRule="exact"/>
        <w:ind w:left="592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</w:t>
      </w:r>
    </w:p>
    <w:p w:rsidR="00331825" w:rsidRDefault="00331825">
      <w:pPr>
        <w:spacing w:before="12" w:line="260" w:lineRule="exact"/>
        <w:rPr>
          <w:sz w:val="26"/>
          <w:szCs w:val="26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>H.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Penilaian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Hasil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527"/>
        <w:rPr>
          <w:sz w:val="24"/>
          <w:szCs w:val="24"/>
        </w:rPr>
      </w:pPr>
      <w:r>
        <w:rPr>
          <w:sz w:val="24"/>
          <w:szCs w:val="24"/>
        </w:rPr>
        <w:t>1.   Perhatikan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ini:  5  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6          7       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8          9          10.</w:t>
      </w:r>
    </w:p>
    <w:p w:rsidR="00331825" w:rsidRDefault="00CF0A6D">
      <w:pPr>
        <w:spacing w:before="41"/>
        <w:ind w:left="887"/>
        <w:rPr>
          <w:sz w:val="24"/>
          <w:szCs w:val="24"/>
        </w:rPr>
      </w:pPr>
      <w:r>
        <w:rPr>
          <w:sz w:val="24"/>
          <w:szCs w:val="24"/>
        </w:rPr>
        <w:t>Dari daftar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tersebut,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tentukan:</w:t>
      </w:r>
    </w:p>
    <w:p w:rsidR="00331825" w:rsidRDefault="00CF0A6D">
      <w:pPr>
        <w:spacing w:before="41" w:line="276" w:lineRule="auto"/>
        <w:ind w:left="1170" w:right="585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prima b.  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persegi</w:t>
      </w:r>
    </w:p>
    <w:p w:rsidR="00331825" w:rsidRDefault="00CF0A6D">
      <w:pPr>
        <w:spacing w:before="1" w:line="276" w:lineRule="auto"/>
        <w:ind w:left="1170" w:right="5396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Sebuah faktor dari 55 d.   √36</w:t>
      </w:r>
    </w:p>
    <w:p w:rsidR="00331825" w:rsidRDefault="00CF0A6D">
      <w:pPr>
        <w:spacing w:before="1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e.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kubik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527"/>
        <w:rPr>
          <w:sz w:val="24"/>
          <w:szCs w:val="24"/>
        </w:rPr>
      </w:pPr>
      <w:r>
        <w:rPr>
          <w:sz w:val="24"/>
          <w:szCs w:val="24"/>
        </w:rPr>
        <w:t>2.   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kotak berikut: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450" w:lineRule="auto"/>
        <w:ind w:left="1110" w:right="5841"/>
        <w:rPr>
          <w:sz w:val="24"/>
          <w:szCs w:val="24"/>
        </w:rPr>
      </w:pPr>
      <w:r>
        <w:pict>
          <v:group id="_x0000_s1047" style="position:absolute;left:0;text-align:left;margin-left:166.55pt;margin-top:-.4pt;width:41.15pt;height:15.25pt;z-index:-3472;mso-position-horizontal-relative:page" coordorigin="3331,-8" coordsize="823,305">
            <v:shape id="_x0000_s1048" style="position:absolute;left:3331;top:-8;width:823;height:305" coordorigin="3331,-8" coordsize="823,305" path="m3331,-8r823,l4154,297r-823,l3331,-8xe" filled="f" strokecolor="#41719b" strokeweight="1pt">
              <v:path arrowok="t"/>
            </v:shape>
            <w10:wrap anchorx="page"/>
          </v:group>
        </w:pict>
      </w:r>
      <w:r>
        <w:pict>
          <v:group id="_x0000_s1045" style="position:absolute;left:0;text-align:left;margin-left:248.85pt;margin-top:23.9pt;width:41.15pt;height:15.25pt;z-index:-3471;mso-position-horizontal-relative:page" coordorigin="4977,478" coordsize="823,305">
            <v:shape id="_x0000_s1046" style="position:absolute;left:4977;top:478;width:823;height:305" coordorigin="4977,478" coordsize="823,305" path="m4977,478r823,l5800,783r-823,l4977,478xe" filled="f" strokecolor="#41719b" strokeweight="1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152.75pt;margin-top:47.55pt;width:41.15pt;height:15.25pt;z-index:-3470;mso-position-horizontal-relative:page" coordorigin="3055,951" coordsize="823,305">
            <v:shape id="_x0000_s1044" style="position:absolute;left:3055;top:951;width:823;height:305" coordorigin="3055,951" coordsize="823,305" path="m3055,951r823,l3878,1256r-823,l3055,951xe" filled="f" strokecolor="#41719b" strokeweight="1pt">
              <v:path arrowok="t"/>
            </v:shape>
            <w10:wrap anchorx="page"/>
          </v:group>
        </w:pict>
      </w:r>
      <w:r>
        <w:rPr>
          <w:sz w:val="24"/>
          <w:szCs w:val="24"/>
        </w:rPr>
        <w:t>a. 3 x                  = 21 b. Setengah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25 =</w:t>
      </w:r>
    </w:p>
    <w:p w:rsidR="00331825" w:rsidRDefault="00CF0A6D">
      <w:pPr>
        <w:spacing w:before="9" w:line="450" w:lineRule="auto"/>
        <w:ind w:left="1110" w:right="5367"/>
        <w:rPr>
          <w:sz w:val="24"/>
          <w:szCs w:val="24"/>
        </w:rPr>
      </w:pPr>
      <w:r>
        <w:pict>
          <v:group id="_x0000_s1041" style="position:absolute;left:0;text-align:left;margin-left:235pt;margin-top:26.65pt;width:41.1pt;height:15.2pt;z-index:-3469;mso-position-horizontal-relative:page" coordorigin="4700,533" coordsize="822,304">
            <v:shape id="_x0000_s1042" style="position:absolute;left:4700;top:533;width:822;height:304" coordorigin="4700,533" coordsize="822,304" path="m4700,533r822,l5522,837r-822,l4700,533xe" filled="f" strokecolor="#41719b" strokeweight="1pt">
              <v:path arrowok="t"/>
            </v:shape>
            <w10:wrap anchorx="page"/>
          </v:group>
        </w:pict>
      </w:r>
      <w:r>
        <w:pict>
          <v:group id="_x0000_s1039" style="position:absolute;left:0;text-align:left;margin-left:193.85pt;margin-top:50.7pt;width:41.15pt;height:15.25pt;z-index:-3468;mso-position-horizontal-relative:page" coordorigin="3877,1014" coordsize="823,305">
            <v:shape id="_x0000_s1040" style="position:absolute;left:3877;top:1014;width:823;height:305" coordorigin="3877,1014" coordsize="823,305" path="m3877,1014r823,l4700,1319r-823,l3877,1014xe" filled="f" strokecolor="#41719b" strokeweight="1pt">
              <v:path arrowok="t"/>
            </v:shape>
            <w10:wrap anchorx="page"/>
          </v:group>
        </w:pict>
      </w:r>
      <w:r>
        <w:rPr>
          <w:sz w:val="24"/>
          <w:szCs w:val="24"/>
        </w:rPr>
        <w:t>c.                    – 101 = 200 d. 23   :  1000    =</w:t>
      </w:r>
    </w:p>
    <w:p w:rsidR="00331825" w:rsidRDefault="00CF0A6D">
      <w:pPr>
        <w:spacing w:before="9"/>
        <w:ind w:left="1110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>
        <w:rPr>
          <w:sz w:val="24"/>
          <w:szCs w:val="24"/>
        </w:rPr>
        <w:t xml:space="preserve">7 + </w:t>
      </w:r>
      <w:proofErr w:type="gramStart"/>
      <w:r>
        <w:rPr>
          <w:sz w:val="24"/>
          <w:szCs w:val="24"/>
        </w:rPr>
        <w:t>10  :</w:t>
      </w:r>
      <w:proofErr w:type="gramEnd"/>
      <w:r>
        <w:rPr>
          <w:sz w:val="24"/>
          <w:szCs w:val="24"/>
        </w:rPr>
        <w:t xml:space="preserve">                  =  9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276" w:lineRule="auto"/>
        <w:ind w:left="881" w:right="1480" w:hanging="354"/>
        <w:rPr>
          <w:sz w:val="24"/>
          <w:szCs w:val="24"/>
        </w:rPr>
      </w:pPr>
      <w:r>
        <w:rPr>
          <w:sz w:val="24"/>
          <w:szCs w:val="24"/>
        </w:rPr>
        <w:t>3.   a. 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ganjil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merupakan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dari 182 b.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semua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182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887" w:right="447" w:hanging="360"/>
        <w:rPr>
          <w:sz w:val="24"/>
          <w:szCs w:val="24"/>
        </w:rPr>
      </w:pPr>
      <w:r>
        <w:rPr>
          <w:sz w:val="24"/>
          <w:szCs w:val="24"/>
        </w:rPr>
        <w:t>4.   Setahun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lalu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tinggi badan Ahmad 114 cm, sekarang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tinggi badannya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120 cm.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perseku</w:t>
      </w:r>
      <w:r>
        <w:rPr>
          <w:sz w:val="24"/>
          <w:szCs w:val="24"/>
        </w:rPr>
        <w:t>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tinggi badan Ahmad.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1127" w:right="61" w:hanging="600"/>
        <w:rPr>
          <w:sz w:val="24"/>
          <w:szCs w:val="24"/>
        </w:rPr>
      </w:pPr>
      <w:r>
        <w:rPr>
          <w:sz w:val="24"/>
          <w:szCs w:val="24"/>
        </w:rPr>
        <w:t>5.   a. Helga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memikirkan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bilangan,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terdiri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dua angka. </w:t>
      </w:r>
      <w:proofErr w:type="gramStart"/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36 dan 48.</w:t>
      </w:r>
      <w:proofErr w:type="gramEnd"/>
      <w:r>
        <w:rPr>
          <w:sz w:val="24"/>
          <w:szCs w:val="24"/>
        </w:rPr>
        <w:t xml:space="preserve"> 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dipikirkan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Helga</w:t>
      </w:r>
    </w:p>
    <w:p w:rsidR="00331825" w:rsidRDefault="00CF0A6D">
      <w:pPr>
        <w:spacing w:before="1"/>
        <w:ind w:left="881"/>
        <w:rPr>
          <w:sz w:val="24"/>
          <w:szCs w:val="24"/>
        </w:rPr>
        <w:sectPr w:rsidR="00331825">
          <w:pgSz w:w="12240" w:h="18720"/>
          <w:pgMar w:top="1640" w:right="1600" w:bottom="280" w:left="1600" w:header="0" w:footer="1013" w:gutter="0"/>
          <w:cols w:space="720"/>
        </w:sectPr>
      </w:pPr>
      <w:r>
        <w:rPr>
          <w:sz w:val="24"/>
          <w:szCs w:val="24"/>
        </w:rPr>
        <w:t>b. Maria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memikirkan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terdiri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dua angka juga.</w:t>
      </w:r>
    </w:p>
    <w:p w:rsidR="00331825" w:rsidRDefault="00CF0A6D">
      <w:pPr>
        <w:spacing w:before="61" w:line="276" w:lineRule="auto"/>
        <w:ind w:left="1001" w:right="1347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Bilangan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 merupakan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15 dan 20.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bilangan yang dipikirkan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Maria.</w:t>
      </w:r>
      <w:proofErr w:type="gramEnd"/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407"/>
        <w:rPr>
          <w:sz w:val="24"/>
          <w:szCs w:val="24"/>
        </w:rPr>
      </w:pPr>
      <w:r>
        <w:rPr>
          <w:sz w:val="24"/>
          <w:szCs w:val="24"/>
        </w:rPr>
        <w:t>6.   a. Tuliskan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 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90</w:t>
      </w:r>
    </w:p>
    <w:p w:rsidR="00331825" w:rsidRDefault="00CF0A6D">
      <w:pPr>
        <w:spacing w:before="41"/>
        <w:ind w:left="761"/>
        <w:rPr>
          <w:sz w:val="24"/>
          <w:szCs w:val="24"/>
        </w:rPr>
      </w:pPr>
      <w:r>
        <w:rPr>
          <w:sz w:val="24"/>
          <w:szCs w:val="24"/>
        </w:rPr>
        <w:t>b.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90 dan 105</w:t>
      </w:r>
    </w:p>
    <w:p w:rsidR="00331825" w:rsidRDefault="00CF0A6D">
      <w:pPr>
        <w:spacing w:before="41"/>
        <w:ind w:left="761"/>
        <w:rPr>
          <w:sz w:val="24"/>
          <w:szCs w:val="24"/>
        </w:rPr>
      </w:pPr>
      <w:r>
        <w:rPr>
          <w:sz w:val="24"/>
          <w:szCs w:val="24"/>
        </w:rPr>
        <w:t>c.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16, 36, dan 60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60" w:lineRule="exact"/>
        <w:ind w:left="407"/>
        <w:rPr>
          <w:sz w:val="24"/>
          <w:szCs w:val="24"/>
        </w:rPr>
      </w:pPr>
      <w:r>
        <w:rPr>
          <w:position w:val="-1"/>
          <w:sz w:val="24"/>
          <w:szCs w:val="24"/>
        </w:rPr>
        <w:t>7.   Faktor persekutuan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terbesar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(FPB) dari 48 dan 70 adalah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…</w:t>
      </w:r>
    </w:p>
    <w:tbl>
      <w:tblPr>
        <w:tblW w:w="0" w:type="auto"/>
        <w:tblInd w:w="7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527"/>
      </w:tblGrid>
      <w:tr w:rsidR="00331825">
        <w:trPr>
          <w:trHeight w:hRule="exact" w:val="356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46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46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31825">
        <w:trPr>
          <w:trHeight w:hRule="exact" w:val="31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1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31825">
        <w:trPr>
          <w:trHeight w:hRule="exact" w:val="317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331825">
        <w:trPr>
          <w:trHeight w:hRule="exact" w:val="379"/>
        </w:trPr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331825" w:rsidRDefault="00CF0A6D">
            <w:pPr>
              <w:spacing w:before="7"/>
              <w:ind w:left="1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</w:tbl>
    <w:p w:rsidR="00331825" w:rsidRDefault="00331825">
      <w:pPr>
        <w:spacing w:before="15" w:line="220" w:lineRule="exact"/>
        <w:rPr>
          <w:sz w:val="22"/>
          <w:szCs w:val="22"/>
        </w:rPr>
      </w:pPr>
    </w:p>
    <w:p w:rsidR="00331825" w:rsidRDefault="00CF0A6D">
      <w:pPr>
        <w:spacing w:before="29" w:line="276" w:lineRule="auto"/>
        <w:ind w:left="767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 Bayu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mempunyai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beberapa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bola,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24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merah,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48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biru,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56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hijau.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Bola-bola tersebut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dimasukkan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sz w:val="24"/>
          <w:szCs w:val="24"/>
        </w:rPr>
        <w:t>dalam beberapa keranjang.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keranjang berisi ketiga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jenis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warna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bola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4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z w:val="24"/>
          <w:szCs w:val="24"/>
        </w:rPr>
        <w:t>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keranjang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terbanyak yang harus disediakan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Bayu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331825" w:rsidRDefault="00CF0A6D">
      <w:pPr>
        <w:spacing w:before="1" w:line="276" w:lineRule="auto"/>
        <w:ind w:left="832" w:right="7387"/>
        <w:jc w:val="both"/>
        <w:rPr>
          <w:sz w:val="24"/>
          <w:szCs w:val="24"/>
        </w:rPr>
      </w:pPr>
      <w:r>
        <w:rPr>
          <w:sz w:val="24"/>
          <w:szCs w:val="24"/>
        </w:rPr>
        <w:t>a.    2 b.    6 c.    8 d.    24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767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>9.   Dio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bermain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bola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hari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sekali,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Fahmi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bermain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bulu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tangkis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hari sekali, dan Farrel bermain tenis meja setiap 12 hari sekali. Jika mereka bermain 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hari Sabtu, mereka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bermain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hari …</w:t>
      </w:r>
    </w:p>
    <w:p w:rsidR="00331825" w:rsidRDefault="00CF0A6D">
      <w:pPr>
        <w:spacing w:before="1" w:line="276" w:lineRule="auto"/>
        <w:ind w:left="832" w:right="7014"/>
        <w:rPr>
          <w:sz w:val="24"/>
          <w:szCs w:val="24"/>
        </w:rPr>
      </w:pPr>
      <w:r>
        <w:rPr>
          <w:sz w:val="24"/>
          <w:szCs w:val="24"/>
        </w:rPr>
        <w:t xml:space="preserve">a.    Senin b.    </w:t>
      </w:r>
      <w:proofErr w:type="gramStart"/>
      <w:r>
        <w:rPr>
          <w:sz w:val="24"/>
          <w:szCs w:val="24"/>
        </w:rPr>
        <w:t>Selasa c.</w:t>
      </w:r>
      <w:proofErr w:type="gramEnd"/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Kamis d.</w:t>
      </w:r>
      <w:proofErr w:type="gramEnd"/>
      <w:r>
        <w:rPr>
          <w:sz w:val="24"/>
          <w:szCs w:val="24"/>
        </w:rPr>
        <w:t xml:space="preserve">    Jumat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58" w:lineRule="auto"/>
        <w:ind w:left="767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>10. Bu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Citra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ingin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membuat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parsel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buah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24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buah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mangga,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buah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apel,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72 buah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jeruk.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Citra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ingin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membuat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parsel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sebanyak-banyaknya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jumlah dan jenis buah yang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z w:val="24"/>
          <w:szCs w:val="24"/>
        </w:rPr>
        <w:t xml:space="preserve"> di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keranjang.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Dapatkah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kamu membantu menghitung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keranjang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dibutuhkan?</w:t>
      </w:r>
      <w:proofErr w:type="gramEnd"/>
    </w:p>
    <w:p w:rsidR="00331825" w:rsidRDefault="00331825">
      <w:pPr>
        <w:spacing w:before="19" w:line="280" w:lineRule="exact"/>
        <w:rPr>
          <w:sz w:val="28"/>
          <w:szCs w:val="28"/>
        </w:rPr>
      </w:pPr>
    </w:p>
    <w:p w:rsidR="00331825" w:rsidRDefault="00CF0A6D">
      <w:pPr>
        <w:spacing w:line="258" w:lineRule="auto"/>
        <w:ind w:left="767" w:right="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11. Bu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Ieke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mendapat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pesanan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parsel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anak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sekolah.</w:t>
      </w:r>
      <w:proofErr w:type="gramEnd"/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Ieke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membeli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75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bolpoin seharga Rp60.000,00, 45 buku gambar seharga Rp72.000,00, dan 150 buku tulis seharga Rp225.000,00. Ketiga jenis barang tersebut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dimasukkan ke dalam parsel.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parsel berisi </w:t>
      </w:r>
      <w:r>
        <w:rPr>
          <w:sz w:val="24"/>
          <w:szCs w:val="24"/>
        </w:rPr>
        <w:t xml:space="preserve">jenis dan jumlah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z w:val="24"/>
          <w:szCs w:val="24"/>
        </w:rPr>
        <w:t>. Parsel tersebut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dijual dengan harga Rp28.000</w:t>
      </w:r>
      <w:proofErr w:type="gramStart"/>
      <w:r>
        <w:rPr>
          <w:sz w:val="24"/>
          <w:szCs w:val="24"/>
        </w:rPr>
        <w:t>,00</w:t>
      </w:r>
      <w:proofErr w:type="gramEnd"/>
      <w:r>
        <w:rPr>
          <w:sz w:val="24"/>
          <w:szCs w:val="24"/>
        </w:rPr>
        <w:t xml:space="preserve"> per parsel.</w:t>
      </w:r>
    </w:p>
    <w:p w:rsidR="00331825" w:rsidRDefault="00CF0A6D">
      <w:pPr>
        <w:spacing w:before="1"/>
        <w:ind w:left="767"/>
        <w:rPr>
          <w:sz w:val="24"/>
          <w:szCs w:val="24"/>
        </w:rPr>
      </w:pPr>
      <w:r>
        <w:rPr>
          <w:sz w:val="24"/>
          <w:szCs w:val="24"/>
        </w:rPr>
        <w:t>a. 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parsel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dapat dibuat Bu Citra?</w:t>
      </w:r>
    </w:p>
    <w:p w:rsidR="00331825" w:rsidRDefault="00CF0A6D">
      <w:pPr>
        <w:spacing w:before="22"/>
        <w:ind w:left="761"/>
        <w:rPr>
          <w:sz w:val="24"/>
          <w:szCs w:val="24"/>
        </w:rPr>
      </w:pPr>
      <w:r>
        <w:rPr>
          <w:sz w:val="24"/>
          <w:szCs w:val="24"/>
        </w:rPr>
        <w:t>b. 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rupiah keuntungan yang diperoleh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 Citra?</w:t>
      </w:r>
    </w:p>
    <w:p w:rsidR="00331825" w:rsidRDefault="00331825">
      <w:pPr>
        <w:spacing w:before="9" w:line="120" w:lineRule="exact"/>
        <w:rPr>
          <w:sz w:val="13"/>
          <w:szCs w:val="13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58" w:lineRule="auto"/>
        <w:ind w:left="767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>12. Ibu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memiliki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28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kue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keju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kue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donat.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Kue-kue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pacing w:val="1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dimasukkan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kotak-kotak.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Jika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kotak memuat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kue keju dan kue donat dalam 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sama,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banyak kotak yang </w:t>
      </w:r>
      <w:proofErr w:type="gramStart"/>
      <w:r>
        <w:rPr>
          <w:sz w:val="24"/>
          <w:szCs w:val="24"/>
        </w:rPr>
        <w:t>diperlukan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proofErr w:type="gramEnd"/>
    </w:p>
    <w:p w:rsidR="00331825" w:rsidRDefault="00331825">
      <w:pPr>
        <w:spacing w:before="19" w:line="280" w:lineRule="exact"/>
        <w:rPr>
          <w:sz w:val="28"/>
          <w:szCs w:val="28"/>
        </w:rPr>
      </w:pPr>
    </w:p>
    <w:p w:rsidR="00331825" w:rsidRDefault="00CF0A6D">
      <w:pPr>
        <w:spacing w:line="258" w:lineRule="auto"/>
        <w:ind w:left="767" w:right="60" w:hanging="360"/>
        <w:jc w:val="both"/>
        <w:rPr>
          <w:sz w:val="24"/>
          <w:szCs w:val="24"/>
        </w:rPr>
        <w:sectPr w:rsidR="00331825">
          <w:pgSz w:w="12240" w:h="18720"/>
          <w:pgMar w:top="1640" w:right="1600" w:bottom="280" w:left="1720" w:header="0" w:footer="1013" w:gutter="0"/>
          <w:cols w:space="720"/>
        </w:sectPr>
      </w:pPr>
      <w:r>
        <w:rPr>
          <w:sz w:val="24"/>
          <w:szCs w:val="24"/>
        </w:rPr>
        <w:t>13. Ibu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Siska</w:t>
      </w:r>
      <w:r>
        <w:rPr>
          <w:spacing w:val="3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membagikan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27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kemeja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45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celana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pendek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kepada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anak-anak yang </w:t>
      </w:r>
      <w:r>
        <w:rPr>
          <w:sz w:val="24"/>
          <w:szCs w:val="24"/>
        </w:rPr>
        <w:t>membutuhkan.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anak memperoleh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 kemeja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celana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z w:val="24"/>
          <w:szCs w:val="24"/>
        </w:rPr>
        <w:t>.</w:t>
      </w:r>
    </w:p>
    <w:p w:rsidR="00331825" w:rsidRDefault="00CF0A6D">
      <w:pPr>
        <w:spacing w:before="61" w:line="258" w:lineRule="auto"/>
        <w:ind w:left="1252" w:right="1447" w:hanging="300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anak yang memperoleh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celana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 tersebut?</w:t>
      </w:r>
    </w:p>
    <w:p w:rsidR="00331825" w:rsidRDefault="00CF0A6D">
      <w:pPr>
        <w:spacing w:before="20"/>
        <w:ind w:left="952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kemeja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celana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 yang diperoleh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anak?</w:t>
      </w:r>
    </w:p>
    <w:p w:rsidR="00331825" w:rsidRDefault="00331825">
      <w:pPr>
        <w:spacing w:before="9" w:line="120" w:lineRule="exact"/>
        <w:rPr>
          <w:sz w:val="13"/>
          <w:szCs w:val="13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58" w:lineRule="auto"/>
        <w:ind w:left="887" w:right="60" w:hanging="360"/>
        <w:jc w:val="both"/>
        <w:rPr>
          <w:sz w:val="24"/>
          <w:szCs w:val="24"/>
        </w:rPr>
      </w:pPr>
      <w:r>
        <w:rPr>
          <w:sz w:val="24"/>
          <w:szCs w:val="24"/>
        </w:rPr>
        <w:t>14. Seorang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pedagang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memiliki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42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permen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rasa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cokelat,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48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permen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rasa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jeruk,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60 permen rasa mangga. </w:t>
      </w:r>
      <w:proofErr w:type="gramStart"/>
      <w:r>
        <w:rPr>
          <w:sz w:val="24"/>
          <w:szCs w:val="24"/>
        </w:rPr>
        <w:t>Ia</w:t>
      </w:r>
      <w:proofErr w:type="gramEnd"/>
      <w:r>
        <w:rPr>
          <w:sz w:val="24"/>
          <w:szCs w:val="24"/>
        </w:rPr>
        <w:t xml:space="preserve"> menginginkan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stoples memuat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ketiga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jenis permen tersebut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sama.</w:t>
      </w:r>
    </w:p>
    <w:p w:rsidR="00331825" w:rsidRDefault="00CF0A6D">
      <w:pPr>
        <w:spacing w:before="1"/>
        <w:ind w:left="952"/>
        <w:rPr>
          <w:sz w:val="24"/>
          <w:szCs w:val="24"/>
        </w:rPr>
      </w:pPr>
      <w:r>
        <w:rPr>
          <w:sz w:val="24"/>
          <w:szCs w:val="24"/>
        </w:rPr>
        <w:t>a. 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stoples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harus disediakan?</w:t>
      </w:r>
    </w:p>
    <w:p w:rsidR="00331825" w:rsidRDefault="00CF0A6D">
      <w:pPr>
        <w:spacing w:before="41" w:line="276" w:lineRule="auto"/>
        <w:ind w:left="1192" w:right="1604" w:hanging="240"/>
        <w:rPr>
          <w:sz w:val="24"/>
          <w:szCs w:val="24"/>
        </w:rPr>
      </w:pPr>
      <w:r>
        <w:rPr>
          <w:sz w:val="24"/>
          <w:szCs w:val="24"/>
        </w:rPr>
        <w:t>b. 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permen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z w:val="24"/>
          <w:szCs w:val="24"/>
        </w:rPr>
        <w:t>sa cokelat,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rasa jeruk, dan rasa mangga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stoplesnya?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58" w:lineRule="auto"/>
        <w:ind w:left="887" w:right="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15. SMP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“SUKA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BELAJAR””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ingin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mengadakan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baksos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membagikan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bahan kebutuhan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pokok.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kebutuhan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pokok itu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terdiri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pasir,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tepung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terigu.</w:t>
      </w:r>
      <w:proofErr w:type="gramEnd"/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Sekolah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sudah membeli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 ton;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15 kuintal, 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tepung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terigu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25000 ons.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Berapa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Kupon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baksos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harus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dicetak supaya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penerima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kupon mendapatkan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gula pasir, beras, dan tepung terigu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banyak.</w:t>
      </w:r>
    </w:p>
    <w:p w:rsidR="00331825" w:rsidRDefault="00331825">
      <w:pPr>
        <w:spacing w:before="8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58" w:lineRule="auto"/>
        <w:ind w:left="887" w:right="60" w:hanging="360"/>
        <w:jc w:val="both"/>
        <w:rPr>
          <w:sz w:val="24"/>
          <w:szCs w:val="24"/>
        </w:rPr>
      </w:pPr>
      <w:r>
        <w:rPr>
          <w:sz w:val="22"/>
          <w:szCs w:val="22"/>
        </w:rPr>
        <w:t>16.</w:t>
      </w:r>
      <w:r>
        <w:rPr>
          <w:spacing w:val="14"/>
          <w:sz w:val="22"/>
          <w:szCs w:val="22"/>
        </w:rPr>
        <w:t xml:space="preserve"> </w:t>
      </w:r>
      <w:r>
        <w:rPr>
          <w:sz w:val="24"/>
          <w:szCs w:val="24"/>
        </w:rPr>
        <w:t>Pak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tugas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ronda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 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sekali,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sedangkan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Janu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8 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sekali.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Adapun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Pak Tono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 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sekali.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Tanggal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 Juni 2012 mereka bertiga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tugas </w:t>
      </w:r>
      <w:proofErr w:type="gramStart"/>
      <w:r>
        <w:rPr>
          <w:sz w:val="24"/>
          <w:szCs w:val="24"/>
        </w:rPr>
        <w:t>ronda</w:t>
      </w:r>
      <w:proofErr w:type="gramEnd"/>
      <w:r>
        <w:rPr>
          <w:sz w:val="24"/>
          <w:szCs w:val="24"/>
        </w:rPr>
        <w:t xml:space="preserve"> 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kali pertama.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Kapan mereka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tugas ronda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ketiga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kalinya?</w:t>
      </w:r>
    </w:p>
    <w:p w:rsidR="00331825" w:rsidRDefault="00331825">
      <w:pPr>
        <w:spacing w:line="200" w:lineRule="exact"/>
      </w:pPr>
    </w:p>
    <w:p w:rsidR="00331825" w:rsidRDefault="00331825">
      <w:pPr>
        <w:spacing w:before="12" w:line="280" w:lineRule="exact"/>
        <w:rPr>
          <w:sz w:val="28"/>
          <w:szCs w:val="28"/>
        </w:rPr>
      </w:pPr>
    </w:p>
    <w:p w:rsidR="00331825" w:rsidRDefault="00CF0A6D">
      <w:pPr>
        <w:spacing w:line="260" w:lineRule="exact"/>
        <w:ind w:left="101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Penyelesaia</w:t>
      </w:r>
      <w:r>
        <w:rPr>
          <w:spacing w:val="1"/>
          <w:position w:val="-1"/>
          <w:sz w:val="24"/>
          <w:szCs w:val="24"/>
          <w:u w:val="single" w:color="000000"/>
        </w:rPr>
        <w:t>n</w:t>
      </w:r>
      <w:r>
        <w:rPr>
          <w:position w:val="-1"/>
          <w:sz w:val="24"/>
          <w:szCs w:val="24"/>
        </w:rPr>
        <w:t>:</w:t>
      </w:r>
    </w:p>
    <w:p w:rsidR="00331825" w:rsidRDefault="00331825">
      <w:pPr>
        <w:spacing w:before="17" w:line="200" w:lineRule="exact"/>
      </w:pPr>
    </w:p>
    <w:p w:rsidR="00331825" w:rsidRDefault="00CF0A6D">
      <w:pPr>
        <w:spacing w:before="29"/>
        <w:ind w:left="527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a. 5</w:t>
      </w:r>
      <w:proofErr w:type="gramStart"/>
      <w:r>
        <w:rPr>
          <w:sz w:val="24"/>
          <w:szCs w:val="24"/>
        </w:rPr>
        <w:t>,7</w:t>
      </w:r>
      <w:proofErr w:type="gramEnd"/>
      <w:r>
        <w:rPr>
          <w:sz w:val="24"/>
          <w:szCs w:val="24"/>
        </w:rPr>
        <w:t xml:space="preserve">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b. 9      c. 5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d. 6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e. 8</w:t>
      </w:r>
    </w:p>
    <w:p w:rsidR="00331825" w:rsidRDefault="00CF0A6D">
      <w:pPr>
        <w:spacing w:before="22"/>
        <w:ind w:left="527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7                      b. 12</w:t>
      </w:r>
      <w:proofErr w:type="gramStart"/>
      <w:r>
        <w:rPr>
          <w:sz w:val="24"/>
          <w:szCs w:val="24"/>
        </w:rPr>
        <w:t>,5</w:t>
      </w:r>
      <w:proofErr w:type="gramEnd"/>
      <w:r>
        <w:rPr>
          <w:sz w:val="24"/>
          <w:szCs w:val="24"/>
        </w:rPr>
        <w:t xml:space="preserve">       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c. 301             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d. 0,023                       e.</w:t>
      </w:r>
    </w:p>
    <w:p w:rsidR="00331825" w:rsidRDefault="00CF0A6D">
      <w:pPr>
        <w:spacing w:before="41"/>
        <w:ind w:left="887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pacing w:val="5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7 dan 13       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b. 2, 7, 13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Tahun lalu,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2"/>
          <w:szCs w:val="22"/>
        </w:rPr>
        <w:t></w:t>
      </w:r>
      <w:r>
        <w:rPr>
          <w:spacing w:val="5"/>
          <w:sz w:val="22"/>
          <w:szCs w:val="22"/>
        </w:rPr>
        <w:t xml:space="preserve"> </w:t>
      </w:r>
      <w:r>
        <w:rPr>
          <w:sz w:val="24"/>
          <w:szCs w:val="24"/>
        </w:rPr>
        <w:t>114 = 2 x 3 x 19</w:t>
      </w:r>
    </w:p>
    <w:p w:rsidR="00331825" w:rsidRDefault="00CF0A6D">
      <w:pPr>
        <w:spacing w:before="41"/>
        <w:ind w:left="82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Sekarang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120 = 2</w:t>
      </w:r>
      <w:r>
        <w:rPr>
          <w:position w:val="7"/>
          <w:sz w:val="15"/>
          <w:szCs w:val="15"/>
        </w:rPr>
        <w:t>3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 x 5</w:t>
      </w:r>
    </w:p>
    <w:p w:rsidR="00331825" w:rsidRDefault="00CF0A6D">
      <w:pPr>
        <w:spacing w:before="41"/>
        <w:ind w:left="821"/>
        <w:rPr>
          <w:sz w:val="24"/>
          <w:szCs w:val="24"/>
        </w:rPr>
      </w:pPr>
      <w:r>
        <w:rPr>
          <w:sz w:val="24"/>
          <w:szCs w:val="24"/>
        </w:rPr>
        <w:t>Faktor Sekutu = 2 x 3 = 6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36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x </w:t>
      </w:r>
      <w:proofErr w:type="gramStart"/>
      <w:r>
        <w:rPr>
          <w:sz w:val="24"/>
          <w:szCs w:val="24"/>
        </w:rPr>
        <w:t>3</w:t>
      </w:r>
      <w:r>
        <w:rPr>
          <w:position w:val="7"/>
          <w:sz w:val="15"/>
          <w:szCs w:val="15"/>
        </w:rPr>
        <w:t xml:space="preserve">2 </w:t>
      </w:r>
      <w:r>
        <w:rPr>
          <w:spacing w:val="26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48 = 2</w:t>
      </w:r>
      <w:r>
        <w:rPr>
          <w:position w:val="7"/>
          <w:sz w:val="15"/>
          <w:szCs w:val="15"/>
        </w:rPr>
        <w:t>4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x 3 </w:t>
      </w:r>
      <w:r>
        <w:rPr>
          <w:rFonts w:ascii="Wingdings" w:eastAsia="Wingdings" w:hAnsi="Wingdings" w:cs="Wingdings"/>
          <w:sz w:val="22"/>
          <w:szCs w:val="22"/>
        </w:rPr>
        <w:t></w:t>
      </w:r>
      <w:r>
        <w:rPr>
          <w:spacing w:val="5"/>
          <w:sz w:val="22"/>
          <w:szCs w:val="22"/>
        </w:rPr>
        <w:t xml:space="preserve"> </w:t>
      </w:r>
      <w:r>
        <w:rPr>
          <w:sz w:val="24"/>
          <w:szCs w:val="24"/>
        </w:rPr>
        <w:t>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 = 12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ind w:left="881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       15 = 3 x 5 ; 20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x 5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Faktor 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 x 5 = 60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ind w:left="527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Faktor prima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90 = 2, 3, dan 5</w:t>
      </w:r>
    </w:p>
    <w:p w:rsidR="00331825" w:rsidRDefault="00CF0A6D">
      <w:pPr>
        <w:spacing w:before="41"/>
        <w:ind w:left="881"/>
        <w:rPr>
          <w:rFonts w:ascii="Wingdings" w:eastAsia="Wingdings" w:hAnsi="Wingdings" w:cs="Wingdings"/>
          <w:sz w:val="24"/>
          <w:szCs w:val="24"/>
        </w:rPr>
      </w:pPr>
      <w:r>
        <w:rPr>
          <w:sz w:val="24"/>
          <w:szCs w:val="24"/>
        </w:rPr>
        <w:t>b.        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90 dan 105 </w:t>
      </w:r>
      <w:r>
        <w:rPr>
          <w:rFonts w:ascii="Wingdings" w:eastAsia="Wingdings" w:hAnsi="Wingdings" w:cs="Wingdings"/>
          <w:sz w:val="24"/>
          <w:szCs w:val="24"/>
        </w:rPr>
        <w:t></w:t>
      </w:r>
    </w:p>
    <w:p w:rsidR="00331825" w:rsidRDefault="00CF0A6D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90 = 2 x 3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5;</w:t>
      </w:r>
    </w:p>
    <w:p w:rsidR="00331825" w:rsidRDefault="00CF0A6D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105 = 3 x 5 x 7;</w:t>
      </w:r>
    </w:p>
    <w:p w:rsidR="00331825" w:rsidRDefault="00CF0A6D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KPK = 2 x 3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5 x 7= 630</w:t>
      </w:r>
    </w:p>
    <w:p w:rsidR="00331825" w:rsidRDefault="00CF0A6D">
      <w:pPr>
        <w:spacing w:before="41"/>
        <w:ind w:left="881"/>
        <w:rPr>
          <w:rFonts w:ascii="Wingdings" w:eastAsia="Wingdings" w:hAnsi="Wingdings" w:cs="Wingdings"/>
          <w:sz w:val="24"/>
          <w:szCs w:val="24"/>
        </w:rPr>
      </w:pPr>
      <w:r>
        <w:rPr>
          <w:sz w:val="24"/>
          <w:szCs w:val="24"/>
        </w:rPr>
        <w:t xml:space="preserve">c.     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Kelipatan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persekutuan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terkecil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dari 16, 36, dan 60 </w:t>
      </w:r>
      <w:r>
        <w:rPr>
          <w:rFonts w:ascii="Wingdings" w:eastAsia="Wingdings" w:hAnsi="Wingdings" w:cs="Wingdings"/>
          <w:sz w:val="24"/>
          <w:szCs w:val="24"/>
        </w:rPr>
        <w:t></w:t>
      </w:r>
    </w:p>
    <w:p w:rsidR="00331825" w:rsidRDefault="00CF0A6D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16 = 2</w:t>
      </w:r>
      <w:r>
        <w:rPr>
          <w:position w:val="7"/>
          <w:sz w:val="15"/>
          <w:szCs w:val="15"/>
        </w:rPr>
        <w:t>4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36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</w:t>
      </w:r>
      <w:r>
        <w:rPr>
          <w:w w:val="103"/>
          <w:position w:val="7"/>
          <w:sz w:val="15"/>
          <w:szCs w:val="15"/>
        </w:rPr>
        <w:t>2</w:t>
      </w:r>
      <w:r>
        <w:rPr>
          <w:sz w:val="24"/>
          <w:szCs w:val="24"/>
        </w:rPr>
        <w:t>;</w:t>
      </w:r>
    </w:p>
    <w:p w:rsidR="00331825" w:rsidRDefault="00CF0A6D">
      <w:pPr>
        <w:spacing w:before="41"/>
        <w:ind w:left="1519"/>
        <w:rPr>
          <w:sz w:val="24"/>
          <w:szCs w:val="24"/>
        </w:rPr>
      </w:pPr>
      <w:r>
        <w:rPr>
          <w:sz w:val="24"/>
          <w:szCs w:val="24"/>
        </w:rPr>
        <w:t>60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x 3 x </w:t>
      </w:r>
      <w:proofErr w:type="gramStart"/>
      <w:r>
        <w:rPr>
          <w:sz w:val="24"/>
          <w:szCs w:val="24"/>
        </w:rPr>
        <w:t>5 ;</w:t>
      </w:r>
      <w:proofErr w:type="gramEnd"/>
    </w:p>
    <w:p w:rsidR="00331825" w:rsidRDefault="00CF0A6D">
      <w:pPr>
        <w:spacing w:before="41" w:line="260" w:lineRule="exact"/>
        <w:ind w:left="1519"/>
        <w:rPr>
          <w:sz w:val="24"/>
          <w:szCs w:val="24"/>
        </w:rPr>
      </w:pPr>
      <w:r>
        <w:rPr>
          <w:position w:val="-1"/>
          <w:sz w:val="24"/>
          <w:szCs w:val="24"/>
        </w:rPr>
        <w:t>KPK = 2</w:t>
      </w:r>
      <w:r>
        <w:rPr>
          <w:position w:val="7"/>
          <w:sz w:val="15"/>
          <w:szCs w:val="15"/>
        </w:rPr>
        <w:t>4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position w:val="-1"/>
          <w:sz w:val="24"/>
          <w:szCs w:val="24"/>
        </w:rPr>
        <w:t>x 3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position w:val="-1"/>
          <w:sz w:val="24"/>
          <w:szCs w:val="24"/>
        </w:rPr>
        <w:t>x 5=720</w:t>
      </w:r>
    </w:p>
    <w:p w:rsidR="00331825" w:rsidRDefault="00CF0A6D">
      <w:pPr>
        <w:spacing w:before="46"/>
        <w:ind w:left="527"/>
        <w:rPr>
          <w:sz w:val="22"/>
          <w:szCs w:val="22"/>
        </w:rPr>
      </w:pPr>
      <w:r>
        <w:rPr>
          <w:sz w:val="22"/>
          <w:szCs w:val="22"/>
        </w:rPr>
        <w:t xml:space="preserve">7.   </w:t>
      </w:r>
      <w:r>
        <w:rPr>
          <w:spacing w:val="4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;</w:t>
      </w:r>
      <w:proofErr w:type="gramEnd"/>
    </w:p>
    <w:p w:rsidR="00331825" w:rsidRDefault="00CF0A6D">
      <w:pPr>
        <w:spacing w:before="38"/>
        <w:ind w:left="527"/>
        <w:rPr>
          <w:sz w:val="22"/>
          <w:szCs w:val="22"/>
        </w:rPr>
      </w:pPr>
      <w:r>
        <w:rPr>
          <w:sz w:val="22"/>
          <w:szCs w:val="22"/>
        </w:rPr>
        <w:t xml:space="preserve">8.   </w:t>
      </w:r>
      <w:r>
        <w:rPr>
          <w:spacing w:val="4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 ;</w:t>
      </w:r>
      <w:proofErr w:type="gramEnd"/>
    </w:p>
    <w:p w:rsidR="00331825" w:rsidRDefault="00CF0A6D">
      <w:pPr>
        <w:spacing w:before="38"/>
        <w:ind w:left="527"/>
        <w:rPr>
          <w:sz w:val="22"/>
          <w:szCs w:val="22"/>
        </w:rPr>
      </w:pPr>
      <w:r>
        <w:rPr>
          <w:sz w:val="22"/>
          <w:szCs w:val="22"/>
        </w:rPr>
        <w:t xml:space="preserve">9.   </w:t>
      </w:r>
      <w:r>
        <w:rPr>
          <w:spacing w:val="4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 ;</w:t>
      </w:r>
      <w:proofErr w:type="gramEnd"/>
    </w:p>
    <w:p w:rsidR="00331825" w:rsidRDefault="00CF0A6D">
      <w:pPr>
        <w:spacing w:before="38"/>
        <w:ind w:left="527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pacing w:val="4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8 ;</w:t>
      </w:r>
      <w:proofErr w:type="gramEnd"/>
    </w:p>
    <w:p w:rsidR="00331825" w:rsidRDefault="00CF0A6D">
      <w:pPr>
        <w:spacing w:before="38"/>
        <w:ind w:left="527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>15 ;</w:t>
      </w:r>
      <w:proofErr w:type="gramEnd"/>
    </w:p>
    <w:p w:rsidR="00331825" w:rsidRDefault="00CF0A6D">
      <w:pPr>
        <w:spacing w:before="38"/>
        <w:ind w:left="952"/>
        <w:rPr>
          <w:sz w:val="22"/>
          <w:szCs w:val="22"/>
        </w:rPr>
        <w:sectPr w:rsidR="00331825">
          <w:pgSz w:w="12240" w:h="18720"/>
          <w:pgMar w:top="1640" w:right="1600" w:bottom="280" w:left="1600" w:header="0" w:footer="1013" w:gutter="0"/>
          <w:cols w:space="720"/>
        </w:sectPr>
      </w:pPr>
      <w:r>
        <w:rPr>
          <w:sz w:val="22"/>
          <w:szCs w:val="22"/>
        </w:rPr>
        <w:t>b. (15 x 28000</w:t>
      </w:r>
      <w:proofErr w:type="gramStart"/>
      <w:r>
        <w:rPr>
          <w:sz w:val="22"/>
          <w:szCs w:val="22"/>
        </w:rPr>
        <w:t>)-</w:t>
      </w:r>
      <w:proofErr w:type="gramEnd"/>
      <w:r>
        <w:rPr>
          <w:sz w:val="22"/>
          <w:szCs w:val="22"/>
        </w:rPr>
        <w:t xml:space="preserve"> (60000+72000+225000)=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63000</w:t>
      </w:r>
    </w:p>
    <w:p w:rsidR="00331825" w:rsidRDefault="00CF0A6D">
      <w:pPr>
        <w:spacing w:before="81"/>
        <w:ind w:left="52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12.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28 = 2</w:t>
      </w:r>
      <w:r>
        <w:rPr>
          <w:position w:val="7"/>
          <w:sz w:val="14"/>
          <w:szCs w:val="14"/>
        </w:rPr>
        <w:t>2</w:t>
      </w:r>
      <w:r>
        <w:rPr>
          <w:spacing w:val="21"/>
          <w:position w:val="7"/>
          <w:sz w:val="14"/>
          <w:szCs w:val="14"/>
        </w:rPr>
        <w:t xml:space="preserve"> </w:t>
      </w:r>
      <w:r>
        <w:rPr>
          <w:sz w:val="22"/>
          <w:szCs w:val="22"/>
        </w:rPr>
        <w:t>x 7</w:t>
      </w:r>
    </w:p>
    <w:p w:rsidR="00331825" w:rsidRDefault="00CF0A6D">
      <w:pPr>
        <w:spacing w:before="38"/>
        <w:ind w:left="952"/>
        <w:rPr>
          <w:sz w:val="22"/>
          <w:szCs w:val="22"/>
        </w:rPr>
      </w:pPr>
      <w:r>
        <w:rPr>
          <w:sz w:val="22"/>
          <w:szCs w:val="22"/>
        </w:rPr>
        <w:t>40 = 2</w:t>
      </w:r>
      <w:r>
        <w:rPr>
          <w:position w:val="7"/>
          <w:sz w:val="14"/>
          <w:szCs w:val="14"/>
        </w:rPr>
        <w:t>3</w:t>
      </w:r>
      <w:r>
        <w:rPr>
          <w:spacing w:val="21"/>
          <w:position w:val="7"/>
          <w:sz w:val="14"/>
          <w:szCs w:val="14"/>
        </w:rPr>
        <w:t xml:space="preserve"> </w:t>
      </w:r>
      <w:r>
        <w:rPr>
          <w:sz w:val="22"/>
          <w:szCs w:val="22"/>
        </w:rPr>
        <w:t>x 5</w:t>
      </w:r>
    </w:p>
    <w:p w:rsidR="00331825" w:rsidRDefault="00CF0A6D">
      <w:pPr>
        <w:spacing w:before="38"/>
        <w:ind w:left="952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Jumlah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kotak</w:t>
      </w:r>
      <w:proofErr w:type="gramEnd"/>
      <w:r>
        <w:rPr>
          <w:sz w:val="22"/>
          <w:szCs w:val="22"/>
        </w:rPr>
        <w:t xml:space="preserve"> yang dibutuhkan 4 buah berisi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7 kue keju, dan 10 kue donat.</w:t>
      </w:r>
    </w:p>
    <w:p w:rsidR="00331825" w:rsidRDefault="00CF0A6D">
      <w:pPr>
        <w:spacing w:before="38"/>
        <w:ind w:left="527"/>
        <w:rPr>
          <w:sz w:val="14"/>
          <w:szCs w:val="14"/>
        </w:rPr>
      </w:pPr>
      <w:r>
        <w:rPr>
          <w:sz w:val="22"/>
          <w:szCs w:val="22"/>
        </w:rPr>
        <w:t xml:space="preserve">13.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27 =</w:t>
      </w:r>
      <w:r>
        <w:rPr>
          <w:sz w:val="22"/>
          <w:szCs w:val="22"/>
        </w:rPr>
        <w:t xml:space="preserve"> 3</w:t>
      </w:r>
      <w:r>
        <w:rPr>
          <w:w w:val="102"/>
          <w:position w:val="7"/>
          <w:sz w:val="14"/>
          <w:szCs w:val="14"/>
        </w:rPr>
        <w:t>3</w:t>
      </w:r>
    </w:p>
    <w:p w:rsidR="00331825" w:rsidRDefault="00CF0A6D">
      <w:pPr>
        <w:spacing w:before="38"/>
        <w:ind w:left="952"/>
        <w:rPr>
          <w:sz w:val="22"/>
          <w:szCs w:val="22"/>
        </w:rPr>
      </w:pPr>
      <w:r>
        <w:rPr>
          <w:sz w:val="22"/>
          <w:szCs w:val="22"/>
        </w:rPr>
        <w:t>45 = 3</w:t>
      </w:r>
      <w:r>
        <w:rPr>
          <w:position w:val="7"/>
          <w:sz w:val="14"/>
          <w:szCs w:val="14"/>
        </w:rPr>
        <w:t>2</w:t>
      </w:r>
      <w:r>
        <w:rPr>
          <w:spacing w:val="21"/>
          <w:position w:val="7"/>
          <w:sz w:val="14"/>
          <w:szCs w:val="14"/>
        </w:rPr>
        <w:t xml:space="preserve"> </w:t>
      </w:r>
      <w:r>
        <w:rPr>
          <w:sz w:val="22"/>
          <w:szCs w:val="22"/>
        </w:rPr>
        <w:t>x 5</w:t>
      </w:r>
    </w:p>
    <w:p w:rsidR="00331825" w:rsidRDefault="00CF0A6D">
      <w:pPr>
        <w:spacing w:before="38"/>
        <w:ind w:left="952"/>
        <w:rPr>
          <w:sz w:val="14"/>
          <w:szCs w:val="14"/>
        </w:rPr>
      </w:pPr>
      <w:r>
        <w:rPr>
          <w:sz w:val="22"/>
          <w:szCs w:val="22"/>
        </w:rPr>
        <w:t>FPB = 3</w:t>
      </w:r>
      <w:r>
        <w:rPr>
          <w:w w:val="102"/>
          <w:position w:val="7"/>
          <w:sz w:val="14"/>
          <w:szCs w:val="14"/>
        </w:rPr>
        <w:t>2</w:t>
      </w:r>
    </w:p>
    <w:p w:rsidR="00331825" w:rsidRDefault="00CF0A6D">
      <w:pPr>
        <w:spacing w:before="38" w:line="258" w:lineRule="auto"/>
        <w:ind w:left="1017" w:right="936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Banyak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anak</w:t>
      </w:r>
      <w:proofErr w:type="gramEnd"/>
      <w:r>
        <w:rPr>
          <w:sz w:val="24"/>
          <w:szCs w:val="24"/>
        </w:rPr>
        <w:t xml:space="preserve"> yang memperoleh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celana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 = 9 anak b.   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kemeja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anak = 3 buah</w:t>
      </w:r>
    </w:p>
    <w:p w:rsidR="00331825" w:rsidRDefault="00CF0A6D">
      <w:pPr>
        <w:spacing w:before="1"/>
        <w:ind w:left="1377"/>
        <w:rPr>
          <w:sz w:val="24"/>
          <w:szCs w:val="24"/>
        </w:rPr>
      </w:pPr>
      <w:r>
        <w:rPr>
          <w:sz w:val="24"/>
          <w:szCs w:val="24"/>
        </w:rPr>
        <w:t>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celana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pendek yang diperoleh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anak = 5 buah</w:t>
      </w:r>
    </w:p>
    <w:p w:rsidR="00331825" w:rsidRDefault="00CF0A6D">
      <w:pPr>
        <w:spacing w:before="22"/>
        <w:ind w:left="527"/>
        <w:rPr>
          <w:sz w:val="24"/>
          <w:szCs w:val="24"/>
        </w:rPr>
      </w:pPr>
      <w:r>
        <w:rPr>
          <w:sz w:val="22"/>
          <w:szCs w:val="22"/>
        </w:rPr>
        <w:t xml:space="preserve">14. </w:t>
      </w:r>
      <w:r>
        <w:rPr>
          <w:spacing w:val="40"/>
          <w:sz w:val="22"/>
          <w:szCs w:val="22"/>
        </w:rPr>
        <w:t xml:space="preserve"> </w:t>
      </w:r>
      <w:r>
        <w:rPr>
          <w:sz w:val="24"/>
          <w:szCs w:val="24"/>
        </w:rPr>
        <w:t>42 = 2   x 3 x 7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48 = 2</w:t>
      </w:r>
      <w:r>
        <w:rPr>
          <w:position w:val="7"/>
          <w:sz w:val="15"/>
          <w:szCs w:val="15"/>
        </w:rPr>
        <w:t xml:space="preserve">4  </w:t>
      </w:r>
      <w:r>
        <w:rPr>
          <w:spacing w:val="9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60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 x 5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FPB = 2 x 3 = 6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stoples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harus disediakan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6 stoples</w:t>
      </w:r>
    </w:p>
    <w:p w:rsidR="00331825" w:rsidRDefault="00CF0A6D">
      <w:pPr>
        <w:spacing w:before="41" w:line="276" w:lineRule="auto"/>
        <w:ind w:left="1312" w:right="3726" w:hanging="360"/>
        <w:rPr>
          <w:sz w:val="24"/>
          <w:szCs w:val="24"/>
        </w:rPr>
      </w:pPr>
      <w:r>
        <w:rPr>
          <w:sz w:val="22"/>
          <w:szCs w:val="22"/>
        </w:rPr>
        <w:t xml:space="preserve">b.  </w:t>
      </w:r>
      <w:r>
        <w:rPr>
          <w:spacing w:val="30"/>
          <w:sz w:val="22"/>
          <w:szCs w:val="22"/>
        </w:rPr>
        <w:t xml:space="preserve"> </w:t>
      </w:r>
      <w:r>
        <w:rPr>
          <w:sz w:val="24"/>
          <w:szCs w:val="24"/>
        </w:rPr>
        <w:t>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permen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rasa cokelat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= 7 </w:t>
      </w:r>
      <w:proofErr w:type="gramStart"/>
      <w:r>
        <w:rPr>
          <w:sz w:val="24"/>
          <w:szCs w:val="24"/>
        </w:rPr>
        <w:t>buah ,</w:t>
      </w:r>
      <w:proofErr w:type="gramEnd"/>
      <w:r>
        <w:rPr>
          <w:sz w:val="24"/>
          <w:szCs w:val="24"/>
        </w:rPr>
        <w:t xml:space="preserve"> banyak permen rasa jeruk = 8 buah, dan</w:t>
      </w:r>
    </w:p>
    <w:p w:rsidR="00331825" w:rsidRDefault="00CF0A6D">
      <w:pPr>
        <w:spacing w:before="1"/>
        <w:ind w:left="1312"/>
        <w:rPr>
          <w:sz w:val="24"/>
          <w:szCs w:val="24"/>
        </w:rPr>
      </w:pPr>
      <w:proofErr w:type="gramStart"/>
      <w:r>
        <w:rPr>
          <w:sz w:val="24"/>
          <w:szCs w:val="24"/>
        </w:rPr>
        <w:t>banyak</w:t>
      </w:r>
      <w:proofErr w:type="gramEnd"/>
      <w:r>
        <w:rPr>
          <w:sz w:val="24"/>
          <w:szCs w:val="24"/>
        </w:rPr>
        <w:t xml:space="preserve"> permen rasa mangga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10 buah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stoplesnya</w:t>
      </w:r>
    </w:p>
    <w:p w:rsidR="00331825" w:rsidRDefault="00CF0A6D">
      <w:pPr>
        <w:spacing w:before="41"/>
        <w:ind w:left="489" w:right="6378"/>
        <w:jc w:val="center"/>
        <w:rPr>
          <w:sz w:val="15"/>
          <w:szCs w:val="15"/>
        </w:rPr>
      </w:pPr>
      <w:r>
        <w:rPr>
          <w:sz w:val="22"/>
          <w:szCs w:val="22"/>
        </w:rPr>
        <w:t xml:space="preserve">15. </w:t>
      </w:r>
      <w:r>
        <w:rPr>
          <w:spacing w:val="40"/>
          <w:sz w:val="22"/>
          <w:szCs w:val="22"/>
        </w:rPr>
        <w:t xml:space="preserve"> </w:t>
      </w:r>
      <w:r>
        <w:rPr>
          <w:sz w:val="24"/>
          <w:szCs w:val="24"/>
        </w:rPr>
        <w:t>10.000 = 2</w:t>
      </w:r>
      <w:r>
        <w:rPr>
          <w:position w:val="7"/>
          <w:sz w:val="15"/>
          <w:szCs w:val="15"/>
        </w:rPr>
        <w:t>4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5</w:t>
      </w:r>
      <w:r>
        <w:rPr>
          <w:w w:val="103"/>
          <w:position w:val="7"/>
          <w:sz w:val="15"/>
          <w:szCs w:val="15"/>
        </w:rPr>
        <w:t>4</w:t>
      </w:r>
    </w:p>
    <w:p w:rsidR="00331825" w:rsidRDefault="00CF0A6D">
      <w:pPr>
        <w:spacing w:before="41"/>
        <w:ind w:left="952"/>
        <w:rPr>
          <w:sz w:val="15"/>
          <w:szCs w:val="15"/>
        </w:rPr>
      </w:pPr>
      <w:r>
        <w:rPr>
          <w:sz w:val="24"/>
          <w:szCs w:val="24"/>
        </w:rPr>
        <w:t>1.500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 x 5</w:t>
      </w:r>
      <w:r>
        <w:rPr>
          <w:w w:val="103"/>
          <w:position w:val="7"/>
          <w:sz w:val="15"/>
          <w:szCs w:val="15"/>
        </w:rPr>
        <w:t>3</w:t>
      </w:r>
    </w:p>
    <w:p w:rsidR="00331825" w:rsidRDefault="00CF0A6D">
      <w:pPr>
        <w:spacing w:before="41"/>
        <w:ind w:left="952"/>
        <w:rPr>
          <w:sz w:val="15"/>
          <w:szCs w:val="15"/>
        </w:rPr>
      </w:pPr>
      <w:r>
        <w:rPr>
          <w:sz w:val="24"/>
          <w:szCs w:val="24"/>
        </w:rPr>
        <w:t>2.500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5</w:t>
      </w:r>
      <w:r>
        <w:rPr>
          <w:w w:val="103"/>
          <w:position w:val="7"/>
          <w:sz w:val="15"/>
          <w:szCs w:val="15"/>
        </w:rPr>
        <w:t>4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FPB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5</w:t>
      </w:r>
      <w:r>
        <w:rPr>
          <w:position w:val="7"/>
          <w:sz w:val="15"/>
          <w:szCs w:val="15"/>
        </w:rPr>
        <w:t>3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= 500</w:t>
      </w:r>
    </w:p>
    <w:p w:rsidR="00331825" w:rsidRDefault="00CF0A6D">
      <w:pPr>
        <w:spacing w:before="41" w:line="276" w:lineRule="auto"/>
        <w:ind w:left="952" w:right="403"/>
        <w:rPr>
          <w:sz w:val="24"/>
          <w:szCs w:val="24"/>
        </w:rPr>
      </w:pPr>
      <w:r>
        <w:rPr>
          <w:sz w:val="24"/>
          <w:szCs w:val="24"/>
        </w:rPr>
        <w:t>Kupon baksos yang harus dicetak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supaya setiap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penerima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kupon mendapatkan gula pasir, beras, dan tepung terigu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= 500 kupon</w:t>
      </w:r>
    </w:p>
    <w:p w:rsidR="00331825" w:rsidRDefault="00CF0A6D">
      <w:pPr>
        <w:spacing w:before="1"/>
        <w:ind w:left="527"/>
        <w:rPr>
          <w:sz w:val="24"/>
          <w:szCs w:val="24"/>
        </w:rPr>
      </w:pPr>
      <w:r>
        <w:rPr>
          <w:sz w:val="22"/>
          <w:szCs w:val="22"/>
        </w:rPr>
        <w:t xml:space="preserve">16. </w:t>
      </w:r>
      <w:r>
        <w:rPr>
          <w:spacing w:val="40"/>
          <w:sz w:val="22"/>
          <w:szCs w:val="22"/>
        </w:rPr>
        <w:t xml:space="preserve"> </w:t>
      </w:r>
      <w:r>
        <w:rPr>
          <w:sz w:val="24"/>
          <w:szCs w:val="24"/>
        </w:rPr>
        <w:t>6   = 2 x 3</w:t>
      </w:r>
    </w:p>
    <w:p w:rsidR="00331825" w:rsidRDefault="00CF0A6D">
      <w:pPr>
        <w:spacing w:before="41"/>
        <w:ind w:left="952"/>
        <w:rPr>
          <w:sz w:val="15"/>
          <w:szCs w:val="15"/>
        </w:rPr>
      </w:pPr>
      <w:r>
        <w:rPr>
          <w:sz w:val="24"/>
          <w:szCs w:val="24"/>
        </w:rPr>
        <w:t>8   = 2</w:t>
      </w:r>
      <w:r>
        <w:rPr>
          <w:w w:val="103"/>
          <w:position w:val="7"/>
          <w:sz w:val="15"/>
          <w:szCs w:val="15"/>
        </w:rPr>
        <w:t>3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12 = 2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>KPK = 2</w:t>
      </w:r>
      <w:r>
        <w:rPr>
          <w:position w:val="7"/>
          <w:sz w:val="15"/>
          <w:szCs w:val="15"/>
        </w:rPr>
        <w:t>3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x 3</w:t>
      </w:r>
    </w:p>
    <w:p w:rsidR="00331825" w:rsidRDefault="00CF0A6D">
      <w:pPr>
        <w:spacing w:before="41"/>
        <w:ind w:left="952"/>
        <w:rPr>
          <w:sz w:val="24"/>
          <w:szCs w:val="24"/>
        </w:rPr>
      </w:pPr>
      <w:r>
        <w:rPr>
          <w:sz w:val="24"/>
          <w:szCs w:val="24"/>
        </w:rPr>
        <w:t xml:space="preserve">Ronda I = 1 Juni </w:t>
      </w:r>
      <w:proofErr w:type="gramStart"/>
      <w:r>
        <w:rPr>
          <w:sz w:val="24"/>
          <w:szCs w:val="24"/>
        </w:rPr>
        <w:t>2012 ;</w:t>
      </w:r>
      <w:proofErr w:type="gramEnd"/>
      <w:r>
        <w:rPr>
          <w:sz w:val="24"/>
          <w:szCs w:val="24"/>
        </w:rPr>
        <w:t xml:space="preserve"> Ronda II = </w:t>
      </w:r>
      <w:r>
        <w:rPr>
          <w:sz w:val="24"/>
          <w:szCs w:val="24"/>
        </w:rPr>
        <w:t>25 Juni 2012; Ronda III = 19 Juli 2012</w:t>
      </w: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15" w:line="220" w:lineRule="exact"/>
        <w:rPr>
          <w:sz w:val="22"/>
          <w:szCs w:val="22"/>
        </w:rPr>
      </w:pPr>
    </w:p>
    <w:p w:rsidR="00331825" w:rsidRDefault="00CF0A6D">
      <w:pPr>
        <w:ind w:left="2026" w:right="1907"/>
        <w:jc w:val="center"/>
        <w:rPr>
          <w:sz w:val="24"/>
          <w:szCs w:val="24"/>
        </w:rPr>
      </w:pPr>
      <w:r>
        <w:rPr>
          <w:sz w:val="24"/>
          <w:szCs w:val="24"/>
        </w:rPr>
        <w:t>RENCANA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PELAKSANAAN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 (RPP)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21" w:right="4626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Sekolah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: SMP XYZ 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Pelajaran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: Matematika Kelas/Semester       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: VIII/1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Pokok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Variabel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Waktu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 5 x 40 menit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60" w:right="249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Dasar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dan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Indikator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Pencapaian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23" w:right="6442"/>
        <w:jc w:val="center"/>
        <w:rPr>
          <w:sz w:val="24"/>
          <w:szCs w:val="24"/>
        </w:rPr>
      </w:pPr>
      <w:r>
        <w:rPr>
          <w:b/>
          <w:sz w:val="24"/>
          <w:szCs w:val="24"/>
        </w:rPr>
        <w:t>Kompetensi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Dasar: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952" w:right="488" w:hanging="425"/>
        <w:rPr>
          <w:sz w:val="24"/>
          <w:szCs w:val="24"/>
        </w:rPr>
      </w:pPr>
      <w:r>
        <w:rPr>
          <w:sz w:val="24"/>
          <w:szCs w:val="24"/>
        </w:rPr>
        <w:t>3.5</w:t>
      </w:r>
      <w:proofErr w:type="gramStart"/>
      <w:r>
        <w:rPr>
          <w:sz w:val="24"/>
          <w:szCs w:val="24"/>
        </w:rPr>
        <w:t>.  menjelaskan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variabel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penyelesaiannya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dihubungkan dengan 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kontekstual</w:t>
      </w:r>
    </w:p>
    <w:p w:rsidR="00331825" w:rsidRDefault="00CF0A6D">
      <w:pPr>
        <w:ind w:left="952" w:right="535" w:hanging="425"/>
        <w:rPr>
          <w:sz w:val="24"/>
          <w:szCs w:val="24"/>
        </w:rPr>
      </w:pPr>
      <w:r>
        <w:rPr>
          <w:sz w:val="24"/>
          <w:szCs w:val="24"/>
        </w:rPr>
        <w:t>4.5</w:t>
      </w:r>
      <w:proofErr w:type="gramStart"/>
      <w:r>
        <w:rPr>
          <w:sz w:val="24"/>
          <w:szCs w:val="24"/>
        </w:rPr>
        <w:t>.  menyelesaikan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sistem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persamaan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variabel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527"/>
        <w:rPr>
          <w:sz w:val="24"/>
          <w:szCs w:val="24"/>
        </w:rPr>
      </w:pPr>
      <w:r>
        <w:rPr>
          <w:b/>
          <w:sz w:val="24"/>
          <w:szCs w:val="24"/>
        </w:rPr>
        <w:t>Indikator Pencapaian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Kompetensi: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630" w:right="3240"/>
        <w:jc w:val="center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aljabar</w:t>
      </w:r>
    </w:p>
    <w:p w:rsidR="00331825" w:rsidRDefault="00CF0A6D">
      <w:pPr>
        <w:spacing w:before="2" w:line="260" w:lineRule="exact"/>
        <w:ind w:left="952" w:right="430" w:hanging="284"/>
        <w:rPr>
          <w:sz w:val="24"/>
          <w:szCs w:val="24"/>
        </w:rPr>
        <w:sectPr w:rsidR="00331825">
          <w:pgSz w:w="12240" w:h="18720"/>
          <w:pgMar w:top="1620" w:right="1720" w:bottom="280" w:left="1600" w:header="0" w:footer="1013" w:gutter="0"/>
          <w:cols w:space="720"/>
        </w:sect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aljabar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dikombinasikan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dengan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geometri</w:t>
      </w:r>
    </w:p>
    <w:p w:rsidR="00331825" w:rsidRDefault="00CF0A6D">
      <w:pPr>
        <w:spacing w:before="61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Menghubungkan 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dengan 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kemiringan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garis lurus.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kedudukan antar garis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potong garis dengan sumbu koordinat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potong dua buah g</w:t>
      </w:r>
      <w:r>
        <w:rPr>
          <w:sz w:val="24"/>
          <w:szCs w:val="24"/>
        </w:rPr>
        <w:t>aris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apabila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nyata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sehari-hari</w:t>
      </w:r>
    </w:p>
    <w:p w:rsidR="00331825" w:rsidRDefault="00CF0A6D">
      <w:pPr>
        <w:spacing w:before="2" w:line="260" w:lineRule="exact"/>
        <w:ind w:left="952" w:right="470" w:hanging="28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apabila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soal cerita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berkaitan dengan kehidupan sehari-hari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Bekerjasama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kelompok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soal-soal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</w:t>
      </w:r>
    </w:p>
    <w:p w:rsidR="00331825" w:rsidRDefault="00CF0A6D">
      <w:pPr>
        <w:spacing w:before="2" w:line="260" w:lineRule="exact"/>
        <w:ind w:left="952" w:right="256" w:hanging="28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Bekerjasama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kelompok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menyusun soal-soal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SPLDV yang berkaitan dengan 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nyata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diketahui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satu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kemiringan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diketahui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dilalui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Mengidentif</w:t>
      </w:r>
      <w:r>
        <w:rPr>
          <w:sz w:val="24"/>
          <w:szCs w:val="24"/>
        </w:rPr>
        <w:t>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hubungan antar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berpotongan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hubungan antar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tegak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Menyelesaikan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terkait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</w:t>
      </w:r>
    </w:p>
    <w:p w:rsidR="00331825" w:rsidRDefault="00331825">
      <w:pPr>
        <w:spacing w:before="2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63" w:right="626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Tujuan Pembelajaran</w:t>
      </w:r>
    </w:p>
    <w:p w:rsidR="00331825" w:rsidRDefault="00331825">
      <w:pPr>
        <w:spacing w:before="1" w:line="280" w:lineRule="exact"/>
        <w:rPr>
          <w:sz w:val="28"/>
          <w:szCs w:val="28"/>
        </w:rPr>
      </w:pPr>
    </w:p>
    <w:p w:rsidR="00331825" w:rsidRDefault="00CF0A6D">
      <w:pPr>
        <w:spacing w:line="260" w:lineRule="exact"/>
        <w:ind w:left="952" w:right="177" w:hanging="28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menggunakannya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 ketrampilan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menimbulkan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keberanian,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kepuasan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kesenangan</w:t>
      </w:r>
    </w:p>
    <w:p w:rsidR="00331825" w:rsidRDefault="00CF0A6D">
      <w:pPr>
        <w:spacing w:before="2" w:line="260" w:lineRule="exact"/>
        <w:ind w:left="952" w:right="124" w:hanging="284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Menerapkan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mengembangkan pengertiannya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memainkan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peranan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di sekitar mereka.</w:t>
      </w:r>
      <w:proofErr w:type="gramEnd"/>
    </w:p>
    <w:p w:rsidR="00331825" w:rsidRDefault="00CF0A6D">
      <w:pPr>
        <w:spacing w:before="2" w:line="260" w:lineRule="exact"/>
        <w:ind w:left="952" w:right="284" w:hanging="284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Mengenali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kapan dan bagaimana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situasi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diwakili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Matematika, mengidentifikasikan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menafsirkan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faktor-faktor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relevan,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memilih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tepat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CF0A6D">
      <w:pPr>
        <w:spacing w:before="2" w:line="260" w:lineRule="exact"/>
        <w:ind w:left="952" w:right="1068" w:hanging="28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berpikir logis, untuk mengklasifikasi,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menggeneralisasi,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membuktikan.</w:t>
      </w:r>
    </w:p>
    <w:p w:rsidR="00331825" w:rsidRDefault="00331825">
      <w:pPr>
        <w:spacing w:before="3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63" w:right="6236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Materi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Model dan 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Variabel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variabel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Aljabar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geometri)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Ukuran kemiringan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garis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Melukis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Perpotongan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 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sumbu-sumbu koordinat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potong dua buah 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kedudukan dua buah 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Dua buah garis lurus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tegak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Dua buah garis lurus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</w:p>
    <w:p w:rsidR="00331825" w:rsidRDefault="00331825">
      <w:pPr>
        <w:spacing w:before="2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63" w:right="624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Metode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Diskusi Kelompok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Demonstrasi</w:t>
      </w:r>
    </w:p>
    <w:p w:rsidR="00331825" w:rsidRDefault="00331825">
      <w:pPr>
        <w:spacing w:before="2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63" w:right="636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Media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LCD monitor;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  <w:sectPr w:rsidR="00331825">
          <w:pgSz w:w="12240" w:h="18720"/>
          <w:pgMar w:top="1640" w:right="1620" w:bottom="280" w:left="1600" w:header="0" w:footer="1013" w:gutter="0"/>
          <w:cols w:space="720"/>
        </w:sect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penggaris</w:t>
      </w:r>
      <w:proofErr w:type="gramEnd"/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before="4" w:line="280" w:lineRule="exact"/>
        <w:rPr>
          <w:sz w:val="28"/>
          <w:szCs w:val="28"/>
        </w:rPr>
      </w:pPr>
    </w:p>
    <w:p w:rsidR="00331825" w:rsidRDefault="00CF0A6D">
      <w:pPr>
        <w:spacing w:before="29"/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F.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Sumber Belajar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hyperlink r:id="rId44">
        <w:r>
          <w:rPr>
            <w:color w:val="0000FF"/>
            <w:position w:val="-1"/>
            <w:sz w:val="24"/>
            <w:szCs w:val="24"/>
            <w:u w:val="single" w:color="0000FF"/>
          </w:rPr>
          <w:t>http://nrich.maths.org/frontpageU3T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45">
        <w:r>
          <w:rPr>
            <w:color w:val="0000FF"/>
            <w:position w:val="-1"/>
            <w:sz w:val="24"/>
            <w:szCs w:val="24"/>
            <w:u w:val="single" w:color="0000FF"/>
          </w:rPr>
          <w:t>http://www.bbc.co.uk/schools/gcsebitesize/maths/U3T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46">
        <w:r>
          <w:rPr>
            <w:color w:val="0000FF"/>
            <w:position w:val="-1"/>
            <w:sz w:val="24"/>
            <w:szCs w:val="24"/>
            <w:u w:val="single" w:color="0000FF"/>
          </w:rPr>
          <w:t>http://www.waldomaths.com/U3T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47">
        <w:r>
          <w:rPr>
            <w:color w:val="0000FF"/>
            <w:position w:val="-1"/>
            <w:sz w:val="24"/>
            <w:szCs w:val="24"/>
            <w:u w:val="single" w:color="0000FF"/>
          </w:rPr>
          <w:t>https://www.khanacademy.org/U3T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48">
        <w:r>
          <w:rPr>
            <w:color w:val="0000FF"/>
            <w:position w:val="-1"/>
            <w:sz w:val="24"/>
            <w:szCs w:val="24"/>
            <w:u w:val="single" w:color="0000FF"/>
          </w:rPr>
          <w:t>http://www.geogebra.org/cms/en/U3T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49">
        <w:r>
          <w:rPr>
            <w:color w:val="0000FF"/>
            <w:position w:val="-1"/>
            <w:sz w:val="24"/>
            <w:szCs w:val="24"/>
            <w:u w:val="single" w:color="0000FF"/>
          </w:rPr>
          <w:t>http://quizlet.comU3T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0">
        <w:r>
          <w:rPr>
            <w:color w:val="0000FF"/>
            <w:position w:val="-1"/>
            <w:sz w:val="24"/>
            <w:szCs w:val="24"/>
            <w:u w:val="single" w:color="0000FF"/>
          </w:rPr>
          <w:t>http://www.cimt.plymouth.ac.ukU3T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1">
        <w:r>
          <w:rPr>
            <w:color w:val="0000FF"/>
            <w:position w:val="-1"/>
            <w:sz w:val="24"/>
            <w:szCs w:val="24"/>
            <w:u w:val="single" w:color="0000FF"/>
          </w:rPr>
          <w:t>http://www.mmlsoft.comU3T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2">
        <w:r>
          <w:rPr>
            <w:color w:val="0000FF"/>
            <w:position w:val="-1"/>
            <w:sz w:val="24"/>
            <w:szCs w:val="24"/>
            <w:u w:val="single" w:color="0000FF"/>
          </w:rPr>
          <w:t>http://www.mathsisfun.com/U3T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3">
        <w:r>
          <w:rPr>
            <w:color w:val="0000FF"/>
            <w:position w:val="-1"/>
            <w:sz w:val="24"/>
            <w:szCs w:val="24"/>
            <w:u w:val="single" w:color="0000FF"/>
          </w:rPr>
          <w:t>http://www.mathsrevision.net/U3T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4">
        <w:r>
          <w:rPr>
            <w:color w:val="0000FF"/>
            <w:position w:val="-1"/>
            <w:sz w:val="24"/>
            <w:szCs w:val="24"/>
            <w:u w:val="single" w:color="0000FF"/>
          </w:rPr>
          <w:t>http://www.eclipsecrossword.com/U3T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5">
        <w:r>
          <w:rPr>
            <w:color w:val="0000FF"/>
            <w:position w:val="-1"/>
            <w:sz w:val="24"/>
            <w:szCs w:val="24"/>
            <w:u w:val="single" w:color="0000FF"/>
          </w:rPr>
          <w:t>http://www.basic-mathematics.com/U3T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6">
        <w:r>
          <w:rPr>
            <w:color w:val="0000FF"/>
            <w:position w:val="-1"/>
            <w:sz w:val="24"/>
            <w:szCs w:val="24"/>
            <w:u w:val="single" w:color="0000FF"/>
          </w:rPr>
          <w:t>http://math.about.com/U3T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7">
        <w:r>
          <w:rPr>
            <w:color w:val="0000FF"/>
            <w:position w:val="-1"/>
            <w:sz w:val="24"/>
            <w:szCs w:val="24"/>
            <w:u w:val="single" w:color="0000FF"/>
          </w:rPr>
          <w:t>http://www.youtube.com/U3T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8">
        <w:r>
          <w:rPr>
            <w:color w:val="0000FF"/>
            <w:position w:val="-1"/>
            <w:sz w:val="24"/>
            <w:szCs w:val="24"/>
            <w:u w:val="single" w:color="0000FF"/>
          </w:rPr>
          <w:t>http://resources.woodlands-junior.kent.sch.uk/maths/U3T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59">
        <w:r>
          <w:rPr>
            <w:color w:val="0000FF"/>
            <w:position w:val="-1"/>
            <w:sz w:val="24"/>
            <w:szCs w:val="24"/>
            <w:u w:val="single" w:color="0000FF"/>
          </w:rPr>
          <w:t>http://mrbartonmaths.com/ebook.htmU3T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0">
        <w:r>
          <w:rPr>
            <w:color w:val="0000FF"/>
            <w:position w:val="-1"/>
            <w:sz w:val="24"/>
            <w:szCs w:val="24"/>
            <w:u w:val="single" w:color="0000FF"/>
          </w:rPr>
          <w:t>http://illuminations.nctm.orgU3T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1">
        <w:r>
          <w:rPr>
            <w:color w:val="0000FF"/>
            <w:position w:val="-1"/>
            <w:sz w:val="24"/>
            <w:szCs w:val="24"/>
            <w:u w:val="single" w:color="0000FF"/>
          </w:rPr>
          <w:t>http://www.weatherbase.com/U3T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2">
        <w:r>
          <w:rPr>
            <w:color w:val="0000FF"/>
            <w:position w:val="-1"/>
            <w:sz w:val="24"/>
            <w:szCs w:val="24"/>
            <w:u w:val="single" w:color="0000FF"/>
          </w:rPr>
          <w:t>http://www.bgrademaths.blogsp</w:t>
        </w:r>
        <w:r>
          <w:rPr>
            <w:color w:val="0000FF"/>
            <w:position w:val="-1"/>
            <w:sz w:val="24"/>
            <w:szCs w:val="24"/>
            <w:u w:val="single" w:color="0000FF"/>
          </w:rPr>
          <w:t>ot.co.uk/U3T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3">
        <w:r>
          <w:rPr>
            <w:color w:val="0000FF"/>
            <w:position w:val="-1"/>
            <w:sz w:val="24"/>
            <w:szCs w:val="24"/>
            <w:u w:val="single" w:color="0000FF"/>
          </w:rPr>
          <w:t>http://www.timeanddate.com/worldclock/U3T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4">
        <w:r>
          <w:rPr>
            <w:color w:val="0000FF"/>
            <w:position w:val="-1"/>
            <w:sz w:val="24"/>
            <w:szCs w:val="24"/>
            <w:u w:val="single" w:color="0000FF"/>
          </w:rPr>
          <w:t>http://www.springfrog.com/U3T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5">
        <w:r>
          <w:rPr>
            <w:color w:val="0000FF"/>
            <w:position w:val="-1"/>
            <w:sz w:val="24"/>
            <w:szCs w:val="24"/>
            <w:u w:val="single" w:color="0000FF"/>
          </w:rPr>
          <w:t>http://www.timdevereux.co.uk/maths/maths_intro.htmlU3T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6">
        <w:r>
          <w:rPr>
            <w:color w:val="0000FF"/>
            <w:position w:val="-1"/>
            <w:sz w:val="24"/>
            <w:szCs w:val="24"/>
            <w:u w:val="single" w:color="0000FF"/>
          </w:rPr>
          <w:t>https://maps.google.com/U3T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7">
        <w:r>
          <w:rPr>
            <w:color w:val="0000FF"/>
            <w:position w:val="-1"/>
            <w:sz w:val="24"/>
            <w:szCs w:val="24"/>
            <w:u w:val="single" w:color="0000FF"/>
          </w:rPr>
          <w:t>http://www.regentspre</w:t>
        </w:r>
        <w:r>
          <w:rPr>
            <w:color w:val="0000FF"/>
            <w:position w:val="-1"/>
            <w:sz w:val="24"/>
            <w:szCs w:val="24"/>
            <w:u w:val="single" w:color="0000FF"/>
          </w:rPr>
          <w:t>p.org/regents/math/algtrig/math-ALGTRIG.htmU3T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8">
        <w:r>
          <w:rPr>
            <w:color w:val="0000FF"/>
            <w:position w:val="-1"/>
            <w:sz w:val="24"/>
            <w:szCs w:val="24"/>
            <w:u w:val="single" w:color="0000FF"/>
          </w:rPr>
          <w:t>http://www.nationalstemcentre.org.uk/U3T</w:t>
        </w:r>
      </w:hyperlink>
    </w:p>
    <w:p w:rsidR="00331825" w:rsidRDefault="00331825">
      <w:pPr>
        <w:spacing w:before="17" w:line="200" w:lineRule="exact"/>
      </w:pPr>
    </w:p>
    <w:p w:rsidR="00331825" w:rsidRDefault="00CF0A6D">
      <w:pPr>
        <w:spacing w:before="29" w:line="260" w:lineRule="exact"/>
        <w:ind w:left="668"/>
        <w:rPr>
          <w:sz w:val="24"/>
          <w:szCs w:val="24"/>
        </w:rPr>
      </w:pPr>
      <w:hyperlink r:id="rId69">
        <w:r>
          <w:rPr>
            <w:color w:val="0000FF"/>
            <w:position w:val="-1"/>
            <w:sz w:val="24"/>
            <w:szCs w:val="24"/>
            <w:u w:val="single" w:color="0000FF"/>
          </w:rPr>
          <w:t>http://www.onlinenewspapers.com/U3T</w:t>
        </w:r>
      </w:hyperlink>
    </w:p>
    <w:p w:rsidR="00331825" w:rsidRDefault="00331825">
      <w:pPr>
        <w:spacing w:line="200" w:lineRule="exact"/>
      </w:pPr>
    </w:p>
    <w:p w:rsidR="00331825" w:rsidRDefault="00331825">
      <w:pPr>
        <w:spacing w:before="13" w:line="280" w:lineRule="exact"/>
        <w:rPr>
          <w:sz w:val="28"/>
          <w:szCs w:val="28"/>
        </w:rPr>
      </w:pPr>
    </w:p>
    <w:p w:rsidR="00331825" w:rsidRDefault="00CF0A6D">
      <w:pPr>
        <w:spacing w:before="29"/>
        <w:ind w:left="101"/>
        <w:rPr>
          <w:sz w:val="24"/>
          <w:szCs w:val="24"/>
        </w:rPr>
        <w:sectPr w:rsidR="00331825">
          <w:pgSz w:w="12240" w:h="18720"/>
          <w:pgMar w:top="1780" w:right="1720" w:bottom="280" w:left="1600" w:header="0" w:footer="1013" w:gutter="0"/>
          <w:cols w:space="720"/>
        </w:sectPr>
      </w:pPr>
      <w:r>
        <w:rPr>
          <w:b/>
          <w:sz w:val="24"/>
          <w:szCs w:val="24"/>
        </w:rPr>
        <w:t>G.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Langkah-langkah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CF0A6D">
      <w:pPr>
        <w:spacing w:before="61"/>
        <w:ind w:left="527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Pendahuluan: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sz w:val="24"/>
          <w:szCs w:val="24"/>
        </w:rPr>
        <w:t>Bersama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mencermati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kemiringan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garis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b/>
          <w:sz w:val="24"/>
          <w:szCs w:val="24"/>
        </w:rPr>
        <w:t>Inti:</w:t>
      </w:r>
    </w:p>
    <w:p w:rsidR="00331825" w:rsidRDefault="00CF0A6D">
      <w:pPr>
        <w:spacing w:before="41"/>
        <w:ind w:left="527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panjang sebuah garis tertentu,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tengah garis.</w:t>
      </w:r>
    </w:p>
    <w:p w:rsidR="00331825" w:rsidRDefault="00CF0A6D">
      <w:pPr>
        <w:spacing w:before="62" w:line="260" w:lineRule="exact"/>
        <w:ind w:left="1235" w:right="774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Mencermati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permasalahan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sekitar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kemiringan,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lurus, dan kedudukan garis</w:t>
      </w:r>
    </w:p>
    <w:p w:rsidR="00331825" w:rsidRDefault="00CF0A6D">
      <w:pPr>
        <w:spacing w:line="280" w:lineRule="exact"/>
        <w:ind w:left="952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Mencermati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cara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menentukan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kemiringan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garis</w:t>
      </w:r>
    </w:p>
    <w:p w:rsidR="00331825" w:rsidRDefault="00331825">
      <w:pPr>
        <w:spacing w:before="15" w:line="260" w:lineRule="exact"/>
        <w:rPr>
          <w:sz w:val="26"/>
          <w:szCs w:val="26"/>
        </w:rPr>
      </w:pPr>
    </w:p>
    <w:p w:rsidR="00331825" w:rsidRDefault="00CF0A6D">
      <w:pPr>
        <w:tabs>
          <w:tab w:val="left" w:pos="940"/>
        </w:tabs>
        <w:ind w:left="952" w:right="77" w:hanging="425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 apabila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diketahui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buah titik,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diketahui sebuah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gradiennya</w:t>
      </w:r>
    </w:p>
    <w:p w:rsidR="00331825" w:rsidRDefault="00CF0A6D">
      <w:pPr>
        <w:spacing w:before="20" w:line="260" w:lineRule="exact"/>
        <w:ind w:left="1235" w:right="391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Mencermati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melewati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buah titik tertentu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 – y</w:t>
      </w:r>
      <w:r>
        <w:rPr>
          <w:position w:val="-4"/>
          <w:sz w:val="15"/>
          <w:szCs w:val="15"/>
        </w:rPr>
        <w:t>1</w:t>
      </w:r>
      <w:r>
        <w:rPr>
          <w:spacing w:val="25"/>
          <w:position w:val="-4"/>
          <w:sz w:val="15"/>
          <w:szCs w:val="15"/>
        </w:rPr>
        <w:t xml:space="preserve"> </w:t>
      </w:r>
      <w:r>
        <w:rPr>
          <w:sz w:val="24"/>
          <w:szCs w:val="24"/>
        </w:rPr>
        <w:t>= m (x – x</w:t>
      </w:r>
      <w:r>
        <w:rPr>
          <w:position w:val="-4"/>
          <w:sz w:val="15"/>
          <w:szCs w:val="15"/>
        </w:rPr>
        <w:t>1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; m = (y</w:t>
      </w:r>
      <w:r>
        <w:rPr>
          <w:w w:val="103"/>
          <w:position w:val="-4"/>
          <w:sz w:val="15"/>
          <w:szCs w:val="15"/>
        </w:rPr>
        <w:t>1</w:t>
      </w:r>
      <w:r>
        <w:rPr>
          <w:sz w:val="24"/>
          <w:szCs w:val="24"/>
        </w:rPr>
        <w:t>-y</w:t>
      </w:r>
      <w:r>
        <w:rPr>
          <w:w w:val="103"/>
          <w:position w:val="-4"/>
          <w:sz w:val="15"/>
          <w:szCs w:val="15"/>
        </w:rPr>
        <w:t>2</w:t>
      </w:r>
      <w:r>
        <w:rPr>
          <w:sz w:val="24"/>
          <w:szCs w:val="24"/>
        </w:rPr>
        <w:t>)/(x</w:t>
      </w:r>
      <w:r>
        <w:rPr>
          <w:w w:val="103"/>
          <w:position w:val="-4"/>
          <w:sz w:val="15"/>
          <w:szCs w:val="15"/>
        </w:rPr>
        <w:t>1</w:t>
      </w:r>
      <w:r>
        <w:rPr>
          <w:sz w:val="24"/>
          <w:szCs w:val="24"/>
        </w:rPr>
        <w:t>-x</w:t>
      </w:r>
      <w:r>
        <w:rPr>
          <w:w w:val="103"/>
          <w:position w:val="-4"/>
          <w:sz w:val="15"/>
          <w:szCs w:val="15"/>
        </w:rPr>
        <w:t>2</w:t>
      </w:r>
      <w:r>
        <w:rPr>
          <w:sz w:val="24"/>
          <w:szCs w:val="24"/>
        </w:rPr>
        <w:t>)</w:t>
      </w:r>
    </w:p>
    <w:p w:rsidR="00331825" w:rsidRDefault="00CF0A6D">
      <w:pPr>
        <w:spacing w:before="17" w:line="260" w:lineRule="exact"/>
        <w:ind w:left="1235" w:right="598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Mencermati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melewati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titik tertentu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 kemiringannya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 = mx + c dan y – y</w:t>
      </w:r>
      <w:r>
        <w:rPr>
          <w:position w:val="-4"/>
          <w:sz w:val="15"/>
          <w:szCs w:val="15"/>
        </w:rPr>
        <w:t>1</w:t>
      </w:r>
      <w:r>
        <w:rPr>
          <w:spacing w:val="25"/>
          <w:position w:val="-4"/>
          <w:sz w:val="15"/>
          <w:szCs w:val="15"/>
        </w:rPr>
        <w:t xml:space="preserve"> </w:t>
      </w:r>
      <w:r>
        <w:rPr>
          <w:sz w:val="24"/>
          <w:szCs w:val="24"/>
        </w:rPr>
        <w:t>= m(x – x</w:t>
      </w:r>
      <w:r>
        <w:rPr>
          <w:w w:val="103"/>
          <w:position w:val="-4"/>
          <w:sz w:val="15"/>
          <w:szCs w:val="15"/>
        </w:rPr>
        <w:t>1</w:t>
      </w:r>
      <w:r>
        <w:rPr>
          <w:sz w:val="24"/>
          <w:szCs w:val="24"/>
        </w:rPr>
        <w:t>). 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bantuan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melihat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link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ini: </w:t>
      </w:r>
      <w:hyperlink r:id="rId70">
        <w:r>
          <w:rPr>
            <w:color w:val="0000FF"/>
            <w:sz w:val="24"/>
            <w:szCs w:val="24"/>
            <w:u w:val="single" w:color="0000FF"/>
          </w:rPr>
          <w:t>https://www.tes.co.uk/teaching-resource/a-level-maths-c1-coordinate-</w:t>
        </w:r>
        <w:r>
          <w:rPr>
            <w:color w:val="0000FF"/>
            <w:sz w:val="24"/>
            <w:szCs w:val="24"/>
          </w:rPr>
          <w:t xml:space="preserve"> </w:t>
        </w:r>
      </w:hyperlink>
      <w:hyperlink r:id="rId71">
        <w:r>
          <w:rPr>
            <w:color w:val="0000FF"/>
            <w:sz w:val="24"/>
            <w:szCs w:val="24"/>
            <w:u w:val="single" w:color="0000FF"/>
          </w:rPr>
          <w:t>geometry-worksheet-6135231</w:t>
        </w:r>
      </w:hyperlink>
    </w:p>
    <w:p w:rsidR="00331825" w:rsidRDefault="00CF0A6D">
      <w:pPr>
        <w:spacing w:line="260" w:lineRule="exact"/>
        <w:ind w:left="1235" w:right="413"/>
        <w:rPr>
          <w:sz w:val="24"/>
          <w:szCs w:val="24"/>
        </w:rPr>
      </w:pPr>
      <w:proofErr w:type="gramStart"/>
      <w:r>
        <w:rPr>
          <w:sz w:val="24"/>
          <w:szCs w:val="24"/>
        </w:rPr>
        <w:t>Pada pembicaraan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dua variable,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sudah mengenal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lurus, sehingga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hal</w:t>
      </w:r>
      <w:r>
        <w:rPr>
          <w:sz w:val="24"/>
          <w:szCs w:val="24"/>
        </w:rPr>
        <w:t xml:space="preserve"> ini bersifat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latihan.</w:t>
      </w:r>
      <w:proofErr w:type="gramEnd"/>
    </w:p>
    <w:p w:rsidR="00331825" w:rsidRDefault="00331825">
      <w:pPr>
        <w:spacing w:before="13" w:line="260" w:lineRule="exact"/>
        <w:rPr>
          <w:sz w:val="26"/>
          <w:szCs w:val="26"/>
        </w:rPr>
      </w:pPr>
    </w:p>
    <w:p w:rsidR="00331825" w:rsidRDefault="00CF0A6D">
      <w:pPr>
        <w:tabs>
          <w:tab w:val="left" w:pos="940"/>
        </w:tabs>
        <w:ind w:left="952" w:right="70" w:hanging="425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Memahami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dapat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hubungan 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bagi dua buah garis sejajar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dua buah garis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tegak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lurus.</w:t>
      </w:r>
    </w:p>
    <w:p w:rsidR="00331825" w:rsidRDefault="00CF0A6D">
      <w:pPr>
        <w:spacing w:before="20" w:line="260" w:lineRule="exact"/>
        <w:ind w:left="1235" w:right="313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siswa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cepat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memahami,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guru dapat mendemokan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bukti 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kali dua buah gradient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-1 untuk dua garis yang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tegak lurus.</w:t>
      </w:r>
    </w:p>
    <w:p w:rsidR="00331825" w:rsidRDefault="00CF0A6D">
      <w:pPr>
        <w:spacing w:before="17" w:line="260" w:lineRule="exact"/>
        <w:ind w:left="1235" w:right="127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website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mempelajari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dua garis sejajar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dua garis tegak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lurus: </w:t>
      </w:r>
      <w:hyperlink r:id="rId72">
        <w:r>
          <w:rPr>
            <w:color w:val="0000FF"/>
            <w:sz w:val="24"/>
            <w:szCs w:val="24"/>
            <w:u w:val="single" w:color="0000FF"/>
          </w:rPr>
          <w:t>http://www.cimt.ply</w:t>
        </w:r>
        <w:r>
          <w:rPr>
            <w:color w:val="0000FF"/>
            <w:sz w:val="24"/>
            <w:szCs w:val="24"/>
            <w:u w:val="single" w:color="0000FF"/>
          </w:rPr>
          <w:t>mouth.ac.uk/projects/mepres/book9/bk9i5/bk9_5i4.html</w:t>
        </w:r>
      </w:hyperlink>
    </w:p>
    <w:p w:rsidR="00331825" w:rsidRDefault="00CF0A6D">
      <w:pPr>
        <w:spacing w:before="17" w:line="260" w:lineRule="exact"/>
        <w:ind w:left="1235" w:right="639" w:hanging="283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juga untuk mempelajari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hal tegak lurus dan sejajar,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tetapi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terminologi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US, dengan menyebut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‘slope’ </w:t>
      </w:r>
      <w:hyperlink r:id="rId73">
        <w:r>
          <w:rPr>
            <w:color w:val="0000FF"/>
            <w:sz w:val="24"/>
            <w:szCs w:val="24"/>
            <w:u w:val="single" w:color="0000FF"/>
          </w:rPr>
          <w:t>http://uk.ixl.com/math/year-12/slopes-of-parallel-and-perpendicular-lines</w:t>
        </w:r>
      </w:hyperlink>
    </w:p>
    <w:p w:rsidR="00331825" w:rsidRDefault="00331825">
      <w:pPr>
        <w:spacing w:line="200" w:lineRule="exact"/>
      </w:pPr>
    </w:p>
    <w:p w:rsidR="00331825" w:rsidRDefault="00331825">
      <w:pPr>
        <w:spacing w:before="4" w:line="280" w:lineRule="exact"/>
        <w:rPr>
          <w:sz w:val="28"/>
          <w:szCs w:val="28"/>
        </w:rPr>
      </w:pPr>
    </w:p>
    <w:p w:rsidR="00331825" w:rsidRDefault="00CF0A6D">
      <w:pPr>
        <w:spacing w:before="29"/>
        <w:ind w:left="527"/>
        <w:rPr>
          <w:sz w:val="24"/>
          <w:szCs w:val="24"/>
        </w:rPr>
      </w:pPr>
      <w:r>
        <w:rPr>
          <w:b/>
          <w:sz w:val="24"/>
          <w:szCs w:val="24"/>
        </w:rPr>
        <w:t>Penutup:</w:t>
      </w:r>
    </w:p>
    <w:p w:rsidR="00331825" w:rsidRDefault="00331825">
      <w:pPr>
        <w:spacing w:before="5" w:line="120" w:lineRule="exact"/>
        <w:rPr>
          <w:sz w:val="12"/>
          <w:szCs w:val="12"/>
        </w:rPr>
      </w:pPr>
    </w:p>
    <w:p w:rsidR="00331825" w:rsidRDefault="00CF0A6D">
      <w:pPr>
        <w:spacing w:line="260" w:lineRule="exact"/>
        <w:ind w:left="952" w:right="523" w:hanging="28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Siswa merangkum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dengan bimbingan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Persamaan garis</w:t>
      </w:r>
      <w:r>
        <w:rPr>
          <w:sz w:val="24"/>
          <w:szCs w:val="24"/>
        </w:rPr>
        <w:t xml:space="preserve">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Perpotongan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lurus 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sumbu-sumbu koordinat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potong dua buah 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Karakteristik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kedudukan dua buah garis 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Dua buah garis lurus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tegak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lurus</w:t>
      </w:r>
    </w:p>
    <w:p w:rsidR="00331825" w:rsidRDefault="00CF0A6D">
      <w:pPr>
        <w:spacing w:line="260" w:lineRule="exact"/>
        <w:ind w:left="668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Dua buah garis lurus saling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</w:p>
    <w:p w:rsidR="00331825" w:rsidRDefault="00331825">
      <w:pPr>
        <w:spacing w:before="8" w:line="140" w:lineRule="exact"/>
        <w:rPr>
          <w:sz w:val="14"/>
          <w:szCs w:val="14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>H.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Penilaian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Hasil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</w:t>
      </w:r>
      <w:r>
        <w:rPr>
          <w:b/>
          <w:spacing w:val="1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61"/>
        <w:rPr>
          <w:sz w:val="24"/>
          <w:szCs w:val="24"/>
        </w:rPr>
      </w:pPr>
      <w:r>
        <w:rPr>
          <w:sz w:val="24"/>
          <w:szCs w:val="24"/>
        </w:rPr>
        <w:t>1.  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berikut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cepat!</w:t>
      </w:r>
    </w:p>
    <w:p w:rsidR="00331825" w:rsidRDefault="00331825">
      <w:pPr>
        <w:spacing w:before="8" w:line="120" w:lineRule="exact"/>
        <w:rPr>
          <w:sz w:val="12"/>
          <w:szCs w:val="12"/>
        </w:rPr>
      </w:pPr>
    </w:p>
    <w:p w:rsidR="00331825" w:rsidRDefault="00726298">
      <w:pPr>
        <w:ind w:left="956"/>
        <w:sectPr w:rsidR="00331825">
          <w:pgSz w:w="12240" w:h="18720"/>
          <w:pgMar w:top="1640" w:right="1660" w:bottom="280" w:left="1600" w:header="0" w:footer="1013" w:gutter="0"/>
          <w:cols w:space="720"/>
        </w:sectPr>
      </w:pPr>
      <w:r>
        <w:pict>
          <v:shape id="_x0000_i1027" type="#_x0000_t75" style="width:145.55pt;height:108pt">
            <v:imagedata r:id="rId74" o:title=""/>
          </v:shape>
        </w:pict>
      </w:r>
    </w:p>
    <w:p w:rsidR="00331825" w:rsidRDefault="00331825">
      <w:pPr>
        <w:spacing w:before="7" w:line="120" w:lineRule="exact"/>
        <w:rPr>
          <w:sz w:val="12"/>
          <w:szCs w:val="12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spacing w:before="29" w:line="276" w:lineRule="auto"/>
        <w:ind w:left="701" w:right="728" w:hanging="360"/>
        <w:rPr>
          <w:sz w:val="24"/>
          <w:szCs w:val="24"/>
        </w:rPr>
      </w:pPr>
      <w:r>
        <w:rPr>
          <w:sz w:val="24"/>
          <w:szCs w:val="24"/>
        </w:rPr>
        <w:t>2.   Diberikan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 buah garis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koordinat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cartesius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seperti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terlihat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pada gambar berikut.</w:t>
      </w:r>
    </w:p>
    <w:p w:rsidR="00331825" w:rsidRDefault="00CF0A6D">
      <w:pPr>
        <w:spacing w:before="1"/>
        <w:ind w:left="701"/>
        <w:rPr>
          <w:sz w:val="24"/>
          <w:szCs w:val="24"/>
        </w:rPr>
      </w:pPr>
      <w:proofErr w:type="gramStart"/>
      <w:r>
        <w:rPr>
          <w:sz w:val="24"/>
          <w:szCs w:val="24"/>
        </w:rPr>
        <w:t>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 dari keempat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pada gambar di bawah.</w:t>
      </w:r>
      <w:proofErr w:type="gramEnd"/>
    </w:p>
    <w:p w:rsidR="00331825" w:rsidRDefault="00331825">
      <w:pPr>
        <w:spacing w:before="7" w:line="100" w:lineRule="exact"/>
        <w:rPr>
          <w:sz w:val="10"/>
          <w:szCs w:val="10"/>
        </w:rPr>
      </w:pPr>
    </w:p>
    <w:p w:rsidR="00331825" w:rsidRDefault="00331825">
      <w:pPr>
        <w:spacing w:line="200" w:lineRule="exact"/>
      </w:pPr>
    </w:p>
    <w:p w:rsidR="00331825" w:rsidRDefault="00726298">
      <w:pPr>
        <w:ind w:left="1706"/>
      </w:pPr>
      <w:r>
        <w:pict>
          <v:shape id="_x0000_i1028" type="#_x0000_t75" style="width:218.3pt;height:94.2pt">
            <v:imagedata r:id="rId75" o:title=""/>
          </v:shape>
        </w:pict>
      </w:r>
    </w:p>
    <w:p w:rsidR="00331825" w:rsidRDefault="00331825">
      <w:pPr>
        <w:spacing w:before="5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341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z w:val="24"/>
          <w:szCs w:val="24"/>
        </w:rPr>
        <w:t>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memiliki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dan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titik:</w:t>
      </w:r>
    </w:p>
    <w:p w:rsidR="00331825" w:rsidRDefault="00CF0A6D">
      <w:pPr>
        <w:spacing w:before="41"/>
        <w:ind w:left="690"/>
        <w:rPr>
          <w:sz w:val="24"/>
          <w:szCs w:val="24"/>
        </w:rPr>
      </w:pPr>
      <w:r>
        <w:rPr>
          <w:sz w:val="24"/>
          <w:szCs w:val="24"/>
        </w:rPr>
        <w:t>a) (3, 6)</w:t>
      </w:r>
    </w:p>
    <w:p w:rsidR="00331825" w:rsidRDefault="00CF0A6D">
      <w:pPr>
        <w:spacing w:before="41"/>
        <w:ind w:left="690"/>
        <w:rPr>
          <w:sz w:val="24"/>
          <w:szCs w:val="24"/>
        </w:rPr>
      </w:pPr>
      <w:r>
        <w:rPr>
          <w:sz w:val="24"/>
          <w:szCs w:val="24"/>
        </w:rPr>
        <w:t>b) (-4, 5)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341"/>
        <w:rPr>
          <w:sz w:val="24"/>
          <w:szCs w:val="24"/>
        </w:rPr>
      </w:pPr>
      <w:r>
        <w:rPr>
          <w:sz w:val="24"/>
          <w:szCs w:val="24"/>
        </w:rPr>
        <w:t>4.  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(3, 4) dan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(5, 12)!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341"/>
        <w:rPr>
          <w:sz w:val="24"/>
          <w:szCs w:val="24"/>
        </w:rPr>
      </w:pPr>
      <w:r>
        <w:rPr>
          <w:sz w:val="24"/>
          <w:szCs w:val="24"/>
        </w:rPr>
        <w:t>5.  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gradien dari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garis-garis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berikut:</w:t>
      </w:r>
    </w:p>
    <w:p w:rsidR="00331825" w:rsidRDefault="00CF0A6D">
      <w:pPr>
        <w:spacing w:before="41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= 3x + 2</w:t>
      </w:r>
    </w:p>
    <w:p w:rsidR="00331825" w:rsidRDefault="00CF0A6D">
      <w:pPr>
        <w:spacing w:before="41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b) 10x − 6y + 3 </w:t>
      </w:r>
      <w:r>
        <w:rPr>
          <w:sz w:val="24"/>
          <w:szCs w:val="24"/>
        </w:rPr>
        <w:t>= 0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701" w:right="521" w:hanging="360"/>
        <w:rPr>
          <w:sz w:val="24"/>
          <w:szCs w:val="24"/>
        </w:rPr>
      </w:pPr>
      <w:r>
        <w:rPr>
          <w:sz w:val="24"/>
          <w:szCs w:val="24"/>
        </w:rPr>
        <w:t>6.  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(3, 1) dan tegak lurus 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 = 2x + 5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701" w:right="61" w:hanging="360"/>
        <w:rPr>
          <w:sz w:val="24"/>
          <w:szCs w:val="24"/>
        </w:rPr>
      </w:pPr>
      <w:r>
        <w:rPr>
          <w:sz w:val="24"/>
          <w:szCs w:val="24"/>
        </w:rPr>
        <w:t>7.   Garis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memiliki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persamaan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Tentukan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garis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didapatkan dengan:</w:t>
      </w:r>
    </w:p>
    <w:p w:rsidR="00331825" w:rsidRDefault="00CF0A6D">
      <w:pPr>
        <w:spacing w:before="1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p ke atas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</w:t>
      </w:r>
    </w:p>
    <w:p w:rsidR="00331825" w:rsidRDefault="00CF0A6D">
      <w:pPr>
        <w:spacing w:before="41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p ke bawah 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</w:t>
      </w:r>
    </w:p>
    <w:p w:rsidR="00331825" w:rsidRDefault="00331825">
      <w:pPr>
        <w:spacing w:before="9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701" w:right="60" w:hanging="36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gramStart"/>
      <w:r>
        <w:rPr>
          <w:sz w:val="24"/>
          <w:szCs w:val="24"/>
        </w:rPr>
        <w:t xml:space="preserve">Garis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memiliki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persamaan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2x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10.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Tentukan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garis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yang didapatkan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dengan:</w:t>
      </w:r>
    </w:p>
    <w:p w:rsidR="00331825" w:rsidRDefault="00CF0A6D">
      <w:pPr>
        <w:spacing w:before="1" w:line="276" w:lineRule="auto"/>
        <w:ind w:left="690" w:right="3404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m ke kanan 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 b) menggeser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m ke kiri 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701" w:right="60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 xml:space="preserve">   Garis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1/2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−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garis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(10,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Q (a, 8). 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koordinat dari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 dan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Q!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60" w:lineRule="exact"/>
        <w:ind w:left="265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Penyelesaia</w:t>
      </w:r>
      <w:r>
        <w:rPr>
          <w:spacing w:val="1"/>
          <w:position w:val="-1"/>
          <w:sz w:val="24"/>
          <w:szCs w:val="24"/>
          <w:u w:val="single" w:color="000000"/>
        </w:rPr>
        <w:t>n</w:t>
      </w:r>
      <w:r>
        <w:rPr>
          <w:position w:val="-1"/>
          <w:sz w:val="24"/>
          <w:szCs w:val="24"/>
        </w:rPr>
        <w:t>:</w:t>
      </w:r>
    </w:p>
    <w:p w:rsidR="00331825" w:rsidRDefault="00331825">
      <w:pPr>
        <w:spacing w:before="17" w:line="200" w:lineRule="exact"/>
      </w:pPr>
    </w:p>
    <w:p w:rsidR="00331825" w:rsidRDefault="00CF0A6D">
      <w:pPr>
        <w:spacing w:before="29"/>
        <w:ind w:left="341"/>
        <w:rPr>
          <w:sz w:val="24"/>
          <w:szCs w:val="24"/>
        </w:rPr>
      </w:pPr>
      <w:r>
        <w:rPr>
          <w:sz w:val="24"/>
          <w:szCs w:val="24"/>
        </w:rPr>
        <w:t>1.   3 y + 2 x = 6</w:t>
      </w:r>
    </w:p>
    <w:p w:rsidR="00331825" w:rsidRDefault="00CF0A6D">
      <w:pPr>
        <w:spacing w:before="22"/>
        <w:ind w:left="341"/>
        <w:rPr>
          <w:sz w:val="24"/>
          <w:szCs w:val="24"/>
        </w:rPr>
      </w:pPr>
      <w:r>
        <w:rPr>
          <w:sz w:val="24"/>
          <w:szCs w:val="24"/>
        </w:rPr>
        <w:t xml:space="preserve">2.   i. m = -2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; ii. m =2        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;iii</w:t>
      </w:r>
      <w:proofErr w:type="gram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 = -2     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>. m =2</w:t>
      </w:r>
    </w:p>
    <w:p w:rsidR="00331825" w:rsidRDefault="00CF0A6D">
      <w:pPr>
        <w:spacing w:before="22"/>
        <w:ind w:left="341"/>
        <w:rPr>
          <w:sz w:val="24"/>
          <w:szCs w:val="24"/>
        </w:rPr>
      </w:pPr>
      <w:r>
        <w:rPr>
          <w:sz w:val="24"/>
          <w:szCs w:val="24"/>
        </w:rPr>
        <w:t xml:space="preserve">3.   a. </w:t>
      </w:r>
      <w:r>
        <w:rPr>
          <w:sz w:val="24"/>
          <w:szCs w:val="24"/>
        </w:rPr>
        <w:t xml:space="preserve">y – 6 = 3 </w:t>
      </w: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– 3 )</w:t>
      </w:r>
    </w:p>
    <w:p w:rsidR="00331825" w:rsidRDefault="00CF0A6D">
      <w:pPr>
        <w:spacing w:before="22"/>
        <w:ind w:left="663" w:right="625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y – 5 = 3 ( x + 4 )</w:t>
      </w:r>
    </w:p>
    <w:p w:rsidR="00331825" w:rsidRDefault="00CF0A6D">
      <w:pPr>
        <w:spacing w:before="41"/>
        <w:ind w:left="341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</w:t>
      </w:r>
      <w:r w:rsidR="00726298">
        <w:pict>
          <v:shape id="_x0000_i1029" type="#_x0000_t75" style="width:42.15pt;height:20.7pt">
            <v:imagedata r:id="rId76" o:title=""/>
          </v:shape>
        </w:pict>
      </w:r>
      <w:r>
        <w:rPr>
          <w:sz w:val="24"/>
          <w:szCs w:val="24"/>
        </w:rPr>
        <w:t xml:space="preserve">   ; y – 4 = 4 ( x – 3 ) </w:t>
      </w:r>
      <w:r>
        <w:rPr>
          <w:rFonts w:ascii="Wingdings" w:eastAsia="Wingdings" w:hAnsi="Wingdings" w:cs="Wingdings"/>
          <w:sz w:val="22"/>
          <w:szCs w:val="22"/>
        </w:rPr>
        <w:t></w:t>
      </w:r>
      <w:r>
        <w:rPr>
          <w:spacing w:val="5"/>
          <w:sz w:val="22"/>
          <w:szCs w:val="22"/>
        </w:rPr>
        <w:t xml:space="preserve"> </w:t>
      </w:r>
      <w:r>
        <w:rPr>
          <w:sz w:val="24"/>
          <w:szCs w:val="24"/>
        </w:rPr>
        <w:t>y = 4x – 8</w:t>
      </w:r>
    </w:p>
    <w:p w:rsidR="00331825" w:rsidRDefault="00CF0A6D">
      <w:pPr>
        <w:spacing w:before="63"/>
        <w:ind w:left="341"/>
        <w:rPr>
          <w:sz w:val="24"/>
          <w:szCs w:val="24"/>
        </w:rPr>
      </w:pPr>
      <w:r>
        <w:rPr>
          <w:sz w:val="24"/>
          <w:szCs w:val="24"/>
        </w:rPr>
        <w:t xml:space="preserve">5.   a. m = </w:t>
      </w:r>
      <w:proofErr w:type="gramStart"/>
      <w:r>
        <w:rPr>
          <w:sz w:val="24"/>
          <w:szCs w:val="24"/>
        </w:rPr>
        <w:t>3 ;</w:t>
      </w:r>
      <w:proofErr w:type="gramEnd"/>
      <w:r>
        <w:rPr>
          <w:sz w:val="24"/>
          <w:szCs w:val="24"/>
        </w:rPr>
        <w:t xml:space="preserve">        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 xml:space="preserve">b. m = </w:t>
      </w:r>
      <w:r w:rsidR="00726298">
        <w:pict>
          <v:shape id="_x0000_i1030" type="#_x0000_t75" style="width:4.6pt;height:21.45pt">
            <v:imagedata r:id="rId77" o:title=""/>
          </v:shape>
        </w:pict>
      </w:r>
    </w:p>
    <w:p w:rsidR="00331825" w:rsidRDefault="00CF0A6D">
      <w:pPr>
        <w:spacing w:before="91"/>
        <w:ind w:left="341"/>
        <w:rPr>
          <w:sz w:val="24"/>
          <w:szCs w:val="24"/>
        </w:rPr>
        <w:sectPr w:rsidR="00331825">
          <w:pgSz w:w="12240" w:h="18720"/>
          <w:pgMar w:top="1780" w:right="1600" w:bottom="280" w:left="1720" w:header="0" w:footer="1013" w:gutter="0"/>
          <w:cols w:space="720"/>
        </w:sectPr>
      </w:pPr>
      <w:r>
        <w:pict>
          <v:shape id="_x0000_s1034" type="#_x0000_t75" style="position:absolute;left:0;text-align:left;margin-left:143.15pt;margin-top:3.25pt;width:11.25pt;height:21pt;z-index:-3467;mso-position-horizontal-relative:page">
            <v:imagedata r:id="rId78" o:title=""/>
            <w10:wrap anchorx="page"/>
          </v:shape>
        </w:pict>
      </w:r>
      <w:r>
        <w:pict>
          <v:shape id="_x0000_s1033" type="#_x0000_t75" style="position:absolute;left:0;text-align:left;margin-left:203.5pt;margin-top:3.25pt;width:49.5pt;height:21pt;z-index:-3466;mso-position-horizontal-relative:page">
            <v:imagedata r:id="rId79" o:title=""/>
            <w10:wrap anchorx="page"/>
          </v:shape>
        </w:pict>
      </w:r>
      <w:r>
        <w:rPr>
          <w:sz w:val="24"/>
          <w:szCs w:val="24"/>
        </w:rPr>
        <w:t xml:space="preserve">6.   </w:t>
      </w: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; y – 1 =                 </w:t>
      </w:r>
      <w:r>
        <w:rPr>
          <w:spacing w:val="3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2"/>
          <w:szCs w:val="22"/>
        </w:rPr>
        <w:t></w:t>
      </w:r>
      <w:r>
        <w:rPr>
          <w:spacing w:val="5"/>
          <w:sz w:val="22"/>
          <w:szCs w:val="22"/>
        </w:rPr>
        <w:t xml:space="preserve"> </w:t>
      </w:r>
      <w:r>
        <w:rPr>
          <w:sz w:val="24"/>
          <w:szCs w:val="24"/>
        </w:rPr>
        <w:t>2y + x – 5 = 0</w:t>
      </w:r>
    </w:p>
    <w:p w:rsidR="00331825" w:rsidRDefault="00CF0A6D">
      <w:pPr>
        <w:spacing w:before="61"/>
        <w:ind w:left="46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 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= 2x + 5</w:t>
      </w:r>
    </w:p>
    <w:p w:rsidR="00331825" w:rsidRDefault="00CF0A6D">
      <w:pPr>
        <w:spacing w:before="41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p ke atas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satuan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2x + 8</w:t>
      </w:r>
    </w:p>
    <w:p w:rsidR="00331825" w:rsidRDefault="00CF0A6D">
      <w:pPr>
        <w:spacing w:before="67" w:line="260" w:lineRule="exact"/>
        <w:ind w:left="810"/>
        <w:rPr>
          <w:sz w:val="24"/>
          <w:szCs w:val="24"/>
        </w:rPr>
      </w:pPr>
      <w:r>
        <w:pict>
          <v:shape id="_x0000_s1032" type="#_x0000_t75" style="position:absolute;left:0;text-align:left;margin-left:421.05pt;margin-top:2.05pt;width:4.5pt;height:21pt;z-index:-3465;mso-position-horizontal-relative:page">
            <v:imagedata r:id="rId80" o:title=""/>
            <w10:wrap anchorx="page"/>
          </v:shape>
        </w:pict>
      </w:r>
      <w:r>
        <w:rPr>
          <w:position w:val="-1"/>
          <w:sz w:val="24"/>
          <w:szCs w:val="24"/>
        </w:rPr>
        <w:t xml:space="preserve">b) </w:t>
      </w:r>
      <w:proofErr w:type="gramStart"/>
      <w:r>
        <w:rPr>
          <w:position w:val="-1"/>
          <w:sz w:val="24"/>
          <w:szCs w:val="24"/>
        </w:rPr>
        <w:t>menggeser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garis p ke bawah sebanyak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 satuan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4"/>
          <w:szCs w:val="24"/>
        </w:rPr>
        <w:t></w:t>
      </w:r>
      <w:r>
        <w:rPr>
          <w:position w:val="-1"/>
          <w:sz w:val="24"/>
          <w:szCs w:val="24"/>
        </w:rPr>
        <w:t xml:space="preserve"> y = 2x +</w:t>
      </w:r>
    </w:p>
    <w:p w:rsidR="00331825" w:rsidRDefault="00331825">
      <w:pPr>
        <w:spacing w:before="7" w:line="140" w:lineRule="exact"/>
        <w:rPr>
          <w:sz w:val="15"/>
          <w:szCs w:val="15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before="29"/>
        <w:ind w:left="461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= 2x + 10.</w:t>
      </w:r>
    </w:p>
    <w:p w:rsidR="00331825" w:rsidRDefault="00CF0A6D">
      <w:pPr>
        <w:spacing w:before="41"/>
        <w:ind w:left="810"/>
        <w:rPr>
          <w:sz w:val="24"/>
          <w:szCs w:val="24"/>
        </w:rPr>
      </w:pP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yang didapatkan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dengan:</w:t>
      </w:r>
    </w:p>
    <w:p w:rsidR="00331825" w:rsidRDefault="00CF0A6D">
      <w:pPr>
        <w:spacing w:before="41" w:line="276" w:lineRule="auto"/>
        <w:ind w:left="810" w:right="1998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m ke kanan 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2x + 4. b) </w:t>
      </w:r>
      <w:proofErr w:type="gramStart"/>
      <w:r>
        <w:rPr>
          <w:sz w:val="24"/>
          <w:szCs w:val="24"/>
        </w:rPr>
        <w:t>menggeser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garis m ke kiri sebanyak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 satuan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2</w:t>
      </w:r>
      <w:r>
        <w:rPr>
          <w:sz w:val="24"/>
          <w:szCs w:val="24"/>
        </w:rPr>
        <w:t>x + 16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331825">
      <w:pPr>
        <w:spacing w:line="200" w:lineRule="exact"/>
      </w:pPr>
    </w:p>
    <w:p w:rsidR="00331825" w:rsidRDefault="00CF0A6D">
      <w:pPr>
        <w:spacing w:line="276" w:lineRule="auto"/>
        <w:ind w:left="821" w:right="60" w:hanging="360"/>
        <w:rPr>
          <w:sz w:val="24"/>
          <w:szCs w:val="24"/>
        </w:rPr>
      </w:pPr>
      <w:r>
        <w:rPr>
          <w:sz w:val="24"/>
          <w:szCs w:val="24"/>
        </w:rPr>
        <w:t>9.   Garis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1/2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−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sejajar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garis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(10,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4)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Q (a, 8).</w:t>
      </w:r>
    </w:p>
    <w:p w:rsidR="00331825" w:rsidRDefault="00CF0A6D">
      <w:pPr>
        <w:spacing w:before="1"/>
        <w:ind w:left="105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726298">
        <w:pict>
          <v:shape id="_x0000_i1031" type="#_x0000_t75" style="width:4.6pt;height:20.7pt">
            <v:imagedata r:id="rId81" o:title=""/>
          </v:shape>
        </w:pict>
      </w:r>
      <w:r>
        <w:rPr>
          <w:sz w:val="24"/>
          <w:szCs w:val="24"/>
        </w:rPr>
        <w:t xml:space="preserve"> = </w:t>
      </w:r>
      <w:r w:rsidR="00726298">
        <w:pict>
          <v:shape id="_x0000_i1032" type="#_x0000_t75" style="width:26.8pt;height:20.7pt">
            <v:imagedata r:id="rId82" o:title=""/>
          </v:shape>
        </w:pict>
      </w:r>
      <w:r>
        <w:rPr>
          <w:sz w:val="24"/>
          <w:szCs w:val="24"/>
        </w:rPr>
        <w:t xml:space="preserve"> 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 = 6</w:t>
      </w:r>
    </w:p>
    <w:p w:rsidR="00331825" w:rsidRDefault="00CF0A6D">
      <w:pPr>
        <w:spacing w:before="63"/>
        <w:ind w:left="810"/>
        <w:rPr>
          <w:sz w:val="24"/>
          <w:szCs w:val="24"/>
        </w:rPr>
      </w:pPr>
      <w:r>
        <w:rPr>
          <w:sz w:val="24"/>
          <w:szCs w:val="24"/>
        </w:rPr>
        <w:t>Koordinat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 (10</w:t>
      </w:r>
      <w:proofErr w:type="gramStart"/>
      <w:r>
        <w:rPr>
          <w:sz w:val="24"/>
          <w:szCs w:val="24"/>
        </w:rPr>
        <w:t>,10</w:t>
      </w:r>
      <w:proofErr w:type="gramEnd"/>
      <w:r>
        <w:rPr>
          <w:sz w:val="24"/>
          <w:szCs w:val="24"/>
        </w:rPr>
        <w:t>) dan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 (6,8)</w:t>
      </w:r>
    </w:p>
    <w:p w:rsidR="00331825" w:rsidRDefault="00331825">
      <w:pPr>
        <w:spacing w:before="3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331825">
      <w:pPr>
        <w:spacing w:line="200" w:lineRule="exact"/>
      </w:pPr>
    </w:p>
    <w:p w:rsidR="00331825" w:rsidRDefault="00CF0A6D">
      <w:pPr>
        <w:ind w:left="2026" w:right="2027"/>
        <w:jc w:val="center"/>
        <w:rPr>
          <w:sz w:val="24"/>
          <w:szCs w:val="24"/>
        </w:rPr>
      </w:pPr>
      <w:r>
        <w:rPr>
          <w:sz w:val="24"/>
          <w:szCs w:val="24"/>
        </w:rPr>
        <w:t>RENCANA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PELAKSANAAN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 (RPP)</w:t>
      </w:r>
    </w:p>
    <w:p w:rsidR="00331825" w:rsidRDefault="00331825">
      <w:pPr>
        <w:spacing w:before="16" w:line="260" w:lineRule="exact"/>
        <w:rPr>
          <w:sz w:val="26"/>
          <w:szCs w:val="26"/>
        </w:rPr>
      </w:pPr>
    </w:p>
    <w:p w:rsidR="00331825" w:rsidRDefault="00CF0A6D">
      <w:pPr>
        <w:ind w:left="821" w:right="4746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Sekolah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: SMP XYZ </w:t>
      </w:r>
      <w:r>
        <w:rPr>
          <w:sz w:val="24"/>
          <w:szCs w:val="24"/>
        </w:rPr>
        <w:t>Mata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Pelajaran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: Matematika Kelas/Semester         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: IX/1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Materi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Pokok       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 Fungsi Kuadrat</w:t>
      </w: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Alokasi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Waktu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 5 x 40 menit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Dasar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dan</w:t>
      </w:r>
      <w:r>
        <w:rPr>
          <w:b/>
          <w:spacing w:val="-20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Indikator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Pencapaian</w:t>
      </w:r>
      <w:r>
        <w:rPr>
          <w:b/>
          <w:spacing w:val="-19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Kompetensi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61"/>
        <w:rPr>
          <w:sz w:val="24"/>
          <w:szCs w:val="24"/>
        </w:rPr>
      </w:pPr>
      <w:r>
        <w:rPr>
          <w:b/>
          <w:sz w:val="24"/>
          <w:szCs w:val="24"/>
        </w:rPr>
        <w:t>Kompetensi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Dasar: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1181" w:right="1786" w:hanging="420"/>
        <w:rPr>
          <w:sz w:val="24"/>
          <w:szCs w:val="24"/>
        </w:rPr>
      </w:pPr>
      <w:r>
        <w:rPr>
          <w:sz w:val="24"/>
          <w:szCs w:val="24"/>
        </w:rPr>
        <w:t>3.4 Menjelaskan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hubungan </w:t>
      </w:r>
      <w:r>
        <w:rPr>
          <w:sz w:val="24"/>
          <w:szCs w:val="24"/>
        </w:rPr>
        <w:t>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koefisien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diskriminan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 dengan grafiknya</w:t>
      </w:r>
    </w:p>
    <w:p w:rsidR="00331825" w:rsidRDefault="00CF0A6D">
      <w:pPr>
        <w:ind w:left="1181" w:right="2073" w:hanging="420"/>
        <w:rPr>
          <w:sz w:val="24"/>
          <w:szCs w:val="24"/>
        </w:rPr>
      </w:pPr>
      <w:r>
        <w:rPr>
          <w:sz w:val="24"/>
          <w:szCs w:val="24"/>
        </w:rPr>
        <w:t>4.4 Menyajikan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kontekstual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sifat-sifat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461"/>
        <w:rPr>
          <w:sz w:val="24"/>
          <w:szCs w:val="24"/>
        </w:rPr>
      </w:pPr>
      <w:r>
        <w:rPr>
          <w:b/>
          <w:sz w:val="24"/>
          <w:szCs w:val="24"/>
        </w:rPr>
        <w:t>Indikator Pencapaian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Kompetensi:</w:t>
      </w:r>
    </w:p>
    <w:p w:rsidR="00331825" w:rsidRDefault="00331825">
      <w:pPr>
        <w:spacing w:before="5" w:line="120" w:lineRule="exact"/>
        <w:rPr>
          <w:sz w:val="12"/>
          <w:szCs w:val="12"/>
        </w:rPr>
      </w:pPr>
    </w:p>
    <w:p w:rsidR="00331825" w:rsidRDefault="00CF0A6D">
      <w:pPr>
        <w:tabs>
          <w:tab w:val="left" w:pos="1080"/>
        </w:tabs>
        <w:spacing w:line="260" w:lineRule="exact"/>
        <w:ind w:left="1094" w:right="334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Mengamati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permasalahan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r>
        <w:rPr>
          <w:sz w:val="24"/>
          <w:szCs w:val="24"/>
        </w:rPr>
        <w:t>berkaitan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fungsi kuadrat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807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Mencermati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disajikan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tabel,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grafik, dan persamaan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188" w:hanging="360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Mencermati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menggambar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sketsa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 fungsi kuadrat, bentuk grafik fungsi dikaitkan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konstanta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suku-sukunya (membuka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atas,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bawah, ke kanan, 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kiri)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814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Menganalisis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 fungsi kuadrat,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194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Menganalisis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grafik fungsi dikaitkan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diskriminannya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(memotong sumbu koordinat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Kartesius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dua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berbeda, m</w:t>
      </w:r>
      <w:r>
        <w:rPr>
          <w:sz w:val="24"/>
          <w:szCs w:val="24"/>
        </w:rPr>
        <w:t>enyinggung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 koordinat Kartesius,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memotong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 koordinat Kartesius)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327" w:hanging="360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Mencermati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minimum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maksimum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suatu fungsi kuadrat</w:t>
      </w:r>
    </w:p>
    <w:p w:rsidR="00331825" w:rsidRDefault="00CF0A6D">
      <w:pPr>
        <w:spacing w:line="260" w:lineRule="exact"/>
        <w:ind w:left="73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Menganalisis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grafik fungsi dikaitkan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konstanta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suku-sukunya</w:t>
      </w:r>
    </w:p>
    <w:p w:rsidR="00331825" w:rsidRDefault="00CF0A6D">
      <w:pPr>
        <w:spacing w:line="260" w:lineRule="exact"/>
        <w:ind w:left="1094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membuka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sz w:val="24"/>
          <w:szCs w:val="24"/>
        </w:rPr>
        <w:t>atas,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bawah, ke kanan, 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 kiri)</w:t>
      </w:r>
    </w:p>
    <w:p w:rsidR="00331825" w:rsidRDefault="00CF0A6D">
      <w:pPr>
        <w:ind w:left="734"/>
        <w:rPr>
          <w:sz w:val="24"/>
          <w:szCs w:val="24"/>
        </w:rPr>
        <w:sectPr w:rsidR="00331825">
          <w:pgSz w:w="12240" w:h="18720"/>
          <w:pgMar w:top="1640" w:right="1600" w:bottom="280" w:left="1600" w:header="0" w:footer="1013" w:gutter="0"/>
          <w:cols w:space="720"/>
        </w:sect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Menyajikan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</w:p>
    <w:p w:rsidR="00331825" w:rsidRDefault="00CF0A6D">
      <w:pPr>
        <w:spacing w:before="61"/>
        <w:ind w:left="73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Menyelesaikan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berkaitan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fungsi kuadrat</w:t>
      </w:r>
    </w:p>
    <w:p w:rsidR="00331825" w:rsidRDefault="00331825">
      <w:pPr>
        <w:spacing w:before="6" w:line="100" w:lineRule="exact"/>
        <w:rPr>
          <w:sz w:val="11"/>
          <w:szCs w:val="11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Tujuan Pembelajaran</w:t>
      </w:r>
    </w:p>
    <w:p w:rsidR="00331825" w:rsidRDefault="00331825">
      <w:pPr>
        <w:spacing w:before="1" w:line="280" w:lineRule="exact"/>
        <w:rPr>
          <w:sz w:val="28"/>
          <w:szCs w:val="28"/>
        </w:rPr>
      </w:pPr>
    </w:p>
    <w:p w:rsidR="00331825" w:rsidRDefault="00CF0A6D">
      <w:pPr>
        <w:tabs>
          <w:tab w:val="left" w:pos="1080"/>
        </w:tabs>
        <w:spacing w:line="260" w:lineRule="exact"/>
        <w:ind w:left="1094" w:right="275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pengetahuan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dan dapat </w:t>
      </w:r>
      <w:r>
        <w:rPr>
          <w:sz w:val="24"/>
          <w:szCs w:val="24"/>
        </w:rPr>
        <w:t>menggunakannya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dalam ketrampilan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menimbulkan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keberanian,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kepuasan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kesenangan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502" w:hanging="360"/>
        <w:rPr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Menerapkan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sehari-hari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mengembangkan pengertiannya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bahwa 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memainkan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peranan dalam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kehidupan di sekitar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mereka.</w:t>
      </w:r>
      <w:proofErr w:type="gramEnd"/>
    </w:p>
    <w:p w:rsidR="00331825" w:rsidRDefault="00CF0A6D">
      <w:pPr>
        <w:tabs>
          <w:tab w:val="left" w:pos="1080"/>
        </w:tabs>
        <w:spacing w:before="2" w:line="260" w:lineRule="exact"/>
        <w:ind w:left="1094" w:right="62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</w:t>
      </w:r>
      <w:r>
        <w:rPr>
          <w:sz w:val="24"/>
          <w:szCs w:val="24"/>
        </w:rPr>
        <w:t>ngenali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kapan dan bagaimana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sebuah situasi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diwakili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Matematika, mengidentifikasikan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menafsirkan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faktor-faktor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relevan,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dapat memilih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Matematika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 tepat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penyelesaian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masalah.</w:t>
      </w:r>
    </w:p>
    <w:p w:rsidR="00331825" w:rsidRDefault="00CF0A6D">
      <w:pPr>
        <w:tabs>
          <w:tab w:val="left" w:pos="1080"/>
        </w:tabs>
        <w:spacing w:before="2" w:line="260" w:lineRule="exact"/>
        <w:ind w:left="1094" w:right="846" w:hanging="360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Mengembangkan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kemampuan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berpikir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logis, untuk mengklasifikasi,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menggeneralisasi,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dan membuktikan.</w:t>
      </w:r>
    </w:p>
    <w:p w:rsidR="00331825" w:rsidRDefault="00331825">
      <w:pPr>
        <w:spacing w:before="3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Materi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Pembelajaran: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821"/>
        <w:rPr>
          <w:sz w:val="24"/>
          <w:szCs w:val="24"/>
        </w:rPr>
      </w:pPr>
      <w:r>
        <w:rPr>
          <w:sz w:val="24"/>
          <w:szCs w:val="24"/>
        </w:rPr>
        <w:t>Fungsi Kuadrat</w:t>
      </w:r>
    </w:p>
    <w:p w:rsidR="00331825" w:rsidRDefault="00CF0A6D">
      <w:pPr>
        <w:ind w:left="82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proofErr w:type="gramEnd"/>
      <w:r>
        <w:rPr>
          <w:sz w:val="24"/>
          <w:szCs w:val="24"/>
        </w:rPr>
        <w:t xml:space="preserve"> kuadrat dengan tabel,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grafik, dan persamaan</w:t>
      </w:r>
    </w:p>
    <w:p w:rsidR="00331825" w:rsidRDefault="00CF0A6D">
      <w:pPr>
        <w:spacing w:line="280" w:lineRule="exact"/>
        <w:ind w:left="82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4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Sifat</w:t>
      </w:r>
      <w:proofErr w:type="gramEnd"/>
      <w:r>
        <w:rPr>
          <w:position w:val="-1"/>
          <w:sz w:val="24"/>
          <w:szCs w:val="24"/>
        </w:rPr>
        <w:t>-sifat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fungsi kuadrat</w:t>
      </w:r>
    </w:p>
    <w:p w:rsidR="00331825" w:rsidRDefault="00CF0A6D">
      <w:pPr>
        <w:spacing w:line="280" w:lineRule="exact"/>
        <w:ind w:left="82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4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Nilai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maksimum</w:t>
      </w:r>
    </w:p>
    <w:p w:rsidR="00331825" w:rsidRDefault="00CF0A6D">
      <w:pPr>
        <w:spacing w:line="280" w:lineRule="exact"/>
        <w:ind w:left="82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4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Nilai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minimum</w:t>
      </w:r>
    </w:p>
    <w:p w:rsidR="00331825" w:rsidRDefault="00CF0A6D">
      <w:pPr>
        <w:spacing w:line="280" w:lineRule="exact"/>
        <w:ind w:left="821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</w:t>
      </w:r>
      <w:r>
        <w:rPr>
          <w:spacing w:val="4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Pemecahan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masalah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melibatkan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sifat-sifat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fungsi kuadrat</w:t>
      </w:r>
    </w:p>
    <w:p w:rsidR="00331825" w:rsidRDefault="00331825">
      <w:pPr>
        <w:spacing w:before="9" w:line="100" w:lineRule="exact"/>
        <w:rPr>
          <w:sz w:val="11"/>
          <w:szCs w:val="11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Metode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73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Diskusi Kelompok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presentasi</w:t>
      </w:r>
    </w:p>
    <w:p w:rsidR="00331825" w:rsidRDefault="00CF0A6D">
      <w:pPr>
        <w:spacing w:line="260" w:lineRule="exact"/>
        <w:ind w:left="73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</w:t>
      </w:r>
      <w:r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Demonstrasi</w:t>
      </w:r>
    </w:p>
    <w:p w:rsidR="00331825" w:rsidRDefault="00331825">
      <w:pPr>
        <w:spacing w:before="2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E.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Media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420" w:right="6079"/>
        <w:jc w:val="center"/>
        <w:rPr>
          <w:sz w:val="24"/>
          <w:szCs w:val="24"/>
        </w:rPr>
      </w:pPr>
      <w:r>
        <w:rPr>
          <w:sz w:val="24"/>
          <w:szCs w:val="24"/>
        </w:rPr>
        <w:t>LCD monitor;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penggaris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 xml:space="preserve">F. 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Sumber Belajar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ind w:left="821" w:right="2929"/>
        <w:rPr>
          <w:sz w:val="24"/>
          <w:szCs w:val="24"/>
        </w:rPr>
      </w:pPr>
      <w:hyperlink r:id="rId83">
        <w:r>
          <w:rPr>
            <w:color w:val="0000FF"/>
            <w:sz w:val="24"/>
            <w:szCs w:val="24"/>
            <w:u w:val="single" w:color="0000FF"/>
          </w:rPr>
          <w:t>http://www.mrbartonmaths.com/c1.htm</w:t>
        </w:r>
        <w:r>
          <w:rPr>
            <w:color w:val="0000FF"/>
            <w:sz w:val="24"/>
            <w:szCs w:val="24"/>
          </w:rPr>
          <w:t xml:space="preserve"> </w:t>
        </w:r>
      </w:hyperlink>
      <w:hyperlink r:id="rId84">
        <w:r>
          <w:rPr>
            <w:color w:val="0000FF"/>
            <w:sz w:val="24"/>
            <w:szCs w:val="24"/>
            <w:u w:val="single" w:color="0000FF"/>
          </w:rPr>
          <w:t>http://www.purplemath.com/modules/quadform3.htm</w:t>
        </w:r>
        <w:r>
          <w:rPr>
            <w:color w:val="0000FF"/>
            <w:sz w:val="24"/>
            <w:szCs w:val="24"/>
          </w:rPr>
          <w:t xml:space="preserve"> </w:t>
        </w:r>
      </w:hyperlink>
      <w:hyperlink r:id="rId85">
        <w:r>
          <w:rPr>
            <w:color w:val="0000FF"/>
            <w:sz w:val="24"/>
            <w:szCs w:val="24"/>
            <w:u w:val="single" w:color="0000FF"/>
          </w:rPr>
          <w:t>http://www.bbc.co.uk/bitesize/quiz/q99393657</w:t>
        </w:r>
      </w:hyperlink>
    </w:p>
    <w:p w:rsidR="00331825" w:rsidRDefault="00331825">
      <w:pPr>
        <w:spacing w:before="7" w:line="240" w:lineRule="exact"/>
        <w:rPr>
          <w:sz w:val="24"/>
          <w:szCs w:val="24"/>
        </w:rPr>
      </w:pPr>
    </w:p>
    <w:p w:rsidR="00331825" w:rsidRDefault="00CF0A6D">
      <w:pPr>
        <w:spacing w:before="29"/>
        <w:ind w:left="101"/>
        <w:rPr>
          <w:sz w:val="24"/>
          <w:szCs w:val="24"/>
        </w:rPr>
      </w:pPr>
      <w:r>
        <w:rPr>
          <w:b/>
          <w:sz w:val="24"/>
          <w:szCs w:val="24"/>
        </w:rPr>
        <w:t>G.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Langkah-langkah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(2 x 45 menit)</w:t>
      </w:r>
    </w:p>
    <w:p w:rsidR="00331825" w:rsidRDefault="00331825">
      <w:pPr>
        <w:spacing w:before="6" w:line="180" w:lineRule="exact"/>
        <w:rPr>
          <w:sz w:val="19"/>
          <w:szCs w:val="19"/>
        </w:rPr>
      </w:pPr>
    </w:p>
    <w:p w:rsidR="00331825" w:rsidRDefault="00331825">
      <w:pPr>
        <w:spacing w:line="200" w:lineRule="exact"/>
      </w:pPr>
    </w:p>
    <w:p w:rsidR="00331825" w:rsidRDefault="00CF0A6D">
      <w:pPr>
        <w:ind w:left="527"/>
        <w:rPr>
          <w:sz w:val="24"/>
          <w:szCs w:val="24"/>
        </w:rPr>
      </w:pPr>
      <w:r>
        <w:rPr>
          <w:b/>
          <w:sz w:val="24"/>
          <w:szCs w:val="24"/>
        </w:rPr>
        <w:t>Pendahuluan:</w:t>
      </w:r>
    </w:p>
    <w:p w:rsidR="00331825" w:rsidRDefault="00CF0A6D">
      <w:pPr>
        <w:spacing w:before="41" w:line="276" w:lineRule="auto"/>
        <w:ind w:left="527" w:right="101"/>
        <w:rPr>
          <w:sz w:val="24"/>
          <w:szCs w:val="24"/>
        </w:rPr>
      </w:pPr>
      <w:proofErr w:type="gramStart"/>
      <w:r>
        <w:rPr>
          <w:sz w:val="24"/>
          <w:szCs w:val="24"/>
        </w:rPr>
        <w:t>Sebuah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awal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baik untuk membuat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ringkasan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singkat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memecahkan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faktorisasi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rumus kuadrat.</w:t>
      </w:r>
      <w:proofErr w:type="gramEnd"/>
      <w:r>
        <w:rPr>
          <w:sz w:val="24"/>
          <w:szCs w:val="24"/>
        </w:rPr>
        <w:t xml:space="preserve"> </w:t>
      </w:r>
      <w:hyperlink r:id="rId86">
        <w:r>
          <w:rPr>
            <w:color w:val="0000FF"/>
            <w:sz w:val="24"/>
            <w:szCs w:val="24"/>
            <w:u w:val="single" w:color="0000FF"/>
          </w:rPr>
          <w:t>http://www.mrbartonmaths.com/c1.htm</w:t>
        </w:r>
        <w:r>
          <w:rPr>
            <w:color w:val="0000FF"/>
            <w:spacing w:val="4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-</w:t>
        </w:r>
      </w:hyperlink>
      <w:r>
        <w:rPr>
          <w:color w:val="000000"/>
          <w:sz w:val="24"/>
          <w:szCs w:val="24"/>
        </w:rPr>
        <w:t xml:space="preserve"> lihat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bagian persamaan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Kuadrat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dan grafiknya,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kemudian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menuju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ke grafik kuadrat menggunakan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Excel.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(Guru bisa mengikuti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sumber internet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ini dengan kegiatan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yang </w:t>
      </w:r>
      <w:proofErr w:type="gramStart"/>
      <w:r>
        <w:rPr>
          <w:color w:val="000000"/>
          <w:sz w:val="24"/>
          <w:szCs w:val="24"/>
        </w:rPr>
        <w:t>ak</w:t>
      </w:r>
      <w:r>
        <w:rPr>
          <w:color w:val="000000"/>
          <w:sz w:val="24"/>
          <w:szCs w:val="24"/>
        </w:rPr>
        <w:t>an</w:t>
      </w:r>
      <w:proofErr w:type="gramEnd"/>
      <w:r>
        <w:rPr>
          <w:color w:val="000000"/>
          <w:sz w:val="24"/>
          <w:szCs w:val="24"/>
        </w:rPr>
        <w:t xml:space="preserve"> memperkuat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konsep-konsep dasar).</w:t>
      </w:r>
    </w:p>
    <w:p w:rsidR="00331825" w:rsidRDefault="00331825">
      <w:pPr>
        <w:spacing w:before="1" w:line="200" w:lineRule="exact"/>
      </w:pPr>
    </w:p>
    <w:p w:rsidR="00331825" w:rsidRDefault="00CF0A6D">
      <w:pPr>
        <w:ind w:left="527"/>
        <w:rPr>
          <w:sz w:val="24"/>
          <w:szCs w:val="24"/>
        </w:rPr>
      </w:pPr>
      <w:r>
        <w:rPr>
          <w:b/>
          <w:sz w:val="24"/>
          <w:szCs w:val="24"/>
        </w:rPr>
        <w:t>Inti: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tabs>
          <w:tab w:val="left" w:pos="1080"/>
        </w:tabs>
        <w:spacing w:line="272" w:lineRule="auto"/>
        <w:ind w:left="1094" w:right="127" w:hanging="567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Melakukan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proses melengkapkan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kuadrat </w:t>
      </w:r>
      <w:proofErr w:type="gramStart"/>
      <w:r>
        <w:rPr>
          <w:sz w:val="24"/>
          <w:szCs w:val="24"/>
        </w:rPr>
        <w:t xml:space="preserve">sempurna 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ax</w:t>
      </w:r>
      <w:r>
        <w:rPr>
          <w:position w:val="7"/>
          <w:sz w:val="15"/>
          <w:szCs w:val="15"/>
        </w:rPr>
        <w:t>2</w:t>
      </w:r>
      <w:proofErr w:type="gramEnd"/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 xml:space="preserve">bx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 xml:space="preserve">c </w:t>
      </w:r>
      <w:r>
        <w:rPr>
          <w:sz w:val="24"/>
          <w:szCs w:val="24"/>
        </w:rPr>
        <w:t>dan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bentuk untuk 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posisi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puncak dari sebuah grafik </w:t>
      </w:r>
      <w:r>
        <w:rPr>
          <w:i/>
          <w:sz w:val="24"/>
          <w:szCs w:val="24"/>
        </w:rPr>
        <w:t>y</w:t>
      </w:r>
    </w:p>
    <w:p w:rsidR="00331825" w:rsidRDefault="00CF0A6D">
      <w:pPr>
        <w:spacing w:before="5"/>
        <w:ind w:left="1094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i/>
          <w:sz w:val="24"/>
          <w:szCs w:val="24"/>
        </w:rPr>
        <w:t>ax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 xml:space="preserve">bx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 xml:space="preserve">c </w:t>
      </w:r>
      <w:r>
        <w:rPr>
          <w:sz w:val="24"/>
          <w:szCs w:val="24"/>
        </w:rPr>
        <w:t>atau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melukis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grafiknya.</w:t>
      </w:r>
    </w:p>
    <w:p w:rsidR="00331825" w:rsidRDefault="00CF0A6D">
      <w:pPr>
        <w:spacing w:before="41"/>
        <w:ind w:left="1094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-   </w:t>
      </w:r>
      <w:r>
        <w:rPr>
          <w:rFonts w:ascii="Bookman Old Style" w:eastAsia="Bookman Old Style" w:hAnsi="Bookman Old Style" w:cs="Bookman Old Style"/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Semua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siswa diajak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melihat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gambar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 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bentuk</w:t>
      </w:r>
    </w:p>
    <w:p w:rsidR="00331825" w:rsidRDefault="00CF0A6D">
      <w:pPr>
        <w:spacing w:before="38"/>
        <w:ind w:left="1519"/>
        <w:rPr>
          <w:sz w:val="24"/>
          <w:szCs w:val="24"/>
        </w:rPr>
        <w:sectPr w:rsidR="00331825">
          <w:pgSz w:w="12240" w:h="18720"/>
          <w:pgMar w:top="1640" w:right="1700" w:bottom="280" w:left="1600" w:header="0" w:footer="1013" w:gutter="0"/>
          <w:cols w:space="720"/>
        </w:sectPr>
      </w:pPr>
      <w:r>
        <w:rPr>
          <w:sz w:val="24"/>
          <w:szCs w:val="24"/>
        </w:rPr>
        <w:t xml:space="preserve">± </w:t>
      </w:r>
      <w:proofErr w:type="gramStart"/>
      <w:r>
        <w:rPr>
          <w:i/>
          <w:sz w:val="24"/>
          <w:szCs w:val="24"/>
        </w:rPr>
        <w:t>x</w:t>
      </w:r>
      <w:r>
        <w:rPr>
          <w:position w:val="7"/>
          <w:sz w:val="15"/>
          <w:szCs w:val="15"/>
        </w:rPr>
        <w:t>2</w:t>
      </w:r>
      <w:proofErr w:type="gramEnd"/>
      <w:r>
        <w:rPr>
          <w:spacing w:val="3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 xml:space="preserve">ax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, dan fungsi balikan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sederhana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seperti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a/x </w:t>
      </w:r>
      <w:r>
        <w:rPr>
          <w:sz w:val="24"/>
          <w:szCs w:val="24"/>
        </w:rPr>
        <w:t>(x ≠ 0).</w:t>
      </w:r>
    </w:p>
    <w:p w:rsidR="00331825" w:rsidRDefault="00CF0A6D">
      <w:pPr>
        <w:tabs>
          <w:tab w:val="left" w:pos="1500"/>
        </w:tabs>
        <w:spacing w:before="61" w:line="275" w:lineRule="auto"/>
        <w:ind w:left="1519" w:right="217" w:hanging="425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Siswa harus mampu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menggambar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berbagai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 ini dengan rasa percaya diri dan secara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akurat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berdasarkan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nilai.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memperkenalkan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istilah parabola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hiperbola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(meskipun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 tidak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diperlukan).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dapat</w:t>
      </w:r>
      <w:proofErr w:type="gramEnd"/>
      <w:r>
        <w:rPr>
          <w:sz w:val="24"/>
          <w:szCs w:val="24"/>
        </w:rPr>
        <w:t xml:space="preserve"> mendiskusikan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 para siswa tentang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sifat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simetri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grafik kuadrat dan kegunaannya.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bersifat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klasikal)</w:t>
      </w:r>
    </w:p>
    <w:p w:rsidR="00331825" w:rsidRDefault="00CF0A6D">
      <w:pPr>
        <w:tabs>
          <w:tab w:val="left" w:pos="1500"/>
        </w:tabs>
        <w:spacing w:before="2" w:line="272" w:lineRule="auto"/>
        <w:ind w:left="1519" w:right="562" w:hanging="425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Dengan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internet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guru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mem</w:t>
      </w:r>
      <w:r>
        <w:rPr>
          <w:sz w:val="24"/>
          <w:szCs w:val="24"/>
        </w:rPr>
        <w:t>iliki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 sumber daya yang berguna untuk berlatih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dasar. Mencari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tentang</w:t>
      </w:r>
    </w:p>
    <w:p w:rsidR="00331825" w:rsidRDefault="00CF0A6D">
      <w:pPr>
        <w:spacing w:before="5" w:line="276" w:lineRule="auto"/>
        <w:ind w:left="1519" w:right="123"/>
        <w:rPr>
          <w:sz w:val="24"/>
          <w:szCs w:val="24"/>
        </w:rPr>
      </w:pPr>
      <w:proofErr w:type="gramStart"/>
      <w:r>
        <w:rPr>
          <w:sz w:val="24"/>
          <w:szCs w:val="24"/>
        </w:rPr>
        <w:t>‘Melengkapi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 sempurna'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dan, misalnya,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menemukan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kartu kuning yang diupload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oleh 'headofslytherin'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kemudian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mencetak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kartu sumber daya.</w:t>
      </w:r>
      <w:proofErr w:type="gramEnd"/>
    </w:p>
    <w:p w:rsidR="00331825" w:rsidRDefault="00CF0A6D">
      <w:pPr>
        <w:tabs>
          <w:tab w:val="left" w:pos="1080"/>
        </w:tabs>
        <w:spacing w:before="1" w:line="274" w:lineRule="auto"/>
        <w:ind w:left="1094" w:right="361" w:hanging="426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2.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diskriminan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sebuah bentuk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ax</w:t>
      </w:r>
      <w:r>
        <w:rPr>
          <w:position w:val="7"/>
          <w:sz w:val="15"/>
          <w:szCs w:val="15"/>
        </w:rPr>
        <w:t>2</w:t>
      </w:r>
      <w:r>
        <w:rPr>
          <w:spacing w:val="3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bx + c dan menggunakan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diskriminan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banyaknya akar real dari sebuah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bx + c = 0.</w:t>
      </w:r>
    </w:p>
    <w:p w:rsidR="00331825" w:rsidRDefault="00CF0A6D">
      <w:pPr>
        <w:tabs>
          <w:tab w:val="left" w:pos="1500"/>
        </w:tabs>
        <w:spacing w:before="3" w:line="275" w:lineRule="auto"/>
        <w:ind w:left="1519" w:right="98" w:hanging="425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Memperkenalkan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gagasan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diskriminan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bentuk kuadrat, b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- 4ac, dan menunjukkan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bahwa </w:t>
      </w:r>
      <w:r>
        <w:rPr>
          <w:sz w:val="24"/>
          <w:szCs w:val="24"/>
        </w:rPr>
        <w:t>hal ini berasal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dari rumus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 memecahkan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bx + c = 0.  Dengan menampilkan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rumus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 papan, Guru </w:t>
      </w:r>
      <w:proofErr w:type="gramStart"/>
      <w:r>
        <w:rPr>
          <w:sz w:val="24"/>
          <w:szCs w:val="24"/>
        </w:rPr>
        <w:t>dapat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mendorong siswa untuk mengidentifikasi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tiga 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berbeda dari hasil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perhitungan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diskriminan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sehingga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dapat </w:t>
      </w:r>
      <w:r>
        <w:rPr>
          <w:sz w:val="24"/>
          <w:szCs w:val="24"/>
        </w:rPr>
        <w:t>menentukan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jenis dan jumlah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akar dari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tertentu. </w:t>
      </w:r>
      <w:hyperlink r:id="rId87">
        <w:r>
          <w:rPr>
            <w:color w:val="0000FF"/>
            <w:sz w:val="24"/>
            <w:szCs w:val="24"/>
            <w:u w:val="single" w:color="0000FF"/>
          </w:rPr>
          <w:t>http://www.purplemath.com/modules/quadform3.htm</w:t>
        </w:r>
        <w:r>
          <w:rPr>
            <w:color w:val="0000FF"/>
            <w:sz w:val="24"/>
            <w:szCs w:val="24"/>
          </w:rPr>
          <w:t xml:space="preserve">  </w:t>
        </w:r>
        <w:r>
          <w:rPr>
            <w:color w:val="0000FF"/>
            <w:spacing w:val="4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memberikan</w:t>
        </w:r>
      </w:hyperlink>
      <w:r>
        <w:rPr>
          <w:color w:val="000000"/>
          <w:sz w:val="24"/>
          <w:szCs w:val="24"/>
        </w:rPr>
        <w:t xml:space="preserve"> demonstrasi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dari tiga situasi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yang berbeda (D &gt; 0; D &lt; 0; D = </w:t>
      </w:r>
      <w:r>
        <w:rPr>
          <w:color w:val="000000"/>
          <w:sz w:val="24"/>
          <w:szCs w:val="24"/>
        </w:rPr>
        <w:t>0).</w:t>
      </w:r>
    </w:p>
    <w:p w:rsidR="00331825" w:rsidRDefault="00CF0A6D">
      <w:pPr>
        <w:tabs>
          <w:tab w:val="left" w:pos="1500"/>
        </w:tabs>
        <w:spacing w:before="2" w:line="274" w:lineRule="auto"/>
        <w:ind w:left="1519" w:right="96" w:hanging="425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Dua alamat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 atas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bantuan untuk memberikan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soal latihan menyelesaikan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kuadrat. </w:t>
      </w:r>
      <w:hyperlink r:id="rId88">
        <w:proofErr w:type="gramStart"/>
        <w:r>
          <w:rPr>
            <w:color w:val="0000FF"/>
            <w:sz w:val="24"/>
            <w:szCs w:val="24"/>
            <w:u w:val="single" w:color="0000FF"/>
          </w:rPr>
          <w:t>http://www.bbc.co.uk/bitesize/quiz/q99393657</w:t>
        </w:r>
        <w:r>
          <w:rPr>
            <w:color w:val="0000FF"/>
            <w:sz w:val="24"/>
            <w:szCs w:val="24"/>
          </w:rPr>
          <w:t xml:space="preserve"> </w:t>
        </w:r>
        <w:r>
          <w:rPr>
            <w:color w:val="0000FF"/>
            <w:spacing w:val="4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memberikan</w:t>
        </w:r>
      </w:hyperlink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tes secara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cepat pada </w:t>
      </w:r>
      <w:r>
        <w:rPr>
          <w:color w:val="000000"/>
          <w:sz w:val="24"/>
          <w:szCs w:val="24"/>
        </w:rPr>
        <w:t>penyelesaian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persamaan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kuadrat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menggunakan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metode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yang berbeda.</w:t>
      </w:r>
      <w:proofErr w:type="gramEnd"/>
    </w:p>
    <w:p w:rsidR="00331825" w:rsidRDefault="00331825">
      <w:pPr>
        <w:spacing w:before="3" w:line="200" w:lineRule="exact"/>
      </w:pPr>
    </w:p>
    <w:p w:rsidR="00331825" w:rsidRDefault="00CF0A6D">
      <w:pPr>
        <w:ind w:left="527"/>
        <w:rPr>
          <w:sz w:val="24"/>
          <w:szCs w:val="24"/>
        </w:rPr>
      </w:pPr>
      <w:r>
        <w:rPr>
          <w:b/>
          <w:sz w:val="24"/>
          <w:szCs w:val="24"/>
        </w:rPr>
        <w:t>Penutup:</w:t>
      </w:r>
    </w:p>
    <w:p w:rsidR="00331825" w:rsidRDefault="00331825">
      <w:pPr>
        <w:spacing w:before="5" w:line="120" w:lineRule="exact"/>
        <w:rPr>
          <w:sz w:val="12"/>
          <w:szCs w:val="12"/>
        </w:rPr>
      </w:pPr>
    </w:p>
    <w:p w:rsidR="00331825" w:rsidRDefault="00CF0A6D">
      <w:pPr>
        <w:tabs>
          <w:tab w:val="left" w:pos="940"/>
        </w:tabs>
        <w:spacing w:line="260" w:lineRule="exact"/>
        <w:ind w:left="952" w:right="60" w:hanging="360"/>
        <w:jc w:val="both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sz w:val="24"/>
          <w:szCs w:val="24"/>
        </w:rPr>
        <w:t>Siswa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merangkum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pembelajaran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bimbingan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guru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tentang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grafik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tabel,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 persamaan;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Sifat-sifat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fungsi kuadrat;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Nilai maksimum; Nilai minimum; </w:t>
      </w:r>
      <w:r>
        <w:rPr>
          <w:sz w:val="24"/>
          <w:szCs w:val="24"/>
        </w:rPr>
        <w:t>Pemecahan masalah melibatkan sifat-sifat fungsi kuadrat</w:t>
      </w:r>
    </w:p>
    <w:p w:rsidR="00331825" w:rsidRDefault="00331825">
      <w:pPr>
        <w:spacing w:before="13" w:line="260" w:lineRule="exact"/>
        <w:rPr>
          <w:sz w:val="26"/>
          <w:szCs w:val="26"/>
        </w:rPr>
      </w:pPr>
    </w:p>
    <w:p w:rsidR="00331825" w:rsidRDefault="00CF0A6D">
      <w:pPr>
        <w:ind w:left="101"/>
        <w:rPr>
          <w:sz w:val="24"/>
          <w:szCs w:val="24"/>
        </w:rPr>
      </w:pPr>
      <w:r>
        <w:rPr>
          <w:b/>
          <w:sz w:val="24"/>
          <w:szCs w:val="24"/>
        </w:rPr>
        <w:t>H.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Penilaian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Hasil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Pembelajaran</w:t>
      </w:r>
    </w:p>
    <w:p w:rsidR="00331825" w:rsidRDefault="00331825">
      <w:pPr>
        <w:spacing w:before="10" w:line="100" w:lineRule="exact"/>
        <w:rPr>
          <w:sz w:val="11"/>
          <w:szCs w:val="11"/>
        </w:rPr>
      </w:pPr>
    </w:p>
    <w:p w:rsidR="00331825" w:rsidRDefault="00CF0A6D">
      <w:pPr>
        <w:spacing w:line="276" w:lineRule="auto"/>
        <w:ind w:left="821" w:right="165" w:hanging="360"/>
        <w:rPr>
          <w:sz w:val="24"/>
          <w:szCs w:val="24"/>
        </w:rPr>
      </w:pPr>
      <w:r>
        <w:rPr>
          <w:sz w:val="24"/>
          <w:szCs w:val="24"/>
        </w:rPr>
        <w:t>1.   Grafik 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f(x)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+ bx +4 menyinggung garis y = </w:t>
      </w:r>
      <w:proofErr w:type="gramStart"/>
      <w:r>
        <w:rPr>
          <w:sz w:val="24"/>
          <w:szCs w:val="24"/>
        </w:rPr>
        <w:t>3x</w:t>
      </w:r>
      <w:proofErr w:type="gramEnd"/>
      <w:r>
        <w:rPr>
          <w:sz w:val="24"/>
          <w:szCs w:val="24"/>
        </w:rPr>
        <w:t xml:space="preserve"> + 4, 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 yang memenuhi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….</w:t>
      </w:r>
    </w:p>
    <w:p w:rsidR="00331825" w:rsidRDefault="00331825">
      <w:pPr>
        <w:spacing w:before="1" w:line="200" w:lineRule="exact"/>
      </w:pPr>
    </w:p>
    <w:p w:rsidR="00331825" w:rsidRDefault="00CF0A6D">
      <w:pPr>
        <w:spacing w:line="450" w:lineRule="auto"/>
        <w:ind w:left="952" w:right="7607"/>
        <w:rPr>
          <w:sz w:val="24"/>
          <w:szCs w:val="24"/>
        </w:rPr>
      </w:pPr>
      <w:r>
        <w:rPr>
          <w:sz w:val="24"/>
          <w:szCs w:val="24"/>
        </w:rPr>
        <w:t>a. -4 b. -3 c. 0 d. 3 e. 4</w:t>
      </w:r>
    </w:p>
    <w:p w:rsidR="00331825" w:rsidRDefault="00CF0A6D">
      <w:pPr>
        <w:spacing w:before="9" w:line="276" w:lineRule="auto"/>
        <w:ind w:left="821" w:right="440" w:hanging="360"/>
        <w:rPr>
          <w:sz w:val="24"/>
          <w:szCs w:val="24"/>
        </w:rPr>
      </w:pPr>
      <w:r>
        <w:rPr>
          <w:sz w:val="24"/>
          <w:szCs w:val="24"/>
        </w:rPr>
        <w:t>2.  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grafik fungsi </w:t>
      </w:r>
      <w:r>
        <w:rPr>
          <w:sz w:val="24"/>
          <w:szCs w:val="24"/>
        </w:rPr>
        <w:t>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mempunyai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balik minimum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) dan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(2,3)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….</w:t>
      </w:r>
    </w:p>
    <w:p w:rsidR="00331825" w:rsidRDefault="00331825">
      <w:pPr>
        <w:spacing w:before="1" w:line="200" w:lineRule="exact"/>
      </w:pPr>
    </w:p>
    <w:p w:rsidR="00331825" w:rsidRDefault="00CF0A6D">
      <w:pPr>
        <w:spacing w:line="450" w:lineRule="auto"/>
        <w:ind w:left="952" w:right="6391"/>
        <w:rPr>
          <w:sz w:val="24"/>
          <w:szCs w:val="24"/>
        </w:rPr>
        <w:sectPr w:rsidR="00331825">
          <w:pgSz w:w="12240" w:h="18720"/>
          <w:pgMar w:top="1640" w:right="1600" w:bottom="280" w:left="1600" w:header="0" w:footer="1013" w:gutter="0"/>
          <w:cols w:space="720"/>
        </w:sect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2x + 1 b.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-2x + 3 c.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+ 2x – 1</w:t>
      </w:r>
    </w:p>
    <w:p w:rsidR="00331825" w:rsidRDefault="00CF0A6D">
      <w:pPr>
        <w:spacing w:before="81" w:line="450" w:lineRule="auto"/>
        <w:ind w:left="832" w:right="6343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</w:t>
      </w:r>
      <w:proofErr w:type="gramEnd"/>
      <w:r>
        <w:rPr>
          <w:sz w:val="24"/>
          <w:szCs w:val="24"/>
        </w:rPr>
        <w:t>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+ 2x + 1 e.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2x – 3</w:t>
      </w:r>
    </w:p>
    <w:p w:rsidR="00331825" w:rsidRDefault="00CF0A6D">
      <w:pPr>
        <w:spacing w:before="49"/>
        <w:ind w:left="33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Sebuah parabola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(0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>) dan memotong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 x di</w:t>
      </w:r>
      <w:r>
        <w:rPr>
          <w:sz w:val="24"/>
          <w:szCs w:val="24"/>
        </w:rPr>
        <w:t xml:space="preserve"> dua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yaitu (-1,0)</w:t>
      </w:r>
    </w:p>
    <w:p w:rsidR="00331825" w:rsidRDefault="00CF0A6D">
      <w:pPr>
        <w:spacing w:before="41"/>
        <w:ind w:left="695"/>
        <w:rPr>
          <w:sz w:val="24"/>
          <w:szCs w:val="24"/>
        </w:rPr>
      </w:pP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(3,0). </w:t>
      </w:r>
      <w:proofErr w:type="gramStart"/>
      <w:r>
        <w:rPr>
          <w:sz w:val="24"/>
          <w:szCs w:val="24"/>
        </w:rPr>
        <w:t>Tentukan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grafiknya.</w:t>
      </w:r>
      <w:proofErr w:type="gramEnd"/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276" w:lineRule="auto"/>
        <w:ind w:left="701" w:right="66" w:hanging="360"/>
        <w:rPr>
          <w:sz w:val="24"/>
          <w:szCs w:val="24"/>
        </w:rPr>
      </w:pPr>
      <w:r>
        <w:rPr>
          <w:sz w:val="24"/>
          <w:szCs w:val="24"/>
        </w:rPr>
        <w:t>4.   Sebuah grafik 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memotong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 x di P (1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), dan Q (2,0). Jika fungsi kuadrat tersebut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(0</w:t>
      </w:r>
      <w:proofErr w:type="gramStart"/>
      <w:r>
        <w:rPr>
          <w:sz w:val="24"/>
          <w:szCs w:val="24"/>
        </w:rPr>
        <w:t>,6</w:t>
      </w:r>
      <w:proofErr w:type="gramEnd"/>
      <w:r>
        <w:rPr>
          <w:sz w:val="24"/>
          <w:szCs w:val="24"/>
        </w:rPr>
        <w:t>), maka 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</w:p>
    <w:p w:rsidR="00331825" w:rsidRDefault="00CF0A6D">
      <w:pPr>
        <w:spacing w:before="1"/>
        <w:ind w:left="701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450" w:lineRule="auto"/>
        <w:ind w:left="832" w:right="623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y = 3x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6x + 9 b. y = 3x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9x + 6 c. y = 3x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+9x + 6 d. y = 3x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9x – 6 e. y = 3x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6x + 9</w:t>
      </w:r>
    </w:p>
    <w:p w:rsidR="00331825" w:rsidRDefault="00CF0A6D">
      <w:pPr>
        <w:spacing w:before="9"/>
        <w:ind w:left="341"/>
        <w:rPr>
          <w:sz w:val="24"/>
          <w:szCs w:val="24"/>
        </w:rPr>
      </w:pPr>
      <w:r>
        <w:rPr>
          <w:sz w:val="24"/>
          <w:szCs w:val="24"/>
        </w:rPr>
        <w:t>5.   Jika sebuah 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menyinggung sumbu X di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(4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 xml:space="preserve"> ) dan melalui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titik</w:t>
      </w:r>
    </w:p>
    <w:p w:rsidR="00331825" w:rsidRDefault="00CF0A6D">
      <w:pPr>
        <w:spacing w:before="41" w:line="450" w:lineRule="auto"/>
        <w:ind w:left="832" w:right="2607" w:hanging="131"/>
        <w:rPr>
          <w:sz w:val="24"/>
          <w:szCs w:val="24"/>
        </w:rPr>
      </w:pPr>
      <w:r>
        <w:rPr>
          <w:sz w:val="24"/>
          <w:szCs w:val="24"/>
        </w:rPr>
        <w:t>(0</w:t>
      </w:r>
      <w:proofErr w:type="gramStart"/>
      <w:r>
        <w:rPr>
          <w:sz w:val="24"/>
          <w:szCs w:val="24"/>
        </w:rPr>
        <w:t>,16</w:t>
      </w:r>
      <w:proofErr w:type="gramEnd"/>
      <w:r>
        <w:rPr>
          <w:sz w:val="24"/>
          <w:szCs w:val="24"/>
        </w:rPr>
        <w:t>), maka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persamaan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adalah…. a.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8x + 16</w:t>
      </w:r>
    </w:p>
    <w:p w:rsidR="00331825" w:rsidRDefault="00CF0A6D">
      <w:pPr>
        <w:spacing w:before="9" w:line="450" w:lineRule="auto"/>
        <w:ind w:left="832" w:right="6238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+ 8x +16 c.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8x -16 d.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16x + 8</w:t>
      </w:r>
    </w:p>
    <w:p w:rsidR="00331825" w:rsidRDefault="00CF0A6D">
      <w:pPr>
        <w:spacing w:before="9"/>
        <w:ind w:left="832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. y =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+ 16 x – 8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ind w:left="341"/>
        <w:rPr>
          <w:sz w:val="24"/>
          <w:szCs w:val="24"/>
        </w:rPr>
      </w:pPr>
      <w:r>
        <w:rPr>
          <w:sz w:val="24"/>
          <w:szCs w:val="24"/>
        </w:rPr>
        <w:t>6.   Jika fungsi y = ax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+ 4x + 3a mempunyai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maksimum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-11, maka a</w:t>
      </w:r>
      <w:r>
        <w:rPr>
          <w:position w:val="7"/>
          <w:sz w:val="15"/>
          <w:szCs w:val="15"/>
        </w:rPr>
        <w:t>2</w:t>
      </w:r>
      <w:r>
        <w:rPr>
          <w:spacing w:val="3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– a adalah</w:t>
      </w:r>
    </w:p>
    <w:p w:rsidR="00331825" w:rsidRDefault="00CF0A6D">
      <w:pPr>
        <w:spacing w:before="41"/>
        <w:ind w:left="701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450" w:lineRule="auto"/>
        <w:ind w:left="832" w:right="73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a.  1</w:t>
      </w:r>
      <w:proofErr w:type="gramEnd"/>
      <w:r>
        <w:rPr>
          <w:sz w:val="24"/>
          <w:szCs w:val="24"/>
        </w:rPr>
        <w:t xml:space="preserve">/6 b.  </w:t>
      </w:r>
      <w:proofErr w:type="gramStart"/>
      <w:r>
        <w:rPr>
          <w:sz w:val="24"/>
          <w:szCs w:val="24"/>
        </w:rPr>
        <w:t>1/3 c.</w:t>
      </w:r>
      <w:proofErr w:type="gramEnd"/>
      <w:r>
        <w:rPr>
          <w:sz w:val="24"/>
          <w:szCs w:val="24"/>
        </w:rPr>
        <w:t xml:space="preserve">    3</w:t>
      </w:r>
    </w:p>
    <w:p w:rsidR="00331825" w:rsidRDefault="00CF0A6D">
      <w:pPr>
        <w:spacing w:before="9" w:line="450" w:lineRule="auto"/>
        <w:ind w:left="832" w:right="7367"/>
        <w:rPr>
          <w:sz w:val="24"/>
          <w:szCs w:val="24"/>
        </w:rPr>
      </w:pPr>
      <w:r>
        <w:rPr>
          <w:sz w:val="24"/>
          <w:szCs w:val="24"/>
        </w:rPr>
        <w:t>d.    10 e.    20</w:t>
      </w:r>
    </w:p>
    <w:p w:rsidR="00331825" w:rsidRDefault="00CF0A6D">
      <w:pPr>
        <w:spacing w:before="9" w:line="276" w:lineRule="auto"/>
        <w:ind w:left="701" w:right="94" w:hanging="360"/>
        <w:rPr>
          <w:sz w:val="24"/>
          <w:szCs w:val="24"/>
        </w:rPr>
      </w:pPr>
      <w:r>
        <w:rPr>
          <w:sz w:val="24"/>
          <w:szCs w:val="24"/>
        </w:rPr>
        <w:t>7.   Grafik fungsi kuadrat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yang persamaanya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 = ax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5x – 3 memotong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sumbu x. salah satu titik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potongnya adalah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(½. 0). Nilai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sama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dengan….</w:t>
      </w:r>
    </w:p>
    <w:p w:rsidR="00331825" w:rsidRDefault="00331825">
      <w:pPr>
        <w:spacing w:before="1" w:line="200" w:lineRule="exact"/>
      </w:pPr>
    </w:p>
    <w:p w:rsidR="00331825" w:rsidRDefault="00CF0A6D">
      <w:pPr>
        <w:spacing w:line="450" w:lineRule="auto"/>
        <w:ind w:left="832" w:right="7300"/>
        <w:rPr>
          <w:sz w:val="24"/>
          <w:szCs w:val="24"/>
        </w:rPr>
      </w:pPr>
      <w:proofErr w:type="gramStart"/>
      <w:r>
        <w:rPr>
          <w:sz w:val="24"/>
          <w:szCs w:val="24"/>
        </w:rPr>
        <w:t>a.    -32 b.</w:t>
      </w:r>
      <w:proofErr w:type="gramEnd"/>
      <w:r>
        <w:rPr>
          <w:sz w:val="24"/>
          <w:szCs w:val="24"/>
        </w:rPr>
        <w:t xml:space="preserve">    -2 c.    2</w:t>
      </w:r>
    </w:p>
    <w:p w:rsidR="00331825" w:rsidRDefault="00CF0A6D">
      <w:pPr>
        <w:spacing w:before="9"/>
        <w:ind w:left="832"/>
        <w:rPr>
          <w:sz w:val="24"/>
          <w:szCs w:val="24"/>
        </w:rPr>
        <w:sectPr w:rsidR="00331825">
          <w:footerReference w:type="default" r:id="rId89"/>
          <w:pgSz w:w="12240" w:h="18720"/>
          <w:pgMar w:top="1620" w:right="1620" w:bottom="280" w:left="1720" w:header="0" w:footer="1013" w:gutter="0"/>
          <w:cols w:space="720"/>
        </w:sectPr>
      </w:pPr>
      <w:r>
        <w:rPr>
          <w:sz w:val="24"/>
          <w:szCs w:val="24"/>
        </w:rPr>
        <w:t>d.    11</w:t>
      </w:r>
    </w:p>
    <w:p w:rsidR="00331825" w:rsidRDefault="00CF0A6D">
      <w:pPr>
        <w:spacing w:before="61"/>
        <w:ind w:left="794" w:right="728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e.    22</w:t>
      </w:r>
    </w:p>
    <w:p w:rsidR="00331825" w:rsidRDefault="00331825">
      <w:pPr>
        <w:spacing w:before="1" w:line="240" w:lineRule="exact"/>
        <w:rPr>
          <w:sz w:val="24"/>
          <w:szCs w:val="24"/>
        </w:rPr>
      </w:pPr>
    </w:p>
    <w:p w:rsidR="00331825" w:rsidRDefault="00CF0A6D">
      <w:pPr>
        <w:spacing w:line="260" w:lineRule="exact"/>
        <w:ind w:left="369" w:right="7036"/>
        <w:jc w:val="center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Penyelesaia</w:t>
      </w:r>
      <w:r>
        <w:rPr>
          <w:spacing w:val="1"/>
          <w:position w:val="-1"/>
          <w:sz w:val="24"/>
          <w:szCs w:val="24"/>
          <w:u w:val="single" w:color="000000"/>
        </w:rPr>
        <w:t>n</w:t>
      </w:r>
      <w:r>
        <w:rPr>
          <w:position w:val="-1"/>
          <w:sz w:val="24"/>
          <w:szCs w:val="24"/>
        </w:rPr>
        <w:t>:</w:t>
      </w:r>
    </w:p>
    <w:p w:rsidR="00331825" w:rsidRDefault="00331825">
      <w:pPr>
        <w:spacing w:before="12" w:line="200" w:lineRule="exact"/>
      </w:pPr>
    </w:p>
    <w:p w:rsidR="00331825" w:rsidRDefault="00CF0A6D">
      <w:pPr>
        <w:spacing w:before="34"/>
        <w:ind w:left="407"/>
        <w:rPr>
          <w:sz w:val="24"/>
          <w:szCs w:val="24"/>
        </w:rPr>
      </w:pPr>
      <w:r>
        <w:rPr>
          <w:sz w:val="24"/>
          <w:szCs w:val="24"/>
        </w:rPr>
        <w:t>1.   X</w:t>
      </w:r>
      <w:r>
        <w:rPr>
          <w:position w:val="7"/>
          <w:sz w:val="15"/>
          <w:szCs w:val="15"/>
        </w:rPr>
        <w:t>2</w:t>
      </w:r>
      <w:r>
        <w:rPr>
          <w:sz w:val="24"/>
          <w:szCs w:val="24"/>
        </w:rPr>
        <w:t>+bx+4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= 3x+4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x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+ (b-3</w:t>
      </w:r>
      <w:proofErr w:type="gramStart"/>
      <w:r>
        <w:rPr>
          <w:sz w:val="24"/>
          <w:szCs w:val="24"/>
        </w:rPr>
        <w:t>)x</w:t>
      </w:r>
      <w:proofErr w:type="gramEnd"/>
      <w:r>
        <w:rPr>
          <w:sz w:val="24"/>
          <w:szCs w:val="24"/>
        </w:rPr>
        <w:t xml:space="preserve"> = 0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D = b</w:t>
      </w:r>
      <w:r>
        <w:rPr>
          <w:position w:val="7"/>
          <w:sz w:val="15"/>
          <w:szCs w:val="15"/>
        </w:rPr>
        <w:t>2</w:t>
      </w:r>
      <w:r>
        <w:rPr>
          <w:sz w:val="24"/>
          <w:szCs w:val="24"/>
        </w:rPr>
        <w:t>-4ac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= 0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b = 3</w:t>
      </w:r>
    </w:p>
    <w:p w:rsidR="00331825" w:rsidRDefault="00CF0A6D">
      <w:pPr>
        <w:spacing w:before="22"/>
        <w:ind w:left="407"/>
        <w:rPr>
          <w:sz w:val="24"/>
          <w:szCs w:val="24"/>
        </w:rPr>
      </w:pPr>
      <w:r>
        <w:rPr>
          <w:sz w:val="24"/>
          <w:szCs w:val="24"/>
        </w:rPr>
        <w:t>2.   Y = a (x+</w:t>
      </w:r>
      <w:r w:rsidR="00726298">
        <w:pict>
          <v:shape id="_x0000_i1033" type="#_x0000_t75" style="width:9.95pt;height:21.45pt">
            <v:imagedata r:id="rId90" o:title=""/>
          </v:shape>
        </w:pict>
      </w:r>
      <w:proofErr w:type="gramStart"/>
      <w:r>
        <w:rPr>
          <w:sz w:val="24"/>
          <w:szCs w:val="24"/>
        </w:rPr>
        <w:t>)</w:t>
      </w:r>
      <w:r>
        <w:rPr>
          <w:position w:val="7"/>
          <w:sz w:val="15"/>
          <w:szCs w:val="15"/>
        </w:rPr>
        <w:t>2</w:t>
      </w:r>
      <w:proofErr w:type="gramEnd"/>
      <w:r>
        <w:rPr>
          <w:spacing w:val="25"/>
          <w:position w:val="7"/>
          <w:sz w:val="15"/>
          <w:szCs w:val="15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726298">
        <w:pict>
          <v:shape id="_x0000_i1034" type="#_x0000_t75" style="width:9.95pt;height:20.7pt">
            <v:imagedata r:id="rId91" o:title=""/>
          </v:shape>
        </w:pict>
      </w:r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3 = a ( 2-1 ) + 2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 = 1 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y =1(x-1)</w:t>
      </w:r>
      <w:r>
        <w:rPr>
          <w:position w:val="7"/>
          <w:sz w:val="15"/>
          <w:szCs w:val="15"/>
        </w:rPr>
        <w:t>2</w:t>
      </w:r>
      <w:r>
        <w:rPr>
          <w:sz w:val="24"/>
          <w:szCs w:val="24"/>
        </w:rPr>
        <w:t>+2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x</w:t>
      </w:r>
      <w:r>
        <w:rPr>
          <w:w w:val="103"/>
          <w:position w:val="7"/>
          <w:sz w:val="15"/>
          <w:szCs w:val="15"/>
        </w:rPr>
        <w:t>2</w:t>
      </w:r>
      <w:r>
        <w:rPr>
          <w:sz w:val="24"/>
          <w:szCs w:val="24"/>
        </w:rPr>
        <w:t>-2x+3</w:t>
      </w:r>
    </w:p>
    <w:p w:rsidR="00331825" w:rsidRDefault="00CF0A6D">
      <w:pPr>
        <w:spacing w:before="34"/>
        <w:ind w:left="407"/>
        <w:rPr>
          <w:sz w:val="24"/>
          <w:szCs w:val="24"/>
        </w:rPr>
      </w:pPr>
      <w:r>
        <w:rPr>
          <w:sz w:val="24"/>
          <w:szCs w:val="24"/>
        </w:rPr>
        <w:t>3.   Y = a (x-x</w:t>
      </w:r>
      <w:r>
        <w:rPr>
          <w:position w:val="-4"/>
          <w:sz w:val="15"/>
          <w:szCs w:val="15"/>
        </w:rPr>
        <w:t>1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(x-x</w:t>
      </w:r>
      <w:r>
        <w:rPr>
          <w:position w:val="-4"/>
          <w:sz w:val="15"/>
          <w:szCs w:val="15"/>
        </w:rPr>
        <w:t>2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-1 (x+1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x-3) 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y = -x</w:t>
      </w:r>
      <w:r>
        <w:rPr>
          <w:w w:val="103"/>
          <w:position w:val="7"/>
          <w:sz w:val="15"/>
          <w:szCs w:val="15"/>
        </w:rPr>
        <w:t>2</w:t>
      </w:r>
      <w:r>
        <w:rPr>
          <w:sz w:val="24"/>
          <w:szCs w:val="24"/>
        </w:rPr>
        <w:t>+2x+3</w:t>
      </w:r>
    </w:p>
    <w:p w:rsidR="00331825" w:rsidRDefault="00CF0A6D">
      <w:pPr>
        <w:spacing w:before="1"/>
        <w:ind w:left="407"/>
        <w:rPr>
          <w:sz w:val="24"/>
          <w:szCs w:val="24"/>
        </w:rPr>
      </w:pPr>
      <w:r>
        <w:rPr>
          <w:sz w:val="24"/>
          <w:szCs w:val="24"/>
        </w:rPr>
        <w:t>4.   Y = a (x-x</w:t>
      </w:r>
      <w:r>
        <w:rPr>
          <w:position w:val="-4"/>
          <w:sz w:val="15"/>
          <w:szCs w:val="15"/>
        </w:rPr>
        <w:t>1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(x-x</w:t>
      </w:r>
      <w:r>
        <w:rPr>
          <w:position w:val="-4"/>
          <w:sz w:val="15"/>
          <w:szCs w:val="15"/>
        </w:rPr>
        <w:t>2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6 = a (0-1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0-2)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 = 3; y = 3 (x-1)(x-2)</w:t>
      </w:r>
    </w:p>
    <w:p w:rsidR="00331825" w:rsidRDefault="00CF0A6D">
      <w:pPr>
        <w:spacing w:before="1"/>
        <w:ind w:left="407"/>
        <w:rPr>
          <w:sz w:val="24"/>
          <w:szCs w:val="24"/>
        </w:rPr>
      </w:pPr>
      <w:r>
        <w:rPr>
          <w:sz w:val="24"/>
          <w:szCs w:val="24"/>
        </w:rPr>
        <w:t>5.   Y = a (x-x</w:t>
      </w:r>
      <w:r>
        <w:rPr>
          <w:position w:val="-4"/>
          <w:sz w:val="15"/>
          <w:szCs w:val="15"/>
        </w:rPr>
        <w:t>1</w:t>
      </w:r>
      <w:r>
        <w:rPr>
          <w:sz w:val="24"/>
          <w:szCs w:val="24"/>
        </w:rPr>
        <w:t>)</w:t>
      </w:r>
      <w:r>
        <w:rPr>
          <w:position w:val="7"/>
          <w:sz w:val="15"/>
          <w:szCs w:val="15"/>
        </w:rPr>
        <w:t>2</w:t>
      </w:r>
      <w:r>
        <w:rPr>
          <w:spacing w:val="27"/>
          <w:position w:val="7"/>
          <w:sz w:val="15"/>
          <w:szCs w:val="15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16 = a (0-4)</w:t>
      </w:r>
      <w:r>
        <w:rPr>
          <w:position w:val="7"/>
          <w:sz w:val="15"/>
          <w:szCs w:val="15"/>
        </w:rPr>
        <w:t>2</w:t>
      </w:r>
      <w:r>
        <w:rPr>
          <w:spacing w:val="25"/>
          <w:position w:val="7"/>
          <w:sz w:val="15"/>
          <w:szCs w:val="15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y = x</w:t>
      </w:r>
      <w:r>
        <w:rPr>
          <w:w w:val="103"/>
          <w:position w:val="7"/>
          <w:sz w:val="15"/>
          <w:szCs w:val="15"/>
        </w:rPr>
        <w:t>2</w:t>
      </w:r>
      <w:r>
        <w:rPr>
          <w:sz w:val="24"/>
          <w:szCs w:val="24"/>
        </w:rPr>
        <w:t>-8x+16</w:t>
      </w:r>
    </w:p>
    <w:p w:rsidR="00331825" w:rsidRDefault="00CF0A6D">
      <w:pPr>
        <w:spacing w:before="1"/>
        <w:ind w:left="407"/>
        <w:rPr>
          <w:sz w:val="24"/>
          <w:szCs w:val="24"/>
        </w:rPr>
      </w:pPr>
      <w:r>
        <w:rPr>
          <w:sz w:val="24"/>
          <w:szCs w:val="24"/>
        </w:rPr>
        <w:t>6.   (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)</w:t>
      </w:r>
    </w:p>
    <w:p w:rsidR="00331825" w:rsidRDefault="00CF0A6D">
      <w:pPr>
        <w:spacing w:before="62"/>
        <w:ind w:left="407"/>
        <w:rPr>
          <w:sz w:val="24"/>
          <w:szCs w:val="24"/>
        </w:rPr>
      </w:pPr>
      <w:r>
        <w:pict>
          <v:shape id="_x0000_s1027" type="#_x0000_t75" style="position:absolute;left:0;text-align:left;margin-left:223.5pt;margin-top:1.05pt;width:52.5pt;height:21.75pt;z-index:-3464;mso-position-horizontal-relative:page">
            <v:imagedata r:id="rId92" o:title=""/>
            <w10:wrap anchorx="page"/>
          </v:shape>
        </w:pict>
      </w:r>
      <w:r>
        <w:pict>
          <v:shape id="_x0000_s1026" type="#_x0000_t75" style="position:absolute;left:0;text-align:left;margin-left:293.75pt;margin-top:1.8pt;width:37.5pt;height:21pt;z-index:-3463;mso-position-horizontal-relative:page">
            <v:imagedata r:id="rId93" o:title=""/>
            <w10:wrap anchorx="page"/>
          </v:shape>
        </w:pict>
      </w:r>
      <w:r>
        <w:rPr>
          <w:sz w:val="24"/>
          <w:szCs w:val="24"/>
        </w:rPr>
        <w:t xml:space="preserve">7.   </w:t>
      </w:r>
      <w:r>
        <w:rPr>
          <w:sz w:val="24"/>
          <w:szCs w:val="24"/>
        </w:rPr>
        <w:t>Y = ax</w:t>
      </w:r>
      <w:r>
        <w:rPr>
          <w:position w:val="7"/>
          <w:sz w:val="15"/>
          <w:szCs w:val="15"/>
        </w:rPr>
        <w:t>2</w:t>
      </w:r>
      <w:r>
        <w:rPr>
          <w:sz w:val="24"/>
          <w:szCs w:val="24"/>
        </w:rPr>
        <w:t>-5x-3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0 =                  </w:t>
      </w:r>
      <w:r>
        <w:rPr>
          <w:spacing w:val="3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            </w:t>
      </w:r>
      <w:r>
        <w:rPr>
          <w:spacing w:val="3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a =22 (E)</w:t>
      </w:r>
    </w:p>
    <w:sectPr w:rsidR="00331825">
      <w:pgSz w:w="12240" w:h="18720"/>
      <w:pgMar w:top="1640" w:right="1720" w:bottom="280" w:left="1720" w:header="0" w:footer="10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6D" w:rsidRDefault="00CF0A6D">
      <w:r>
        <w:separator/>
      </w:r>
    </w:p>
  </w:endnote>
  <w:endnote w:type="continuationSeparator" w:id="0">
    <w:p w:rsidR="00CF0A6D" w:rsidRDefault="00CF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altName w:val="Segoe UI 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CF0A6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8.3pt;margin-top:874.35pt;width:9.55pt;height:13pt;z-index:-3474;mso-position-horizontal-relative:page;mso-position-vertical-relative:page" filled="f" stroked="f">
          <v:textbox inset="0,0,0,0">
            <w:txbxContent>
              <w:p w:rsidR="00331825" w:rsidRDefault="00CF0A6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26298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CF0A6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4pt;margin-top:874.35pt;width:15.15pt;height:13pt;z-index:-3472;mso-position-horizontal-relative:page;mso-position-vertical-relative:page" filled="f" stroked="f">
          <v:textbox inset="0,0,0,0">
            <w:txbxContent>
              <w:p w:rsidR="00331825" w:rsidRDefault="00CF0A6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26298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CF0A6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4pt;margin-top:874.35pt;width:15.15pt;height:13pt;z-index:-3471;mso-position-horizontal-relative:page;mso-position-vertical-relative:page" filled="f" stroked="f">
          <v:textbox inset="0,0,0,0">
            <w:txbxContent>
              <w:p w:rsidR="00331825" w:rsidRDefault="00CF0A6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26298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CF0A6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pt;margin-top:874.35pt;width:13.15pt;height:13pt;z-index:-3470;mso-position-horizontal-relative:page;mso-position-vertical-relative:page" filled="f" stroked="f">
          <v:textbox inset="0,0,0,0">
            <w:txbxContent>
              <w:p w:rsidR="00331825" w:rsidRDefault="00CF0A6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47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CF0A6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5.5pt;margin-top:874.35pt;width:15.15pt;height:13pt;z-index:-3473;mso-position-horizontal-relative:page;mso-position-vertical-relative:page" filled="f" stroked="f">
          <v:textbox inset="0,0,0,0">
            <w:txbxContent>
              <w:p w:rsidR="00331825" w:rsidRDefault="00CF0A6D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26298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825" w:rsidRDefault="00331825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6D" w:rsidRDefault="00CF0A6D">
      <w:r>
        <w:separator/>
      </w:r>
    </w:p>
  </w:footnote>
  <w:footnote w:type="continuationSeparator" w:id="0">
    <w:p w:rsidR="00CF0A6D" w:rsidRDefault="00CF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ACE"/>
    <w:multiLevelType w:val="multilevel"/>
    <w:tmpl w:val="226E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1825"/>
    <w:rsid w:val="00331825"/>
    <w:rsid w:val="00726298"/>
    <w:rsid w:val="00C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footer" Target="footer9.xml"/><Relationship Id="rId39" Type="http://schemas.openxmlformats.org/officeDocument/2006/relationships/footer" Target="footer22.xml"/><Relationship Id="rId21" Type="http://schemas.openxmlformats.org/officeDocument/2006/relationships/footer" Target="footer4.xml"/><Relationship Id="rId34" Type="http://schemas.openxmlformats.org/officeDocument/2006/relationships/footer" Target="footer17.xml"/><Relationship Id="rId42" Type="http://schemas.openxmlformats.org/officeDocument/2006/relationships/hyperlink" Target="http://www.mathsisfun.com/irrational-numbers.html" TargetMode="External"/><Relationship Id="rId47" Type="http://schemas.openxmlformats.org/officeDocument/2006/relationships/hyperlink" Target="https://www.khanacademy.org/U3T" TargetMode="External"/><Relationship Id="rId50" Type="http://schemas.openxmlformats.org/officeDocument/2006/relationships/hyperlink" Target="http://www.cimt.plymouth.ac.ukU3T" TargetMode="External"/><Relationship Id="rId55" Type="http://schemas.openxmlformats.org/officeDocument/2006/relationships/hyperlink" Target="http://www.basic-mathematics.com/U3T" TargetMode="External"/><Relationship Id="rId63" Type="http://schemas.openxmlformats.org/officeDocument/2006/relationships/hyperlink" Target="http://www.timeanddate.com/worldclock/U3T" TargetMode="External"/><Relationship Id="rId68" Type="http://schemas.openxmlformats.org/officeDocument/2006/relationships/hyperlink" Target="http://www.nationalstemcentre.org.uk/U3T" TargetMode="External"/><Relationship Id="rId76" Type="http://schemas.openxmlformats.org/officeDocument/2006/relationships/image" Target="media/image13.jpeg"/><Relationship Id="rId84" Type="http://schemas.openxmlformats.org/officeDocument/2006/relationships/hyperlink" Target="http://www.purplemath.com/modules/quadform3.htm" TargetMode="External"/><Relationship Id="rId89" Type="http://schemas.openxmlformats.org/officeDocument/2006/relationships/footer" Target="footer24.xml"/><Relationship Id="rId7" Type="http://schemas.openxmlformats.org/officeDocument/2006/relationships/endnotes" Target="endnotes.xml"/><Relationship Id="rId71" Type="http://schemas.openxmlformats.org/officeDocument/2006/relationships/hyperlink" Target="https://www.tes.co.uk/teaching-resource/a-level-maths-c1-coordinate-geometry-worksheet-6135231" TargetMode="External"/><Relationship Id="rId92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footer" Target="footer12.xml"/><Relationship Id="rId11" Type="http://schemas.openxmlformats.org/officeDocument/2006/relationships/image" Target="media/image4.png"/><Relationship Id="rId24" Type="http://schemas.openxmlformats.org/officeDocument/2006/relationships/footer" Target="footer7.xml"/><Relationship Id="rId32" Type="http://schemas.openxmlformats.org/officeDocument/2006/relationships/footer" Target="footer15.xml"/><Relationship Id="rId37" Type="http://schemas.openxmlformats.org/officeDocument/2006/relationships/footer" Target="footer20.xml"/><Relationship Id="rId40" Type="http://schemas.openxmlformats.org/officeDocument/2006/relationships/footer" Target="footer23.xml"/><Relationship Id="rId45" Type="http://schemas.openxmlformats.org/officeDocument/2006/relationships/hyperlink" Target="http://www.bbc.co.uk/schools/gcsebitesize/maths/U3T" TargetMode="External"/><Relationship Id="rId53" Type="http://schemas.openxmlformats.org/officeDocument/2006/relationships/hyperlink" Target="http://www.mathsrevision.net/U3T" TargetMode="External"/><Relationship Id="rId58" Type="http://schemas.openxmlformats.org/officeDocument/2006/relationships/hyperlink" Target="http://resources.woodlands-junior.kent.sch.uk/maths/U3T" TargetMode="External"/><Relationship Id="rId66" Type="http://schemas.openxmlformats.org/officeDocument/2006/relationships/hyperlink" Target="https://maps.google.com/U3T" TargetMode="External"/><Relationship Id="rId74" Type="http://schemas.openxmlformats.org/officeDocument/2006/relationships/image" Target="media/image11.png"/><Relationship Id="rId79" Type="http://schemas.openxmlformats.org/officeDocument/2006/relationships/image" Target="media/image16.jpeg"/><Relationship Id="rId87" Type="http://schemas.openxmlformats.org/officeDocument/2006/relationships/hyperlink" Target="http://www.purplemath.com/modules/quadform3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weatherbase.com/U3T" TargetMode="External"/><Relationship Id="rId82" Type="http://schemas.openxmlformats.org/officeDocument/2006/relationships/image" Target="media/image19.jpeg"/><Relationship Id="rId90" Type="http://schemas.openxmlformats.org/officeDocument/2006/relationships/image" Target="media/image20.jpeg"/><Relationship Id="rId95" Type="http://schemas.openxmlformats.org/officeDocument/2006/relationships/theme" Target="theme/theme1.xml"/><Relationship Id="rId19" Type="http://schemas.openxmlformats.org/officeDocument/2006/relationships/footer" Target="footer3.xml"/><Relationship Id="rId14" Type="http://schemas.openxmlformats.org/officeDocument/2006/relationships/image" Target="media/image7.png"/><Relationship Id="rId22" Type="http://schemas.openxmlformats.org/officeDocument/2006/relationships/footer" Target="footer5.xml"/><Relationship Id="rId27" Type="http://schemas.openxmlformats.org/officeDocument/2006/relationships/footer" Target="footer10.xml"/><Relationship Id="rId30" Type="http://schemas.openxmlformats.org/officeDocument/2006/relationships/footer" Target="footer13.xml"/><Relationship Id="rId35" Type="http://schemas.openxmlformats.org/officeDocument/2006/relationships/footer" Target="footer18.xml"/><Relationship Id="rId43" Type="http://schemas.openxmlformats.org/officeDocument/2006/relationships/hyperlink" Target="http://vimeo.com/101831240U3T" TargetMode="External"/><Relationship Id="rId48" Type="http://schemas.openxmlformats.org/officeDocument/2006/relationships/hyperlink" Target="http://www.geogebra.org/cms/en/U3T" TargetMode="External"/><Relationship Id="rId56" Type="http://schemas.openxmlformats.org/officeDocument/2006/relationships/hyperlink" Target="http://math.about.com/U3T" TargetMode="External"/><Relationship Id="rId64" Type="http://schemas.openxmlformats.org/officeDocument/2006/relationships/hyperlink" Target="http://www.springfrog.com/U3T" TargetMode="External"/><Relationship Id="rId69" Type="http://schemas.openxmlformats.org/officeDocument/2006/relationships/hyperlink" Target="http://www.onlinenewspapers.com/U3T" TargetMode="External"/><Relationship Id="rId77" Type="http://schemas.openxmlformats.org/officeDocument/2006/relationships/image" Target="media/image14.jpeg"/><Relationship Id="rId8" Type="http://schemas.openxmlformats.org/officeDocument/2006/relationships/image" Target="media/image1.jpeg"/><Relationship Id="rId51" Type="http://schemas.openxmlformats.org/officeDocument/2006/relationships/hyperlink" Target="http://www.mmlsoft.comU3T" TargetMode="External"/><Relationship Id="rId72" Type="http://schemas.openxmlformats.org/officeDocument/2006/relationships/hyperlink" Target="http://www.cimt.plymouth.ac.uk/projects/mepres/book9/bk9i5/bk9_5i4.html" TargetMode="External"/><Relationship Id="rId80" Type="http://schemas.openxmlformats.org/officeDocument/2006/relationships/image" Target="media/image17.jpeg"/><Relationship Id="rId85" Type="http://schemas.openxmlformats.org/officeDocument/2006/relationships/hyperlink" Target="http://www.bbc.co.uk/bitesize/quiz/q99393657" TargetMode="External"/><Relationship Id="rId93" Type="http://schemas.openxmlformats.org/officeDocument/2006/relationships/image" Target="media/image23.jpe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oter" Target="footer8.xml"/><Relationship Id="rId33" Type="http://schemas.openxmlformats.org/officeDocument/2006/relationships/footer" Target="footer16.xml"/><Relationship Id="rId38" Type="http://schemas.openxmlformats.org/officeDocument/2006/relationships/footer" Target="footer21.xml"/><Relationship Id="rId46" Type="http://schemas.openxmlformats.org/officeDocument/2006/relationships/hyperlink" Target="http://www.waldomaths.com/U3T" TargetMode="External"/><Relationship Id="rId59" Type="http://schemas.openxmlformats.org/officeDocument/2006/relationships/hyperlink" Target="http://mrbartonmaths.com/ebook.htmU3T" TargetMode="External"/><Relationship Id="rId67" Type="http://schemas.openxmlformats.org/officeDocument/2006/relationships/hyperlink" Target="http://www.regentsprep.org/regents/math/algtrig/math-ALGTRIG.htmU3T" TargetMode="External"/><Relationship Id="rId20" Type="http://schemas.openxmlformats.org/officeDocument/2006/relationships/image" Target="media/image10.jpeg"/><Relationship Id="rId41" Type="http://schemas.openxmlformats.org/officeDocument/2006/relationships/hyperlink" Target="http://www.mathsrevision.net/content/numbers" TargetMode="External"/><Relationship Id="rId54" Type="http://schemas.openxmlformats.org/officeDocument/2006/relationships/hyperlink" Target="http://www.eclipsecrossword.com/U3T" TargetMode="External"/><Relationship Id="rId62" Type="http://schemas.openxmlformats.org/officeDocument/2006/relationships/hyperlink" Target="http://www.bgrademaths.blogspot.co.uk/U3T" TargetMode="External"/><Relationship Id="rId70" Type="http://schemas.openxmlformats.org/officeDocument/2006/relationships/hyperlink" Target="https://www.tes.co.uk/teaching-resource/a-level-maths-c1-coordinate-geometry-worksheet-6135231" TargetMode="External"/><Relationship Id="rId75" Type="http://schemas.openxmlformats.org/officeDocument/2006/relationships/image" Target="media/image12.png"/><Relationship Id="rId83" Type="http://schemas.openxmlformats.org/officeDocument/2006/relationships/hyperlink" Target="http://www.mrbartonmaths.com/c1.htm" TargetMode="External"/><Relationship Id="rId88" Type="http://schemas.openxmlformats.org/officeDocument/2006/relationships/hyperlink" Target="http://www.bbc.co.uk/bitesize/quiz/q99393657" TargetMode="External"/><Relationship Id="rId91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6.xml"/><Relationship Id="rId28" Type="http://schemas.openxmlformats.org/officeDocument/2006/relationships/footer" Target="footer11.xml"/><Relationship Id="rId36" Type="http://schemas.openxmlformats.org/officeDocument/2006/relationships/footer" Target="footer19.xml"/><Relationship Id="rId49" Type="http://schemas.openxmlformats.org/officeDocument/2006/relationships/hyperlink" Target="http://quizlet.comU3T" TargetMode="External"/><Relationship Id="rId57" Type="http://schemas.openxmlformats.org/officeDocument/2006/relationships/hyperlink" Target="http://www.youtube.com/U3T" TargetMode="External"/><Relationship Id="rId10" Type="http://schemas.openxmlformats.org/officeDocument/2006/relationships/image" Target="media/image3.png"/><Relationship Id="rId31" Type="http://schemas.openxmlformats.org/officeDocument/2006/relationships/footer" Target="footer14.xml"/><Relationship Id="rId44" Type="http://schemas.openxmlformats.org/officeDocument/2006/relationships/hyperlink" Target="http://nrich.maths.org/frontpageU3T" TargetMode="External"/><Relationship Id="rId52" Type="http://schemas.openxmlformats.org/officeDocument/2006/relationships/hyperlink" Target="http://www.mathsisfun.com/U3T" TargetMode="External"/><Relationship Id="rId60" Type="http://schemas.openxmlformats.org/officeDocument/2006/relationships/hyperlink" Target="http://illuminations.nctm.orgU3T" TargetMode="External"/><Relationship Id="rId65" Type="http://schemas.openxmlformats.org/officeDocument/2006/relationships/hyperlink" Target="http://www.timdevereux.co.uk/maths/maths_intro.htmlU3T" TargetMode="External"/><Relationship Id="rId73" Type="http://schemas.openxmlformats.org/officeDocument/2006/relationships/hyperlink" Target="http://uk.ixl.com/math/year-12/slopes-of-parallel-and-perpendicular-lines" TargetMode="External"/><Relationship Id="rId78" Type="http://schemas.openxmlformats.org/officeDocument/2006/relationships/image" Target="media/image15.jpeg"/><Relationship Id="rId81" Type="http://schemas.openxmlformats.org/officeDocument/2006/relationships/image" Target="media/image18.jpeg"/><Relationship Id="rId86" Type="http://schemas.openxmlformats.org/officeDocument/2006/relationships/hyperlink" Target="http://www.mrbartonmaths.com/c1.htm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13856</Words>
  <Characters>78982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2017-10-25T16:22:00Z</dcterms:created>
  <dcterms:modified xsi:type="dcterms:W3CDTF">2017-10-25T16:22:00Z</dcterms:modified>
</cp:coreProperties>
</file>