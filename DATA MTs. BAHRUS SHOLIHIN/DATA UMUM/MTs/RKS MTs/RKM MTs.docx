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2C" w:rsidRPr="003C3E6E" w:rsidRDefault="00637F2C" w:rsidP="00637F2C">
      <w:pPr>
        <w:spacing w:line="360" w:lineRule="auto"/>
        <w:jc w:val="center"/>
        <w:rPr>
          <w:rFonts w:ascii="Britannic Bold" w:hAnsi="Britannic Bold"/>
          <w:sz w:val="40"/>
          <w:szCs w:val="22"/>
          <w:lang w:val="id-ID"/>
        </w:rPr>
      </w:pPr>
      <w:r w:rsidRPr="003C3E6E">
        <w:rPr>
          <w:rFonts w:ascii="Britannic Bold" w:hAnsi="Britannic Bold"/>
          <w:sz w:val="40"/>
          <w:szCs w:val="22"/>
          <w:lang w:val="id-ID"/>
        </w:rPr>
        <w:t>RENCANA ANGGARAN MADRASAH</w:t>
      </w:r>
    </w:p>
    <w:p w:rsidR="00637F2C" w:rsidRPr="003C3E6E" w:rsidRDefault="00637F2C" w:rsidP="00637F2C">
      <w:pPr>
        <w:spacing w:line="360" w:lineRule="auto"/>
        <w:jc w:val="center"/>
        <w:rPr>
          <w:sz w:val="22"/>
          <w:szCs w:val="22"/>
          <w:lang w:val="id-ID"/>
        </w:rPr>
      </w:pPr>
      <w:r w:rsidRPr="003C3E6E">
        <w:rPr>
          <w:rFonts w:ascii="Britannic Bold" w:hAnsi="Britannic Bold"/>
          <w:sz w:val="40"/>
          <w:szCs w:val="22"/>
          <w:lang w:val="id-ID"/>
        </w:rPr>
        <w:t>2014 - 201</w:t>
      </w:r>
      <w:r>
        <w:rPr>
          <w:rFonts w:ascii="Britannic Bold" w:hAnsi="Britannic Bold"/>
          <w:sz w:val="40"/>
          <w:szCs w:val="22"/>
          <w:lang w:val="id-ID"/>
        </w:rPr>
        <w:t>9</w:t>
      </w:r>
    </w:p>
    <w:p w:rsidR="00637F2C" w:rsidRDefault="00637F2C" w:rsidP="00637F2C">
      <w:pPr>
        <w:spacing w:line="360" w:lineRule="auto"/>
        <w:jc w:val="center"/>
        <w:rPr>
          <w:rFonts w:ascii="Britannic Bold" w:hAnsi="Britannic Bold"/>
          <w:sz w:val="40"/>
          <w:szCs w:val="22"/>
          <w:lang w:val="id-ID"/>
        </w:rPr>
      </w:pPr>
    </w:p>
    <w:p w:rsidR="00637F2C" w:rsidRDefault="00637F2C" w:rsidP="00637F2C">
      <w:pPr>
        <w:spacing w:line="360" w:lineRule="auto"/>
        <w:jc w:val="center"/>
        <w:rPr>
          <w:rFonts w:ascii="Britannic Bold" w:hAnsi="Britannic Bold"/>
          <w:sz w:val="40"/>
          <w:szCs w:val="22"/>
          <w:lang w:val="id-ID"/>
        </w:rPr>
      </w:pPr>
    </w:p>
    <w:p w:rsidR="00637F2C" w:rsidRPr="003C3E6E" w:rsidRDefault="004C57E7" w:rsidP="00637F2C">
      <w:pPr>
        <w:spacing w:line="360" w:lineRule="auto"/>
        <w:rPr>
          <w:sz w:val="22"/>
          <w:szCs w:val="22"/>
          <w:lang w:val="id-ID"/>
        </w:rPr>
      </w:pPr>
      <w:r>
        <w:rPr>
          <w:noProof/>
          <w:sz w:val="22"/>
          <w:szCs w:val="22"/>
          <w:lang w:val="id-ID" w:eastAsia="id-ID"/>
        </w:rPr>
        <w:drawing>
          <wp:anchor distT="0" distB="0" distL="114300" distR="114300" simplePos="0" relativeHeight="251660288" behindDoc="1" locked="0" layoutInCell="1" allowOverlap="1">
            <wp:simplePos x="0" y="0"/>
            <wp:positionH relativeFrom="column">
              <wp:posOffset>1438275</wp:posOffset>
            </wp:positionH>
            <wp:positionV relativeFrom="paragraph">
              <wp:posOffset>102235</wp:posOffset>
            </wp:positionV>
            <wp:extent cx="3057525" cy="3076575"/>
            <wp:effectExtent l="19050" t="0" r="9525" b="0"/>
            <wp:wrapNone/>
            <wp:docPr id="1" name="Picture 1" descr="G:\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234.png"/>
                    <pic:cNvPicPr>
                      <a:picLocks noChangeAspect="1" noChangeArrowheads="1"/>
                    </pic:cNvPicPr>
                  </pic:nvPicPr>
                  <pic:blipFill>
                    <a:blip r:embed="rId7" cstate="print"/>
                    <a:srcRect/>
                    <a:stretch>
                      <a:fillRect/>
                    </a:stretch>
                  </pic:blipFill>
                  <pic:spPr bwMode="auto">
                    <a:xfrm>
                      <a:off x="0" y="0"/>
                      <a:ext cx="3057525" cy="3076575"/>
                    </a:xfrm>
                    <a:prstGeom prst="rect">
                      <a:avLst/>
                    </a:prstGeom>
                    <a:noFill/>
                    <a:ln w="9525">
                      <a:noFill/>
                      <a:miter lim="800000"/>
                      <a:headEnd/>
                      <a:tailEnd/>
                    </a:ln>
                  </pic:spPr>
                </pic:pic>
              </a:graphicData>
            </a:graphic>
          </wp:anchor>
        </w:drawing>
      </w:r>
      <w:r w:rsidR="00637F2C">
        <w:rPr>
          <w:sz w:val="22"/>
          <w:szCs w:val="22"/>
          <w:lang w:val="sv-SE"/>
        </w:rPr>
        <w:t xml:space="preserve">              </w:t>
      </w:r>
    </w:p>
    <w:p w:rsidR="00637F2C" w:rsidRDefault="00637F2C" w:rsidP="00637F2C">
      <w:pPr>
        <w:spacing w:line="360" w:lineRule="auto"/>
        <w:rPr>
          <w:sz w:val="22"/>
          <w:szCs w:val="22"/>
          <w:lang w:val="sv-SE"/>
        </w:rPr>
      </w:pPr>
    </w:p>
    <w:p w:rsidR="00637F2C" w:rsidRDefault="00637F2C" w:rsidP="00637F2C">
      <w:pPr>
        <w:jc w:val="center"/>
        <w:rPr>
          <w:rFonts w:ascii="Arial Rounded MT Bold" w:hAnsi="Arial Rounded MT Bold"/>
          <w:b/>
          <w:bCs/>
          <w:color w:val="00B050"/>
          <w:sz w:val="36"/>
          <w:szCs w:val="36"/>
        </w:rPr>
      </w:pPr>
      <w:r>
        <w:rPr>
          <w:sz w:val="22"/>
          <w:szCs w:val="22"/>
          <w:lang w:val="sv-SE"/>
        </w:rPr>
        <w:tab/>
      </w:r>
    </w:p>
    <w:p w:rsidR="00637F2C" w:rsidRPr="008B7746" w:rsidRDefault="00637F2C" w:rsidP="00637F2C">
      <w:pPr>
        <w:jc w:val="center"/>
        <w:rPr>
          <w:rFonts w:ascii="Arial Rounded MT Bold" w:hAnsi="Arial Rounded MT Bold"/>
          <w:b/>
          <w:bCs/>
          <w:color w:val="00B050"/>
          <w:sz w:val="36"/>
          <w:szCs w:val="36"/>
        </w:rPr>
      </w:pPr>
    </w:p>
    <w:p w:rsidR="00637F2C" w:rsidRDefault="00637F2C" w:rsidP="00637F2C">
      <w:pPr>
        <w:rPr>
          <w:rFonts w:ascii="Arial Rounded MT Bold" w:hAnsi="Arial Rounded MT Bold"/>
          <w:b/>
          <w:bCs/>
          <w:color w:val="00B050"/>
          <w:sz w:val="36"/>
          <w:szCs w:val="36"/>
        </w:rPr>
      </w:pPr>
    </w:p>
    <w:p w:rsidR="00637F2C" w:rsidRDefault="00637F2C" w:rsidP="00637F2C">
      <w:pPr>
        <w:contextualSpacing/>
        <w:rPr>
          <w:b/>
          <w:bCs/>
          <w:noProof/>
        </w:rPr>
      </w:pPr>
      <w:r>
        <w:rPr>
          <w:b/>
          <w:bCs/>
          <w:noProof/>
        </w:rPr>
        <w:t xml:space="preserve">                                           </w:t>
      </w:r>
    </w:p>
    <w:p w:rsidR="00637F2C" w:rsidRPr="00001F56" w:rsidRDefault="00637F2C" w:rsidP="00637F2C">
      <w:pPr>
        <w:contextualSpacing/>
        <w:rPr>
          <w:b/>
          <w:bCs/>
          <w:noProof/>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Pr="003C3E6E" w:rsidRDefault="00637F2C" w:rsidP="00637F2C">
      <w:pPr>
        <w:jc w:val="center"/>
        <w:rPr>
          <w:rFonts w:ascii="Arial Rounded MT Bold" w:hAnsi="Arial Rounded MT Bold"/>
          <w:b/>
          <w:bCs/>
          <w:sz w:val="48"/>
          <w:szCs w:val="28"/>
          <w:lang w:val="id-ID"/>
        </w:rPr>
      </w:pPr>
      <w:r w:rsidRPr="003C3E6E">
        <w:rPr>
          <w:rFonts w:ascii="Arial Rounded MT Bold" w:hAnsi="Arial Rounded MT Bold"/>
          <w:b/>
          <w:bCs/>
          <w:sz w:val="48"/>
          <w:szCs w:val="28"/>
        </w:rPr>
        <w:t>M</w:t>
      </w:r>
      <w:r w:rsidR="00FE1E78">
        <w:rPr>
          <w:rFonts w:ascii="Arial Rounded MT Bold" w:hAnsi="Arial Rounded MT Bold"/>
          <w:b/>
          <w:bCs/>
          <w:sz w:val="48"/>
          <w:szCs w:val="28"/>
          <w:lang w:val="id-ID"/>
        </w:rPr>
        <w:t xml:space="preserve">Ts. BAHRUS </w:t>
      </w:r>
      <w:r w:rsidR="00FE1E78" w:rsidRPr="003C3E6E">
        <w:rPr>
          <w:rFonts w:ascii="Arial Rounded MT Bold" w:hAnsi="Arial Rounded MT Bold"/>
          <w:b/>
          <w:bCs/>
          <w:sz w:val="48"/>
          <w:szCs w:val="28"/>
          <w:lang w:val="id-ID"/>
        </w:rPr>
        <w:t>S</w:t>
      </w:r>
      <w:r w:rsidR="00FE1E78">
        <w:rPr>
          <w:rFonts w:ascii="Arial Rounded MT Bold" w:hAnsi="Arial Rounded MT Bold"/>
          <w:b/>
          <w:bCs/>
          <w:sz w:val="48"/>
          <w:szCs w:val="28"/>
          <w:lang w:val="id-ID"/>
        </w:rPr>
        <w:t>H</w:t>
      </w:r>
      <w:r w:rsidR="00FE1E78" w:rsidRPr="003C3E6E">
        <w:rPr>
          <w:rFonts w:ascii="Arial Rounded MT Bold" w:hAnsi="Arial Rounded MT Bold"/>
          <w:b/>
          <w:bCs/>
          <w:sz w:val="48"/>
          <w:szCs w:val="28"/>
        </w:rPr>
        <w:t>OLIHIN</w:t>
      </w:r>
    </w:p>
    <w:p w:rsidR="00637F2C" w:rsidRPr="003C3E6E" w:rsidRDefault="00637F2C" w:rsidP="00637F2C">
      <w:pPr>
        <w:jc w:val="center"/>
        <w:rPr>
          <w:rFonts w:ascii="Arial Rounded MT Bold" w:hAnsi="Arial Rounded MT Bold"/>
          <w:b/>
          <w:bCs/>
          <w:sz w:val="36"/>
          <w:szCs w:val="28"/>
          <w:lang w:val="id-ID"/>
        </w:rPr>
      </w:pPr>
    </w:p>
    <w:p w:rsidR="00637F2C" w:rsidRPr="008F065E" w:rsidRDefault="00FE1E78" w:rsidP="00FE1E78">
      <w:pPr>
        <w:jc w:val="center"/>
        <w:rPr>
          <w:rFonts w:ascii="Arial Rounded MT Bold" w:hAnsi="Arial Rounded MT Bold"/>
          <w:b/>
          <w:bCs/>
          <w:sz w:val="28"/>
          <w:szCs w:val="28"/>
          <w:lang w:val="id-ID"/>
        </w:rPr>
      </w:pPr>
      <w:r w:rsidRPr="008F065E">
        <w:rPr>
          <w:rFonts w:ascii="Arial Rounded MT Bold" w:hAnsi="Arial Rounded MT Bold"/>
          <w:b/>
          <w:bCs/>
          <w:sz w:val="28"/>
          <w:szCs w:val="28"/>
          <w:lang w:val="id-ID"/>
        </w:rPr>
        <w:t xml:space="preserve">Krasaan </w:t>
      </w:r>
      <w:r w:rsidR="00637F2C" w:rsidRPr="008F065E">
        <w:rPr>
          <w:rFonts w:ascii="Arial Rounded MT Bold" w:hAnsi="Arial Rounded MT Bold"/>
          <w:b/>
          <w:bCs/>
          <w:sz w:val="28"/>
          <w:szCs w:val="28"/>
        </w:rPr>
        <w:t>Bandung</w:t>
      </w:r>
      <w:r w:rsidR="00637F2C" w:rsidRPr="008F065E">
        <w:rPr>
          <w:rFonts w:ascii="Arial Rounded MT Bold" w:hAnsi="Arial Rounded MT Bold"/>
          <w:b/>
          <w:bCs/>
          <w:sz w:val="28"/>
          <w:szCs w:val="28"/>
          <w:lang w:val="id-ID"/>
        </w:rPr>
        <w:t xml:space="preserve"> </w:t>
      </w:r>
      <w:r w:rsidR="00637F2C" w:rsidRPr="008F065E">
        <w:rPr>
          <w:rFonts w:ascii="Arial Rounded MT Bold" w:hAnsi="Arial Rounded MT Bold"/>
          <w:b/>
          <w:bCs/>
          <w:sz w:val="28"/>
          <w:szCs w:val="28"/>
        </w:rPr>
        <w:t>Konang Bangkalan</w:t>
      </w: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Pr="00B258BD" w:rsidRDefault="00637F2C" w:rsidP="00637F2C">
      <w:pPr>
        <w:contextualSpacing/>
        <w:jc w:val="center"/>
        <w:rPr>
          <w:rFonts w:ascii="Arial Rounded MT Bold" w:hAnsi="Arial Rounded MT Bold"/>
          <w:b/>
          <w:bCs/>
          <w:sz w:val="28"/>
          <w:szCs w:val="28"/>
          <w:lang w:val="id-ID"/>
        </w:rPr>
      </w:pPr>
      <w:r w:rsidRPr="00B258BD">
        <w:rPr>
          <w:rFonts w:ascii="Arial Rounded MT Bold" w:hAnsi="Arial Rounded MT Bold"/>
          <w:b/>
          <w:bCs/>
          <w:sz w:val="28"/>
          <w:szCs w:val="28"/>
          <w:lang w:val="id-ID"/>
        </w:rPr>
        <w:t>KEMENTERIAN AGAMA</w:t>
      </w:r>
    </w:p>
    <w:p w:rsidR="00637F2C" w:rsidRPr="00B258BD" w:rsidRDefault="00637F2C" w:rsidP="00637F2C">
      <w:pPr>
        <w:contextualSpacing/>
        <w:jc w:val="center"/>
        <w:rPr>
          <w:rFonts w:ascii="Arial Rounded MT Bold" w:hAnsi="Arial Rounded MT Bold"/>
          <w:b/>
          <w:bCs/>
          <w:sz w:val="28"/>
          <w:szCs w:val="28"/>
        </w:rPr>
      </w:pPr>
      <w:r w:rsidRPr="00B258BD">
        <w:rPr>
          <w:rFonts w:ascii="Arial Rounded MT Bold" w:hAnsi="Arial Rounded MT Bold"/>
          <w:b/>
          <w:bCs/>
          <w:sz w:val="28"/>
          <w:szCs w:val="28"/>
        </w:rPr>
        <w:t>KANTOR KABUPATEN BANGKALAN</w:t>
      </w:r>
    </w:p>
    <w:p w:rsidR="00637F2C" w:rsidRPr="00B258BD" w:rsidRDefault="00637F2C" w:rsidP="00637F2C">
      <w:pPr>
        <w:jc w:val="center"/>
        <w:rPr>
          <w:rFonts w:ascii="Arial Rounded MT Bold" w:hAnsi="Arial Rounded MT Bold"/>
          <w:b/>
          <w:bCs/>
          <w:sz w:val="28"/>
          <w:szCs w:val="28"/>
          <w:lang w:val="id-ID"/>
        </w:rPr>
      </w:pPr>
    </w:p>
    <w:p w:rsidR="00637F2C" w:rsidRPr="003C3E6E" w:rsidRDefault="00637F2C" w:rsidP="00637F2C">
      <w:pPr>
        <w:rPr>
          <w:rFonts w:ascii="Arial Rounded MT Bold" w:hAnsi="Arial Rounded MT Bold"/>
          <w:b/>
          <w:bCs/>
          <w:color w:val="00B050"/>
          <w:sz w:val="40"/>
          <w:szCs w:val="40"/>
          <w:lang w:val="id-ID"/>
        </w:rPr>
      </w:pPr>
    </w:p>
    <w:p w:rsidR="00EE0B79" w:rsidRDefault="00637F2C" w:rsidP="00637F2C">
      <w:pPr>
        <w:tabs>
          <w:tab w:val="left" w:pos="2816"/>
          <w:tab w:val="center" w:pos="5102"/>
        </w:tabs>
        <w:spacing w:line="360" w:lineRule="auto"/>
        <w:ind w:firstLine="2268"/>
        <w:rPr>
          <w:sz w:val="22"/>
          <w:szCs w:val="22"/>
          <w:lang w:val="id-ID"/>
        </w:rPr>
      </w:pPr>
      <w:r>
        <w:rPr>
          <w:sz w:val="22"/>
          <w:szCs w:val="22"/>
          <w:lang w:val="sv-SE"/>
        </w:rPr>
        <w:tab/>
      </w:r>
    </w:p>
    <w:p w:rsidR="00FE1E78" w:rsidRPr="00FE1E78" w:rsidRDefault="00FE1E78" w:rsidP="00637F2C">
      <w:pPr>
        <w:tabs>
          <w:tab w:val="left" w:pos="2816"/>
          <w:tab w:val="center" w:pos="5102"/>
        </w:tabs>
        <w:spacing w:line="360" w:lineRule="auto"/>
        <w:ind w:firstLine="2268"/>
        <w:rPr>
          <w:sz w:val="22"/>
          <w:szCs w:val="22"/>
          <w:lang w:val="id-ID"/>
        </w:rPr>
      </w:pPr>
    </w:p>
    <w:p w:rsidR="00EE0B79" w:rsidRDefault="00EE0B79"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637F2C" w:rsidRPr="00EA2333" w:rsidRDefault="00EE0B79" w:rsidP="00637F2C">
      <w:pPr>
        <w:tabs>
          <w:tab w:val="left" w:pos="2816"/>
          <w:tab w:val="center" w:pos="5102"/>
        </w:tabs>
        <w:spacing w:line="360" w:lineRule="auto"/>
        <w:ind w:firstLine="2268"/>
        <w:rPr>
          <w:sz w:val="22"/>
          <w:szCs w:val="22"/>
          <w:lang w:val="sv-SE"/>
        </w:rPr>
      </w:pPr>
      <w:r>
        <w:rPr>
          <w:b/>
          <w:bCs/>
          <w:lang w:val="id-ID"/>
        </w:rPr>
        <w:tab/>
      </w:r>
      <w:r w:rsidR="00637F2C">
        <w:rPr>
          <w:b/>
          <w:bCs/>
        </w:rPr>
        <w:t>IDENTITAS MADRASAH</w:t>
      </w:r>
    </w:p>
    <w:p w:rsidR="00637F2C" w:rsidRDefault="00637F2C" w:rsidP="00637F2C">
      <w:pPr>
        <w:tabs>
          <w:tab w:val="left" w:pos="360"/>
          <w:tab w:val="left" w:pos="1440"/>
          <w:tab w:val="left" w:pos="1680"/>
        </w:tabs>
        <w:rPr>
          <w:b/>
          <w:bCs/>
          <w:lang w:val="id-ID"/>
        </w:rPr>
      </w:pPr>
    </w:p>
    <w:p w:rsidR="00EE0B79" w:rsidRPr="00EE0B79" w:rsidRDefault="00EE0B79" w:rsidP="00637F2C">
      <w:pPr>
        <w:tabs>
          <w:tab w:val="left" w:pos="360"/>
          <w:tab w:val="left" w:pos="1440"/>
          <w:tab w:val="left" w:pos="1680"/>
        </w:tabs>
        <w:rPr>
          <w:b/>
          <w:bCs/>
          <w:lang w:val="id-ID"/>
        </w:rPr>
      </w:pPr>
    </w:p>
    <w:p w:rsidR="00637F2C" w:rsidRPr="00FE1E78" w:rsidRDefault="00637F2C" w:rsidP="00637F2C">
      <w:pPr>
        <w:tabs>
          <w:tab w:val="left" w:pos="1199"/>
          <w:tab w:val="left" w:pos="1439"/>
          <w:tab w:val="left" w:pos="5399"/>
        </w:tabs>
        <w:spacing w:before="40" w:after="120"/>
        <w:ind w:left="839"/>
        <w:rPr>
          <w:lang w:val="id-ID"/>
        </w:rPr>
      </w:pPr>
      <w:r>
        <w:t>1. Nama Madrasah</w:t>
      </w:r>
      <w:r w:rsidR="00FE1E78">
        <w:rPr>
          <w:lang w:val="id-ID"/>
        </w:rPr>
        <w:tab/>
      </w:r>
      <w:r w:rsidR="00FE1E78">
        <w:t>: M</w:t>
      </w:r>
      <w:r w:rsidR="00FE1E78">
        <w:rPr>
          <w:lang w:val="id-ID"/>
        </w:rPr>
        <w:t>Ts. Bahrus Sholihin</w:t>
      </w:r>
    </w:p>
    <w:p w:rsidR="00FE1E78" w:rsidRDefault="00637F2C" w:rsidP="00FE1E78">
      <w:pPr>
        <w:tabs>
          <w:tab w:val="left" w:pos="1199"/>
          <w:tab w:val="left" w:pos="1439"/>
          <w:tab w:val="left" w:pos="5399"/>
        </w:tabs>
        <w:spacing w:before="40" w:after="120"/>
        <w:ind w:left="5040" w:hanging="4201"/>
        <w:rPr>
          <w:lang w:val="id-ID"/>
        </w:rPr>
      </w:pPr>
      <w:r>
        <w:t>2. Alamat</w:t>
      </w:r>
      <w:r>
        <w:rPr>
          <w:lang w:val="id-ID"/>
        </w:rPr>
        <w:t xml:space="preserve">             </w:t>
      </w:r>
      <w:r w:rsidR="00FE1E78">
        <w:rPr>
          <w:lang w:val="id-ID"/>
        </w:rPr>
        <w:t xml:space="preserve">                             </w:t>
      </w:r>
      <w:r w:rsidR="00FE1E78">
        <w:rPr>
          <w:lang w:val="id-ID"/>
        </w:rPr>
        <w:tab/>
      </w:r>
      <w:r w:rsidR="00FE1E78">
        <w:rPr>
          <w:lang w:val="id-ID"/>
        </w:rPr>
        <w:tab/>
        <w:t xml:space="preserve"> </w:t>
      </w:r>
      <w:r>
        <w:t xml:space="preserve">: Jl. </w:t>
      </w:r>
      <w:r>
        <w:rPr>
          <w:lang w:val="id-ID"/>
        </w:rPr>
        <w:t xml:space="preserve">KH. Moh. Soleh </w:t>
      </w:r>
      <w:r w:rsidR="00FE1E78">
        <w:rPr>
          <w:lang w:val="id-ID"/>
        </w:rPr>
        <w:t xml:space="preserve">bin KH. Moh. </w:t>
      </w:r>
    </w:p>
    <w:p w:rsidR="00637F2C" w:rsidRPr="00830F9A" w:rsidRDefault="00FE1E78" w:rsidP="00FE1E78">
      <w:pPr>
        <w:tabs>
          <w:tab w:val="left" w:pos="1199"/>
          <w:tab w:val="left" w:pos="1439"/>
          <w:tab w:val="left" w:pos="5399"/>
        </w:tabs>
        <w:spacing w:before="40" w:after="120"/>
        <w:ind w:left="5040" w:hanging="4201"/>
        <w:rPr>
          <w:lang w:val="id-ID"/>
        </w:rPr>
      </w:pPr>
      <w:r>
        <w:rPr>
          <w:lang w:val="id-ID"/>
        </w:rPr>
        <w:tab/>
      </w:r>
      <w:r>
        <w:rPr>
          <w:lang w:val="id-ID"/>
        </w:rPr>
        <w:tab/>
      </w:r>
      <w:r>
        <w:rPr>
          <w:lang w:val="id-ID"/>
        </w:rPr>
        <w:tab/>
      </w:r>
      <w:r>
        <w:rPr>
          <w:lang w:val="id-ID"/>
        </w:rPr>
        <w:tab/>
        <w:t xml:space="preserve">   </w:t>
      </w:r>
      <w:r w:rsidR="00637F2C">
        <w:rPr>
          <w:lang w:val="id-ID"/>
        </w:rPr>
        <w:t>Sarim</w:t>
      </w:r>
      <w:r>
        <w:rPr>
          <w:lang w:val="id-ID"/>
        </w:rPr>
        <w:t xml:space="preserve"> Krasaan</w:t>
      </w:r>
    </w:p>
    <w:p w:rsidR="00637F2C" w:rsidRDefault="00637F2C" w:rsidP="00637F2C">
      <w:pPr>
        <w:tabs>
          <w:tab w:val="left" w:pos="1199"/>
          <w:tab w:val="left" w:pos="1439"/>
          <w:tab w:val="left" w:pos="1919"/>
          <w:tab w:val="left" w:pos="5399"/>
        </w:tabs>
        <w:spacing w:before="40" w:after="120"/>
        <w:ind w:left="839"/>
      </w:pPr>
      <w:r>
        <w:t xml:space="preserve">      Desa</w:t>
      </w:r>
      <w:r>
        <w:tab/>
        <w:t xml:space="preserve">                                         </w:t>
      </w:r>
      <w:r w:rsidR="00FE1E78">
        <w:rPr>
          <w:lang w:val="id-ID"/>
        </w:rPr>
        <w:tab/>
      </w:r>
      <w:r>
        <w:t xml:space="preserve"> : Bandung</w:t>
      </w:r>
    </w:p>
    <w:p w:rsidR="00637F2C" w:rsidRDefault="00637F2C" w:rsidP="00637F2C">
      <w:pPr>
        <w:tabs>
          <w:tab w:val="left" w:pos="1199"/>
          <w:tab w:val="left" w:pos="1439"/>
          <w:tab w:val="left" w:pos="1919"/>
          <w:tab w:val="left" w:pos="5399"/>
        </w:tabs>
        <w:spacing w:before="40" w:after="120"/>
        <w:ind w:left="839"/>
      </w:pPr>
      <w:r>
        <w:tab/>
        <w:t xml:space="preserve">Kecamatan                                  </w:t>
      </w:r>
      <w:r w:rsidR="00FE1E78">
        <w:rPr>
          <w:lang w:val="id-ID"/>
        </w:rPr>
        <w:tab/>
      </w:r>
      <w:r>
        <w:t xml:space="preserve"> : Konang</w:t>
      </w:r>
    </w:p>
    <w:p w:rsidR="00637F2C" w:rsidRDefault="00637F2C" w:rsidP="00637F2C">
      <w:pPr>
        <w:tabs>
          <w:tab w:val="left" w:pos="1199"/>
          <w:tab w:val="left" w:pos="1439"/>
          <w:tab w:val="left" w:pos="1919"/>
          <w:tab w:val="left" w:pos="5399"/>
        </w:tabs>
        <w:spacing w:before="40" w:after="120"/>
        <w:ind w:left="839"/>
      </w:pPr>
      <w:r>
        <w:tab/>
        <w:t>Kabupaten</w:t>
      </w:r>
      <w:r>
        <w:rPr>
          <w:lang w:val="id-ID"/>
        </w:rPr>
        <w:tab/>
      </w:r>
      <w:r>
        <w:t>: Bangkalan</w:t>
      </w:r>
    </w:p>
    <w:p w:rsidR="00637F2C" w:rsidRDefault="00637F2C" w:rsidP="00637F2C">
      <w:pPr>
        <w:tabs>
          <w:tab w:val="left" w:pos="1199"/>
          <w:tab w:val="left" w:pos="1439"/>
          <w:tab w:val="left" w:pos="1919"/>
          <w:tab w:val="left" w:pos="5258"/>
          <w:tab w:val="left" w:pos="5399"/>
        </w:tabs>
        <w:spacing w:before="40" w:after="120"/>
        <w:ind w:left="839"/>
      </w:pPr>
      <w:r>
        <w:tab/>
        <w:t>Provinsi</w:t>
      </w:r>
      <w:r>
        <w:rPr>
          <w:lang w:val="id-ID"/>
        </w:rPr>
        <w:t xml:space="preserve">                                         </w:t>
      </w:r>
      <w:r>
        <w:rPr>
          <w:lang w:val="id-ID"/>
        </w:rPr>
        <w:tab/>
      </w:r>
      <w:r>
        <w:rPr>
          <w:lang w:val="id-ID"/>
        </w:rPr>
        <w:tab/>
      </w:r>
      <w:r>
        <w:t>: Jawa Timur</w:t>
      </w:r>
    </w:p>
    <w:p w:rsidR="00637F2C" w:rsidRPr="003B495C" w:rsidRDefault="00637F2C" w:rsidP="00637F2C">
      <w:pPr>
        <w:tabs>
          <w:tab w:val="left" w:pos="1199"/>
          <w:tab w:val="left" w:pos="1439"/>
          <w:tab w:val="left" w:pos="1919"/>
          <w:tab w:val="left" w:pos="5399"/>
        </w:tabs>
        <w:spacing w:before="40" w:after="120"/>
        <w:ind w:left="839"/>
        <w:rPr>
          <w:lang w:val="id-ID"/>
        </w:rPr>
      </w:pPr>
      <w:r>
        <w:tab/>
        <w:t xml:space="preserve">No.Telepon                                  </w:t>
      </w:r>
      <w:r>
        <w:rPr>
          <w:lang w:val="id-ID"/>
        </w:rPr>
        <w:tab/>
      </w:r>
      <w:r w:rsidR="003B495C">
        <w:t xml:space="preserve"> : 0</w:t>
      </w:r>
      <w:r w:rsidR="003B495C">
        <w:rPr>
          <w:lang w:val="id-ID"/>
        </w:rPr>
        <w:t>85331773004</w:t>
      </w:r>
    </w:p>
    <w:p w:rsidR="00FE1E78" w:rsidRDefault="00637F2C" w:rsidP="00637F2C">
      <w:pPr>
        <w:tabs>
          <w:tab w:val="left" w:pos="1199"/>
          <w:tab w:val="left" w:pos="1439"/>
          <w:tab w:val="left" w:pos="1919"/>
          <w:tab w:val="left" w:pos="5399"/>
        </w:tabs>
        <w:spacing w:before="40" w:after="120"/>
        <w:ind w:left="839"/>
        <w:rPr>
          <w:lang w:val="id-ID"/>
        </w:rPr>
      </w:pPr>
      <w:r>
        <w:t xml:space="preserve">3. Nama Lembaga                               </w:t>
      </w:r>
      <w:r>
        <w:rPr>
          <w:lang w:val="id-ID"/>
        </w:rPr>
        <w:tab/>
      </w:r>
      <w:r>
        <w:t xml:space="preserve">: </w:t>
      </w:r>
      <w:r w:rsidR="00FE1E78">
        <w:t>M</w:t>
      </w:r>
      <w:r w:rsidR="00FE1E78">
        <w:rPr>
          <w:lang w:val="id-ID"/>
        </w:rPr>
        <w:t>Ts. Bahrus Sholihin</w:t>
      </w:r>
      <w:r w:rsidR="00FE1E78">
        <w:t xml:space="preserve"> </w:t>
      </w:r>
    </w:p>
    <w:p w:rsidR="00637F2C" w:rsidRPr="003B495C" w:rsidRDefault="00637F2C" w:rsidP="00FE1E78">
      <w:pPr>
        <w:tabs>
          <w:tab w:val="left" w:pos="1199"/>
          <w:tab w:val="left" w:pos="1439"/>
          <w:tab w:val="left" w:pos="1919"/>
          <w:tab w:val="left" w:pos="5399"/>
        </w:tabs>
        <w:spacing w:before="40" w:after="120"/>
        <w:ind w:left="839"/>
        <w:rPr>
          <w:lang w:val="id-ID"/>
        </w:rPr>
      </w:pPr>
      <w:r>
        <w:t xml:space="preserve">4. Status Sekolah                                </w:t>
      </w:r>
      <w:r>
        <w:rPr>
          <w:lang w:val="id-ID"/>
        </w:rPr>
        <w:tab/>
      </w:r>
      <w:r w:rsidR="00FE1E78">
        <w:t>:</w:t>
      </w:r>
      <w:r w:rsidR="003B495C">
        <w:rPr>
          <w:lang w:val="id-ID"/>
        </w:rPr>
        <w:tab/>
        <w:t xml:space="preserve">-     </w:t>
      </w:r>
    </w:p>
    <w:p w:rsidR="00637F2C" w:rsidRPr="003B495C" w:rsidRDefault="00637F2C" w:rsidP="00637F2C">
      <w:pPr>
        <w:tabs>
          <w:tab w:val="left" w:pos="1199"/>
          <w:tab w:val="left" w:pos="1439"/>
          <w:tab w:val="left" w:pos="1919"/>
          <w:tab w:val="left" w:pos="5399"/>
        </w:tabs>
        <w:spacing w:before="40" w:after="120"/>
        <w:ind w:left="839"/>
        <w:rPr>
          <w:lang w:val="id-ID"/>
        </w:rPr>
      </w:pPr>
      <w:r>
        <w:t>6. NSM</w:t>
      </w:r>
      <w:r>
        <w:tab/>
      </w:r>
      <w:r>
        <w:rPr>
          <w:lang w:val="id-ID"/>
        </w:rPr>
        <w:t xml:space="preserve">           </w:t>
      </w:r>
      <w:r w:rsidR="003B495C">
        <w:rPr>
          <w:lang w:val="id-ID"/>
        </w:rPr>
        <w:t xml:space="preserve">                              </w:t>
      </w:r>
      <w:r w:rsidR="003B495C">
        <w:rPr>
          <w:lang w:val="id-ID"/>
        </w:rPr>
        <w:tab/>
      </w:r>
      <w:r>
        <w:t>:</w:t>
      </w:r>
      <w:r w:rsidR="003B495C">
        <w:rPr>
          <w:lang w:val="id-ID"/>
        </w:rPr>
        <w:t xml:space="preserve">   </w:t>
      </w:r>
      <w:r w:rsidR="003B495C">
        <w:rPr>
          <w:lang w:val="id-ID"/>
        </w:rPr>
        <w:tab/>
      </w:r>
      <w:r>
        <w:t xml:space="preserve"> </w:t>
      </w:r>
      <w:r w:rsidR="003B495C">
        <w:rPr>
          <w:lang w:val="id-ID"/>
        </w:rPr>
        <w:t>-</w:t>
      </w:r>
    </w:p>
    <w:p w:rsidR="00637F2C" w:rsidRDefault="00637F2C" w:rsidP="00637F2C">
      <w:pPr>
        <w:tabs>
          <w:tab w:val="left" w:pos="1199"/>
          <w:tab w:val="left" w:pos="1439"/>
          <w:tab w:val="left" w:pos="1919"/>
          <w:tab w:val="left" w:pos="5399"/>
        </w:tabs>
        <w:spacing w:before="40" w:after="120"/>
        <w:ind w:left="839"/>
      </w:pPr>
      <w:r>
        <w:t>7. NIS</w:t>
      </w:r>
      <w:r>
        <w:rPr>
          <w:lang w:val="id-ID"/>
        </w:rPr>
        <w:tab/>
      </w:r>
      <w:r>
        <w:rPr>
          <w:lang w:val="id-ID"/>
        </w:rPr>
        <w:tab/>
      </w:r>
      <w:r>
        <w:t>:</w:t>
      </w:r>
      <w:r w:rsidR="003B495C">
        <w:rPr>
          <w:lang w:val="id-ID"/>
        </w:rPr>
        <w:tab/>
        <w:t>-</w:t>
      </w:r>
      <w:r>
        <w:t xml:space="preserve"> </w:t>
      </w:r>
    </w:p>
    <w:p w:rsidR="00637F2C" w:rsidRDefault="00637F2C" w:rsidP="00637F2C">
      <w:pPr>
        <w:tabs>
          <w:tab w:val="left" w:pos="1199"/>
          <w:tab w:val="left" w:pos="1439"/>
          <w:tab w:val="left" w:pos="1919"/>
          <w:tab w:val="left" w:pos="5399"/>
        </w:tabs>
        <w:spacing w:before="40" w:after="120"/>
        <w:ind w:left="839"/>
      </w:pPr>
      <w:r>
        <w:t>8. NPSN</w:t>
      </w:r>
      <w:r>
        <w:tab/>
      </w:r>
      <w:r>
        <w:rPr>
          <w:lang w:val="id-ID"/>
        </w:rPr>
        <w:tab/>
      </w:r>
      <w:r>
        <w:t xml:space="preserve">:  </w:t>
      </w:r>
    </w:p>
    <w:p w:rsidR="00637F2C" w:rsidRPr="00FE1E78" w:rsidRDefault="00637F2C" w:rsidP="00637F2C">
      <w:pPr>
        <w:tabs>
          <w:tab w:val="left" w:pos="1199"/>
          <w:tab w:val="left" w:pos="1439"/>
          <w:tab w:val="left" w:pos="1919"/>
          <w:tab w:val="left" w:pos="5399"/>
        </w:tabs>
        <w:spacing w:before="40" w:after="120"/>
        <w:ind w:left="839"/>
        <w:rPr>
          <w:lang w:val="id-ID"/>
        </w:rPr>
      </w:pPr>
      <w:r>
        <w:t>9. Tahun Didirikan</w:t>
      </w:r>
      <w:r>
        <w:tab/>
        <w:t xml:space="preserve">: </w:t>
      </w:r>
      <w:r w:rsidR="00FE1E78">
        <w:rPr>
          <w:lang w:val="id-ID"/>
        </w:rPr>
        <w:t>2016</w:t>
      </w:r>
    </w:p>
    <w:p w:rsidR="00637F2C" w:rsidRDefault="00637F2C" w:rsidP="00637F2C">
      <w:pPr>
        <w:tabs>
          <w:tab w:val="left" w:pos="1199"/>
          <w:tab w:val="left" w:pos="1439"/>
          <w:tab w:val="left" w:pos="1919"/>
          <w:tab w:val="left" w:pos="5399"/>
        </w:tabs>
        <w:spacing w:before="40" w:after="120"/>
        <w:ind w:left="839"/>
      </w:pPr>
      <w:r>
        <w:t>10. Status Tanah</w:t>
      </w:r>
      <w:r>
        <w:tab/>
        <w:t>: Wakaf Sertifikat</w:t>
      </w:r>
    </w:p>
    <w:p w:rsidR="00637F2C" w:rsidRDefault="00637F2C" w:rsidP="00637F2C">
      <w:pPr>
        <w:tabs>
          <w:tab w:val="left" w:pos="1199"/>
          <w:tab w:val="left" w:pos="1439"/>
          <w:tab w:val="left" w:pos="1919"/>
          <w:tab w:val="left" w:pos="5399"/>
        </w:tabs>
        <w:spacing w:before="40" w:after="120"/>
        <w:ind w:left="839"/>
        <w:rPr>
          <w:vertAlign w:val="superscript"/>
        </w:rPr>
      </w:pPr>
      <w:r>
        <w:t>11. Luas Tanah</w:t>
      </w:r>
      <w:r>
        <w:tab/>
        <w:t xml:space="preserve">: </w:t>
      </w:r>
      <w:r w:rsidR="003B495C">
        <w:rPr>
          <w:lang w:val="id-ID"/>
        </w:rPr>
        <w:t>2300</w:t>
      </w:r>
      <w:r w:rsidR="003B495C">
        <w:t xml:space="preserve"> </w:t>
      </w:r>
      <w:r>
        <w:t>m</w:t>
      </w:r>
      <w:r>
        <w:rPr>
          <w:vertAlign w:val="superscript"/>
        </w:rPr>
        <w:t>2</w:t>
      </w:r>
    </w:p>
    <w:p w:rsidR="00637F2C" w:rsidRPr="003B495C" w:rsidRDefault="00637F2C" w:rsidP="00637F2C">
      <w:pPr>
        <w:tabs>
          <w:tab w:val="left" w:pos="1199"/>
          <w:tab w:val="left" w:pos="1439"/>
          <w:tab w:val="left" w:pos="1919"/>
          <w:tab w:val="left" w:pos="5399"/>
        </w:tabs>
        <w:spacing w:before="40" w:after="120"/>
        <w:ind w:left="839"/>
        <w:rPr>
          <w:lang w:val="id-ID"/>
        </w:rPr>
      </w:pPr>
      <w:r>
        <w:t>12. Nama Ke</w:t>
      </w:r>
      <w:r w:rsidR="003B495C">
        <w:t>pala Madrasah</w:t>
      </w:r>
      <w:r w:rsidR="003B495C">
        <w:tab/>
        <w:t xml:space="preserve">: </w:t>
      </w:r>
      <w:r w:rsidR="003B495C">
        <w:rPr>
          <w:lang w:val="id-ID"/>
        </w:rPr>
        <w:t>Luluk Hasanah</w:t>
      </w:r>
    </w:p>
    <w:p w:rsidR="00637F2C" w:rsidRDefault="00637F2C" w:rsidP="00637F2C">
      <w:pPr>
        <w:tabs>
          <w:tab w:val="left" w:pos="1199"/>
          <w:tab w:val="left" w:pos="1439"/>
          <w:tab w:val="left" w:pos="1919"/>
          <w:tab w:val="left" w:pos="5399"/>
        </w:tabs>
        <w:spacing w:before="40" w:after="120"/>
        <w:ind w:left="839"/>
      </w:pPr>
      <w:r>
        <w:t>13. No SK Kepala Madrasah</w:t>
      </w:r>
      <w:r>
        <w:tab/>
        <w:t xml:space="preserve">: </w:t>
      </w:r>
      <w:r w:rsidR="003B495C" w:rsidRPr="003B495C">
        <w:rPr>
          <w:bCs/>
          <w:szCs w:val="20"/>
          <w:lang w:val="sv-SE"/>
        </w:rPr>
        <w:t>01/YA</w:t>
      </w:r>
      <w:r w:rsidR="003B495C" w:rsidRPr="003B495C">
        <w:rPr>
          <w:bCs/>
          <w:szCs w:val="20"/>
          <w:lang w:val="id-ID"/>
        </w:rPr>
        <w:t>SMIN</w:t>
      </w:r>
      <w:r w:rsidR="003B495C" w:rsidRPr="003B495C">
        <w:rPr>
          <w:bCs/>
          <w:szCs w:val="20"/>
          <w:lang w:val="sv-SE"/>
        </w:rPr>
        <w:t>/SK.PP.</w:t>
      </w:r>
      <w:r w:rsidR="003B495C" w:rsidRPr="003B495C">
        <w:rPr>
          <w:bCs/>
          <w:szCs w:val="20"/>
          <w:lang w:val="id-ID"/>
        </w:rPr>
        <w:t>01/</w:t>
      </w:r>
      <w:r w:rsidR="003B495C" w:rsidRPr="003B495C">
        <w:rPr>
          <w:bCs/>
          <w:szCs w:val="20"/>
          <w:lang w:val="sv-SE"/>
        </w:rPr>
        <w:t>VII</w:t>
      </w:r>
      <w:r w:rsidR="003B495C" w:rsidRPr="003B495C">
        <w:rPr>
          <w:bCs/>
          <w:szCs w:val="20"/>
          <w:lang w:val="id-ID"/>
        </w:rPr>
        <w:t>I</w:t>
      </w:r>
      <w:r w:rsidR="003B495C" w:rsidRPr="003B495C">
        <w:rPr>
          <w:bCs/>
          <w:szCs w:val="20"/>
          <w:lang w:val="sv-SE"/>
        </w:rPr>
        <w:t>/201</w:t>
      </w:r>
      <w:r w:rsidR="003B495C" w:rsidRPr="003B495C">
        <w:rPr>
          <w:bCs/>
          <w:szCs w:val="20"/>
          <w:lang w:val="id-ID"/>
        </w:rPr>
        <w:t>6</w:t>
      </w:r>
    </w:p>
    <w:p w:rsidR="00637F2C" w:rsidRDefault="00637F2C" w:rsidP="00637F2C">
      <w:pPr>
        <w:tabs>
          <w:tab w:val="left" w:pos="1199"/>
          <w:tab w:val="left" w:pos="1439"/>
          <w:tab w:val="left" w:pos="1919"/>
          <w:tab w:val="left" w:pos="5399"/>
        </w:tabs>
        <w:spacing w:before="40" w:after="120"/>
        <w:ind w:left="839"/>
      </w:pPr>
      <w:r>
        <w:t>14. Masa Kerja Kepala Madrasah</w:t>
      </w:r>
      <w:r>
        <w:tab/>
        <w:t xml:space="preserve">:  </w:t>
      </w:r>
      <w:r w:rsidR="003B495C">
        <w:rPr>
          <w:lang w:val="id-ID"/>
        </w:rPr>
        <w:t xml:space="preserve">4 </w:t>
      </w:r>
      <w:r>
        <w:t>tahun</w:t>
      </w:r>
    </w:p>
    <w:p w:rsidR="00637F2C" w:rsidRDefault="00637F2C" w:rsidP="00637F2C">
      <w:pPr>
        <w:tabs>
          <w:tab w:val="left" w:pos="1199"/>
          <w:tab w:val="left" w:pos="1439"/>
          <w:tab w:val="left" w:pos="1919"/>
          <w:tab w:val="left" w:pos="5399"/>
        </w:tabs>
        <w:spacing w:before="40" w:after="120"/>
        <w:ind w:left="839"/>
      </w:pPr>
      <w:r>
        <w:t>15. Kegiatan KBM</w:t>
      </w:r>
      <w:r>
        <w:tab/>
        <w:t>: Pagi hari</w:t>
      </w:r>
    </w:p>
    <w:p w:rsidR="00637F2C" w:rsidRDefault="00637F2C" w:rsidP="00637F2C">
      <w:pPr>
        <w:tabs>
          <w:tab w:val="left" w:pos="1199"/>
          <w:tab w:val="left" w:pos="1439"/>
          <w:tab w:val="left" w:pos="1919"/>
          <w:tab w:val="left" w:pos="5399"/>
        </w:tabs>
        <w:spacing w:before="40" w:after="120"/>
        <w:ind w:left="839"/>
      </w:pPr>
      <w:r>
        <w:t>16. Lokasi Madrasah</w:t>
      </w:r>
      <w:r>
        <w:tab/>
        <w:t>: Pedesaan</w:t>
      </w:r>
    </w:p>
    <w:p w:rsidR="00637F2C" w:rsidRDefault="003B495C" w:rsidP="00637F2C">
      <w:pPr>
        <w:tabs>
          <w:tab w:val="left" w:pos="1199"/>
          <w:tab w:val="left" w:pos="1439"/>
          <w:tab w:val="left" w:pos="1919"/>
          <w:tab w:val="left" w:pos="5399"/>
        </w:tabs>
        <w:spacing w:before="40" w:after="120"/>
        <w:ind w:left="839"/>
      </w:pPr>
      <w:r>
        <w:t>17. Jarak ke pusat Kecamatan</w:t>
      </w:r>
      <w:r>
        <w:tab/>
        <w:t xml:space="preserve">: </w:t>
      </w:r>
      <w:r>
        <w:rPr>
          <w:lang w:val="id-ID"/>
        </w:rPr>
        <w:t>7</w:t>
      </w:r>
      <w:r w:rsidR="00637F2C">
        <w:t xml:space="preserve"> km</w:t>
      </w:r>
    </w:p>
    <w:p w:rsidR="00637F2C" w:rsidRPr="003B495C" w:rsidRDefault="00637F2C" w:rsidP="00637F2C">
      <w:pPr>
        <w:tabs>
          <w:tab w:val="left" w:pos="1199"/>
          <w:tab w:val="left" w:pos="1439"/>
          <w:tab w:val="left" w:pos="1919"/>
          <w:tab w:val="left" w:pos="5399"/>
        </w:tabs>
        <w:spacing w:before="40" w:after="120"/>
        <w:ind w:left="839"/>
        <w:rPr>
          <w:lang w:val="id-ID"/>
        </w:rPr>
      </w:pPr>
      <w:r>
        <w:t>18</w:t>
      </w:r>
      <w:r w:rsidR="003B495C">
        <w:t xml:space="preserve">. Jarak ke pusat Kabupaten </w:t>
      </w:r>
      <w:r w:rsidR="003B495C">
        <w:tab/>
        <w:t xml:space="preserve">: </w:t>
      </w:r>
      <w:r w:rsidR="003B495C">
        <w:rPr>
          <w:lang w:val="id-ID"/>
        </w:rPr>
        <w:t>60</w:t>
      </w:r>
      <w:r>
        <w:t xml:space="preserve"> km</w:t>
      </w:r>
    </w:p>
    <w:p w:rsidR="00637F2C" w:rsidRDefault="00637F2C" w:rsidP="00637F2C">
      <w:pPr>
        <w:tabs>
          <w:tab w:val="left" w:pos="1199"/>
          <w:tab w:val="left" w:pos="1439"/>
          <w:tab w:val="left" w:pos="1919"/>
          <w:tab w:val="left" w:pos="5399"/>
        </w:tabs>
        <w:spacing w:before="40" w:after="120"/>
        <w:ind w:left="839"/>
      </w:pPr>
      <w:r>
        <w:t>19. Terletak pada lintasan</w:t>
      </w:r>
      <w:r>
        <w:tab/>
        <w:t>: Pedesaan</w:t>
      </w:r>
    </w:p>
    <w:p w:rsidR="003B495C" w:rsidRPr="003B495C" w:rsidRDefault="00637F2C" w:rsidP="003B495C">
      <w:pPr>
        <w:tabs>
          <w:tab w:val="left" w:pos="1199"/>
          <w:tab w:val="left" w:pos="1439"/>
          <w:tab w:val="left" w:pos="1919"/>
          <w:tab w:val="left" w:pos="5399"/>
        </w:tabs>
        <w:spacing w:before="40" w:after="120"/>
        <w:ind w:left="839"/>
        <w:rPr>
          <w:lang w:val="id-ID"/>
        </w:rPr>
      </w:pPr>
      <w:r>
        <w:t>20. Perjalanan perubahan Madrasah</w:t>
      </w:r>
      <w:r>
        <w:tab/>
        <w:t>:</w:t>
      </w:r>
      <w:r w:rsidR="003B495C">
        <w:rPr>
          <w:lang w:val="id-ID"/>
        </w:rPr>
        <w:t xml:space="preserve">       -</w:t>
      </w:r>
    </w:p>
    <w:p w:rsidR="00637F2C" w:rsidRPr="00830F9A" w:rsidRDefault="00637F2C" w:rsidP="00637F2C">
      <w:pPr>
        <w:tabs>
          <w:tab w:val="left" w:pos="1199"/>
          <w:tab w:val="left" w:pos="1439"/>
          <w:tab w:val="left" w:pos="1919"/>
          <w:tab w:val="left" w:pos="5399"/>
        </w:tabs>
        <w:spacing w:before="40" w:after="120"/>
        <w:ind w:left="839"/>
        <w:rPr>
          <w:lang w:val="id-ID"/>
        </w:rPr>
      </w:pPr>
      <w:r>
        <w:rPr>
          <w:lang w:val="id-ID"/>
        </w:rPr>
        <w:tab/>
      </w:r>
      <w:r>
        <w:rPr>
          <w:lang w:val="id-ID"/>
        </w:rPr>
        <w:tab/>
        <w:t xml:space="preserve">  </w:t>
      </w:r>
    </w:p>
    <w:p w:rsidR="003B495C" w:rsidRDefault="00637F2C" w:rsidP="00637F2C">
      <w:pPr>
        <w:tabs>
          <w:tab w:val="left" w:pos="1199"/>
          <w:tab w:val="left" w:pos="1439"/>
          <w:tab w:val="left" w:pos="1919"/>
          <w:tab w:val="left" w:pos="5399"/>
        </w:tabs>
        <w:spacing w:before="40" w:after="120"/>
        <w:ind w:left="839"/>
        <w:rPr>
          <w:lang w:val="id-ID"/>
        </w:rPr>
      </w:pPr>
      <w:r>
        <w:t>21. Organisasi penyelenggara</w:t>
      </w:r>
      <w:r>
        <w:tab/>
        <w:t xml:space="preserve">: </w:t>
      </w:r>
      <w:r w:rsidR="003B495C">
        <w:rPr>
          <w:lang w:val="id-ID"/>
        </w:rPr>
        <w:t xml:space="preserve"> Yayasan Miftahul Mubtadiin </w:t>
      </w:r>
    </w:p>
    <w:p w:rsidR="00637F2C" w:rsidRPr="003B495C" w:rsidRDefault="003B495C" w:rsidP="00637F2C">
      <w:pPr>
        <w:tabs>
          <w:tab w:val="left" w:pos="1199"/>
          <w:tab w:val="left" w:pos="1439"/>
          <w:tab w:val="left" w:pos="1919"/>
          <w:tab w:val="left" w:pos="5399"/>
        </w:tabs>
        <w:spacing w:before="40" w:after="120"/>
        <w:ind w:left="839"/>
        <w:rPr>
          <w:lang w:val="id-ID"/>
        </w:rPr>
      </w:pPr>
      <w:r>
        <w:rPr>
          <w:lang w:val="id-ID"/>
        </w:rPr>
        <w:tab/>
      </w:r>
      <w:r>
        <w:rPr>
          <w:lang w:val="id-ID"/>
        </w:rPr>
        <w:tab/>
      </w:r>
      <w:r>
        <w:rPr>
          <w:lang w:val="id-ID"/>
        </w:rPr>
        <w:tab/>
      </w:r>
      <w:r>
        <w:rPr>
          <w:lang w:val="id-ID"/>
        </w:rPr>
        <w:tab/>
        <w:t xml:space="preserve">   Assholihin</w:t>
      </w:r>
    </w:p>
    <w:p w:rsidR="00637F2C" w:rsidRPr="00830F9A" w:rsidRDefault="00637F2C" w:rsidP="00637F2C">
      <w:pPr>
        <w:tabs>
          <w:tab w:val="left" w:pos="1199"/>
          <w:tab w:val="left" w:pos="1439"/>
          <w:tab w:val="left" w:pos="1919"/>
          <w:tab w:val="left" w:pos="5399"/>
        </w:tabs>
        <w:spacing w:before="40" w:after="120"/>
        <w:ind w:left="839"/>
        <w:rPr>
          <w:lang w:val="id-ID"/>
        </w:rPr>
      </w:pPr>
      <w:r>
        <w:t xml:space="preserve">22. Jumlah </w:t>
      </w:r>
      <w:r w:rsidR="003B495C">
        <w:rPr>
          <w:lang w:val="id-ID"/>
        </w:rPr>
        <w:t xml:space="preserve">Calon </w:t>
      </w:r>
      <w:r>
        <w:t>siswa</w:t>
      </w:r>
      <w:r>
        <w:tab/>
        <w:t xml:space="preserve">: </w:t>
      </w:r>
      <w:r w:rsidR="003B495C">
        <w:rPr>
          <w:lang w:val="id-ID"/>
        </w:rPr>
        <w:t>20</w:t>
      </w:r>
    </w:p>
    <w:p w:rsidR="00637F2C" w:rsidRPr="00830F9A" w:rsidRDefault="003B495C" w:rsidP="00637F2C">
      <w:pPr>
        <w:tabs>
          <w:tab w:val="left" w:pos="1199"/>
          <w:tab w:val="left" w:pos="1439"/>
          <w:tab w:val="left" w:pos="1919"/>
          <w:tab w:val="left" w:pos="5399"/>
        </w:tabs>
        <w:spacing w:before="40" w:after="120"/>
        <w:ind w:left="839"/>
        <w:rPr>
          <w:lang w:val="id-ID"/>
        </w:rPr>
      </w:pPr>
      <w:r>
        <w:t xml:space="preserve">23. Jumlah </w:t>
      </w:r>
      <w:r>
        <w:rPr>
          <w:lang w:val="id-ID"/>
        </w:rPr>
        <w:t>Pendidik</w:t>
      </w:r>
      <w:r>
        <w:t xml:space="preserve"> dan </w:t>
      </w:r>
      <w:r>
        <w:rPr>
          <w:lang w:val="id-ID"/>
        </w:rPr>
        <w:t>Tenaga kependidikan</w:t>
      </w:r>
      <w:r w:rsidR="00637F2C">
        <w:tab/>
        <w:t>:</w:t>
      </w:r>
      <w:r>
        <w:rPr>
          <w:lang w:val="id-ID"/>
        </w:rPr>
        <w:t xml:space="preserve"> 16</w:t>
      </w:r>
    </w:p>
    <w:p w:rsidR="00EE0B79" w:rsidRDefault="00EE0B79" w:rsidP="00EE0B79">
      <w:pPr>
        <w:pageBreakBefore/>
        <w:tabs>
          <w:tab w:val="left" w:pos="2280"/>
          <w:tab w:val="left" w:pos="2640"/>
          <w:tab w:val="left" w:pos="2880"/>
          <w:tab w:val="left" w:pos="3120"/>
          <w:tab w:val="left" w:pos="3480"/>
          <w:tab w:val="left" w:pos="4080"/>
          <w:tab w:val="left" w:pos="4320"/>
        </w:tabs>
        <w:spacing w:line="360" w:lineRule="auto"/>
        <w:rPr>
          <w:b/>
          <w:bCs/>
          <w:lang w:val="id-ID"/>
        </w:rPr>
      </w:pPr>
    </w:p>
    <w:p w:rsidR="00EE0B79" w:rsidRDefault="00EE0B79" w:rsidP="004C57E7">
      <w:pPr>
        <w:tabs>
          <w:tab w:val="left" w:pos="4080"/>
        </w:tabs>
        <w:spacing w:line="360" w:lineRule="auto"/>
        <w:ind w:left="720"/>
        <w:rPr>
          <w:b/>
          <w:bCs/>
          <w:lang w:val="id-ID"/>
        </w:rPr>
      </w:pPr>
      <w:r>
        <w:rPr>
          <w:b/>
          <w:bCs/>
          <w:lang w:val="id-ID"/>
        </w:rPr>
        <w:tab/>
      </w:r>
      <w:r>
        <w:rPr>
          <w:b/>
          <w:bCs/>
          <w:lang w:val="id-ID"/>
        </w:rPr>
        <w:tab/>
        <w:t>BAB I</w:t>
      </w:r>
    </w:p>
    <w:p w:rsidR="00EE0B79" w:rsidRDefault="00EE0B79" w:rsidP="00EE0B79">
      <w:pPr>
        <w:tabs>
          <w:tab w:val="left" w:pos="3060"/>
          <w:tab w:val="left" w:pos="3420"/>
          <w:tab w:val="left" w:pos="3660"/>
          <w:tab w:val="left" w:pos="3900"/>
          <w:tab w:val="left" w:pos="4260"/>
          <w:tab w:val="left" w:pos="4860"/>
          <w:tab w:val="left" w:pos="5100"/>
        </w:tabs>
        <w:spacing w:line="360" w:lineRule="auto"/>
        <w:ind w:left="720"/>
        <w:rPr>
          <w:b/>
          <w:bCs/>
          <w:lang w:val="id-ID"/>
        </w:rPr>
      </w:pPr>
      <w:r>
        <w:rPr>
          <w:b/>
          <w:bCs/>
          <w:lang w:val="id-ID"/>
        </w:rPr>
        <w:tab/>
      </w:r>
      <w:r>
        <w:rPr>
          <w:b/>
          <w:bCs/>
          <w:lang w:val="id-ID"/>
        </w:rPr>
        <w:tab/>
      </w:r>
      <w:r>
        <w:rPr>
          <w:b/>
          <w:bCs/>
          <w:lang w:val="id-ID"/>
        </w:rPr>
        <w:tab/>
        <w:t>PENDAHULUAN</w:t>
      </w:r>
    </w:p>
    <w:p w:rsidR="00EE0B79" w:rsidRPr="00EE0B79" w:rsidRDefault="00EE0B79" w:rsidP="00EE0B79">
      <w:pPr>
        <w:tabs>
          <w:tab w:val="left" w:pos="3060"/>
          <w:tab w:val="left" w:pos="3420"/>
          <w:tab w:val="left" w:pos="3660"/>
          <w:tab w:val="left" w:pos="3900"/>
          <w:tab w:val="left" w:pos="4260"/>
          <w:tab w:val="left" w:pos="4860"/>
          <w:tab w:val="left" w:pos="5100"/>
        </w:tabs>
        <w:spacing w:line="360" w:lineRule="auto"/>
        <w:ind w:left="720"/>
        <w:rPr>
          <w:b/>
          <w:bCs/>
          <w:lang w:val="id-ID"/>
        </w:rPr>
      </w:pPr>
    </w:p>
    <w:p w:rsidR="00637F2C" w:rsidRDefault="00637F2C" w:rsidP="00637F2C">
      <w:pPr>
        <w:numPr>
          <w:ilvl w:val="0"/>
          <w:numId w:val="14"/>
        </w:numPr>
        <w:tabs>
          <w:tab w:val="left" w:pos="3060"/>
          <w:tab w:val="left" w:pos="3420"/>
          <w:tab w:val="left" w:pos="3660"/>
          <w:tab w:val="left" w:pos="3900"/>
          <w:tab w:val="left" w:pos="4260"/>
          <w:tab w:val="left" w:pos="4860"/>
          <w:tab w:val="left" w:pos="5100"/>
        </w:tabs>
        <w:spacing w:line="360" w:lineRule="auto"/>
        <w:rPr>
          <w:b/>
          <w:bCs/>
        </w:rPr>
      </w:pPr>
      <w:r>
        <w:rPr>
          <w:b/>
          <w:bCs/>
        </w:rPr>
        <w:t>Latar  Belakang</w:t>
      </w:r>
    </w:p>
    <w:p w:rsidR="00637F2C"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pPr>
      <w:r>
        <w:rPr>
          <w:b/>
          <w:bCs/>
        </w:rPr>
        <w:tab/>
      </w:r>
      <w:r>
        <w:rPr>
          <w:b/>
          <w:bCs/>
        </w:rPr>
        <w:tab/>
      </w:r>
      <w:r w:rsidR="006C3379">
        <w:rPr>
          <w:b/>
          <w:bCs/>
          <w:lang w:val="id-ID"/>
        </w:rPr>
        <w:tab/>
      </w:r>
      <w:r w:rsidR="006C3379">
        <w:rPr>
          <w:b/>
          <w:bCs/>
          <w:lang w:val="id-ID"/>
        </w:rPr>
        <w:tab/>
      </w:r>
      <w:r>
        <w:t>Peran pendidikan sangatlah penting bagi kemajuan bangsa dalam rangka mencetak generasi-generasi muda yang siap bersaing dalam dunia global dan juga tanpa melupakan benteng pertahanan akhlakul karimah yang bersumber dari nilai-nilai dan ajaran agama yang luhur. Pendidikan yang sesuai adalah bertumpu pada bidang IPTEK dan IMTAQ secara seimbang , pendidikan yang tidak hanya mengembangkan sikap emosional dan spiritual yang bersumber pada ajaran agama dan budi pekerti.</w:t>
      </w:r>
    </w:p>
    <w:p w:rsidR="00637F2C"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pPr>
      <w:r>
        <w:tab/>
      </w:r>
      <w:r>
        <w:tab/>
      </w:r>
      <w:r w:rsidR="006C3379">
        <w:rPr>
          <w:lang w:val="id-ID"/>
        </w:rPr>
        <w:tab/>
      </w:r>
      <w:r w:rsidR="006C3379">
        <w:rPr>
          <w:lang w:val="id-ID"/>
        </w:rPr>
        <w:tab/>
      </w:r>
      <w:r>
        <w:t>Salah satu permasalahan pendidikan yang diharapkan bangsa Indonesia saat ini adalah rendahnya mutu pendidikan pada setiap jenjang dan satuan pendidikan, khususnya pendidikan dasar dan menengah. Untuk memecahkan masalah tersebut perlu segera ditangani secara sungguh-sungguh dan serius  melalui kegiatan pendidikan yang makin bervariatif, inovatif dan efisien di madrasah.</w:t>
      </w:r>
    </w:p>
    <w:p w:rsidR="006C3379"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rPr>
          <w:lang w:val="id-ID"/>
        </w:rPr>
      </w:pPr>
      <w:r>
        <w:tab/>
      </w:r>
      <w:r>
        <w:tab/>
      </w:r>
    </w:p>
    <w:p w:rsidR="00637F2C"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pPr>
      <w:r>
        <w:t>Kondisi r</w:t>
      </w:r>
      <w:r w:rsidR="003B495C">
        <w:t>iil di M</w:t>
      </w:r>
      <w:r w:rsidR="003B495C">
        <w:rPr>
          <w:lang w:val="id-ID"/>
        </w:rPr>
        <w:t>Ts. Bahrus</w:t>
      </w:r>
      <w:r>
        <w:rPr>
          <w:lang w:val="id-ID"/>
        </w:rPr>
        <w:t xml:space="preserve"> </w:t>
      </w:r>
      <w:r>
        <w:t>s</w:t>
      </w:r>
      <w:r w:rsidR="003B495C">
        <w:rPr>
          <w:lang w:val="id-ID"/>
        </w:rPr>
        <w:t>h</w:t>
      </w:r>
      <w:r>
        <w:t>olihin</w:t>
      </w:r>
      <w:r>
        <w:rPr>
          <w:lang w:val="id-ID"/>
        </w:rPr>
        <w:t xml:space="preserve"> </w:t>
      </w:r>
      <w:r>
        <w:t>pada saat ini antara lain:</w:t>
      </w:r>
    </w:p>
    <w:p w:rsidR="00637F2C" w:rsidRDefault="00637F2C" w:rsidP="00637F2C">
      <w:pPr>
        <w:numPr>
          <w:ilvl w:val="0"/>
          <w:numId w:val="11"/>
        </w:numPr>
        <w:tabs>
          <w:tab w:val="left" w:pos="1260"/>
          <w:tab w:val="left" w:pos="1620"/>
          <w:tab w:val="left" w:pos="1860"/>
          <w:tab w:val="left" w:pos="2100"/>
          <w:tab w:val="left" w:pos="2460"/>
          <w:tab w:val="left" w:pos="3060"/>
          <w:tab w:val="left" w:pos="3300"/>
        </w:tabs>
        <w:spacing w:line="360" w:lineRule="auto"/>
        <w:jc w:val="both"/>
      </w:pPr>
      <w:r>
        <w:t>Kegiatan belajar mengajar sudah men</w:t>
      </w:r>
      <w:r w:rsidR="003B495C">
        <w:t>garah ke PA</w:t>
      </w:r>
      <w:r w:rsidR="003B495C">
        <w:rPr>
          <w:lang w:val="id-ID"/>
        </w:rPr>
        <w:t>I</w:t>
      </w:r>
      <w:r w:rsidR="003B495C">
        <w:t xml:space="preserve">KEM </w:t>
      </w:r>
    </w:p>
    <w:p w:rsidR="00637F2C" w:rsidRDefault="003B495C" w:rsidP="00637F2C">
      <w:pPr>
        <w:numPr>
          <w:ilvl w:val="0"/>
          <w:numId w:val="11"/>
        </w:numPr>
        <w:tabs>
          <w:tab w:val="left" w:pos="1260"/>
          <w:tab w:val="left" w:pos="1620"/>
          <w:tab w:val="left" w:pos="1860"/>
          <w:tab w:val="left" w:pos="2100"/>
          <w:tab w:val="left" w:pos="2460"/>
          <w:tab w:val="left" w:pos="3060"/>
          <w:tab w:val="left" w:pos="3300"/>
        </w:tabs>
        <w:spacing w:line="360" w:lineRule="auto"/>
        <w:jc w:val="both"/>
      </w:pPr>
      <w:r>
        <w:t>Sudah</w:t>
      </w:r>
      <w:r w:rsidR="00637F2C">
        <w:t xml:space="preserve"> mengikuti berbagai perlombaaan baik akademik maupun non akademik dari tingkat Ke</w:t>
      </w:r>
      <w:r>
        <w:t>camatan</w:t>
      </w:r>
    </w:p>
    <w:p w:rsidR="00637F2C" w:rsidRDefault="00637F2C" w:rsidP="00637F2C">
      <w:pPr>
        <w:numPr>
          <w:ilvl w:val="0"/>
          <w:numId w:val="11"/>
        </w:numPr>
        <w:tabs>
          <w:tab w:val="left" w:pos="1260"/>
          <w:tab w:val="left" w:pos="1620"/>
          <w:tab w:val="left" w:pos="1860"/>
          <w:tab w:val="left" w:pos="2100"/>
          <w:tab w:val="left" w:pos="2460"/>
          <w:tab w:val="left" w:pos="3060"/>
          <w:tab w:val="left" w:pos="3300"/>
        </w:tabs>
        <w:spacing w:line="360" w:lineRule="auto"/>
        <w:jc w:val="both"/>
      </w:pPr>
      <w:r>
        <w:t xml:space="preserve">Dukungan dan perhatian dari masyarakat orang tua murid sangat baik sekali sesuai dengan maksud  SK Mendiknas nomor 044/2002 tentang Komite Sekolah dan Dewan Pendidikan, masyarakat yang berpotensi memberikan bantuan dan dukungan dalam penyelenggaraan pendidikan di Sekolah, tetapi khususnya alumni, dunia usaha dan industri belum optimal membantu dukungan atau bantuan di </w:t>
      </w:r>
      <w:r w:rsidR="003B495C">
        <w:t>M</w:t>
      </w:r>
      <w:r w:rsidR="003B495C" w:rsidRPr="00D25858">
        <w:rPr>
          <w:lang w:val="id-ID"/>
        </w:rPr>
        <w:t xml:space="preserve">Ts. Bahrus </w:t>
      </w:r>
      <w:r w:rsidR="003B495C">
        <w:t>s</w:t>
      </w:r>
      <w:r w:rsidR="003B495C" w:rsidRPr="00D25858">
        <w:rPr>
          <w:lang w:val="id-ID"/>
        </w:rPr>
        <w:t>h</w:t>
      </w:r>
      <w:r w:rsidR="003B495C">
        <w:t>olihin</w:t>
      </w:r>
      <w:r w:rsidR="003B495C" w:rsidRPr="00D25858">
        <w:rPr>
          <w:lang w:val="id-ID"/>
        </w:rPr>
        <w:t xml:space="preserve"> </w:t>
      </w:r>
      <w:r>
        <w:t xml:space="preserve">Perpustakaan yang menjadi salah satu sumber belajar utama di sekolah sudah difungsikan secara optimal, ruang perpustakaan yang nyaman dan buku-buku memadai sangat mendukung kegiatan tambahan belajar bagi siswa maupun guru serta orang tua, tetapi kami masih membutuhkan buku-buku yang bermutu guna lebih melengkapi koleksi perpustakaan </w:t>
      </w:r>
      <w:r w:rsidR="00D25858">
        <w:t>M</w:t>
      </w:r>
      <w:r w:rsidR="00D25858">
        <w:rPr>
          <w:lang w:val="id-ID"/>
        </w:rPr>
        <w:t xml:space="preserve">Ts. Bahrus </w:t>
      </w:r>
      <w:r w:rsidR="00D25858">
        <w:t>s</w:t>
      </w:r>
      <w:r w:rsidR="00D25858">
        <w:rPr>
          <w:lang w:val="id-ID"/>
        </w:rPr>
        <w:t>h</w:t>
      </w:r>
      <w:r w:rsidR="00D25858">
        <w:t>olihin</w:t>
      </w:r>
      <w:r w:rsidR="00D25858">
        <w:rPr>
          <w:lang w:val="id-ID"/>
        </w:rPr>
        <w:t xml:space="preserve"> </w:t>
      </w:r>
      <w:r>
        <w:t>Sistem administrasi dikerjakan secara manual maupun komputerisasi sehingga membantu mempermudah mencari data-data yang diperlukan.</w:t>
      </w:r>
    </w:p>
    <w:p w:rsidR="00637F2C" w:rsidRDefault="006C3379" w:rsidP="00637F2C">
      <w:pPr>
        <w:tabs>
          <w:tab w:val="left" w:pos="480"/>
          <w:tab w:val="left" w:pos="840"/>
          <w:tab w:val="left" w:pos="1080"/>
          <w:tab w:val="left" w:pos="1320"/>
          <w:tab w:val="left" w:pos="1680"/>
          <w:tab w:val="left" w:pos="2280"/>
          <w:tab w:val="left" w:pos="2520"/>
        </w:tabs>
        <w:spacing w:line="360" w:lineRule="auto"/>
        <w:ind w:left="240" w:firstLine="420"/>
        <w:jc w:val="both"/>
      </w:pPr>
      <w:r>
        <w:rPr>
          <w:lang w:val="id-ID"/>
        </w:rPr>
        <w:tab/>
      </w:r>
      <w:r>
        <w:rPr>
          <w:lang w:val="id-ID"/>
        </w:rPr>
        <w:tab/>
      </w:r>
      <w:r w:rsidR="00637F2C">
        <w:t>Pendidikan harus mempunyai visi dan misi yang jelas serta diperlukan sumber daya manusia yang handal guna mencapai Visi dan Misi tersebut . selain itu sekolah harus menentukasn tujuan dan keadaan masa depan yang secara khusus ingin dicapai dalam jangka waktu tertentu sesuai dengan keinginan potensi masyarakat lingkungan (khususnya orang tua siswa) namun tetap dalam koridor tujuan pembangunan pendidikan nasional.</w:t>
      </w:r>
    </w:p>
    <w:p w:rsidR="00637F2C" w:rsidRDefault="00637F2C" w:rsidP="00637F2C">
      <w:pPr>
        <w:tabs>
          <w:tab w:val="left" w:pos="3060"/>
          <w:tab w:val="left" w:pos="3420"/>
          <w:tab w:val="left" w:pos="3660"/>
          <w:tab w:val="left" w:pos="3900"/>
          <w:tab w:val="left" w:pos="4260"/>
          <w:tab w:val="left" w:pos="4860"/>
          <w:tab w:val="left" w:pos="5100"/>
        </w:tabs>
        <w:spacing w:line="360" w:lineRule="auto"/>
        <w:jc w:val="both"/>
        <w:rPr>
          <w:b/>
          <w:bCs/>
          <w:lang w:val="id-ID"/>
        </w:rPr>
      </w:pPr>
    </w:p>
    <w:p w:rsidR="00720C5F" w:rsidRDefault="00720C5F" w:rsidP="00637F2C">
      <w:pPr>
        <w:tabs>
          <w:tab w:val="left" w:pos="3060"/>
          <w:tab w:val="left" w:pos="3420"/>
          <w:tab w:val="left" w:pos="3660"/>
          <w:tab w:val="left" w:pos="3900"/>
          <w:tab w:val="left" w:pos="4260"/>
          <w:tab w:val="left" w:pos="4860"/>
          <w:tab w:val="left" w:pos="5100"/>
        </w:tabs>
        <w:spacing w:line="360" w:lineRule="auto"/>
        <w:jc w:val="both"/>
        <w:rPr>
          <w:b/>
          <w:bCs/>
          <w:lang w:val="id-ID"/>
        </w:rPr>
      </w:pPr>
    </w:p>
    <w:p w:rsidR="008F065E" w:rsidRPr="008F065E" w:rsidRDefault="008F065E" w:rsidP="00637F2C">
      <w:pPr>
        <w:tabs>
          <w:tab w:val="left" w:pos="3060"/>
          <w:tab w:val="left" w:pos="3420"/>
          <w:tab w:val="left" w:pos="3660"/>
          <w:tab w:val="left" w:pos="3900"/>
          <w:tab w:val="left" w:pos="4260"/>
          <w:tab w:val="left" w:pos="4860"/>
          <w:tab w:val="left" w:pos="5100"/>
        </w:tabs>
        <w:spacing w:line="360" w:lineRule="auto"/>
        <w:jc w:val="both"/>
        <w:rPr>
          <w:b/>
          <w:bCs/>
          <w:lang w:val="id-ID"/>
        </w:rPr>
      </w:pPr>
    </w:p>
    <w:p w:rsidR="00637F2C" w:rsidRDefault="00637F2C" w:rsidP="00637F2C">
      <w:pPr>
        <w:tabs>
          <w:tab w:val="left" w:pos="720"/>
          <w:tab w:val="left" w:pos="1440"/>
          <w:tab w:val="left" w:pos="2160"/>
          <w:tab w:val="left" w:pos="2880"/>
          <w:tab w:val="left" w:pos="3600"/>
          <w:tab w:val="left" w:pos="4320"/>
        </w:tabs>
        <w:spacing w:line="360" w:lineRule="auto"/>
        <w:jc w:val="both"/>
        <w:rPr>
          <w:b/>
          <w:bCs/>
        </w:rPr>
      </w:pPr>
      <w:r>
        <w:rPr>
          <w:b/>
          <w:bCs/>
        </w:rPr>
        <w:t>A. Dasar</w:t>
      </w:r>
      <w:r>
        <w:rPr>
          <w:b/>
          <w:bCs/>
        </w:rPr>
        <w:tab/>
      </w:r>
      <w:r>
        <w:rPr>
          <w:b/>
          <w:bCs/>
        </w:rPr>
        <w:tab/>
      </w:r>
      <w:r>
        <w:rPr>
          <w:b/>
          <w:bCs/>
        </w:rPr>
        <w:tab/>
      </w:r>
      <w:r>
        <w:rPr>
          <w:b/>
          <w:bCs/>
        </w:rPr>
        <w:tab/>
      </w:r>
      <w:r>
        <w:rPr>
          <w:b/>
          <w:bCs/>
        </w:rPr>
        <w:tab/>
      </w:r>
      <w:r>
        <w:rPr>
          <w:b/>
          <w:bCs/>
        </w:rPr>
        <w:tab/>
      </w:r>
    </w:p>
    <w:p w:rsidR="00637F2C" w:rsidRDefault="00637F2C" w:rsidP="00637F2C">
      <w:pPr>
        <w:numPr>
          <w:ilvl w:val="3"/>
          <w:numId w:val="5"/>
        </w:numPr>
        <w:tabs>
          <w:tab w:val="clear" w:pos="3360"/>
          <w:tab w:val="num" w:pos="567"/>
          <w:tab w:val="left" w:pos="3600"/>
          <w:tab w:val="left" w:pos="3960"/>
          <w:tab w:val="left" w:pos="4200"/>
          <w:tab w:val="left" w:pos="4440"/>
          <w:tab w:val="left" w:pos="4800"/>
          <w:tab w:val="left" w:pos="5400"/>
        </w:tabs>
        <w:spacing w:line="360" w:lineRule="auto"/>
        <w:ind w:hanging="3120"/>
      </w:pPr>
      <w:r>
        <w:t>Undang-undang Dasar 1945 Pasal 31 ayat 1,2 dan 3</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pPr>
      <w:r>
        <w:t>Undang-undang RI Nomor 20 tahun 2003 tentang sistem pendidikan Nasional</w:t>
      </w:r>
    </w:p>
    <w:p w:rsidR="00637F2C" w:rsidRDefault="00637F2C" w:rsidP="00637F2C">
      <w:pPr>
        <w:numPr>
          <w:ilvl w:val="3"/>
          <w:numId w:val="5"/>
        </w:numPr>
        <w:tabs>
          <w:tab w:val="clear" w:pos="3360"/>
          <w:tab w:val="num" w:pos="567"/>
          <w:tab w:val="left" w:pos="3600"/>
          <w:tab w:val="left" w:pos="3960"/>
          <w:tab w:val="left" w:pos="4200"/>
          <w:tab w:val="left" w:pos="4440"/>
          <w:tab w:val="left" w:pos="4800"/>
          <w:tab w:val="left" w:pos="5400"/>
        </w:tabs>
        <w:spacing w:line="360" w:lineRule="auto"/>
        <w:ind w:hanging="3120"/>
      </w:pPr>
      <w:r>
        <w:t>Undang-undang RI Nomor 22 tahun 1999 tentang Pemerintahan Daerah</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 xml:space="preserve">Undang –undang RI Nomor 34 tahun 1999 tengang Pemerntahan Propinsi daerah Khusus Ibukota  Negara Republik </w:t>
      </w:r>
      <w:smartTag w:uri="urn:schemas-microsoft-com:office:smarttags" w:element="place">
        <w:smartTag w:uri="urn:schemas-microsoft-com:office:smarttags" w:element="country-region">
          <w:r>
            <w:t>Indonesia</w:t>
          </w:r>
        </w:smartTag>
      </w:smartTag>
      <w:r>
        <w:t>.</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Peraturan pemerintah nomor 39 tahun 1992 tentang peran serta masyarakat dalam Pendidikan Nasional</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Peraturan Pemerintah Nomor 19 tahun 2005 tentang Standar Nasional pendidikan.</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Peraturan Menteri Nomor 22,23 dan 24 tahun 2006 sebagai Pedoman Penyusunan kurikulum Tingkat Satuan Pendidikan</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 xml:space="preserve">keputusan menteri pendidikan nasional republik </w:t>
      </w:r>
      <w:smartTag w:uri="urn:schemas-microsoft-com:office:smarttags" w:element="country-region">
        <w:smartTag w:uri="urn:schemas-microsoft-com:office:smarttags" w:element="place">
          <w:r>
            <w:t>indonesia</w:t>
          </w:r>
        </w:smartTag>
      </w:smartTag>
      <w:r>
        <w:t xml:space="preserve"> nomor 053/U/2001 tentang pedoman penyusunan standar pelayanan minimal penyelenggaraan persekolahan Bidang Pendidikan Dasar dan Menengah</w:t>
      </w:r>
    </w:p>
    <w:p w:rsidR="00637F2C" w:rsidRDefault="00637F2C" w:rsidP="00637F2C">
      <w:pPr>
        <w:tabs>
          <w:tab w:val="left" w:pos="3060"/>
          <w:tab w:val="left" w:pos="3420"/>
          <w:tab w:val="left" w:pos="3660"/>
          <w:tab w:val="left" w:pos="3900"/>
          <w:tab w:val="left" w:pos="4260"/>
          <w:tab w:val="left" w:pos="4860"/>
        </w:tabs>
        <w:spacing w:line="360" w:lineRule="auto"/>
        <w:jc w:val="both"/>
        <w:rPr>
          <w:b/>
          <w:bCs/>
        </w:rPr>
      </w:pPr>
    </w:p>
    <w:p w:rsidR="00637F2C" w:rsidRDefault="00637F2C" w:rsidP="00637F2C">
      <w:pPr>
        <w:tabs>
          <w:tab w:val="left" w:pos="3060"/>
          <w:tab w:val="left" w:pos="3420"/>
          <w:tab w:val="left" w:pos="3660"/>
          <w:tab w:val="left" w:pos="3900"/>
          <w:tab w:val="left" w:pos="4260"/>
          <w:tab w:val="left" w:pos="4860"/>
        </w:tabs>
        <w:spacing w:line="360" w:lineRule="auto"/>
        <w:jc w:val="both"/>
        <w:rPr>
          <w:b/>
          <w:bCs/>
        </w:rPr>
      </w:pPr>
      <w:r>
        <w:rPr>
          <w:b/>
          <w:bCs/>
        </w:rPr>
        <w:t>B.Tujuan</w:t>
      </w:r>
    </w:p>
    <w:p w:rsidR="006C3379" w:rsidRDefault="00637F2C" w:rsidP="00637F2C">
      <w:pPr>
        <w:tabs>
          <w:tab w:val="left" w:pos="3600"/>
          <w:tab w:val="left" w:pos="3960"/>
          <w:tab w:val="left" w:pos="4200"/>
          <w:tab w:val="left" w:pos="4440"/>
          <w:tab w:val="left" w:pos="4800"/>
          <w:tab w:val="left" w:pos="5400"/>
        </w:tabs>
        <w:spacing w:line="360" w:lineRule="auto"/>
        <w:jc w:val="both"/>
        <w:rPr>
          <w:b/>
          <w:bCs/>
          <w:lang w:val="id-ID"/>
        </w:rPr>
      </w:pPr>
      <w:r>
        <w:rPr>
          <w:b/>
          <w:bCs/>
        </w:rPr>
        <w:t xml:space="preserve">  </w:t>
      </w:r>
    </w:p>
    <w:p w:rsidR="00637F2C" w:rsidRDefault="00637F2C" w:rsidP="00637F2C">
      <w:pPr>
        <w:tabs>
          <w:tab w:val="left" w:pos="3600"/>
          <w:tab w:val="left" w:pos="3960"/>
          <w:tab w:val="left" w:pos="4200"/>
          <w:tab w:val="left" w:pos="4440"/>
          <w:tab w:val="left" w:pos="4800"/>
          <w:tab w:val="left" w:pos="5400"/>
        </w:tabs>
        <w:spacing w:line="360" w:lineRule="auto"/>
        <w:jc w:val="both"/>
        <w:rPr>
          <w:i/>
          <w:iCs/>
        </w:rPr>
      </w:pPr>
      <w:r>
        <w:rPr>
          <w:i/>
          <w:iCs/>
        </w:rPr>
        <w:t>Tujuan strategis</w:t>
      </w:r>
    </w:p>
    <w:p w:rsidR="00637F2C" w:rsidRDefault="00D25858" w:rsidP="00637F2C">
      <w:pPr>
        <w:tabs>
          <w:tab w:val="left" w:pos="840"/>
          <w:tab w:val="left" w:pos="1200"/>
          <w:tab w:val="left" w:pos="1440"/>
          <w:tab w:val="left" w:pos="1680"/>
          <w:tab w:val="left" w:pos="2040"/>
          <w:tab w:val="left" w:pos="2640"/>
        </w:tabs>
        <w:spacing w:line="360" w:lineRule="auto"/>
        <w:ind w:left="600"/>
        <w:jc w:val="both"/>
      </w:pPr>
      <w:r>
        <w:t>Meningkatkan mutu pendidikan</w:t>
      </w:r>
      <w:r>
        <w:rPr>
          <w:lang w:val="id-ID"/>
        </w:rPr>
        <w:t xml:space="preserve"> </w:t>
      </w:r>
      <w:r w:rsidR="00637F2C">
        <w:t>agar melahirkan siswa yang berwawasan ilmu pengetahuan dan teknologi serta memiliki ketrampilan yang dilandasi dengan budi pekerti luhur untuk melanjutkan pendidikan yang lebih tinggi dan mengembangkan dirinya sesuai dengan azas pendidikan seumur hidup</w:t>
      </w:r>
    </w:p>
    <w:p w:rsidR="006C3379" w:rsidRDefault="00637F2C" w:rsidP="00637F2C">
      <w:pPr>
        <w:tabs>
          <w:tab w:val="left" w:pos="3600"/>
          <w:tab w:val="left" w:pos="3960"/>
          <w:tab w:val="left" w:pos="4200"/>
          <w:tab w:val="left" w:pos="4440"/>
          <w:tab w:val="left" w:pos="4800"/>
          <w:tab w:val="left" w:pos="5400"/>
        </w:tabs>
        <w:spacing w:line="360" w:lineRule="auto"/>
        <w:ind w:left="-360"/>
        <w:rPr>
          <w:i/>
          <w:iCs/>
          <w:lang w:val="id-ID"/>
        </w:rPr>
      </w:pPr>
      <w:r>
        <w:rPr>
          <w:i/>
          <w:iCs/>
        </w:rPr>
        <w:t xml:space="preserve">         </w:t>
      </w:r>
    </w:p>
    <w:p w:rsidR="006C3379" w:rsidRDefault="006C3379" w:rsidP="00637F2C">
      <w:pPr>
        <w:tabs>
          <w:tab w:val="left" w:pos="3600"/>
          <w:tab w:val="left" w:pos="3960"/>
          <w:tab w:val="left" w:pos="4200"/>
          <w:tab w:val="left" w:pos="4440"/>
          <w:tab w:val="left" w:pos="4800"/>
          <w:tab w:val="left" w:pos="5400"/>
        </w:tabs>
        <w:spacing w:line="360" w:lineRule="auto"/>
        <w:ind w:left="-360"/>
        <w:rPr>
          <w:i/>
          <w:iCs/>
          <w:lang w:val="id-ID"/>
        </w:rPr>
      </w:pPr>
      <w:r>
        <w:rPr>
          <w:i/>
          <w:iCs/>
          <w:lang w:val="id-ID"/>
        </w:rPr>
        <w:t xml:space="preserve">   </w:t>
      </w:r>
    </w:p>
    <w:p w:rsidR="006C3379" w:rsidRDefault="006C3379" w:rsidP="00637F2C">
      <w:pPr>
        <w:tabs>
          <w:tab w:val="left" w:pos="3600"/>
          <w:tab w:val="left" w:pos="3960"/>
          <w:tab w:val="left" w:pos="4200"/>
          <w:tab w:val="left" w:pos="4440"/>
          <w:tab w:val="left" w:pos="4800"/>
          <w:tab w:val="left" w:pos="5400"/>
        </w:tabs>
        <w:spacing w:line="360" w:lineRule="auto"/>
        <w:ind w:left="-360"/>
        <w:rPr>
          <w:i/>
          <w:iCs/>
          <w:lang w:val="id-ID"/>
        </w:rPr>
      </w:pPr>
    </w:p>
    <w:p w:rsidR="006C3379" w:rsidRDefault="006C3379" w:rsidP="00637F2C">
      <w:pPr>
        <w:tabs>
          <w:tab w:val="left" w:pos="3600"/>
          <w:tab w:val="left" w:pos="3960"/>
          <w:tab w:val="left" w:pos="4200"/>
          <w:tab w:val="left" w:pos="4440"/>
          <w:tab w:val="left" w:pos="4800"/>
          <w:tab w:val="left" w:pos="5400"/>
        </w:tabs>
        <w:spacing w:line="360" w:lineRule="auto"/>
        <w:ind w:left="-360"/>
        <w:rPr>
          <w:i/>
          <w:iCs/>
          <w:lang w:val="id-ID"/>
        </w:rPr>
      </w:pPr>
    </w:p>
    <w:p w:rsidR="006C3379" w:rsidRDefault="006C3379" w:rsidP="00637F2C">
      <w:pPr>
        <w:tabs>
          <w:tab w:val="left" w:pos="3600"/>
          <w:tab w:val="left" w:pos="3960"/>
          <w:tab w:val="left" w:pos="4200"/>
          <w:tab w:val="left" w:pos="4440"/>
          <w:tab w:val="left" w:pos="4800"/>
          <w:tab w:val="left" w:pos="5400"/>
        </w:tabs>
        <w:spacing w:line="360" w:lineRule="auto"/>
        <w:ind w:left="-360"/>
        <w:rPr>
          <w:i/>
          <w:iCs/>
          <w:lang w:val="id-ID"/>
        </w:rPr>
      </w:pPr>
    </w:p>
    <w:p w:rsidR="00637F2C" w:rsidRDefault="006C3379" w:rsidP="00637F2C">
      <w:pPr>
        <w:tabs>
          <w:tab w:val="left" w:pos="3600"/>
          <w:tab w:val="left" w:pos="3960"/>
          <w:tab w:val="left" w:pos="4200"/>
          <w:tab w:val="left" w:pos="4440"/>
          <w:tab w:val="left" w:pos="4800"/>
          <w:tab w:val="left" w:pos="5400"/>
        </w:tabs>
        <w:spacing w:line="360" w:lineRule="auto"/>
        <w:ind w:left="-360"/>
        <w:rPr>
          <w:i/>
          <w:iCs/>
        </w:rPr>
      </w:pPr>
      <w:r>
        <w:rPr>
          <w:i/>
          <w:iCs/>
          <w:lang w:val="id-ID"/>
        </w:rPr>
        <w:t xml:space="preserve">    </w:t>
      </w:r>
      <w:r w:rsidR="00637F2C">
        <w:rPr>
          <w:i/>
          <w:iCs/>
        </w:rPr>
        <w:t>Tujuan Tekhnis</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Membina kemampuan dan ketrampilan siswa</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kemampuan dan profesionalisme guru</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sarana dan prasarana pendidikan</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frekuensi dan kualitas kegiatan ekstrakurikuler</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pembinaan bidang keagamaan, olah raga dan keseniaan.</w:t>
      </w:r>
    </w:p>
    <w:p w:rsidR="00637F2C" w:rsidRPr="006C1B6C" w:rsidRDefault="00637F2C" w:rsidP="00637F2C">
      <w:pPr>
        <w:numPr>
          <w:ilvl w:val="1"/>
          <w:numId w:val="13"/>
        </w:numPr>
        <w:tabs>
          <w:tab w:val="left" w:pos="1320"/>
          <w:tab w:val="left" w:pos="1680"/>
          <w:tab w:val="left" w:pos="1920"/>
          <w:tab w:val="left" w:pos="2520"/>
          <w:tab w:val="left" w:pos="3120"/>
        </w:tabs>
        <w:spacing w:line="360" w:lineRule="auto"/>
      </w:pPr>
      <w:r>
        <w:t>Meningkatkan peran serta masyarakat.</w:t>
      </w:r>
    </w:p>
    <w:p w:rsidR="00001233" w:rsidRDefault="00001233" w:rsidP="00637F2C">
      <w:pPr>
        <w:tabs>
          <w:tab w:val="left" w:pos="240"/>
          <w:tab w:val="left" w:pos="600"/>
          <w:tab w:val="left" w:pos="840"/>
          <w:tab w:val="left" w:pos="1080"/>
          <w:tab w:val="left" w:pos="1440"/>
          <w:tab w:val="left" w:pos="2040"/>
        </w:tabs>
        <w:spacing w:line="360" w:lineRule="auto"/>
        <w:jc w:val="center"/>
        <w:rPr>
          <w:b/>
          <w:bCs/>
          <w:sz w:val="28"/>
          <w:szCs w:val="28"/>
          <w:lang w:val="id-ID"/>
        </w:rPr>
      </w:pPr>
    </w:p>
    <w:p w:rsidR="008F065E" w:rsidRDefault="008F065E" w:rsidP="00637F2C">
      <w:pPr>
        <w:tabs>
          <w:tab w:val="left" w:pos="240"/>
          <w:tab w:val="left" w:pos="600"/>
          <w:tab w:val="left" w:pos="840"/>
          <w:tab w:val="left" w:pos="1080"/>
          <w:tab w:val="left" w:pos="1440"/>
          <w:tab w:val="left" w:pos="2040"/>
        </w:tabs>
        <w:spacing w:line="360" w:lineRule="auto"/>
        <w:jc w:val="center"/>
        <w:rPr>
          <w:b/>
          <w:bCs/>
          <w:sz w:val="28"/>
          <w:szCs w:val="28"/>
          <w:lang w:val="id-ID"/>
        </w:rPr>
      </w:pPr>
    </w:p>
    <w:p w:rsidR="00720C5F" w:rsidRDefault="00720C5F" w:rsidP="002C6C53">
      <w:pPr>
        <w:tabs>
          <w:tab w:val="left" w:pos="240"/>
          <w:tab w:val="left" w:pos="600"/>
          <w:tab w:val="left" w:pos="840"/>
          <w:tab w:val="left" w:pos="1080"/>
          <w:tab w:val="left" w:pos="1440"/>
          <w:tab w:val="left" w:pos="2040"/>
        </w:tabs>
        <w:spacing w:line="360" w:lineRule="auto"/>
        <w:rPr>
          <w:b/>
          <w:bCs/>
          <w:sz w:val="28"/>
          <w:szCs w:val="28"/>
          <w:lang w:val="id-ID"/>
        </w:rPr>
      </w:pPr>
    </w:p>
    <w:p w:rsidR="002C6C53" w:rsidRDefault="002C6C53" w:rsidP="002C6C53">
      <w:pPr>
        <w:tabs>
          <w:tab w:val="left" w:pos="240"/>
          <w:tab w:val="left" w:pos="600"/>
          <w:tab w:val="left" w:pos="840"/>
          <w:tab w:val="left" w:pos="1080"/>
          <w:tab w:val="left" w:pos="1440"/>
          <w:tab w:val="left" w:pos="2040"/>
        </w:tabs>
        <w:spacing w:line="360" w:lineRule="auto"/>
        <w:rPr>
          <w:b/>
          <w:bCs/>
          <w:sz w:val="28"/>
          <w:szCs w:val="28"/>
          <w:lang w:val="id-ID"/>
        </w:rPr>
      </w:pPr>
    </w:p>
    <w:p w:rsidR="00637F2C" w:rsidRDefault="00637F2C" w:rsidP="00637F2C">
      <w:pPr>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lastRenderedPageBreak/>
        <w:t>BAB II</w:t>
      </w:r>
    </w:p>
    <w:p w:rsidR="00637F2C" w:rsidRDefault="00637F2C" w:rsidP="00637F2C">
      <w:pPr>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t xml:space="preserve">RENCANA PROGRAM </w:t>
      </w:r>
    </w:p>
    <w:p w:rsidR="00637F2C" w:rsidRDefault="00637F2C" w:rsidP="00637F2C">
      <w:pPr>
        <w:pStyle w:val="Heading3"/>
        <w:numPr>
          <w:ilvl w:val="2"/>
          <w:numId w:val="4"/>
        </w:numPr>
        <w:tabs>
          <w:tab w:val="clear" w:pos="2340"/>
          <w:tab w:val="num" w:pos="709"/>
        </w:tabs>
        <w:spacing w:before="40" w:after="20" w:line="360" w:lineRule="auto"/>
        <w:ind w:left="360" w:firstLine="0"/>
        <w:rPr>
          <w:lang w:val="it-IT"/>
        </w:rPr>
      </w:pPr>
      <w:r>
        <w:rPr>
          <w:lang w:val="it-IT"/>
        </w:rPr>
        <w:t xml:space="preserve">Visi dan Misi </w:t>
      </w:r>
      <w:r w:rsidR="00D25858">
        <w:t xml:space="preserve">MTs. Bahrus sholihin </w:t>
      </w:r>
      <w:r>
        <w:rPr>
          <w:lang w:val="it-IT"/>
        </w:rPr>
        <w:t>Bangkalan.</w:t>
      </w:r>
    </w:p>
    <w:p w:rsidR="00637F2C" w:rsidRDefault="00637F2C" w:rsidP="00637F2C">
      <w:pPr>
        <w:numPr>
          <w:ilvl w:val="2"/>
          <w:numId w:val="4"/>
        </w:numPr>
        <w:tabs>
          <w:tab w:val="left" w:pos="709"/>
        </w:tabs>
        <w:spacing w:before="40" w:after="20" w:line="360" w:lineRule="auto"/>
        <w:ind w:left="720"/>
        <w:jc w:val="both"/>
        <w:rPr>
          <w:b/>
          <w:bCs/>
        </w:rPr>
      </w:pPr>
      <w:r>
        <w:rPr>
          <w:b/>
          <w:bCs/>
        </w:rPr>
        <w:t>Visi</w:t>
      </w:r>
    </w:p>
    <w:p w:rsidR="00001233" w:rsidRDefault="005D573B" w:rsidP="00637F2C">
      <w:pPr>
        <w:tabs>
          <w:tab w:val="left" w:pos="2700"/>
        </w:tabs>
        <w:spacing w:before="40" w:after="20" w:line="360" w:lineRule="auto"/>
        <w:ind w:left="360"/>
        <w:jc w:val="both"/>
        <w:rPr>
          <w:b/>
          <w:bCs/>
          <w:lang w:val="id-ID"/>
        </w:rPr>
      </w:pPr>
      <w:r w:rsidRPr="005D573B">
        <w:pict>
          <v:roundrect id="_x0000_s1026" style="position:absolute;left:0;text-align:left;margin-left:2.85pt;margin-top:8.15pt;width:472.65pt;height:109.5pt;z-index:251658240;v-text-anchor:middle" arcsize="10923f" filled="f" strokeweight=".26mm">
            <v:stroke joinstyle="miter"/>
          </v:roundrect>
        </w:pict>
      </w:r>
    </w:p>
    <w:p w:rsidR="00637F2C" w:rsidRPr="00001233" w:rsidRDefault="00637F2C" w:rsidP="00637F2C">
      <w:pPr>
        <w:tabs>
          <w:tab w:val="left" w:pos="2700"/>
        </w:tabs>
        <w:spacing w:before="40" w:after="20" w:line="360" w:lineRule="auto"/>
        <w:ind w:left="360"/>
        <w:jc w:val="both"/>
        <w:rPr>
          <w:b/>
          <w:bCs/>
          <w:sz w:val="32"/>
          <w:szCs w:val="32"/>
        </w:rPr>
      </w:pPr>
      <w:r>
        <w:rPr>
          <w:b/>
          <w:bCs/>
        </w:rPr>
        <w:t>“</w:t>
      </w:r>
      <w:r w:rsidR="00D25858">
        <w:rPr>
          <w:b/>
          <w:bCs/>
          <w:lang w:val="id-ID"/>
        </w:rPr>
        <w:t xml:space="preserve"> </w:t>
      </w:r>
      <w:r w:rsidRPr="00001233">
        <w:rPr>
          <w:b/>
          <w:bCs/>
          <w:sz w:val="32"/>
          <w:szCs w:val="32"/>
        </w:rPr>
        <w:t xml:space="preserve">Menjadikan </w:t>
      </w:r>
      <w:r w:rsidR="00D25858" w:rsidRPr="00001233">
        <w:rPr>
          <w:b/>
          <w:sz w:val="32"/>
          <w:szCs w:val="32"/>
        </w:rPr>
        <w:t>M</w:t>
      </w:r>
      <w:r w:rsidR="00D25858" w:rsidRPr="00001233">
        <w:rPr>
          <w:b/>
          <w:sz w:val="32"/>
          <w:szCs w:val="32"/>
          <w:lang w:val="id-ID"/>
        </w:rPr>
        <w:t xml:space="preserve">Ts. Bahrus </w:t>
      </w:r>
      <w:r w:rsidR="00D25858" w:rsidRPr="00001233">
        <w:rPr>
          <w:b/>
          <w:sz w:val="32"/>
          <w:szCs w:val="32"/>
        </w:rPr>
        <w:t>s</w:t>
      </w:r>
      <w:r w:rsidR="00D25858" w:rsidRPr="00001233">
        <w:rPr>
          <w:b/>
          <w:sz w:val="32"/>
          <w:szCs w:val="32"/>
          <w:lang w:val="id-ID"/>
        </w:rPr>
        <w:t>h</w:t>
      </w:r>
      <w:r w:rsidR="00D25858" w:rsidRPr="00001233">
        <w:rPr>
          <w:b/>
          <w:sz w:val="32"/>
          <w:szCs w:val="32"/>
        </w:rPr>
        <w:t>olihin</w:t>
      </w:r>
      <w:r w:rsidR="00D25858" w:rsidRPr="00001233">
        <w:rPr>
          <w:sz w:val="32"/>
          <w:szCs w:val="32"/>
          <w:lang w:val="id-ID"/>
        </w:rPr>
        <w:t xml:space="preserve"> </w:t>
      </w:r>
      <w:r w:rsidRPr="00001233">
        <w:rPr>
          <w:b/>
          <w:bCs/>
          <w:sz w:val="32"/>
          <w:szCs w:val="32"/>
        </w:rPr>
        <w:t>sebagai Lembaga Pendidikan Islam yang berori</w:t>
      </w:r>
      <w:r w:rsidRPr="00001233">
        <w:rPr>
          <w:b/>
          <w:bCs/>
          <w:sz w:val="32"/>
          <w:szCs w:val="32"/>
          <w:lang w:val="id-ID"/>
        </w:rPr>
        <w:t>a</w:t>
      </w:r>
      <w:r w:rsidRPr="00001233">
        <w:rPr>
          <w:b/>
          <w:bCs/>
          <w:sz w:val="32"/>
          <w:szCs w:val="32"/>
        </w:rPr>
        <w:t>ntasi  kepada pengembangan SDM</w:t>
      </w:r>
      <w:r w:rsidR="00E33A2B" w:rsidRPr="00001233">
        <w:rPr>
          <w:b/>
          <w:bCs/>
          <w:sz w:val="32"/>
          <w:szCs w:val="32"/>
          <w:lang w:val="id-ID"/>
        </w:rPr>
        <w:t>,</w:t>
      </w:r>
      <w:r w:rsidR="006C3379" w:rsidRPr="00001233">
        <w:rPr>
          <w:b/>
          <w:bCs/>
          <w:sz w:val="32"/>
          <w:szCs w:val="32"/>
          <w:lang w:val="id-ID"/>
        </w:rPr>
        <w:t xml:space="preserve"> imtaq dan imtek </w:t>
      </w:r>
      <w:r w:rsidR="00D25858" w:rsidRPr="00001233">
        <w:rPr>
          <w:b/>
          <w:bCs/>
          <w:sz w:val="32"/>
          <w:szCs w:val="32"/>
          <w:lang w:val="id-ID"/>
        </w:rPr>
        <w:t xml:space="preserve">yang  </w:t>
      </w:r>
      <w:r w:rsidR="006C3379" w:rsidRPr="00001233">
        <w:rPr>
          <w:b/>
          <w:bCs/>
          <w:sz w:val="32"/>
          <w:szCs w:val="32"/>
          <w:lang w:val="id-ID"/>
        </w:rPr>
        <w:t>barakhlaqul karimah</w:t>
      </w:r>
      <w:r w:rsidR="00D25858" w:rsidRPr="00001233">
        <w:rPr>
          <w:b/>
          <w:bCs/>
          <w:sz w:val="32"/>
          <w:szCs w:val="32"/>
        </w:rPr>
        <w:t xml:space="preserve"> </w:t>
      </w:r>
      <w:r w:rsidRPr="00001233">
        <w:rPr>
          <w:b/>
          <w:bCs/>
          <w:sz w:val="32"/>
          <w:szCs w:val="32"/>
        </w:rPr>
        <w:t>“</w:t>
      </w:r>
    </w:p>
    <w:p w:rsidR="00001233" w:rsidRDefault="00001233" w:rsidP="00637F2C">
      <w:pPr>
        <w:tabs>
          <w:tab w:val="left" w:pos="720"/>
        </w:tabs>
        <w:spacing w:before="40" w:after="20" w:line="360" w:lineRule="auto"/>
        <w:ind w:left="360"/>
        <w:jc w:val="both"/>
        <w:rPr>
          <w:lang w:val="id-ID"/>
        </w:rPr>
      </w:pPr>
    </w:p>
    <w:p w:rsidR="00001233" w:rsidRDefault="00001233" w:rsidP="00637F2C">
      <w:pPr>
        <w:tabs>
          <w:tab w:val="left" w:pos="720"/>
        </w:tabs>
        <w:spacing w:before="40" w:after="20" w:line="360" w:lineRule="auto"/>
        <w:ind w:left="360"/>
        <w:jc w:val="both"/>
        <w:rPr>
          <w:lang w:val="id-ID"/>
        </w:rPr>
      </w:pPr>
    </w:p>
    <w:p w:rsidR="00637F2C" w:rsidRDefault="00637F2C" w:rsidP="00637F2C">
      <w:pPr>
        <w:tabs>
          <w:tab w:val="left" w:pos="720"/>
        </w:tabs>
        <w:spacing w:before="40" w:after="20" w:line="360" w:lineRule="auto"/>
        <w:ind w:left="360"/>
        <w:jc w:val="both"/>
        <w:rPr>
          <w:lang w:val="sv-SE"/>
        </w:rPr>
      </w:pPr>
      <w:r>
        <w:rPr>
          <w:lang w:val="sv-SE"/>
        </w:rPr>
        <w:t xml:space="preserve">Indikator visi : </w:t>
      </w:r>
    </w:p>
    <w:p w:rsidR="00637F2C" w:rsidRDefault="00637F2C" w:rsidP="00637F2C">
      <w:pPr>
        <w:numPr>
          <w:ilvl w:val="0"/>
          <w:numId w:val="7"/>
        </w:numPr>
        <w:tabs>
          <w:tab w:val="clear" w:pos="1440"/>
          <w:tab w:val="num" w:pos="709"/>
        </w:tabs>
        <w:spacing w:before="40" w:after="20" w:line="360" w:lineRule="auto"/>
        <w:ind w:left="720"/>
        <w:jc w:val="both"/>
        <w:rPr>
          <w:lang w:val="sv-SE"/>
        </w:rPr>
      </w:pPr>
      <w:r>
        <w:rPr>
          <w:lang w:val="sv-SE"/>
        </w:rPr>
        <w:t>Unggul dalam pembinaan keagamaan Islam.</w:t>
      </w:r>
    </w:p>
    <w:p w:rsidR="00637F2C" w:rsidRDefault="00637F2C" w:rsidP="00637F2C">
      <w:pPr>
        <w:numPr>
          <w:ilvl w:val="0"/>
          <w:numId w:val="7"/>
        </w:numPr>
        <w:tabs>
          <w:tab w:val="clear" w:pos="1440"/>
        </w:tabs>
        <w:spacing w:before="40" w:after="20" w:line="360" w:lineRule="auto"/>
        <w:ind w:left="720"/>
        <w:jc w:val="both"/>
        <w:rPr>
          <w:lang w:val="it-IT"/>
        </w:rPr>
      </w:pPr>
      <w:r>
        <w:rPr>
          <w:lang w:val="de-DE"/>
        </w:rPr>
        <w:t>Unggul dalam prestasi akademik da</w:t>
      </w:r>
      <w:r>
        <w:rPr>
          <w:lang w:val="it-IT"/>
        </w:rPr>
        <w:t>n non akademik.</w:t>
      </w:r>
    </w:p>
    <w:p w:rsidR="00637F2C" w:rsidRDefault="00637F2C" w:rsidP="00637F2C">
      <w:pPr>
        <w:numPr>
          <w:ilvl w:val="0"/>
          <w:numId w:val="7"/>
        </w:numPr>
        <w:tabs>
          <w:tab w:val="clear" w:pos="1440"/>
        </w:tabs>
        <w:spacing w:before="40" w:after="20" w:line="360" w:lineRule="auto"/>
        <w:ind w:left="720"/>
        <w:jc w:val="both"/>
        <w:rPr>
          <w:lang w:val="it-IT"/>
        </w:rPr>
      </w:pPr>
      <w:r>
        <w:rPr>
          <w:lang w:val="it-IT"/>
        </w:rPr>
        <w:t>Unggul dalam prestasi kesenian.</w:t>
      </w:r>
    </w:p>
    <w:p w:rsidR="00637F2C" w:rsidRDefault="00637F2C" w:rsidP="00637F2C">
      <w:pPr>
        <w:numPr>
          <w:ilvl w:val="0"/>
          <w:numId w:val="7"/>
        </w:numPr>
        <w:tabs>
          <w:tab w:val="clear" w:pos="1440"/>
        </w:tabs>
        <w:spacing w:before="40" w:after="20" w:line="360" w:lineRule="auto"/>
        <w:ind w:left="720"/>
        <w:jc w:val="both"/>
        <w:rPr>
          <w:lang w:val="it-IT"/>
        </w:rPr>
      </w:pPr>
      <w:r>
        <w:rPr>
          <w:lang w:val="it-IT"/>
        </w:rPr>
        <w:t xml:space="preserve">Memiliki lingkungan madrasah yang nyaman dan kondusif untuk belajar </w:t>
      </w:r>
    </w:p>
    <w:p w:rsidR="00001233" w:rsidRPr="00001233" w:rsidRDefault="00001233" w:rsidP="00001233">
      <w:pPr>
        <w:spacing w:before="40" w:after="20" w:line="360" w:lineRule="auto"/>
        <w:ind w:left="720"/>
        <w:jc w:val="both"/>
        <w:rPr>
          <w:b/>
          <w:bCs/>
          <w:lang w:val="it-IT"/>
        </w:rPr>
      </w:pPr>
    </w:p>
    <w:p w:rsidR="00637F2C" w:rsidRDefault="00637F2C" w:rsidP="00637F2C">
      <w:pPr>
        <w:numPr>
          <w:ilvl w:val="1"/>
          <w:numId w:val="3"/>
        </w:numPr>
        <w:tabs>
          <w:tab w:val="clear" w:pos="1440"/>
        </w:tabs>
        <w:spacing w:before="40" w:after="20" w:line="360" w:lineRule="auto"/>
        <w:ind w:left="720"/>
        <w:jc w:val="both"/>
        <w:rPr>
          <w:b/>
          <w:bCs/>
          <w:lang w:val="it-IT"/>
        </w:rPr>
      </w:pPr>
      <w:r>
        <w:rPr>
          <w:b/>
          <w:bCs/>
          <w:lang w:val="it-IT"/>
        </w:rPr>
        <w:t>Misi</w:t>
      </w:r>
    </w:p>
    <w:p w:rsidR="00637F2C" w:rsidRDefault="001E2368" w:rsidP="001E2368">
      <w:pPr>
        <w:spacing w:before="40" w:after="20" w:line="360" w:lineRule="auto"/>
        <w:ind w:left="720"/>
        <w:jc w:val="both"/>
        <w:rPr>
          <w:lang w:val="sv-SE"/>
        </w:rPr>
      </w:pPr>
      <w:r>
        <w:t xml:space="preserve">Membentuk insan yang beriman dan bertaqwa, berakhlak mulia serta berilmu pengetahuan dan teknologi </w:t>
      </w:r>
      <w:r w:rsidR="00637F2C">
        <w:rPr>
          <w:lang w:val="sv-SE"/>
        </w:rPr>
        <w:t>Memadukan dualisme sistem pembelajaran yang bereontasi IMTAQ dan IPTEK</w:t>
      </w:r>
    </w:p>
    <w:p w:rsidR="00637F2C" w:rsidRDefault="00637F2C" w:rsidP="00637F2C">
      <w:pPr>
        <w:numPr>
          <w:ilvl w:val="0"/>
          <w:numId w:val="1"/>
        </w:numPr>
        <w:tabs>
          <w:tab w:val="left" w:pos="900"/>
        </w:tabs>
        <w:spacing w:before="40" w:after="20" w:line="360" w:lineRule="auto"/>
        <w:jc w:val="both"/>
        <w:rPr>
          <w:lang w:val="sv-SE"/>
        </w:rPr>
      </w:pPr>
      <w:r>
        <w:rPr>
          <w:lang w:val="sv-SE"/>
        </w:rPr>
        <w:t xml:space="preserve">Indikator Misi : </w:t>
      </w:r>
    </w:p>
    <w:p w:rsidR="00637F2C" w:rsidRDefault="00637F2C" w:rsidP="00637F2C">
      <w:pPr>
        <w:spacing w:before="40" w:after="20" w:line="360" w:lineRule="auto"/>
        <w:ind w:left="1080" w:hanging="360"/>
        <w:jc w:val="both"/>
        <w:rPr>
          <w:lang w:val="sv-SE"/>
        </w:rPr>
      </w:pPr>
      <w:r>
        <w:rPr>
          <w:lang w:val="sv-SE"/>
        </w:rPr>
        <w:t>a.   Memiliki dasar dan nilai – nilai ajaran Islam sebagai pandangan hidup,  sikap dan keterampilan dalam kehidupan sehari-hari.</w:t>
      </w:r>
    </w:p>
    <w:p w:rsidR="00637F2C" w:rsidRDefault="00637F2C" w:rsidP="00637F2C">
      <w:pPr>
        <w:numPr>
          <w:ilvl w:val="0"/>
          <w:numId w:val="3"/>
        </w:numPr>
        <w:spacing w:before="40" w:after="20" w:line="360" w:lineRule="auto"/>
        <w:ind w:left="1080"/>
        <w:jc w:val="both"/>
        <w:rPr>
          <w:lang w:val="sv-SE"/>
        </w:rPr>
      </w:pPr>
      <w:r>
        <w:rPr>
          <w:lang w:val="sv-SE"/>
        </w:rPr>
        <w:t>Memiliki daya saing dalam prestasi Akademik dan non akademik.</w:t>
      </w:r>
    </w:p>
    <w:p w:rsidR="00637F2C" w:rsidRDefault="00637F2C" w:rsidP="00637F2C">
      <w:pPr>
        <w:numPr>
          <w:ilvl w:val="0"/>
          <w:numId w:val="3"/>
        </w:numPr>
        <w:spacing w:before="40" w:after="20" w:line="360" w:lineRule="auto"/>
        <w:ind w:left="1080"/>
        <w:jc w:val="both"/>
        <w:rPr>
          <w:lang w:val="sv-SE"/>
        </w:rPr>
      </w:pPr>
      <w:r>
        <w:rPr>
          <w:lang w:val="sv-SE"/>
        </w:rPr>
        <w:t>Memiliki daya saing dalam memasuki pendid</w:t>
      </w:r>
      <w:r w:rsidR="006C3379">
        <w:rPr>
          <w:lang w:val="sv-SE"/>
        </w:rPr>
        <w:t>ikan dasar lebih lanjut (</w:t>
      </w:r>
      <w:r w:rsidR="008F065E">
        <w:rPr>
          <w:lang w:val="id-ID"/>
        </w:rPr>
        <w:t>MA/SMK/SMAN</w:t>
      </w:r>
      <w:r>
        <w:rPr>
          <w:lang w:val="sv-SE"/>
        </w:rPr>
        <w:t>)  yang favorit.</w:t>
      </w:r>
    </w:p>
    <w:p w:rsidR="00637F2C" w:rsidRDefault="00637F2C" w:rsidP="00637F2C">
      <w:pPr>
        <w:numPr>
          <w:ilvl w:val="0"/>
          <w:numId w:val="3"/>
        </w:numPr>
        <w:spacing w:before="40" w:after="20" w:line="360" w:lineRule="auto"/>
        <w:ind w:left="1080"/>
        <w:jc w:val="both"/>
        <w:rPr>
          <w:lang w:val="it-IT"/>
        </w:rPr>
      </w:pPr>
      <w:r>
        <w:rPr>
          <w:lang w:val="it-IT"/>
        </w:rPr>
        <w:t>Memiliki lingkungan Madrasah yang nyaman dan kondusif untuk belajar.</w:t>
      </w:r>
    </w:p>
    <w:p w:rsidR="006C3379" w:rsidRPr="00001233" w:rsidRDefault="00637F2C" w:rsidP="00001233">
      <w:pPr>
        <w:numPr>
          <w:ilvl w:val="0"/>
          <w:numId w:val="3"/>
        </w:numPr>
        <w:spacing w:before="40" w:after="20" w:line="360" w:lineRule="auto"/>
        <w:ind w:left="1080"/>
        <w:jc w:val="both"/>
        <w:rPr>
          <w:lang w:val="it-IT"/>
        </w:rPr>
      </w:pPr>
      <w:r>
        <w:rPr>
          <w:lang w:val="it-IT"/>
        </w:rPr>
        <w:t>Mendapatkan kepercayaan dari masyarakat.</w:t>
      </w: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t xml:space="preserve"> Tujuan</w:t>
      </w:r>
    </w:p>
    <w:p w:rsidR="00637F2C" w:rsidRDefault="00637F2C" w:rsidP="00637F2C">
      <w:pPr>
        <w:numPr>
          <w:ilvl w:val="1"/>
          <w:numId w:val="10"/>
        </w:numPr>
        <w:tabs>
          <w:tab w:val="left" w:pos="840"/>
          <w:tab w:val="left" w:pos="1200"/>
          <w:tab w:val="left" w:pos="1440"/>
          <w:tab w:val="left" w:pos="1680"/>
          <w:tab w:val="left" w:pos="2640"/>
        </w:tabs>
        <w:spacing w:line="360" w:lineRule="auto"/>
        <w:ind w:left="600" w:hanging="240"/>
        <w:jc w:val="both"/>
        <w:rPr>
          <w:b/>
          <w:bCs/>
          <w:i/>
          <w:iCs/>
        </w:rPr>
      </w:pPr>
      <w:r>
        <w:rPr>
          <w:b/>
          <w:bCs/>
          <w:i/>
          <w:iCs/>
        </w:rPr>
        <w:t>Tujuan Jangka Pendek/Rencana Strategis Jangka Pendek/1 tahun (Tahun 20</w:t>
      </w:r>
      <w:r w:rsidR="00303C6D">
        <w:rPr>
          <w:b/>
          <w:bCs/>
          <w:i/>
          <w:iCs/>
          <w:lang w:val="id-ID"/>
        </w:rPr>
        <w:t>16</w:t>
      </w:r>
      <w:r>
        <w:rPr>
          <w:b/>
          <w:bCs/>
          <w:i/>
          <w:iCs/>
        </w:rPr>
        <w:t xml:space="preserve"> - 201</w:t>
      </w:r>
      <w:r w:rsidR="00303C6D">
        <w:rPr>
          <w:b/>
          <w:bCs/>
          <w:i/>
          <w:iCs/>
          <w:lang w:val="id-ID"/>
        </w:rPr>
        <w:t>7</w:t>
      </w:r>
      <w:r>
        <w:rPr>
          <w:b/>
          <w:bCs/>
          <w:i/>
          <w:iCs/>
        </w:rPr>
        <w:t>)</w:t>
      </w:r>
    </w:p>
    <w:p w:rsidR="00303C6D" w:rsidRPr="00001233" w:rsidRDefault="00637F2C" w:rsidP="00001233">
      <w:pPr>
        <w:numPr>
          <w:ilvl w:val="0"/>
          <w:numId w:val="8"/>
        </w:numPr>
        <w:tabs>
          <w:tab w:val="left" w:pos="1080"/>
          <w:tab w:val="left" w:pos="1440"/>
          <w:tab w:val="left" w:pos="1680"/>
          <w:tab w:val="left" w:pos="1920"/>
          <w:tab w:val="left" w:pos="2280"/>
          <w:tab w:val="left" w:pos="2880"/>
        </w:tabs>
        <w:spacing w:line="360" w:lineRule="auto"/>
        <w:ind w:left="840" w:hanging="240"/>
        <w:jc w:val="both"/>
      </w:pPr>
      <w:r>
        <w:t>Mewu</w:t>
      </w:r>
      <w:r w:rsidR="00303C6D">
        <w:t>judkan M</w:t>
      </w:r>
      <w:r w:rsidR="00303C6D">
        <w:rPr>
          <w:lang w:val="id-ID"/>
        </w:rPr>
        <w:t>Ts. Bahrus S</w:t>
      </w:r>
      <w:r>
        <w:t>holihin sebagai sekolah unggul dalam bidang akademis dan non akademis.</w:t>
      </w:r>
    </w:p>
    <w:p w:rsidR="00637F2C" w:rsidRPr="00303C6D" w:rsidRDefault="00637F2C" w:rsidP="00637F2C">
      <w:pPr>
        <w:tabs>
          <w:tab w:val="left" w:pos="840"/>
          <w:tab w:val="left" w:pos="1200"/>
          <w:tab w:val="left" w:pos="1440"/>
          <w:tab w:val="left" w:pos="1680"/>
          <w:tab w:val="left" w:pos="2040"/>
          <w:tab w:val="left" w:pos="2640"/>
        </w:tabs>
        <w:spacing w:line="360" w:lineRule="auto"/>
        <w:ind w:left="600"/>
        <w:jc w:val="both"/>
        <w:rPr>
          <w:lang w:val="id-ID"/>
        </w:rPr>
      </w:pPr>
      <w:r>
        <w:t>Bentuk program</w:t>
      </w:r>
      <w:r w:rsidR="00303C6D">
        <w:rPr>
          <w:lang w:val="id-ID"/>
        </w:rPr>
        <w:t>:</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 xml:space="preserve">Penerimaan murid baru dengan </w:t>
      </w:r>
      <w:r w:rsidRPr="008F065E">
        <w:t>sistem seleksi</w:t>
      </w:r>
      <w:r>
        <w:t xml:space="preserve"> yang baik. Meliputi batas minimal usia masuk dan observasi kompetensi dasar yang akurat dan baik. ( seleksi dimaksudkan untuk pemetaan kelas )</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lastRenderedPageBreak/>
        <w:t>Struktur program kurikulum dengan mengembangkan program muatan lokal seperti : Tilawati dan bahasa madura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 xml:space="preserve">Pengembangan pelaksanaan Proses Belajar Mengajar  (PBM) dengan berorientasi </w:t>
      </w:r>
      <w:r>
        <w:rPr>
          <w:i/>
          <w:iCs/>
        </w:rPr>
        <w:t>active</w:t>
      </w:r>
      <w:r>
        <w:t xml:space="preserve"> </w:t>
      </w:r>
      <w:r>
        <w:rPr>
          <w:i/>
          <w:iCs/>
        </w:rPr>
        <w:t xml:space="preserve">learning </w:t>
      </w:r>
      <w:r>
        <w:t xml:space="preserve"> serta pembelajaran yang berpusat pada anak.</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Peningkatan prestasi murid melalui program  bimbingan belajar bidang studi pilihan dengan program remedial serta pembinaan anak berbakat dalam bidang studi maupun ekstrakurikuler.</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Pelaksanaan sistem evaluasi pengajaran yang terpadu dari semua aspek yang dimiliki siswa baik dari aspek kognitif, afektif dan psikomotor</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Program motivasi murid melalui proses pemberian reward kelas maupun sekolah.</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Program pelaksanaan layanan bimbingan dan konseling, baik untuk anak maupun orang tua dengan petugas yang profesional sesuai degnan bidangnya.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Penanaman akidah dan akhlak melalui muatan IMTAQ dalam pelajaran pembiasaan keteladanan.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Praktek ibadah sebagai upaya pembiasaan beribadah bagi murid.</w:t>
      </w:r>
    </w:p>
    <w:p w:rsidR="00637F2C" w:rsidRDefault="00637F2C" w:rsidP="00637F2C">
      <w:pPr>
        <w:numPr>
          <w:ilvl w:val="0"/>
          <w:numId w:val="8"/>
        </w:numPr>
        <w:tabs>
          <w:tab w:val="left" w:pos="1080"/>
          <w:tab w:val="left" w:pos="1440"/>
          <w:tab w:val="left" w:pos="1680"/>
          <w:tab w:val="left" w:pos="1920"/>
          <w:tab w:val="left" w:pos="2280"/>
          <w:tab w:val="left" w:pos="2880"/>
        </w:tabs>
        <w:spacing w:line="360" w:lineRule="auto"/>
        <w:ind w:left="840" w:hanging="240"/>
        <w:jc w:val="both"/>
      </w:pPr>
      <w:r>
        <w:t>Menciptakan lingkungan sekolah  yang kondusif, aman dan nyaman untuk proses belajar mengajar. Bentuk Program:</w:t>
      </w:r>
    </w:p>
    <w:p w:rsidR="00637F2C" w:rsidRDefault="00637F2C" w:rsidP="00637F2C">
      <w:pPr>
        <w:numPr>
          <w:ilvl w:val="1"/>
          <w:numId w:val="8"/>
        </w:numPr>
        <w:tabs>
          <w:tab w:val="clear" w:pos="1680"/>
          <w:tab w:val="num" w:pos="1276"/>
          <w:tab w:val="left" w:pos="1920"/>
          <w:tab w:val="left" w:pos="2280"/>
          <w:tab w:val="left" w:pos="2520"/>
          <w:tab w:val="left" w:pos="2760"/>
          <w:tab w:val="left" w:pos="3120"/>
          <w:tab w:val="left" w:pos="3720"/>
        </w:tabs>
        <w:spacing w:line="360" w:lineRule="auto"/>
        <w:ind w:hanging="840"/>
        <w:jc w:val="both"/>
      </w:pPr>
      <w:r>
        <w:t xml:space="preserve"> Tata tertib sekolah tersosialisasi dengan baik dan ditegakkan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 xml:space="preserve">Mewujudkan sekolah yang bersih dan sehat bagi warga sekolah     </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melalui budaya sadar bersih di sekolah.</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Membina kerukunan antar warga sekolah melalui silaturahmi dan   program kegiatan bersama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Meningkatkan keamanan sekolah selama 24 jam setiap hari</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Menjalin kerja sama yang erat dengan warga dan aparat setempat dalam menjaga keamanan dan kekeluargaan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Melaksanakan kegiatan sosial dalam lingkungan masyarakat.</w:t>
      </w:r>
    </w:p>
    <w:p w:rsidR="00637F2C" w:rsidRDefault="00637F2C" w:rsidP="00637F2C">
      <w:pPr>
        <w:numPr>
          <w:ilvl w:val="0"/>
          <w:numId w:val="8"/>
        </w:numPr>
        <w:tabs>
          <w:tab w:val="left" w:pos="1080"/>
          <w:tab w:val="left" w:pos="1440"/>
          <w:tab w:val="left" w:pos="1680"/>
          <w:tab w:val="left" w:pos="1920"/>
          <w:tab w:val="left" w:pos="2280"/>
          <w:tab w:val="left" w:pos="2880"/>
        </w:tabs>
        <w:spacing w:line="360" w:lineRule="auto"/>
        <w:ind w:left="840" w:hanging="240"/>
        <w:jc w:val="both"/>
      </w:pPr>
      <w:r>
        <w:t>Menjadikan sekolah sebagai pusat pengembangan bakat, minat dan pembinaan prestasi murid. Bentuk Program:</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Melaksanakan program ekstrakurikuler berdasarkan pilihan anak dan mengacu kepada program sekolah, misalnya: Seni hadrah banjari, melukis, bola voli, komputer, seni baca alqur’an, pramuka, dll.</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Mengikut sertakan murid - murid berbakat dan berprestasi dalam kegiatan lomba.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Menjalin kerjasama dengan sekolah lain dan  lembaga yang relevan untuk pembinaan dan pengembangan bakat serta prestasi anak.</w:t>
      </w:r>
    </w:p>
    <w:p w:rsidR="00637F2C" w:rsidRDefault="00637F2C" w:rsidP="00637F2C">
      <w:pPr>
        <w:numPr>
          <w:ilvl w:val="0"/>
          <w:numId w:val="8"/>
        </w:numPr>
        <w:tabs>
          <w:tab w:val="left" w:pos="1200"/>
          <w:tab w:val="left" w:pos="1560"/>
          <w:tab w:val="left" w:pos="1800"/>
          <w:tab w:val="left" w:pos="2040"/>
          <w:tab w:val="left" w:pos="2400"/>
          <w:tab w:val="left" w:pos="3000"/>
        </w:tabs>
        <w:spacing w:line="360" w:lineRule="auto"/>
        <w:jc w:val="both"/>
      </w:pPr>
      <w:r>
        <w:t>Mewujudkan SDM sekolah yang berkompeten dalam bidangnya masing-masing dan memiliki pengetahuan umum yang luas untuk bekal kiprahnya dalam masyarakat.</w:t>
      </w:r>
    </w:p>
    <w:p w:rsidR="008F065E" w:rsidRDefault="008F065E" w:rsidP="008F065E">
      <w:pPr>
        <w:tabs>
          <w:tab w:val="left" w:pos="840"/>
          <w:tab w:val="left" w:pos="1200"/>
          <w:tab w:val="left" w:pos="1440"/>
          <w:tab w:val="left" w:pos="1680"/>
          <w:tab w:val="left" w:pos="2040"/>
          <w:tab w:val="left" w:pos="2640"/>
        </w:tabs>
        <w:spacing w:line="360" w:lineRule="auto"/>
        <w:ind w:left="960"/>
        <w:jc w:val="both"/>
        <w:rPr>
          <w:lang w:val="id-ID"/>
        </w:rPr>
      </w:pPr>
    </w:p>
    <w:p w:rsidR="001E2368" w:rsidRDefault="001E2368" w:rsidP="008F065E">
      <w:pPr>
        <w:tabs>
          <w:tab w:val="left" w:pos="840"/>
          <w:tab w:val="left" w:pos="1200"/>
          <w:tab w:val="left" w:pos="1440"/>
          <w:tab w:val="left" w:pos="1680"/>
          <w:tab w:val="left" w:pos="2040"/>
          <w:tab w:val="left" w:pos="2640"/>
        </w:tabs>
        <w:spacing w:line="360" w:lineRule="auto"/>
        <w:ind w:left="960"/>
        <w:jc w:val="both"/>
        <w:rPr>
          <w:lang w:val="id-ID"/>
        </w:rPr>
      </w:pPr>
    </w:p>
    <w:p w:rsidR="001E2368" w:rsidRDefault="001E2368" w:rsidP="008F065E">
      <w:pPr>
        <w:tabs>
          <w:tab w:val="left" w:pos="840"/>
          <w:tab w:val="left" w:pos="1200"/>
          <w:tab w:val="left" w:pos="1440"/>
          <w:tab w:val="left" w:pos="1680"/>
          <w:tab w:val="left" w:pos="2040"/>
          <w:tab w:val="left" w:pos="2640"/>
        </w:tabs>
        <w:spacing w:line="360" w:lineRule="auto"/>
        <w:ind w:left="960"/>
        <w:jc w:val="both"/>
        <w:rPr>
          <w:lang w:val="id-ID"/>
        </w:rPr>
      </w:pPr>
    </w:p>
    <w:p w:rsidR="001E2368" w:rsidRDefault="001E2368" w:rsidP="008F065E">
      <w:pPr>
        <w:tabs>
          <w:tab w:val="left" w:pos="840"/>
          <w:tab w:val="left" w:pos="1200"/>
          <w:tab w:val="left" w:pos="1440"/>
          <w:tab w:val="left" w:pos="1680"/>
          <w:tab w:val="left" w:pos="2040"/>
          <w:tab w:val="left" w:pos="2640"/>
        </w:tabs>
        <w:spacing w:line="360" w:lineRule="auto"/>
        <w:ind w:left="960"/>
        <w:jc w:val="both"/>
        <w:rPr>
          <w:lang w:val="id-ID"/>
        </w:rPr>
      </w:pPr>
    </w:p>
    <w:p w:rsidR="00637F2C" w:rsidRDefault="00637F2C" w:rsidP="00637F2C">
      <w:pPr>
        <w:tabs>
          <w:tab w:val="left" w:pos="840"/>
          <w:tab w:val="left" w:pos="1200"/>
          <w:tab w:val="left" w:pos="1440"/>
          <w:tab w:val="left" w:pos="1680"/>
          <w:tab w:val="left" w:pos="2040"/>
          <w:tab w:val="left" w:pos="2640"/>
        </w:tabs>
        <w:spacing w:line="360" w:lineRule="auto"/>
        <w:ind w:left="600"/>
        <w:jc w:val="both"/>
        <w:rPr>
          <w:b/>
          <w:bCs/>
        </w:rPr>
      </w:pPr>
      <w:r>
        <w:rPr>
          <w:b/>
          <w:bCs/>
        </w:rPr>
        <w:lastRenderedPageBreak/>
        <w:t>Bentuk Program</w:t>
      </w:r>
    </w:p>
    <w:p w:rsidR="00637F2C" w:rsidRDefault="00637F2C" w:rsidP="00637F2C">
      <w:pPr>
        <w:numPr>
          <w:ilvl w:val="1"/>
          <w:numId w:val="8"/>
        </w:numPr>
        <w:tabs>
          <w:tab w:val="clear" w:pos="1680"/>
          <w:tab w:val="left" w:pos="1134"/>
          <w:tab w:val="left" w:pos="2160"/>
          <w:tab w:val="left" w:pos="2520"/>
          <w:tab w:val="left" w:pos="3120"/>
        </w:tabs>
        <w:spacing w:line="360" w:lineRule="auto"/>
        <w:ind w:left="1080" w:hanging="240"/>
        <w:jc w:val="both"/>
      </w:pPr>
      <w:r>
        <w:t>Melaksanakan pembinaan pegawai melalui kegiatan supervisi kelas maupun pembinaan rutin mingguan.</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Melaksanakan pelatihan khusus peningkatan profesionalitas guru.</w:t>
      </w:r>
    </w:p>
    <w:p w:rsidR="00637F2C" w:rsidRDefault="00637F2C" w:rsidP="00637F2C">
      <w:pPr>
        <w:numPr>
          <w:ilvl w:val="1"/>
          <w:numId w:val="8"/>
        </w:numPr>
        <w:tabs>
          <w:tab w:val="clear" w:pos="1680"/>
          <w:tab w:val="left" w:pos="993"/>
          <w:tab w:val="left" w:pos="1134"/>
          <w:tab w:val="left" w:pos="1920"/>
          <w:tab w:val="left" w:pos="2160"/>
          <w:tab w:val="left" w:pos="2520"/>
          <w:tab w:val="left" w:pos="3120"/>
        </w:tabs>
        <w:spacing w:line="360" w:lineRule="auto"/>
        <w:ind w:left="1080" w:hanging="240"/>
        <w:jc w:val="both"/>
      </w:pPr>
      <w:r>
        <w:t>Mengirim guru dan karyawan dalam forum seminar dalam rangka memperkaya wawasan dan keilmuan  guru.</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Melaksanakan studi banding kelembagaan pendidikan lain dan institusi yang relevan.</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Mengirim guru dan karyawan untuk mengikuti Pelatihan-pelatihan maupun lomba yang relevan dengan bidang tugas dan keahliannya</w:t>
      </w:r>
    </w:p>
    <w:p w:rsidR="00001233" w:rsidRPr="001E2368" w:rsidRDefault="00637F2C" w:rsidP="001E2368">
      <w:pPr>
        <w:numPr>
          <w:ilvl w:val="0"/>
          <w:numId w:val="8"/>
        </w:numPr>
        <w:tabs>
          <w:tab w:val="left" w:pos="1260"/>
          <w:tab w:val="left" w:pos="1620"/>
          <w:tab w:val="left" w:pos="1860"/>
          <w:tab w:val="left" w:pos="2100"/>
          <w:tab w:val="left" w:pos="2460"/>
          <w:tab w:val="left" w:pos="3060"/>
          <w:tab w:val="left" w:pos="3300"/>
        </w:tabs>
        <w:spacing w:line="360" w:lineRule="auto"/>
        <w:jc w:val="both"/>
      </w:pPr>
      <w:r>
        <w:t xml:space="preserve">Mewujudkan </w:t>
      </w:r>
      <w:r w:rsidR="00303C6D">
        <w:t>M</w:t>
      </w:r>
      <w:r w:rsidR="00303C6D">
        <w:rPr>
          <w:lang w:val="id-ID"/>
        </w:rPr>
        <w:t>Ts. Bahrus S</w:t>
      </w:r>
      <w:r w:rsidR="00303C6D">
        <w:t>holihin</w:t>
      </w:r>
      <w:r w:rsidR="00303C6D">
        <w:rPr>
          <w:lang w:val="id-ID"/>
        </w:rPr>
        <w:t xml:space="preserve"> </w:t>
      </w:r>
      <w:r>
        <w:t>sebagai sekolah yang memiliki sarana dan prasarana ideal.</w:t>
      </w:r>
    </w:p>
    <w:p w:rsidR="00637F2C" w:rsidRDefault="00637F2C" w:rsidP="00637F2C">
      <w:pPr>
        <w:tabs>
          <w:tab w:val="left" w:pos="840"/>
          <w:tab w:val="left" w:pos="1200"/>
          <w:tab w:val="left" w:pos="1440"/>
          <w:tab w:val="left" w:pos="1680"/>
          <w:tab w:val="left" w:pos="2040"/>
          <w:tab w:val="left" w:pos="2640"/>
        </w:tabs>
        <w:spacing w:line="360" w:lineRule="auto"/>
        <w:ind w:left="600"/>
        <w:jc w:val="both"/>
      </w:pPr>
      <w:r>
        <w:t>Bentuk program:</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Melengkapi sarana ruang kelas  dengan berbagai macam media pengajaran / alat peragaan yang lengkap dari masing-masing bidang studi seperti: alat peraga matematika, sains, IPS, Bahasa Indonesia dan lain-lain.</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Menjadikan perpustakaan madrasah yang lengkap, seperti memiliki koleksi buku/referensi pengajaran untuk semua disiplin ilmu yang terkait dengan materi di madrasah ibtidaiyah.</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 xml:space="preserve">Menjalin kerjasama yang erat dengan lembaga-lembaga pendidikan maupun non kependidikan dalam rangka pengembangan mutu </w:t>
      </w:r>
      <w:r w:rsidR="00303C6D">
        <w:t>M</w:t>
      </w:r>
      <w:r w:rsidR="00303C6D">
        <w:rPr>
          <w:lang w:val="id-ID"/>
        </w:rPr>
        <w:t>Ts. Bahrus S</w:t>
      </w:r>
      <w:r w:rsidR="00303C6D">
        <w:t>holihin</w:t>
      </w:r>
      <w:r>
        <w:t>.</w:t>
      </w:r>
    </w:p>
    <w:p w:rsidR="00637F2C" w:rsidRDefault="00637F2C" w:rsidP="00637F2C">
      <w:pPr>
        <w:numPr>
          <w:ilvl w:val="0"/>
          <w:numId w:val="8"/>
        </w:numPr>
        <w:tabs>
          <w:tab w:val="left" w:pos="1080"/>
          <w:tab w:val="left" w:pos="1440"/>
          <w:tab w:val="left" w:pos="1680"/>
          <w:tab w:val="left" w:pos="1920"/>
          <w:tab w:val="left" w:pos="2280"/>
          <w:tab w:val="left" w:pos="2880"/>
        </w:tabs>
        <w:spacing w:line="360" w:lineRule="auto"/>
        <w:ind w:left="840" w:hanging="240"/>
        <w:jc w:val="both"/>
      </w:pPr>
      <w:r>
        <w:t>Menjalin kerjasama yang erat dengan lembaga-lembaga pendidikan maupun non kependidikan dalam rangka pengembagan mutu madrasah</w:t>
      </w:r>
    </w:p>
    <w:p w:rsidR="00637F2C" w:rsidRDefault="00637F2C" w:rsidP="00637F2C">
      <w:pPr>
        <w:tabs>
          <w:tab w:val="left" w:pos="840"/>
          <w:tab w:val="left" w:pos="1200"/>
          <w:tab w:val="left" w:pos="1440"/>
          <w:tab w:val="left" w:pos="1680"/>
          <w:tab w:val="left" w:pos="2040"/>
          <w:tab w:val="left" w:pos="2640"/>
        </w:tabs>
        <w:spacing w:line="360" w:lineRule="auto"/>
        <w:ind w:left="600"/>
        <w:jc w:val="both"/>
      </w:pPr>
      <w:r>
        <w:tab/>
        <w:t>Bentuk Program:</w:t>
      </w:r>
    </w:p>
    <w:p w:rsidR="00637F2C" w:rsidRDefault="00303C6D"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Mengikuti program KKG / KKM</w:t>
      </w:r>
      <w:r w:rsidR="00637F2C">
        <w:t xml:space="preserve">  Kecamatan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Kerjasama dengan pihak lain dalam penyelenggaraan pelatihan-pelatihan atau workshop untuk guru / karyawan dll</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 xml:space="preserve">Kerjasama dalam penyediaan </w:t>
      </w:r>
      <w:smartTag w:uri="urn:schemas-microsoft-com:office:smarttags" w:element="City">
        <w:smartTag w:uri="urn:schemas-microsoft-com:office:smarttags" w:element="place">
          <w:r>
            <w:t>nara</w:t>
          </w:r>
        </w:smartTag>
      </w:smartTag>
      <w:r>
        <w:t xml:space="preserve"> sumber pembelajaran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Studi banding antar sekolah.</w:t>
      </w:r>
    </w:p>
    <w:p w:rsidR="00637F2C" w:rsidRDefault="00637F2C" w:rsidP="00637F2C">
      <w:pPr>
        <w:numPr>
          <w:ilvl w:val="1"/>
          <w:numId w:val="10"/>
        </w:numPr>
        <w:tabs>
          <w:tab w:val="left" w:pos="840"/>
          <w:tab w:val="left" w:pos="1200"/>
          <w:tab w:val="left" w:pos="1440"/>
          <w:tab w:val="left" w:pos="1680"/>
          <w:tab w:val="left" w:pos="2040"/>
          <w:tab w:val="left" w:pos="2640"/>
        </w:tabs>
        <w:spacing w:line="360" w:lineRule="auto"/>
        <w:ind w:left="600" w:hanging="240"/>
        <w:jc w:val="both"/>
        <w:rPr>
          <w:b/>
          <w:bCs/>
          <w:i/>
          <w:iCs/>
        </w:rPr>
      </w:pPr>
      <w:r>
        <w:rPr>
          <w:b/>
          <w:bCs/>
          <w:i/>
          <w:iCs/>
        </w:rPr>
        <w:t>Tujuan Jangka Menengah/ Rencana Strategis Jangka Menengah/4 tahun (tahun 20</w:t>
      </w:r>
      <w:r w:rsidR="00303C6D">
        <w:rPr>
          <w:b/>
          <w:bCs/>
          <w:i/>
          <w:iCs/>
          <w:lang w:val="id-ID"/>
        </w:rPr>
        <w:t>16</w:t>
      </w:r>
      <w:r>
        <w:rPr>
          <w:b/>
          <w:bCs/>
          <w:i/>
          <w:iCs/>
        </w:rPr>
        <w:t>-201</w:t>
      </w:r>
      <w:r w:rsidR="00303C6D">
        <w:rPr>
          <w:b/>
          <w:bCs/>
          <w:i/>
          <w:iCs/>
          <w:lang w:val="id-ID"/>
        </w:rPr>
        <w:t>8</w:t>
      </w:r>
      <w:r>
        <w:rPr>
          <w:b/>
          <w:bCs/>
          <w:i/>
          <w:iCs/>
        </w:rPr>
        <w:t>)</w:t>
      </w:r>
    </w:p>
    <w:p w:rsidR="00303C6D" w:rsidRPr="00001233" w:rsidRDefault="00637F2C" w:rsidP="00001233">
      <w:pPr>
        <w:numPr>
          <w:ilvl w:val="0"/>
          <w:numId w:val="6"/>
        </w:numPr>
        <w:tabs>
          <w:tab w:val="left" w:pos="1080"/>
          <w:tab w:val="left" w:pos="1440"/>
          <w:tab w:val="left" w:pos="1680"/>
          <w:tab w:val="left" w:pos="1920"/>
          <w:tab w:val="left" w:pos="2280"/>
          <w:tab w:val="left" w:pos="2880"/>
        </w:tabs>
        <w:spacing w:line="360" w:lineRule="auto"/>
        <w:ind w:left="840" w:hanging="240"/>
      </w:pPr>
      <w:r>
        <w:t>Melanjutkan program –program yang belum terselesaikan dalam rencana 1 tahun tahap pertama.</w:t>
      </w:r>
    </w:p>
    <w:p w:rsidR="00637F2C" w:rsidRDefault="00637F2C" w:rsidP="00637F2C">
      <w:pPr>
        <w:tabs>
          <w:tab w:val="left" w:pos="840"/>
          <w:tab w:val="left" w:pos="1200"/>
          <w:tab w:val="left" w:pos="1440"/>
          <w:tab w:val="left" w:pos="1680"/>
          <w:tab w:val="left" w:pos="2040"/>
          <w:tab w:val="left" w:pos="2640"/>
        </w:tabs>
        <w:spacing w:line="360" w:lineRule="auto"/>
        <w:ind w:left="600"/>
      </w:pPr>
      <w:r>
        <w:t>Bentuk Program :</w:t>
      </w:r>
    </w:p>
    <w:p w:rsidR="00637F2C" w:rsidRDefault="00637F2C" w:rsidP="00637F2C">
      <w:pPr>
        <w:numPr>
          <w:ilvl w:val="1"/>
          <w:numId w:val="6"/>
        </w:numPr>
        <w:tabs>
          <w:tab w:val="left" w:pos="1920"/>
          <w:tab w:val="left" w:pos="2280"/>
          <w:tab w:val="left" w:pos="2520"/>
          <w:tab w:val="left" w:pos="2760"/>
          <w:tab w:val="left" w:pos="3120"/>
          <w:tab w:val="left" w:pos="3720"/>
        </w:tabs>
        <w:spacing w:line="360" w:lineRule="auto"/>
        <w:ind w:hanging="840"/>
        <w:jc w:val="both"/>
      </w:pPr>
      <w:r>
        <w:t xml:space="preserve">melanjutkan bentuk program yang berkesinambungan </w:t>
      </w:r>
    </w:p>
    <w:p w:rsidR="00637F2C" w:rsidRDefault="00637F2C" w:rsidP="00637F2C">
      <w:pPr>
        <w:numPr>
          <w:ilvl w:val="1"/>
          <w:numId w:val="6"/>
        </w:numPr>
        <w:tabs>
          <w:tab w:val="left" w:pos="1920"/>
          <w:tab w:val="left" w:pos="2280"/>
          <w:tab w:val="left" w:pos="2520"/>
          <w:tab w:val="left" w:pos="2760"/>
          <w:tab w:val="left" w:pos="3120"/>
          <w:tab w:val="left" w:pos="3720"/>
        </w:tabs>
        <w:spacing w:line="360" w:lineRule="auto"/>
        <w:ind w:hanging="840"/>
        <w:jc w:val="both"/>
      </w:pPr>
      <w:r>
        <w:t>meneruskan program yang belum terselesaikan.</w:t>
      </w:r>
    </w:p>
    <w:p w:rsidR="00303C6D" w:rsidRPr="00303C6D" w:rsidRDefault="00637F2C" w:rsidP="00637F2C">
      <w:pPr>
        <w:numPr>
          <w:ilvl w:val="0"/>
          <w:numId w:val="6"/>
        </w:numPr>
        <w:tabs>
          <w:tab w:val="left" w:pos="1200"/>
          <w:tab w:val="left" w:pos="1560"/>
          <w:tab w:val="left" w:pos="1800"/>
          <w:tab w:val="left" w:pos="2040"/>
          <w:tab w:val="left" w:pos="2400"/>
          <w:tab w:val="left" w:pos="3000"/>
        </w:tabs>
        <w:spacing w:line="360" w:lineRule="auto"/>
        <w:ind w:left="600"/>
        <w:jc w:val="both"/>
        <w:rPr>
          <w:lang w:val="id-ID"/>
        </w:rPr>
      </w:pPr>
      <w:r>
        <w:t>Menjadikan sekolah seba</w:t>
      </w:r>
      <w:r w:rsidR="00303C6D">
        <w:t xml:space="preserve">gai pusat pembelajaran </w:t>
      </w:r>
      <w:r w:rsidR="00303C6D" w:rsidRPr="00303C6D">
        <w:rPr>
          <w:lang w:val="id-ID"/>
        </w:rPr>
        <w:t>Keagamaan</w:t>
      </w:r>
      <w:r>
        <w:t xml:space="preserve"> </w:t>
      </w:r>
    </w:p>
    <w:p w:rsidR="00637F2C" w:rsidRDefault="00637F2C" w:rsidP="00637F2C">
      <w:pPr>
        <w:tabs>
          <w:tab w:val="left" w:pos="840"/>
          <w:tab w:val="left" w:pos="1200"/>
          <w:tab w:val="left" w:pos="1440"/>
          <w:tab w:val="left" w:pos="1680"/>
          <w:tab w:val="left" w:pos="2040"/>
          <w:tab w:val="left" w:pos="2640"/>
        </w:tabs>
        <w:spacing w:line="360" w:lineRule="auto"/>
        <w:ind w:left="600"/>
        <w:jc w:val="both"/>
      </w:pPr>
      <w:r>
        <w:t>Bentuk program:</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Pengembangan program pengajaran </w:t>
      </w:r>
      <w:r w:rsidR="00303C6D" w:rsidRPr="00303C6D">
        <w:rPr>
          <w:lang w:val="id-ID"/>
        </w:rPr>
        <w:t>Keagamaan</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Penggunaan buku </w:t>
      </w:r>
      <w:r w:rsidR="00303C6D" w:rsidRPr="00303C6D">
        <w:rPr>
          <w:lang w:val="id-ID"/>
        </w:rPr>
        <w:t>Keagamaan</w:t>
      </w:r>
    </w:p>
    <w:p w:rsidR="00637F2C" w:rsidRDefault="00303C6D"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Pelaksanaan KBM kelas </w:t>
      </w:r>
      <w:r>
        <w:rPr>
          <w:lang w:val="id-ID"/>
        </w:rPr>
        <w:t>7</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lastRenderedPageBreak/>
        <w:t xml:space="preserve">Pembiasaan </w:t>
      </w:r>
      <w:r w:rsidR="00303C6D">
        <w:rPr>
          <w:lang w:val="id-ID"/>
        </w:rPr>
        <w:t xml:space="preserve">Melaksanakan kegiatan </w:t>
      </w:r>
      <w:r w:rsidR="00303C6D" w:rsidRPr="00303C6D">
        <w:rPr>
          <w:lang w:val="id-ID"/>
        </w:rPr>
        <w:t>Keagamaan</w:t>
      </w:r>
    </w:p>
    <w:p w:rsidR="00637F2C" w:rsidRDefault="00637F2C" w:rsidP="00637F2C">
      <w:pPr>
        <w:numPr>
          <w:ilvl w:val="0"/>
          <w:numId w:val="6"/>
        </w:numPr>
        <w:tabs>
          <w:tab w:val="left" w:pos="1080"/>
          <w:tab w:val="left" w:pos="1440"/>
          <w:tab w:val="left" w:pos="1680"/>
          <w:tab w:val="left" w:pos="1920"/>
          <w:tab w:val="left" w:pos="2280"/>
          <w:tab w:val="left" w:pos="2880"/>
        </w:tabs>
        <w:spacing w:line="360" w:lineRule="auto"/>
        <w:ind w:left="840" w:hanging="240"/>
        <w:jc w:val="both"/>
      </w:pPr>
      <w:r>
        <w:t>Menjadikan madrasah sebagai pusat pertukaran informasi pendidikan bagi madrasah dilingkungannya.</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Menyelenggarakan kegiatan pameran pendidikan bekerjasama dengan madrasah dilingkungan kecamatan.</w:t>
      </w:r>
    </w:p>
    <w:p w:rsidR="004C57E7" w:rsidRPr="00303C6D" w:rsidRDefault="00637F2C" w:rsidP="00303C6D">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Menyelenggarakan kegiatan </w:t>
      </w:r>
      <w:r w:rsidR="00303C6D" w:rsidRPr="00303C6D">
        <w:rPr>
          <w:lang w:val="id-ID"/>
        </w:rPr>
        <w:t>Keagamaan</w:t>
      </w:r>
    </w:p>
    <w:p w:rsidR="004C57E7" w:rsidRPr="004C57E7" w:rsidRDefault="004C57E7" w:rsidP="00637F2C">
      <w:pPr>
        <w:tabs>
          <w:tab w:val="left" w:pos="1560"/>
          <w:tab w:val="left" w:pos="1920"/>
          <w:tab w:val="left" w:pos="2160"/>
          <w:tab w:val="left" w:pos="2400"/>
          <w:tab w:val="left" w:pos="2760"/>
          <w:tab w:val="left" w:pos="3360"/>
        </w:tabs>
        <w:spacing w:line="360" w:lineRule="auto"/>
        <w:ind w:left="1320"/>
        <w:jc w:val="both"/>
        <w:rPr>
          <w:lang w:val="id-ID"/>
        </w:rPr>
      </w:pP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t>Program, Jenis Kegiatan dan Sasaran Kegiatan</w:t>
      </w:r>
    </w:p>
    <w:tbl>
      <w:tblPr>
        <w:tblW w:w="0" w:type="auto"/>
        <w:tblInd w:w="343" w:type="dxa"/>
        <w:tblLayout w:type="fixed"/>
        <w:tblLook w:val="0000"/>
      </w:tblPr>
      <w:tblGrid>
        <w:gridCol w:w="599"/>
        <w:gridCol w:w="2635"/>
        <w:gridCol w:w="3114"/>
        <w:gridCol w:w="1327"/>
      </w:tblGrid>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No</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Program</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Jenis kegiatan</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Sasaran</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 dengan system acak yang baik</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Calon siswa baru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2</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muatan local</w:t>
            </w:r>
          </w:p>
        </w:tc>
        <w:tc>
          <w:tcPr>
            <w:tcW w:w="3114" w:type="dxa"/>
            <w:tcBorders>
              <w:top w:val="single" w:sz="4" w:space="0" w:color="000000"/>
              <w:left w:val="single" w:sz="4" w:space="0" w:color="000000"/>
              <w:bottom w:val="single" w:sz="4" w:space="0" w:color="000000"/>
            </w:tcBorders>
          </w:tcPr>
          <w:p w:rsidR="00637F2C" w:rsidRPr="0013147A" w:rsidRDefault="00637F2C" w:rsidP="00637F2C">
            <w:pPr>
              <w:tabs>
                <w:tab w:val="left" w:pos="240"/>
                <w:tab w:val="left" w:pos="600"/>
                <w:tab w:val="left" w:pos="840"/>
                <w:tab w:val="left" w:pos="1080"/>
                <w:tab w:val="left" w:pos="1440"/>
                <w:tab w:val="left" w:pos="2040"/>
              </w:tabs>
              <w:snapToGrid w:val="0"/>
              <w:jc w:val="both"/>
              <w:rPr>
                <w:lang w:val="id-ID"/>
              </w:rPr>
            </w:pPr>
            <w:r>
              <w:t>Kemampuan berpidato, PLKJ</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3</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pelaksanaan PBM</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Active learning serta pembelajaran berpusat pada anak</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 xml:space="preserve">Siswa </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4</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Peningkatan prestasi belajar</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belajar bidang studi pilihan dengan program remedial</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5</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Ststem evaluasi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Evaluasi pengajaran konferhensif dari semua aspek yang dimiliki siswa</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6</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Motivasi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Pemberian reward kelas maupun sekolah</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dan guru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7</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Layanan bimbingan dan konseling</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konseling bagi anak maupun orang tua dengan petugas / Humas</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 orang tua dan guru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8</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disiplin, akidah dan akhlak</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Pembiasaan disiplin dan penanaman akidah dan akhlak melalui muatan IMTAQ.</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dan guru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9</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Lingkungan sekolah</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Menciptakan lingkungan sekolah yang kondusif, aman dan nyaman untuk proses belajar mengajar</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guru dan orang tua</w:t>
            </w:r>
          </w:p>
        </w:tc>
      </w:tr>
      <w:tr w:rsidR="00637F2C" w:rsidTr="00637F2C">
        <w:trPr>
          <w:trHeight w:val="543"/>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10</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pengembangan bakat</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pengembangna bakat, minat dan pembinaan prestasi</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82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11</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Kompetensi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Menjadikan SDM sekolah yang berkompetensi dalam bidangnya masing-masing</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2213"/>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12</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 yang ideal untuk bersaing di dunia global</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orang tua murid, guru kolah dan instansi terkait lainnya</w:t>
            </w:r>
          </w:p>
        </w:tc>
      </w:tr>
      <w:tr w:rsidR="00637F2C" w:rsidTr="00637F2C">
        <w:trPr>
          <w:trHeight w:val="1106"/>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13</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 xml:space="preserve">Kerjasama </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Menjalin kerja sama dengan lembaga pendidikan maupun non pendidikan dalam rangka pengembangan mutu</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Masyarakat dan instansi lainnya</w:t>
            </w:r>
          </w:p>
        </w:tc>
      </w:tr>
      <w:tr w:rsidR="00637F2C" w:rsidTr="00637F2C">
        <w:trPr>
          <w:trHeight w:val="1106"/>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lastRenderedPageBreak/>
              <w:t>14</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Bahasa pengantar</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Pengajaran dwi bahasa dengan bahasa indonesia dan arab sebagai bahasa pengantar pembelajaran</w:t>
            </w:r>
          </w:p>
        </w:tc>
        <w:tc>
          <w:tcPr>
            <w:tcW w:w="1327" w:type="dxa"/>
            <w:tcBorders>
              <w:top w:val="single" w:sz="4" w:space="0" w:color="000000"/>
              <w:left w:val="single" w:sz="4" w:space="0" w:color="000000"/>
              <w:bottom w:val="single" w:sz="4" w:space="0" w:color="000000"/>
              <w:right w:val="single" w:sz="4" w:space="0" w:color="000000"/>
            </w:tcBorders>
          </w:tcPr>
          <w:p w:rsidR="00637F2C" w:rsidRDefault="00303C6D" w:rsidP="00637F2C">
            <w:pPr>
              <w:tabs>
                <w:tab w:val="left" w:pos="240"/>
                <w:tab w:val="left" w:pos="600"/>
                <w:tab w:val="left" w:pos="840"/>
                <w:tab w:val="left" w:pos="1080"/>
                <w:tab w:val="left" w:pos="1440"/>
                <w:tab w:val="left" w:pos="2040"/>
              </w:tabs>
              <w:snapToGrid w:val="0"/>
              <w:jc w:val="both"/>
            </w:pPr>
            <w:r>
              <w:t>Masyarakat</w:t>
            </w:r>
            <w:r>
              <w:rPr>
                <w:lang w:val="id-ID"/>
              </w:rPr>
              <w:t xml:space="preserve"> </w:t>
            </w:r>
            <w:r w:rsidR="00637F2C">
              <w:t>dan instansi lainnya</w:t>
            </w:r>
          </w:p>
        </w:tc>
      </w:tr>
      <w:tr w:rsidR="00637F2C" w:rsidTr="00637F2C">
        <w:trPr>
          <w:trHeight w:val="543"/>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15</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 bagi sekolah dilingkungannya</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dan guru</w:t>
            </w:r>
          </w:p>
        </w:tc>
      </w:tr>
      <w:tr w:rsidR="00637F2C" w:rsidTr="00637F2C">
        <w:trPr>
          <w:trHeight w:val="82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16</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Kegiatan olah raga dan kesenian</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ekstrakurikuler olah raga dan seni hadrah dan lomba-lomba</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bl>
    <w:p w:rsidR="00001233" w:rsidRPr="00001233" w:rsidRDefault="00001233" w:rsidP="00001233">
      <w:pPr>
        <w:tabs>
          <w:tab w:val="left" w:pos="840"/>
          <w:tab w:val="left" w:pos="1200"/>
          <w:tab w:val="left" w:pos="1440"/>
          <w:tab w:val="left" w:pos="1680"/>
          <w:tab w:val="left" w:pos="2040"/>
          <w:tab w:val="left" w:pos="2640"/>
        </w:tabs>
        <w:spacing w:line="360" w:lineRule="auto"/>
        <w:jc w:val="both"/>
        <w:rPr>
          <w:b/>
          <w:bCs/>
          <w:lang w:val="id-ID"/>
        </w:rPr>
      </w:pP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t>Sasaran Kegiatan</w:t>
      </w:r>
    </w:p>
    <w:p w:rsidR="00637F2C" w:rsidRDefault="00637F2C" w:rsidP="00637F2C">
      <w:pPr>
        <w:numPr>
          <w:ilvl w:val="1"/>
          <w:numId w:val="10"/>
        </w:numPr>
        <w:tabs>
          <w:tab w:val="clear" w:pos="1560"/>
          <w:tab w:val="left" w:pos="709"/>
          <w:tab w:val="left" w:pos="2160"/>
          <w:tab w:val="left" w:pos="2400"/>
          <w:tab w:val="left" w:pos="2640"/>
          <w:tab w:val="left" w:pos="3000"/>
          <w:tab w:val="left" w:pos="3600"/>
        </w:tabs>
        <w:spacing w:line="360" w:lineRule="auto"/>
        <w:ind w:hanging="1320"/>
        <w:jc w:val="both"/>
      </w:pPr>
      <w:r>
        <w:t xml:space="preserve">Siswa </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 xml:space="preserve">Guru </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Orang tua murid</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Masyarakat lingkungan</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Sekolah imbas</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Sekolah lainnya</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Instansi pemerintah sebagai pendukung</w:t>
      </w:r>
    </w:p>
    <w:p w:rsidR="00001233" w:rsidRPr="00001233" w:rsidRDefault="00637F2C" w:rsidP="00001233">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Dunia usaha</w:t>
      </w: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t>Output/Keluaran (hasil yang diharapkan)</w:t>
      </w:r>
    </w:p>
    <w:p w:rsidR="00637F2C" w:rsidRDefault="00637F2C" w:rsidP="00637F2C">
      <w:pPr>
        <w:tabs>
          <w:tab w:val="left" w:pos="240"/>
          <w:tab w:val="left" w:pos="600"/>
          <w:tab w:val="left" w:pos="840"/>
          <w:tab w:val="left" w:pos="1080"/>
          <w:tab w:val="left" w:pos="1440"/>
          <w:tab w:val="left" w:pos="2040"/>
        </w:tabs>
        <w:spacing w:line="360" w:lineRule="auto"/>
        <w:jc w:val="both"/>
      </w:pPr>
      <w:r>
        <w:rPr>
          <w:b/>
          <w:bCs/>
        </w:rPr>
        <w:tab/>
      </w:r>
      <w:r>
        <w:t>Melalui kegiatan tersebut hasil yang diharapkan adalah:</w:t>
      </w:r>
    </w:p>
    <w:p w:rsidR="00637F2C" w:rsidRDefault="00637F2C" w:rsidP="00637F2C">
      <w:pPr>
        <w:tabs>
          <w:tab w:val="left" w:pos="567"/>
          <w:tab w:val="left" w:pos="600"/>
          <w:tab w:val="left" w:pos="840"/>
          <w:tab w:val="left" w:pos="1080"/>
          <w:tab w:val="left" w:pos="1440"/>
          <w:tab w:val="left" w:pos="2040"/>
        </w:tabs>
        <w:spacing w:line="360" w:lineRule="auto"/>
        <w:jc w:val="both"/>
      </w:pPr>
      <w:r>
        <w:tab/>
        <w:t>1.</w:t>
      </w:r>
      <w:r>
        <w:tab/>
        <w:t>terwujudnya siswa yang bermutu</w:t>
      </w:r>
    </w:p>
    <w:p w:rsidR="00637F2C" w:rsidRDefault="00637F2C" w:rsidP="00637F2C">
      <w:pPr>
        <w:tabs>
          <w:tab w:val="left" w:pos="600"/>
          <w:tab w:val="left" w:pos="840"/>
          <w:tab w:val="left" w:pos="1080"/>
          <w:tab w:val="left" w:pos="1440"/>
          <w:tab w:val="left" w:pos="2040"/>
        </w:tabs>
        <w:spacing w:line="360" w:lineRule="auto"/>
        <w:ind w:firstLine="567"/>
        <w:jc w:val="both"/>
      </w:pPr>
      <w:r>
        <w:tab/>
        <w:t>2.</w:t>
      </w:r>
      <w:r>
        <w:tab/>
        <w:t xml:space="preserve">Terwujudnya siswa yang lebih termotivasi untuk giat belajar dan </w:t>
      </w:r>
    </w:p>
    <w:p w:rsidR="00637F2C" w:rsidRDefault="00637F2C" w:rsidP="00637F2C">
      <w:pPr>
        <w:tabs>
          <w:tab w:val="left" w:pos="600"/>
          <w:tab w:val="left" w:pos="840"/>
          <w:tab w:val="left" w:pos="1080"/>
          <w:tab w:val="left" w:pos="1440"/>
          <w:tab w:val="left" w:pos="2040"/>
        </w:tabs>
        <w:spacing w:line="360" w:lineRule="auto"/>
        <w:ind w:firstLine="567"/>
        <w:jc w:val="both"/>
      </w:pPr>
      <w:r>
        <w:t xml:space="preserve">     kompetitif</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3</w:t>
      </w:r>
      <w:r>
        <w:tab/>
        <w:t xml:space="preserve">Kegiatan belajar mengajar dapat tercipta lebih variatif, aktif, kreatif dan   </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 xml:space="preserve">               efektif.</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4.</w:t>
      </w:r>
      <w:r>
        <w:tab/>
        <w:t xml:space="preserve">Terwujudnya sisa yang beriman, bertakwa sopan, santun, tertib dan </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 xml:space="preserve">               disiplin</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5.</w:t>
      </w:r>
      <w:r>
        <w:tab/>
        <w:t>Pencapaian daya serap kurikulum lebih optimal</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6.</w:t>
      </w:r>
      <w:r>
        <w:tab/>
        <w:t>Meningkatkan j</w:t>
      </w:r>
      <w:r w:rsidR="00303C6D">
        <w:t>umlah siswa yang diterima di SM</w:t>
      </w:r>
      <w:r w:rsidR="00303C6D">
        <w:rPr>
          <w:lang w:val="id-ID"/>
        </w:rPr>
        <w:t>A</w:t>
      </w:r>
      <w:r w:rsidR="0013147A">
        <w:rPr>
          <w:lang w:val="id-ID"/>
        </w:rPr>
        <w:t>N</w:t>
      </w:r>
      <w:r w:rsidR="00303C6D">
        <w:t>/ M</w:t>
      </w:r>
      <w:r w:rsidR="00303C6D">
        <w:rPr>
          <w:lang w:val="id-ID"/>
        </w:rPr>
        <w:t>A</w:t>
      </w:r>
      <w:r>
        <w:t xml:space="preserve"> unggulan</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7.</w:t>
      </w:r>
      <w:r>
        <w:tab/>
        <w:t>Meningkanya prestasi akademik maupun non akademik.</w:t>
      </w:r>
    </w:p>
    <w:p w:rsidR="004C57E7" w:rsidRDefault="004C57E7" w:rsidP="00637F2C">
      <w:pPr>
        <w:tabs>
          <w:tab w:val="left" w:pos="840"/>
          <w:tab w:val="left" w:pos="1200"/>
          <w:tab w:val="left" w:pos="1440"/>
          <w:tab w:val="left" w:pos="1680"/>
          <w:tab w:val="left" w:pos="2040"/>
          <w:tab w:val="left" w:pos="2640"/>
        </w:tabs>
        <w:spacing w:line="360" w:lineRule="auto"/>
        <w:ind w:left="600" w:hanging="600"/>
        <w:jc w:val="center"/>
        <w:rPr>
          <w:lang w:val="id-ID"/>
        </w:rPr>
      </w:pPr>
    </w:p>
    <w:p w:rsidR="004C57E7" w:rsidRDefault="004C57E7" w:rsidP="00637F2C">
      <w:pPr>
        <w:tabs>
          <w:tab w:val="left" w:pos="840"/>
          <w:tab w:val="left" w:pos="1200"/>
          <w:tab w:val="left" w:pos="1440"/>
          <w:tab w:val="left" w:pos="1680"/>
          <w:tab w:val="left" w:pos="2040"/>
          <w:tab w:val="left" w:pos="2640"/>
        </w:tabs>
        <w:spacing w:line="360" w:lineRule="auto"/>
        <w:ind w:left="600" w:hanging="600"/>
        <w:jc w:val="center"/>
        <w:rPr>
          <w:lang w:val="id-ID"/>
        </w:rPr>
      </w:pPr>
    </w:p>
    <w:p w:rsidR="00361753" w:rsidRPr="004C57E7" w:rsidRDefault="00361753" w:rsidP="00637F2C">
      <w:pPr>
        <w:tabs>
          <w:tab w:val="left" w:pos="840"/>
          <w:tab w:val="left" w:pos="1200"/>
          <w:tab w:val="left" w:pos="1440"/>
          <w:tab w:val="left" w:pos="1680"/>
          <w:tab w:val="left" w:pos="2040"/>
          <w:tab w:val="left" w:pos="2640"/>
        </w:tabs>
        <w:spacing w:line="360" w:lineRule="auto"/>
        <w:ind w:left="600" w:hanging="600"/>
        <w:jc w:val="center"/>
        <w:rPr>
          <w:lang w:val="id-ID"/>
        </w:rPr>
      </w:pPr>
    </w:p>
    <w:p w:rsidR="00637F2C" w:rsidRDefault="00637F2C" w:rsidP="00637F2C">
      <w:pPr>
        <w:tabs>
          <w:tab w:val="left" w:pos="360"/>
          <w:tab w:val="left" w:pos="1440"/>
          <w:tab w:val="left" w:pos="1680"/>
        </w:tabs>
        <w:spacing w:line="360" w:lineRule="auto"/>
        <w:rPr>
          <w:b/>
          <w:bCs/>
        </w:rPr>
      </w:pPr>
      <w:r>
        <w:rPr>
          <w:b/>
          <w:bCs/>
        </w:rPr>
        <w:t>Data Tenaga Pendidik dan Kependidikan</w:t>
      </w:r>
    </w:p>
    <w:p w:rsidR="00637F2C" w:rsidRDefault="00637F2C" w:rsidP="00637F2C">
      <w:pPr>
        <w:tabs>
          <w:tab w:val="left" w:pos="360"/>
          <w:tab w:val="left" w:pos="1440"/>
          <w:tab w:val="left" w:pos="1680"/>
        </w:tabs>
        <w:spacing w:line="360" w:lineRule="auto"/>
        <w:rPr>
          <w:b/>
          <w:bCs/>
        </w:rPr>
      </w:pPr>
      <w:r>
        <w:rPr>
          <w:b/>
          <w:bCs/>
        </w:rPr>
        <w:t>1.  Data Tenaga Pendidik</w:t>
      </w:r>
    </w:p>
    <w:tbl>
      <w:tblPr>
        <w:tblW w:w="0" w:type="auto"/>
        <w:tblInd w:w="108" w:type="dxa"/>
        <w:tblLayout w:type="fixed"/>
        <w:tblLook w:val="0000"/>
      </w:tblPr>
      <w:tblGrid>
        <w:gridCol w:w="582"/>
        <w:gridCol w:w="2418"/>
        <w:gridCol w:w="840"/>
        <w:gridCol w:w="840"/>
        <w:gridCol w:w="1440"/>
        <w:gridCol w:w="1810"/>
      </w:tblGrid>
      <w:tr w:rsidR="00637F2C" w:rsidTr="00637F2C">
        <w:trPr>
          <w:trHeight w:val="608"/>
        </w:trPr>
        <w:tc>
          <w:tcPr>
            <w:tcW w:w="582"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NO</w:t>
            </w:r>
          </w:p>
        </w:tc>
        <w:tc>
          <w:tcPr>
            <w:tcW w:w="2418"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NAMA</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6"/>
                <w:szCs w:val="16"/>
              </w:rPr>
            </w:pPr>
            <w:r>
              <w:rPr>
                <w:b/>
                <w:bCs/>
                <w:sz w:val="16"/>
                <w:szCs w:val="16"/>
              </w:rPr>
              <w:t>IJAZAH</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UMUR</w:t>
            </w:r>
          </w:p>
        </w:tc>
        <w:tc>
          <w:tcPr>
            <w:tcW w:w="14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8"/>
                <w:szCs w:val="18"/>
              </w:rPr>
            </w:pPr>
            <w:r>
              <w:rPr>
                <w:b/>
                <w:bCs/>
                <w:sz w:val="18"/>
                <w:szCs w:val="18"/>
              </w:rPr>
              <w:t>JABATAN</w:t>
            </w:r>
          </w:p>
        </w:tc>
        <w:tc>
          <w:tcPr>
            <w:tcW w:w="1810" w:type="dxa"/>
            <w:tcBorders>
              <w:top w:val="single" w:sz="4" w:space="0" w:color="000000"/>
              <w:left w:val="single" w:sz="4" w:space="0" w:color="000000"/>
              <w:bottom w:val="single" w:sz="4" w:space="0" w:color="000000"/>
              <w:right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ASAL PERGURUAN TINGGI</w:t>
            </w:r>
          </w:p>
        </w:tc>
      </w:tr>
      <w:tr w:rsidR="00637F2C" w:rsidTr="00637F2C">
        <w:trPr>
          <w:trHeight w:val="397"/>
        </w:trPr>
        <w:tc>
          <w:tcPr>
            <w:tcW w:w="582"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1</w:t>
            </w:r>
          </w:p>
        </w:tc>
        <w:tc>
          <w:tcPr>
            <w:tcW w:w="2418" w:type="dxa"/>
            <w:tcBorders>
              <w:top w:val="single" w:sz="4" w:space="0" w:color="000000"/>
              <w:left w:val="single" w:sz="4" w:space="0" w:color="000000"/>
              <w:bottom w:val="single" w:sz="4" w:space="0" w:color="000000"/>
            </w:tcBorders>
            <w:vAlign w:val="center"/>
          </w:tcPr>
          <w:p w:rsidR="00637F2C" w:rsidRPr="00893251" w:rsidRDefault="004718B1" w:rsidP="00637F2C">
            <w:pPr>
              <w:rPr>
                <w:sz w:val="20"/>
                <w:szCs w:val="20"/>
                <w:lang w:val="id-ID"/>
              </w:rPr>
            </w:pPr>
            <w:r w:rsidRPr="00893251">
              <w:rPr>
                <w:sz w:val="20"/>
                <w:szCs w:val="20"/>
              </w:rPr>
              <w:t>LULUK HASANAH, S.Pd.I</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r>
              <w:rPr>
                <w:sz w:val="18"/>
                <w:szCs w:val="18"/>
              </w:rPr>
              <w:t>Kepala Sekolah</w:t>
            </w:r>
          </w:p>
        </w:tc>
        <w:tc>
          <w:tcPr>
            <w:tcW w:w="1810" w:type="dxa"/>
            <w:tcBorders>
              <w:top w:val="single" w:sz="4" w:space="0" w:color="000000"/>
              <w:left w:val="single" w:sz="4" w:space="0" w:color="000000"/>
              <w:bottom w:val="single" w:sz="4" w:space="0" w:color="000000"/>
              <w:right w:val="single" w:sz="4" w:space="0" w:color="000000"/>
            </w:tcBorders>
            <w:vAlign w:val="center"/>
          </w:tcPr>
          <w:p w:rsidR="00637F2C" w:rsidRDefault="004718B1" w:rsidP="00637F2C">
            <w:pPr>
              <w:tabs>
                <w:tab w:val="left" w:pos="360"/>
                <w:tab w:val="left" w:pos="1440"/>
                <w:tab w:val="left" w:pos="1680"/>
              </w:tabs>
              <w:snapToGrid w:val="0"/>
              <w:rPr>
                <w:sz w:val="16"/>
                <w:szCs w:val="16"/>
              </w:rPr>
            </w:pPr>
            <w:r>
              <w:rPr>
                <w:sz w:val="18"/>
                <w:szCs w:val="18"/>
                <w:lang w:val="id-ID"/>
              </w:rPr>
              <w:t>INKAFA Gresik</w:t>
            </w:r>
          </w:p>
        </w:tc>
      </w:tr>
      <w:tr w:rsidR="00637F2C" w:rsidTr="00637F2C">
        <w:trPr>
          <w:trHeight w:val="397"/>
        </w:trPr>
        <w:tc>
          <w:tcPr>
            <w:tcW w:w="582"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2</w:t>
            </w:r>
          </w:p>
        </w:tc>
        <w:tc>
          <w:tcPr>
            <w:tcW w:w="2418" w:type="dxa"/>
            <w:tcBorders>
              <w:top w:val="single" w:sz="4" w:space="0" w:color="000000"/>
              <w:left w:val="single" w:sz="4" w:space="0" w:color="000000"/>
              <w:bottom w:val="single" w:sz="4" w:space="0" w:color="000000"/>
            </w:tcBorders>
            <w:vAlign w:val="center"/>
          </w:tcPr>
          <w:p w:rsidR="00637F2C" w:rsidRPr="00893251" w:rsidRDefault="004718B1" w:rsidP="00637F2C">
            <w:pPr>
              <w:rPr>
                <w:color w:val="000000"/>
                <w:sz w:val="20"/>
                <w:szCs w:val="20"/>
                <w:lang w:val="id-ID"/>
              </w:rPr>
            </w:pPr>
            <w:r w:rsidRPr="00893251">
              <w:rPr>
                <w:color w:val="000000"/>
                <w:sz w:val="20"/>
                <w:szCs w:val="20"/>
              </w:rPr>
              <w:t xml:space="preserve">RUDIANTO,S.Pd.I                                      </w:t>
            </w:r>
          </w:p>
        </w:tc>
        <w:tc>
          <w:tcPr>
            <w:tcW w:w="840" w:type="dxa"/>
            <w:tcBorders>
              <w:top w:val="single" w:sz="4" w:space="0" w:color="000000"/>
              <w:left w:val="single" w:sz="4" w:space="0" w:color="000000"/>
              <w:bottom w:val="single" w:sz="4" w:space="0" w:color="000000"/>
            </w:tcBorders>
            <w:vAlign w:val="center"/>
          </w:tcPr>
          <w:p w:rsidR="00637F2C" w:rsidRPr="00B43AFD" w:rsidRDefault="00637F2C" w:rsidP="00637F2C">
            <w:pPr>
              <w:tabs>
                <w:tab w:val="left" w:pos="360"/>
                <w:tab w:val="left" w:pos="1440"/>
                <w:tab w:val="left" w:pos="1680"/>
              </w:tabs>
              <w:snapToGrid w:val="0"/>
              <w:jc w:val="center"/>
              <w:rPr>
                <w:sz w:val="18"/>
                <w:szCs w:val="18"/>
                <w:lang w:val="id-ID"/>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637F2C" w:rsidRPr="005F03FD" w:rsidRDefault="00637F2C" w:rsidP="004718B1">
            <w:pPr>
              <w:tabs>
                <w:tab w:val="left" w:pos="360"/>
                <w:tab w:val="left" w:pos="1440"/>
                <w:tab w:val="left" w:pos="1680"/>
              </w:tabs>
              <w:snapToGrid w:val="0"/>
              <w:jc w:val="center"/>
              <w:rPr>
                <w:sz w:val="18"/>
                <w:szCs w:val="18"/>
                <w:lang w:val="id-ID"/>
              </w:rPr>
            </w:pPr>
            <w:r>
              <w:rPr>
                <w:sz w:val="18"/>
                <w:szCs w:val="18"/>
              </w:rPr>
              <w:t>Guru</w:t>
            </w:r>
            <w:r>
              <w:rPr>
                <w:sz w:val="18"/>
                <w:szCs w:val="18"/>
                <w:lang w:val="id-ID"/>
              </w:rPr>
              <w:t xml:space="preserve"> </w:t>
            </w:r>
            <w:r w:rsidR="004718B1">
              <w:rPr>
                <w:sz w:val="18"/>
                <w:szCs w:val="18"/>
                <w:lang w:val="id-ID"/>
              </w:rPr>
              <w:t>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8"/>
                <w:szCs w:val="18"/>
              </w:rPr>
              <w:t>STAI A</w:t>
            </w:r>
            <w:r>
              <w:rPr>
                <w:sz w:val="18"/>
                <w:szCs w:val="18"/>
                <w:lang w:val="id-ID"/>
              </w:rPr>
              <w:t>l-Hamidiyah</w:t>
            </w:r>
            <w:r w:rsidR="00637F2C">
              <w:rPr>
                <w:sz w:val="18"/>
                <w:szCs w:val="18"/>
              </w:rPr>
              <w:t xml:space="preserve">  </w:t>
            </w:r>
            <w:r>
              <w:rPr>
                <w:sz w:val="18"/>
                <w:szCs w:val="18"/>
              </w:rPr>
              <w:t>Bkl</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3</w:t>
            </w:r>
          </w:p>
        </w:tc>
        <w:tc>
          <w:tcPr>
            <w:tcW w:w="2418" w:type="dxa"/>
            <w:tcBorders>
              <w:top w:val="single" w:sz="4" w:space="0" w:color="000000"/>
              <w:left w:val="single" w:sz="4" w:space="0" w:color="000000"/>
              <w:bottom w:val="single" w:sz="4" w:space="0" w:color="000000"/>
            </w:tcBorders>
            <w:vAlign w:val="center"/>
          </w:tcPr>
          <w:p w:rsidR="004718B1" w:rsidRPr="00893251" w:rsidRDefault="004718B1" w:rsidP="00637F2C">
            <w:pPr>
              <w:rPr>
                <w:color w:val="000000"/>
                <w:sz w:val="20"/>
                <w:szCs w:val="20"/>
                <w:lang w:val="id-ID"/>
              </w:rPr>
            </w:pPr>
            <w:r w:rsidRPr="00893251">
              <w:rPr>
                <w:color w:val="000000"/>
                <w:sz w:val="20"/>
                <w:szCs w:val="20"/>
              </w:rPr>
              <w:t xml:space="preserve">MOH. ALI MUNTAHA,S.Pd.I                     </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Default="004718B1" w:rsidP="00637F2C">
            <w:pPr>
              <w:tabs>
                <w:tab w:val="left" w:pos="360"/>
                <w:tab w:val="left" w:pos="1440"/>
                <w:tab w:val="left" w:pos="1680"/>
              </w:tabs>
              <w:snapToGrid w:val="0"/>
              <w:rPr>
                <w:sz w:val="16"/>
                <w:szCs w:val="16"/>
              </w:rPr>
            </w:pPr>
            <w:r>
              <w:rPr>
                <w:sz w:val="18"/>
                <w:szCs w:val="18"/>
              </w:rPr>
              <w:t>STAI AL- Khoziny</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4</w:t>
            </w:r>
          </w:p>
        </w:tc>
        <w:tc>
          <w:tcPr>
            <w:tcW w:w="2418" w:type="dxa"/>
            <w:tcBorders>
              <w:top w:val="single" w:sz="4" w:space="0" w:color="000000"/>
              <w:left w:val="single" w:sz="4" w:space="0" w:color="000000"/>
              <w:bottom w:val="single" w:sz="4" w:space="0" w:color="000000"/>
            </w:tcBorders>
            <w:vAlign w:val="center"/>
          </w:tcPr>
          <w:p w:rsidR="004718B1" w:rsidRPr="00893251" w:rsidRDefault="004718B1" w:rsidP="00637F2C">
            <w:pPr>
              <w:rPr>
                <w:color w:val="000000"/>
                <w:sz w:val="20"/>
                <w:szCs w:val="20"/>
                <w:lang w:val="id-ID"/>
              </w:rPr>
            </w:pPr>
            <w:r w:rsidRPr="00893251">
              <w:rPr>
                <w:color w:val="000000"/>
                <w:sz w:val="20"/>
                <w:szCs w:val="20"/>
              </w:rPr>
              <w:t xml:space="preserve">FATHUR ROHMAN, M.Pd.I                        </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Pr="00B43AFD" w:rsidRDefault="004718B1" w:rsidP="00637F2C">
            <w:pPr>
              <w:tabs>
                <w:tab w:val="left" w:pos="360"/>
                <w:tab w:val="left" w:pos="1440"/>
                <w:tab w:val="left" w:pos="1680"/>
              </w:tabs>
              <w:snapToGrid w:val="0"/>
              <w:rPr>
                <w:sz w:val="16"/>
                <w:szCs w:val="16"/>
                <w:lang w:val="id-ID"/>
              </w:rPr>
            </w:pPr>
            <w:r>
              <w:rPr>
                <w:sz w:val="18"/>
                <w:szCs w:val="18"/>
              </w:rPr>
              <w:t>STAI A</w:t>
            </w:r>
            <w:r>
              <w:rPr>
                <w:sz w:val="18"/>
                <w:szCs w:val="18"/>
                <w:lang w:val="id-ID"/>
              </w:rPr>
              <w:t>l</w:t>
            </w:r>
            <w:r>
              <w:rPr>
                <w:sz w:val="18"/>
                <w:szCs w:val="18"/>
              </w:rPr>
              <w:t>- Khoziny</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lastRenderedPageBreak/>
              <w:t>5</w:t>
            </w:r>
          </w:p>
        </w:tc>
        <w:tc>
          <w:tcPr>
            <w:tcW w:w="2418" w:type="dxa"/>
            <w:tcBorders>
              <w:top w:val="single" w:sz="4" w:space="0" w:color="000000"/>
              <w:left w:val="single" w:sz="4" w:space="0" w:color="000000"/>
              <w:bottom w:val="single" w:sz="4" w:space="0" w:color="000000"/>
            </w:tcBorders>
            <w:vAlign w:val="center"/>
          </w:tcPr>
          <w:p w:rsidR="004718B1" w:rsidRPr="00893251" w:rsidRDefault="004718B1" w:rsidP="00637F2C">
            <w:pPr>
              <w:rPr>
                <w:color w:val="000000"/>
                <w:sz w:val="20"/>
                <w:szCs w:val="20"/>
                <w:lang w:val="id-ID"/>
              </w:rPr>
            </w:pPr>
            <w:r w:rsidRPr="00893251">
              <w:rPr>
                <w:color w:val="000000"/>
                <w:sz w:val="20"/>
                <w:szCs w:val="20"/>
              </w:rPr>
              <w:t>ACH. TOHIRUDDIN,S.Pd.I</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Default="00001233" w:rsidP="00637F2C">
            <w:pPr>
              <w:tabs>
                <w:tab w:val="left" w:pos="360"/>
                <w:tab w:val="left" w:pos="1440"/>
                <w:tab w:val="left" w:pos="1680"/>
              </w:tabs>
              <w:snapToGrid w:val="0"/>
              <w:rPr>
                <w:sz w:val="16"/>
                <w:szCs w:val="16"/>
              </w:rPr>
            </w:pPr>
            <w:r>
              <w:rPr>
                <w:sz w:val="18"/>
                <w:szCs w:val="18"/>
              </w:rPr>
              <w:t>STAI A</w:t>
            </w:r>
            <w:r>
              <w:rPr>
                <w:sz w:val="18"/>
                <w:szCs w:val="18"/>
                <w:lang w:val="id-ID"/>
              </w:rPr>
              <w:t>l-Hamidiyah</w:t>
            </w:r>
            <w:r>
              <w:rPr>
                <w:sz w:val="18"/>
                <w:szCs w:val="18"/>
              </w:rPr>
              <w:t xml:space="preserve">  Bkl</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6</w:t>
            </w:r>
          </w:p>
        </w:tc>
        <w:tc>
          <w:tcPr>
            <w:tcW w:w="2418" w:type="dxa"/>
            <w:tcBorders>
              <w:top w:val="single" w:sz="4" w:space="0" w:color="000000"/>
              <w:left w:val="single" w:sz="4" w:space="0" w:color="000000"/>
              <w:bottom w:val="single" w:sz="4" w:space="0" w:color="000000"/>
            </w:tcBorders>
            <w:vAlign w:val="center"/>
          </w:tcPr>
          <w:p w:rsidR="004718B1" w:rsidRPr="00893251" w:rsidRDefault="004718B1" w:rsidP="00637F2C">
            <w:pPr>
              <w:rPr>
                <w:color w:val="000000"/>
                <w:lang w:val="id-ID"/>
              </w:rPr>
            </w:pPr>
            <w:r w:rsidRPr="00893251">
              <w:rPr>
                <w:color w:val="000000"/>
                <w:sz w:val="22"/>
                <w:szCs w:val="22"/>
              </w:rPr>
              <w:t xml:space="preserve">MOH. QOYYIM M                                  </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Pr="004718B1" w:rsidRDefault="004718B1" w:rsidP="00637F2C">
            <w:pPr>
              <w:tabs>
                <w:tab w:val="left" w:pos="360"/>
                <w:tab w:val="left" w:pos="1440"/>
                <w:tab w:val="left" w:pos="1680"/>
              </w:tabs>
              <w:snapToGrid w:val="0"/>
              <w:rPr>
                <w:sz w:val="18"/>
                <w:szCs w:val="18"/>
                <w:lang w:val="id-ID"/>
              </w:rPr>
            </w:pPr>
            <w:r>
              <w:rPr>
                <w:sz w:val="18"/>
                <w:szCs w:val="18"/>
              </w:rPr>
              <w:t xml:space="preserve">STAI </w:t>
            </w:r>
            <w:r>
              <w:rPr>
                <w:sz w:val="18"/>
                <w:szCs w:val="18"/>
                <w:lang w:val="id-ID"/>
              </w:rPr>
              <w:t>Jombang</w:t>
            </w:r>
          </w:p>
        </w:tc>
      </w:tr>
      <w:tr w:rsidR="004718B1" w:rsidTr="0013147A">
        <w:trPr>
          <w:trHeight w:val="397"/>
        </w:trPr>
        <w:tc>
          <w:tcPr>
            <w:tcW w:w="582" w:type="dxa"/>
            <w:tcBorders>
              <w:top w:val="single" w:sz="4" w:space="0" w:color="000000"/>
              <w:left w:val="single" w:sz="4" w:space="0" w:color="000000"/>
              <w:bottom w:val="single" w:sz="4" w:space="0" w:color="auto"/>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7</w:t>
            </w:r>
          </w:p>
        </w:tc>
        <w:tc>
          <w:tcPr>
            <w:tcW w:w="2418" w:type="dxa"/>
            <w:tcBorders>
              <w:top w:val="single" w:sz="4" w:space="0" w:color="000000"/>
              <w:left w:val="single" w:sz="4" w:space="0" w:color="000000"/>
              <w:bottom w:val="single" w:sz="4" w:space="0" w:color="auto"/>
            </w:tcBorders>
            <w:vAlign w:val="center"/>
          </w:tcPr>
          <w:p w:rsidR="004718B1" w:rsidRPr="00893251" w:rsidRDefault="004718B1" w:rsidP="00637F2C">
            <w:pPr>
              <w:rPr>
                <w:sz w:val="20"/>
                <w:szCs w:val="20"/>
                <w:lang w:val="id-ID"/>
              </w:rPr>
            </w:pPr>
            <w:r w:rsidRPr="00893251">
              <w:rPr>
                <w:sz w:val="20"/>
                <w:szCs w:val="20"/>
              </w:rPr>
              <w:t xml:space="preserve">USLIYAH, S.Pd.I             </w:t>
            </w:r>
          </w:p>
        </w:tc>
        <w:tc>
          <w:tcPr>
            <w:tcW w:w="840" w:type="dxa"/>
            <w:tcBorders>
              <w:top w:val="single" w:sz="4" w:space="0" w:color="000000"/>
              <w:left w:val="single" w:sz="4" w:space="0" w:color="000000"/>
              <w:bottom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auto"/>
              <w:right w:val="single" w:sz="4" w:space="0" w:color="000000"/>
            </w:tcBorders>
            <w:vAlign w:val="center"/>
          </w:tcPr>
          <w:p w:rsidR="004718B1" w:rsidRPr="00B43AFD" w:rsidRDefault="004718B1" w:rsidP="00637F2C">
            <w:pPr>
              <w:tabs>
                <w:tab w:val="left" w:pos="360"/>
                <w:tab w:val="left" w:pos="1440"/>
                <w:tab w:val="left" w:pos="1680"/>
              </w:tabs>
              <w:snapToGrid w:val="0"/>
              <w:rPr>
                <w:sz w:val="16"/>
                <w:szCs w:val="16"/>
                <w:lang w:val="id-ID"/>
              </w:rPr>
            </w:pPr>
            <w:r>
              <w:rPr>
                <w:sz w:val="16"/>
                <w:szCs w:val="16"/>
                <w:lang w:val="id-ID"/>
              </w:rPr>
              <w:t>STAI  Al-hamidiyah</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8</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637F2C">
            <w:pPr>
              <w:rPr>
                <w:sz w:val="20"/>
                <w:szCs w:val="20"/>
                <w:lang w:val="id-ID"/>
              </w:rPr>
            </w:pPr>
            <w:r w:rsidRPr="00893251">
              <w:rPr>
                <w:sz w:val="20"/>
                <w:szCs w:val="20"/>
              </w:rPr>
              <w:t xml:space="preserve">QODDAM SIDIK, S.Pd.I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rPr>
                <w:sz w:val="18"/>
                <w:szCs w:val="18"/>
              </w:rPr>
            </w:pPr>
            <w:r>
              <w:rPr>
                <w:sz w:val="18"/>
                <w:szCs w:val="18"/>
                <w:lang w:val="id-ID"/>
              </w:rPr>
              <w:t>IA</w:t>
            </w:r>
            <w:r>
              <w:rPr>
                <w:sz w:val="18"/>
                <w:szCs w:val="18"/>
              </w:rPr>
              <w:t>I AL- Khoziny</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9</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ABDUL BARRIH</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6"/>
                <w:szCs w:val="16"/>
                <w:lang w:val="id-ID"/>
              </w:rPr>
              <w:t>STAI  Al-hamidiyah</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10</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sz w:val="20"/>
                <w:szCs w:val="20"/>
                <w:lang w:val="id-ID"/>
              </w:rPr>
            </w:pPr>
            <w:r w:rsidRPr="00893251">
              <w:rPr>
                <w:sz w:val="20"/>
                <w:szCs w:val="20"/>
              </w:rPr>
              <w:t xml:space="preserve">MOH. ISMAIL, S.Pd.I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Pr="004718B1" w:rsidRDefault="004718B1" w:rsidP="0013147A">
            <w:pPr>
              <w:tabs>
                <w:tab w:val="left" w:pos="360"/>
                <w:tab w:val="left" w:pos="1440"/>
                <w:tab w:val="left" w:pos="1680"/>
              </w:tabs>
              <w:snapToGrid w:val="0"/>
              <w:jc w:val="center"/>
              <w:rPr>
                <w:sz w:val="18"/>
                <w:szCs w:val="18"/>
                <w:lang w:val="id-ID"/>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INKAFA Gresik</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11</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sz w:val="20"/>
                <w:szCs w:val="20"/>
                <w:lang w:val="id-ID"/>
              </w:rPr>
            </w:pPr>
            <w:r w:rsidRPr="00893251">
              <w:rPr>
                <w:color w:val="000000"/>
                <w:sz w:val="20"/>
                <w:szCs w:val="20"/>
              </w:rPr>
              <w:t xml:space="preserve">AKHMAD YULAISMANTO,S.Pd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Pr="004718B1" w:rsidRDefault="004718B1" w:rsidP="0013147A">
            <w:pPr>
              <w:tabs>
                <w:tab w:val="left" w:pos="360"/>
                <w:tab w:val="left" w:pos="1440"/>
                <w:tab w:val="left" w:pos="1680"/>
              </w:tabs>
              <w:snapToGrid w:val="0"/>
              <w:rPr>
                <w:sz w:val="18"/>
                <w:szCs w:val="18"/>
                <w:lang w:val="id-ID"/>
              </w:rPr>
            </w:pPr>
            <w:r>
              <w:rPr>
                <w:sz w:val="18"/>
                <w:szCs w:val="18"/>
                <w:lang w:val="id-ID"/>
              </w:rPr>
              <w:t>IKIP PGRI</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12</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sz w:val="20"/>
                <w:szCs w:val="20"/>
                <w:lang w:val="id-ID"/>
              </w:rPr>
            </w:pPr>
            <w:r w:rsidRPr="00893251">
              <w:rPr>
                <w:color w:val="000000"/>
                <w:sz w:val="20"/>
                <w:szCs w:val="20"/>
              </w:rPr>
              <w:t xml:space="preserve">SITI SAMU`AH, S.Pd.I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6"/>
                <w:szCs w:val="16"/>
                <w:lang w:val="id-ID"/>
              </w:rPr>
              <w:t>STAI  Al-hamidiyah</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13</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IDA ROSIDA</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INKAFA GRESIK</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14</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MOH. SIDIK</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IKIP PGRI</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15</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HUSAIMAH LAILA J</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IKIP PGRI Sampang</w:t>
            </w:r>
          </w:p>
        </w:tc>
      </w:tr>
    </w:tbl>
    <w:p w:rsidR="00303C6D" w:rsidRDefault="00303C6D" w:rsidP="00637F2C">
      <w:pPr>
        <w:tabs>
          <w:tab w:val="left" w:pos="360"/>
          <w:tab w:val="left" w:pos="1440"/>
          <w:tab w:val="left" w:pos="1680"/>
        </w:tabs>
        <w:rPr>
          <w:b/>
          <w:bCs/>
          <w:lang w:val="id-ID"/>
        </w:rPr>
      </w:pPr>
    </w:p>
    <w:p w:rsidR="00001233" w:rsidRDefault="00001233" w:rsidP="00637F2C">
      <w:pPr>
        <w:tabs>
          <w:tab w:val="left" w:pos="360"/>
          <w:tab w:val="left" w:pos="1440"/>
          <w:tab w:val="left" w:pos="1680"/>
        </w:tabs>
        <w:rPr>
          <w:b/>
          <w:bCs/>
          <w:lang w:val="id-ID"/>
        </w:rPr>
      </w:pPr>
    </w:p>
    <w:p w:rsidR="004718B1" w:rsidRDefault="004718B1" w:rsidP="00637F2C">
      <w:pPr>
        <w:tabs>
          <w:tab w:val="left" w:pos="360"/>
          <w:tab w:val="left" w:pos="1440"/>
          <w:tab w:val="left" w:pos="1680"/>
        </w:tabs>
        <w:rPr>
          <w:b/>
          <w:bCs/>
          <w:lang w:val="id-ID"/>
        </w:rPr>
      </w:pPr>
    </w:p>
    <w:p w:rsidR="00637F2C" w:rsidRDefault="00637F2C" w:rsidP="00637F2C">
      <w:pPr>
        <w:tabs>
          <w:tab w:val="left" w:pos="360"/>
          <w:tab w:val="left" w:pos="1440"/>
          <w:tab w:val="left" w:pos="1680"/>
        </w:tabs>
        <w:rPr>
          <w:b/>
          <w:bCs/>
        </w:rPr>
      </w:pPr>
      <w:r>
        <w:rPr>
          <w:b/>
          <w:bCs/>
        </w:rPr>
        <w:t>2.  Data Tenaga Kependidikan</w:t>
      </w:r>
    </w:p>
    <w:tbl>
      <w:tblPr>
        <w:tblW w:w="0" w:type="auto"/>
        <w:tblInd w:w="108" w:type="dxa"/>
        <w:tblLayout w:type="fixed"/>
        <w:tblLook w:val="0000"/>
      </w:tblPr>
      <w:tblGrid>
        <w:gridCol w:w="597"/>
        <w:gridCol w:w="2236"/>
        <w:gridCol w:w="897"/>
        <w:gridCol w:w="839"/>
        <w:gridCol w:w="1794"/>
        <w:gridCol w:w="1567"/>
      </w:tblGrid>
      <w:tr w:rsidR="00637F2C" w:rsidTr="00637F2C">
        <w:trPr>
          <w:trHeight w:val="788"/>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NO</w:t>
            </w:r>
          </w:p>
        </w:tc>
        <w:tc>
          <w:tcPr>
            <w:tcW w:w="2236"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NAMA</w:t>
            </w:r>
          </w:p>
        </w:tc>
        <w:tc>
          <w:tcPr>
            <w:tcW w:w="8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8"/>
                <w:szCs w:val="18"/>
              </w:rPr>
            </w:pPr>
            <w:r>
              <w:rPr>
                <w:b/>
                <w:bCs/>
                <w:sz w:val="18"/>
                <w:szCs w:val="18"/>
              </w:rPr>
              <w:t>IJAZAH</w:t>
            </w:r>
          </w:p>
        </w:tc>
        <w:tc>
          <w:tcPr>
            <w:tcW w:w="839"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UMUR</w:t>
            </w:r>
          </w:p>
        </w:tc>
        <w:tc>
          <w:tcPr>
            <w:tcW w:w="1794"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8"/>
                <w:szCs w:val="18"/>
              </w:rPr>
            </w:pPr>
            <w:r>
              <w:rPr>
                <w:b/>
                <w:bCs/>
                <w:sz w:val="18"/>
                <w:szCs w:val="18"/>
              </w:rPr>
              <w:t>KEPANGKATAN</w:t>
            </w:r>
          </w:p>
        </w:tc>
        <w:tc>
          <w:tcPr>
            <w:tcW w:w="156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360"/>
                <w:tab w:val="left" w:pos="1440"/>
                <w:tab w:val="left" w:pos="1680"/>
              </w:tabs>
              <w:snapToGrid w:val="0"/>
              <w:jc w:val="center"/>
              <w:rPr>
                <w:b/>
                <w:bCs/>
                <w:sz w:val="20"/>
                <w:szCs w:val="20"/>
              </w:rPr>
            </w:pPr>
            <w:r>
              <w:rPr>
                <w:b/>
                <w:bCs/>
                <w:sz w:val="20"/>
                <w:szCs w:val="20"/>
              </w:rPr>
              <w:t>ASAL PERGURUAN TINGGI</w:t>
            </w:r>
          </w:p>
        </w:tc>
      </w:tr>
      <w:tr w:rsidR="00637F2C" w:rsidTr="00637F2C">
        <w:trPr>
          <w:trHeight w:val="397"/>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1</w:t>
            </w:r>
          </w:p>
        </w:tc>
        <w:tc>
          <w:tcPr>
            <w:tcW w:w="2236" w:type="dxa"/>
            <w:tcBorders>
              <w:top w:val="single" w:sz="4" w:space="0" w:color="000000"/>
              <w:left w:val="single" w:sz="4" w:space="0" w:color="000000"/>
              <w:bottom w:val="single" w:sz="4" w:space="0" w:color="000000"/>
            </w:tcBorders>
            <w:vAlign w:val="center"/>
          </w:tcPr>
          <w:p w:rsidR="00637F2C" w:rsidRPr="00893251" w:rsidRDefault="00001233" w:rsidP="00637F2C">
            <w:pPr>
              <w:tabs>
                <w:tab w:val="left" w:pos="360"/>
                <w:tab w:val="left" w:pos="1440"/>
                <w:tab w:val="left" w:pos="1680"/>
              </w:tabs>
              <w:snapToGrid w:val="0"/>
              <w:rPr>
                <w:sz w:val="20"/>
                <w:szCs w:val="20"/>
                <w:lang w:val="id-ID"/>
              </w:rPr>
            </w:pPr>
            <w:r w:rsidRPr="00893251">
              <w:rPr>
                <w:sz w:val="20"/>
                <w:szCs w:val="20"/>
              </w:rPr>
              <w:t>LULUK HASANAH, S.Pd.I</w:t>
            </w:r>
          </w:p>
        </w:tc>
        <w:tc>
          <w:tcPr>
            <w:tcW w:w="8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18"/>
                <w:szCs w:val="18"/>
              </w:rPr>
              <w:t>S.1</w:t>
            </w:r>
          </w:p>
        </w:tc>
        <w:tc>
          <w:tcPr>
            <w:tcW w:w="839" w:type="dxa"/>
            <w:tcBorders>
              <w:top w:val="single" w:sz="4" w:space="0" w:color="000000"/>
              <w:left w:val="single" w:sz="4" w:space="0" w:color="000000"/>
              <w:bottom w:val="single" w:sz="4" w:space="0" w:color="000000"/>
            </w:tcBorders>
            <w:vAlign w:val="center"/>
          </w:tcPr>
          <w:p w:rsidR="00637F2C" w:rsidRPr="00B43AFD" w:rsidRDefault="00637F2C" w:rsidP="00637F2C">
            <w:pPr>
              <w:tabs>
                <w:tab w:val="left" w:pos="360"/>
                <w:tab w:val="left" w:pos="1440"/>
                <w:tab w:val="left" w:pos="1680"/>
              </w:tabs>
              <w:snapToGrid w:val="0"/>
              <w:jc w:val="center"/>
              <w:rPr>
                <w:lang w:val="id-ID"/>
              </w:rPr>
            </w:pPr>
          </w:p>
        </w:tc>
        <w:tc>
          <w:tcPr>
            <w:tcW w:w="1794" w:type="dxa"/>
            <w:tcBorders>
              <w:top w:val="single" w:sz="4" w:space="0" w:color="000000"/>
              <w:left w:val="single" w:sz="4" w:space="0" w:color="000000"/>
              <w:bottom w:val="single" w:sz="4" w:space="0" w:color="000000"/>
            </w:tcBorders>
            <w:vAlign w:val="center"/>
          </w:tcPr>
          <w:p w:rsidR="00637F2C" w:rsidRPr="00001233" w:rsidRDefault="00637F2C" w:rsidP="00637F2C">
            <w:pPr>
              <w:tabs>
                <w:tab w:val="left" w:pos="360"/>
                <w:tab w:val="left" w:pos="1440"/>
                <w:tab w:val="left" w:pos="1680"/>
              </w:tabs>
              <w:snapToGrid w:val="0"/>
              <w:jc w:val="center"/>
              <w:rPr>
                <w:lang w:val="id-ID"/>
              </w:rPr>
            </w:pPr>
            <w:r>
              <w:rPr>
                <w:sz w:val="22"/>
                <w:szCs w:val="22"/>
              </w:rPr>
              <w:t xml:space="preserve">Kapala </w:t>
            </w:r>
            <w:r w:rsidR="00001233">
              <w:rPr>
                <w:sz w:val="22"/>
                <w:szCs w:val="22"/>
                <w:lang w:val="id-ID"/>
              </w:rPr>
              <w:t>Sekolah</w:t>
            </w:r>
          </w:p>
        </w:tc>
        <w:tc>
          <w:tcPr>
            <w:tcW w:w="1567"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8"/>
                <w:szCs w:val="18"/>
                <w:lang w:val="id-ID"/>
              </w:rPr>
              <w:t>INKAFA Gresik</w:t>
            </w:r>
          </w:p>
        </w:tc>
      </w:tr>
      <w:tr w:rsidR="00637F2C" w:rsidTr="00637F2C">
        <w:trPr>
          <w:trHeight w:val="397"/>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2</w:t>
            </w:r>
          </w:p>
        </w:tc>
        <w:tc>
          <w:tcPr>
            <w:tcW w:w="2236" w:type="dxa"/>
            <w:tcBorders>
              <w:top w:val="single" w:sz="4" w:space="0" w:color="000000"/>
              <w:left w:val="single" w:sz="4" w:space="0" w:color="000000"/>
              <w:bottom w:val="single" w:sz="4" w:space="0" w:color="000000"/>
            </w:tcBorders>
            <w:vAlign w:val="center"/>
          </w:tcPr>
          <w:p w:rsidR="00637F2C" w:rsidRPr="00893251" w:rsidRDefault="00001233" w:rsidP="00637F2C">
            <w:pPr>
              <w:tabs>
                <w:tab w:val="left" w:pos="360"/>
                <w:tab w:val="left" w:pos="1440"/>
                <w:tab w:val="left" w:pos="1680"/>
              </w:tabs>
              <w:snapToGrid w:val="0"/>
              <w:rPr>
                <w:sz w:val="20"/>
                <w:szCs w:val="20"/>
                <w:lang w:val="id-ID"/>
              </w:rPr>
            </w:pPr>
            <w:r w:rsidRPr="00893251">
              <w:rPr>
                <w:sz w:val="20"/>
                <w:szCs w:val="20"/>
              </w:rPr>
              <w:t xml:space="preserve">USLIYAH, S.Pd.I             </w:t>
            </w:r>
          </w:p>
        </w:tc>
        <w:tc>
          <w:tcPr>
            <w:tcW w:w="897" w:type="dxa"/>
            <w:tcBorders>
              <w:top w:val="single" w:sz="4" w:space="0" w:color="000000"/>
              <w:left w:val="single" w:sz="4" w:space="0" w:color="000000"/>
              <w:bottom w:val="single" w:sz="4" w:space="0" w:color="000000"/>
            </w:tcBorders>
            <w:vAlign w:val="center"/>
          </w:tcPr>
          <w:p w:rsidR="00637F2C" w:rsidRPr="00B43AFD" w:rsidRDefault="00001233" w:rsidP="00637F2C">
            <w:pPr>
              <w:tabs>
                <w:tab w:val="left" w:pos="360"/>
                <w:tab w:val="left" w:pos="1440"/>
                <w:tab w:val="left" w:pos="1680"/>
              </w:tabs>
              <w:snapToGrid w:val="0"/>
              <w:jc w:val="center"/>
              <w:rPr>
                <w:sz w:val="20"/>
                <w:szCs w:val="20"/>
                <w:lang w:val="id-ID"/>
              </w:rPr>
            </w:pPr>
            <w:r>
              <w:rPr>
                <w:sz w:val="20"/>
                <w:szCs w:val="20"/>
                <w:lang w:val="id-ID"/>
              </w:rPr>
              <w:t>S.1</w:t>
            </w:r>
          </w:p>
        </w:tc>
        <w:tc>
          <w:tcPr>
            <w:tcW w:w="839"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pPr>
          </w:p>
        </w:tc>
        <w:tc>
          <w:tcPr>
            <w:tcW w:w="1794"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pPr>
            <w:r>
              <w:rPr>
                <w:sz w:val="22"/>
                <w:szCs w:val="22"/>
              </w:rPr>
              <w:t>Bendahara</w:t>
            </w:r>
          </w:p>
        </w:tc>
        <w:tc>
          <w:tcPr>
            <w:tcW w:w="1567"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6"/>
                <w:szCs w:val="16"/>
                <w:lang w:val="id-ID"/>
              </w:rPr>
              <w:t>STAI  Al-hamidiyah</w:t>
            </w:r>
          </w:p>
        </w:tc>
      </w:tr>
      <w:tr w:rsidR="00637F2C" w:rsidTr="00637F2C">
        <w:trPr>
          <w:trHeight w:val="397"/>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3</w:t>
            </w:r>
          </w:p>
        </w:tc>
        <w:tc>
          <w:tcPr>
            <w:tcW w:w="2236" w:type="dxa"/>
            <w:tcBorders>
              <w:top w:val="single" w:sz="4" w:space="0" w:color="000000"/>
              <w:left w:val="single" w:sz="4" w:space="0" w:color="000000"/>
              <w:bottom w:val="single" w:sz="4" w:space="0" w:color="000000"/>
            </w:tcBorders>
            <w:vAlign w:val="center"/>
          </w:tcPr>
          <w:p w:rsidR="00637F2C" w:rsidRPr="00893251" w:rsidRDefault="00001233" w:rsidP="00637F2C">
            <w:pPr>
              <w:tabs>
                <w:tab w:val="left" w:pos="360"/>
                <w:tab w:val="left" w:pos="1440"/>
                <w:tab w:val="left" w:pos="1680"/>
              </w:tabs>
              <w:snapToGrid w:val="0"/>
              <w:rPr>
                <w:sz w:val="20"/>
                <w:szCs w:val="20"/>
                <w:lang w:val="id-ID"/>
              </w:rPr>
            </w:pPr>
            <w:r w:rsidRPr="00893251">
              <w:rPr>
                <w:sz w:val="20"/>
                <w:szCs w:val="20"/>
                <w:lang w:val="id-ID"/>
              </w:rPr>
              <w:t>MOH. TAUFIK</w:t>
            </w:r>
          </w:p>
        </w:tc>
        <w:tc>
          <w:tcPr>
            <w:tcW w:w="897" w:type="dxa"/>
            <w:tcBorders>
              <w:top w:val="single" w:sz="4" w:space="0" w:color="000000"/>
              <w:left w:val="single" w:sz="4" w:space="0" w:color="000000"/>
              <w:bottom w:val="single" w:sz="4" w:space="0" w:color="000000"/>
            </w:tcBorders>
            <w:vAlign w:val="center"/>
          </w:tcPr>
          <w:p w:rsidR="00637F2C" w:rsidRPr="00001233" w:rsidRDefault="00001233" w:rsidP="00637F2C">
            <w:pPr>
              <w:tabs>
                <w:tab w:val="left" w:pos="360"/>
                <w:tab w:val="left" w:pos="1440"/>
                <w:tab w:val="left" w:pos="1680"/>
              </w:tabs>
              <w:snapToGrid w:val="0"/>
              <w:jc w:val="center"/>
              <w:rPr>
                <w:sz w:val="20"/>
                <w:szCs w:val="20"/>
                <w:lang w:val="id-ID"/>
              </w:rPr>
            </w:pPr>
            <w:r>
              <w:rPr>
                <w:sz w:val="20"/>
                <w:szCs w:val="20"/>
                <w:lang w:val="id-ID"/>
              </w:rPr>
              <w:t>MA</w:t>
            </w:r>
          </w:p>
        </w:tc>
        <w:tc>
          <w:tcPr>
            <w:tcW w:w="839"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pPr>
          </w:p>
        </w:tc>
        <w:tc>
          <w:tcPr>
            <w:tcW w:w="1794" w:type="dxa"/>
            <w:tcBorders>
              <w:top w:val="single" w:sz="4" w:space="0" w:color="000000"/>
              <w:left w:val="single" w:sz="4" w:space="0" w:color="000000"/>
              <w:bottom w:val="single" w:sz="4" w:space="0" w:color="000000"/>
            </w:tcBorders>
            <w:vAlign w:val="center"/>
          </w:tcPr>
          <w:p w:rsidR="00637F2C" w:rsidRPr="00001233" w:rsidRDefault="00001233" w:rsidP="00637F2C">
            <w:pPr>
              <w:tabs>
                <w:tab w:val="left" w:pos="360"/>
                <w:tab w:val="left" w:pos="1440"/>
                <w:tab w:val="left" w:pos="1680"/>
              </w:tabs>
              <w:snapToGrid w:val="0"/>
              <w:jc w:val="center"/>
              <w:rPr>
                <w:lang w:val="id-ID"/>
              </w:rPr>
            </w:pPr>
            <w:r>
              <w:rPr>
                <w:lang w:val="id-ID"/>
              </w:rPr>
              <w:t>KA TU</w:t>
            </w:r>
          </w:p>
        </w:tc>
        <w:tc>
          <w:tcPr>
            <w:tcW w:w="1567"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6"/>
                <w:szCs w:val="16"/>
                <w:lang w:val="id-ID"/>
              </w:rPr>
              <w:t>MA Al-hamidiyah</w:t>
            </w:r>
          </w:p>
        </w:tc>
      </w:tr>
    </w:tbl>
    <w:p w:rsidR="00637F2C" w:rsidRDefault="00637F2C" w:rsidP="00637F2C">
      <w:pPr>
        <w:sectPr w:rsidR="00637F2C" w:rsidSect="002C6C53">
          <w:footerReference w:type="default" r:id="rId8"/>
          <w:footnotePr>
            <w:pos w:val="beneathText"/>
          </w:footnotePr>
          <w:pgSz w:w="12240" w:h="20160" w:code="5"/>
          <w:pgMar w:top="1440" w:right="1440" w:bottom="1440" w:left="1440" w:header="720" w:footer="1178" w:gutter="0"/>
          <w:pgNumType w:start="1"/>
          <w:cols w:space="720"/>
          <w:docGrid w:linePitch="360"/>
        </w:sectPr>
      </w:pPr>
    </w:p>
    <w:p w:rsidR="00637F2C" w:rsidRDefault="00637F2C" w:rsidP="00637F2C">
      <w:pPr>
        <w:pageBreakBefore/>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lastRenderedPageBreak/>
        <w:t>BAB III</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center"/>
        <w:rPr>
          <w:b/>
          <w:bCs/>
          <w:sz w:val="28"/>
          <w:szCs w:val="28"/>
        </w:rPr>
      </w:pPr>
      <w:r>
        <w:rPr>
          <w:b/>
          <w:bCs/>
          <w:sz w:val="28"/>
          <w:szCs w:val="28"/>
        </w:rPr>
        <w:t>PELAKSANAAN RENCANA PROGRAM</w:t>
      </w:r>
    </w:p>
    <w:p w:rsidR="00637F2C" w:rsidRDefault="00637F2C" w:rsidP="00637F2C">
      <w:pPr>
        <w:tabs>
          <w:tab w:val="left" w:pos="240"/>
          <w:tab w:val="left" w:pos="600"/>
          <w:tab w:val="left" w:pos="840"/>
          <w:tab w:val="left" w:pos="1080"/>
          <w:tab w:val="left" w:pos="1440"/>
          <w:tab w:val="left" w:pos="2040"/>
        </w:tabs>
        <w:spacing w:line="360" w:lineRule="auto"/>
        <w:jc w:val="both"/>
        <w:rPr>
          <w:b/>
          <w:bCs/>
        </w:rPr>
      </w:pPr>
    </w:p>
    <w:p w:rsidR="00637F2C" w:rsidRDefault="00637F2C" w:rsidP="00637F2C">
      <w:pPr>
        <w:tabs>
          <w:tab w:val="left" w:pos="240"/>
          <w:tab w:val="left" w:pos="600"/>
          <w:tab w:val="left" w:pos="840"/>
          <w:tab w:val="left" w:pos="1080"/>
          <w:tab w:val="left" w:pos="1440"/>
          <w:tab w:val="left" w:pos="2040"/>
        </w:tabs>
        <w:spacing w:line="360" w:lineRule="auto"/>
        <w:jc w:val="both"/>
        <w:rPr>
          <w:b/>
          <w:bCs/>
        </w:rPr>
      </w:pPr>
      <w:r>
        <w:rPr>
          <w:b/>
          <w:bCs/>
        </w:rPr>
        <w:t>A.</w:t>
      </w:r>
      <w:r>
        <w:rPr>
          <w:b/>
          <w:bCs/>
        </w:rPr>
        <w:tab/>
        <w:t>Langkah-langkah Pelaksanaan Kegiatan</w:t>
      </w:r>
    </w:p>
    <w:p w:rsidR="00637F2C" w:rsidRDefault="00637F2C" w:rsidP="00637F2C">
      <w:pPr>
        <w:tabs>
          <w:tab w:val="left" w:pos="240"/>
          <w:tab w:val="left" w:pos="600"/>
          <w:tab w:val="left" w:pos="840"/>
          <w:tab w:val="left" w:pos="1080"/>
          <w:tab w:val="left" w:pos="1440"/>
          <w:tab w:val="left" w:pos="2040"/>
        </w:tabs>
        <w:spacing w:line="360" w:lineRule="auto"/>
        <w:jc w:val="both"/>
        <w:rPr>
          <w:b/>
          <w:bCs/>
        </w:rPr>
      </w:pPr>
      <w:r>
        <w:rPr>
          <w:b/>
          <w:bCs/>
        </w:rPr>
        <w:tab/>
      </w:r>
    </w:p>
    <w:tbl>
      <w:tblPr>
        <w:tblW w:w="0" w:type="auto"/>
        <w:tblInd w:w="343" w:type="dxa"/>
        <w:tblLayout w:type="fixed"/>
        <w:tblLook w:val="0000"/>
      </w:tblPr>
      <w:tblGrid>
        <w:gridCol w:w="732"/>
        <w:gridCol w:w="1977"/>
        <w:gridCol w:w="76"/>
        <w:gridCol w:w="2871"/>
        <w:gridCol w:w="41"/>
        <w:gridCol w:w="3217"/>
        <w:gridCol w:w="9"/>
      </w:tblGrid>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No</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 xml:space="preserve">Program </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Jenis kegiatan</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Langkah-langkah kegiatan</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 dengan system seleksi yang baik</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Pembentukan panitia</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Penyediaan bahan tes seleksi</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Penilaian yang objektif</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2</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muatan lokal</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Kemampuan berbahasa madura, , PLH dan Tilawati</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Guru profesional sesuai bidangnya</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Peralatan yang memadai</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3</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pelaksanaan PBM</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Active learning serta pembelajaran berpusat pada anak</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Membaviasikan metode KBM yang PAKEM</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4</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Peningkatan prestasi belajar</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belajar bidang studi pilihan dengan program remedial</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 xml:space="preserve">Inventaris siswa yang berbakat </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Pembinaan dan pengembangan materi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Latihan, pemberian tugas dan belajar mandiri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Mengikut sertakan lomba-lomba</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Kegiatan ekstakurikuler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Pestival dan OSN</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5</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System evaluari</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Evaluasi pengajaran konferhensif dari semua aspek yang dimiliki siswa</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Penyelenggaraan evaluasi belajar secara periodik</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Evaluasi belajar bulanan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Evaluasi belajar mingguan</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6</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 xml:space="preserve">Motivasi </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Pemberian reward kelas maupun sekolah</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Pemberian penghargaan bagi siswa guru, kelas dan sekolah yang berprestasi</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7</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Layanan bimbingan dan konseling</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konseling bagi anak maupun orang tua dengan petugas professional</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Menyiapkan konselor yang profesional</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Komunikasi yang efektif</w:t>
            </w:r>
          </w:p>
        </w:tc>
      </w:tr>
      <w:tr w:rsidR="00637F2C" w:rsidTr="00637F2C">
        <w:trPr>
          <w:trHeight w:val="2479"/>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8</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disiplin, akidah dan akhlak</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Pembiasaan disiplin dan penanaman akidah dan akhlak melalui muatan IMTAQ</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Mensosialisasikan tata tertib</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Menentukan kegiatan keagamaan pesantren kilat, membiasakan siswa berjabat tangan dan mengucap saam  ketika bertemu guru</w:t>
            </w:r>
          </w:p>
        </w:tc>
      </w:tr>
      <w:tr w:rsidR="00637F2C" w:rsidTr="00637F2C">
        <w:trPr>
          <w:trHeight w:val="2858"/>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9</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Lingkungan sekolah</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Menciptakan lingkungan sekolah yang kondusif aman dan nyaman untuk proses belajar mengajar</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8856"/>
                <w:tab w:val="left" w:pos="-8016"/>
              </w:tabs>
              <w:snapToGrid w:val="0"/>
              <w:ind w:left="372" w:hanging="372"/>
            </w:pPr>
            <w:r>
              <w:t>Tata tertib sekolah</w:t>
            </w:r>
          </w:p>
          <w:p w:rsidR="00637F2C" w:rsidRDefault="00637F2C" w:rsidP="00637F2C">
            <w:pPr>
              <w:numPr>
                <w:ilvl w:val="0"/>
                <w:numId w:val="12"/>
              </w:numPr>
              <w:tabs>
                <w:tab w:val="left" w:pos="-8856"/>
                <w:tab w:val="left" w:pos="-8016"/>
              </w:tabs>
              <w:ind w:left="372" w:hanging="372"/>
            </w:pPr>
            <w:r>
              <w:t>Mewujudkan sekolah yang bersih</w:t>
            </w:r>
          </w:p>
          <w:p w:rsidR="00637F2C" w:rsidRDefault="00637F2C" w:rsidP="00637F2C">
            <w:pPr>
              <w:numPr>
                <w:ilvl w:val="0"/>
                <w:numId w:val="12"/>
              </w:numPr>
              <w:tabs>
                <w:tab w:val="left" w:pos="-8856"/>
                <w:tab w:val="left" w:pos="-8016"/>
              </w:tabs>
              <w:ind w:left="372" w:hanging="372"/>
            </w:pPr>
            <w:r>
              <w:t>Kerukunan antar warga sekolah</w:t>
            </w:r>
          </w:p>
          <w:p w:rsidR="00637F2C" w:rsidRDefault="00637F2C" w:rsidP="00637F2C">
            <w:pPr>
              <w:numPr>
                <w:ilvl w:val="0"/>
                <w:numId w:val="12"/>
              </w:numPr>
              <w:tabs>
                <w:tab w:val="left" w:pos="-8856"/>
                <w:tab w:val="left" w:pos="-8016"/>
              </w:tabs>
              <w:ind w:left="372" w:hanging="372"/>
            </w:pPr>
            <w:r>
              <w:t xml:space="preserve">Kerja sama dengan warga </w:t>
            </w:r>
          </w:p>
          <w:p w:rsidR="00637F2C" w:rsidRDefault="00637F2C" w:rsidP="00637F2C">
            <w:pPr>
              <w:numPr>
                <w:ilvl w:val="0"/>
                <w:numId w:val="12"/>
              </w:numPr>
              <w:tabs>
                <w:tab w:val="left" w:pos="-8856"/>
                <w:tab w:val="left" w:pos="-8016"/>
              </w:tabs>
              <w:ind w:left="372" w:hanging="372"/>
            </w:pPr>
            <w:r>
              <w:t xml:space="preserve">Kegiatan social dilingkungan </w:t>
            </w:r>
          </w:p>
        </w:tc>
      </w:tr>
      <w:tr w:rsidR="00637F2C" w:rsidTr="00637F2C">
        <w:trPr>
          <w:trHeight w:val="3149"/>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lastRenderedPageBreak/>
              <w:t>10</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pengembagan bakat</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pengembangan bakat, minat dan pembinaan prestasi</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Program ekstra kurikuler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Menampung kreatifitas anak melalui sanggar seni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 xml:space="preserve">Menjalin kerjarama dengan sekolah lain dan lembaga yang relevan </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Ikut lomba-lomba</w:t>
            </w:r>
          </w:p>
        </w:tc>
      </w:tr>
      <w:tr w:rsidR="00637F2C" w:rsidTr="00637F2C">
        <w:trPr>
          <w:trHeight w:val="2278"/>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11</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Kompetensi</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Menjadikan SDM sekolah yang berkompetensi dalam bidangnya masing-masing</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Pembinaan pegawai</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Super visi kelas</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Pelatihan khusus</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Mengirim guru ikut seminar dan penataran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Studi banding</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Ikut lomba-lomba</w:t>
            </w:r>
          </w:p>
        </w:tc>
      </w:tr>
      <w:tr w:rsidR="00637F2C" w:rsidTr="00637F2C">
        <w:trPr>
          <w:trHeight w:val="2523"/>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12</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 yang ideal untuk bersaing di dunia global</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Melengkapi sarana ruang kelas dengan media pengajaran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Perpustakaan sekolah</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Lapangan olah raga yang memadai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Lab computer, IPA dan bahas</w:t>
            </w:r>
            <w:r w:rsidR="0013147A">
              <w:rPr>
                <w:lang w:val="id-ID"/>
              </w:rPr>
              <w:t>a</w:t>
            </w:r>
          </w:p>
        </w:tc>
      </w:tr>
      <w:tr w:rsidR="00637F2C" w:rsidTr="00637F2C">
        <w:trPr>
          <w:trHeight w:val="626"/>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13</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Kerjasama</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Menjalin kerja sama dengan lembaga pendidikan maupun non pendidikan dalam rangka pengembangan mutu</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Mengikuti program KKG</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Kerjasama dengan pihak lain dalam penyelenggaraan pelatihan-pelatihan.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Penyelenggaraan worh shop dengan pihak luar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Studi banding</w:t>
            </w:r>
          </w:p>
        </w:tc>
      </w:tr>
      <w:tr w:rsidR="00637F2C" w:rsidTr="00637F2C">
        <w:trPr>
          <w:trHeight w:val="2501"/>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14</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Bahasa pengantar</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Pengantar dwi bahasa dengan bahasa Indonesia dan arab sebagai bahasa pengantar pembelajaran</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Pengembangan penguasaan bahasa madura dan arab dengan bantuan Native speaker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 xml:space="preserve">Pembiasaan berbahasa </w:t>
            </w:r>
            <w:smartTag w:uri="urn:schemas-microsoft-com:office:smarttags" w:element="country-region">
              <w:smartTag w:uri="urn:schemas-microsoft-com:office:smarttags" w:element="place">
                <w:r>
                  <w:t>Indonesia</w:t>
                </w:r>
              </w:smartTag>
            </w:smartTag>
            <w:r>
              <w:t xml:space="preserve"> dan arab oleh guru dan murid (English day)</w:t>
            </w:r>
          </w:p>
        </w:tc>
      </w:tr>
      <w:tr w:rsidR="00637F2C" w:rsidTr="00637F2C">
        <w:trPr>
          <w:gridAfter w:val="1"/>
          <w:wAfter w:w="9" w:type="dxa"/>
          <w:trHeight w:val="2729"/>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15</w:t>
            </w:r>
          </w:p>
        </w:tc>
        <w:tc>
          <w:tcPr>
            <w:tcW w:w="1977"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w:t>
            </w:r>
          </w:p>
        </w:tc>
        <w:tc>
          <w:tcPr>
            <w:tcW w:w="2947"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 bagi sekolah dilingkungannya</w:t>
            </w:r>
          </w:p>
        </w:tc>
        <w:tc>
          <w:tcPr>
            <w:tcW w:w="3258"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Menyelenggarakan kegiatan pameran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Memfasilitasi kegiatan semiar, work shopkerja sama dengan Dinas Dikna dan lembagai lain yang relevan dalam mensosialisasikan kebijakan-kebijakan pemerintah,</w:t>
            </w:r>
          </w:p>
        </w:tc>
      </w:tr>
      <w:tr w:rsidR="00637F2C" w:rsidTr="00637F2C">
        <w:trPr>
          <w:gridAfter w:val="1"/>
          <w:wAfter w:w="9" w:type="dxa"/>
          <w:trHeight w:val="1600"/>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16</w:t>
            </w:r>
          </w:p>
        </w:tc>
        <w:tc>
          <w:tcPr>
            <w:tcW w:w="1977"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Kegiatan olah rga dan kesenian</w:t>
            </w:r>
          </w:p>
        </w:tc>
        <w:tc>
          <w:tcPr>
            <w:tcW w:w="2947"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ekstrakurikuler  olah raga dan keseniaan dan lomba-lomba</w:t>
            </w:r>
          </w:p>
        </w:tc>
        <w:tc>
          <w:tcPr>
            <w:tcW w:w="3258"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Kegiatan ekstra kurikuler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Latihan yang continue</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Mengikuti lomba-lomba atau pagelaran</w:t>
            </w:r>
          </w:p>
        </w:tc>
      </w:tr>
    </w:tbl>
    <w:p w:rsidR="00637F2C" w:rsidRDefault="00637F2C" w:rsidP="00637F2C">
      <w:pPr>
        <w:tabs>
          <w:tab w:val="left" w:pos="240"/>
          <w:tab w:val="left" w:pos="600"/>
          <w:tab w:val="left" w:pos="840"/>
          <w:tab w:val="left" w:pos="1080"/>
        </w:tabs>
      </w:pPr>
    </w:p>
    <w:p w:rsidR="00637F2C" w:rsidRDefault="00637F2C" w:rsidP="00637F2C">
      <w:pPr>
        <w:pageBreakBefore/>
        <w:tabs>
          <w:tab w:val="left" w:pos="240"/>
          <w:tab w:val="left" w:pos="600"/>
          <w:tab w:val="left" w:pos="840"/>
          <w:tab w:val="left" w:pos="1080"/>
        </w:tabs>
        <w:spacing w:line="360" w:lineRule="auto"/>
        <w:rPr>
          <w:b/>
          <w:bCs/>
        </w:rPr>
      </w:pPr>
      <w:r>
        <w:rPr>
          <w:b/>
          <w:bCs/>
        </w:rPr>
        <w:lastRenderedPageBreak/>
        <w:t>B.</w:t>
      </w:r>
      <w:r>
        <w:rPr>
          <w:b/>
          <w:bCs/>
        </w:rPr>
        <w:tab/>
        <w:t>Indikator Keberhasilan</w:t>
      </w:r>
    </w:p>
    <w:p w:rsidR="00637F2C" w:rsidRDefault="00637F2C" w:rsidP="00637F2C">
      <w:pPr>
        <w:tabs>
          <w:tab w:val="left" w:pos="840"/>
          <w:tab w:val="left" w:pos="1200"/>
          <w:tab w:val="left" w:pos="1440"/>
          <w:tab w:val="left" w:pos="1680"/>
        </w:tabs>
        <w:spacing w:line="360" w:lineRule="auto"/>
        <w:ind w:left="600" w:hanging="600"/>
      </w:pPr>
      <w:r>
        <w:tab/>
        <w:t>1.</w:t>
      </w:r>
      <w:r>
        <w:tab/>
        <w:t xml:space="preserve">Terlaksananya kegiatan pembelajaran yang aktif, inovatif, kreatif, efisien dan  </w:t>
      </w:r>
    </w:p>
    <w:p w:rsidR="00637F2C" w:rsidRDefault="00637F2C" w:rsidP="00637F2C">
      <w:pPr>
        <w:tabs>
          <w:tab w:val="left" w:pos="840"/>
          <w:tab w:val="left" w:pos="1200"/>
          <w:tab w:val="left" w:pos="1440"/>
          <w:tab w:val="left" w:pos="1680"/>
        </w:tabs>
        <w:spacing w:line="360" w:lineRule="auto"/>
        <w:ind w:left="600" w:hanging="600"/>
      </w:pPr>
      <w:r>
        <w:t xml:space="preserve">               menyenangkan.</w:t>
      </w:r>
    </w:p>
    <w:p w:rsidR="00637F2C" w:rsidRPr="008F065E" w:rsidRDefault="00637F2C" w:rsidP="00637F2C">
      <w:pPr>
        <w:tabs>
          <w:tab w:val="left" w:pos="840"/>
          <w:tab w:val="left" w:pos="1200"/>
          <w:tab w:val="left" w:pos="1440"/>
          <w:tab w:val="left" w:pos="1680"/>
        </w:tabs>
        <w:spacing w:line="360" w:lineRule="auto"/>
        <w:ind w:left="600" w:hanging="600"/>
        <w:rPr>
          <w:lang w:val="id-ID"/>
        </w:rPr>
      </w:pPr>
      <w:r>
        <w:tab/>
        <w:t>2.</w:t>
      </w:r>
      <w:r>
        <w:tab/>
        <w:t>Te</w:t>
      </w:r>
      <w:r w:rsidR="008F065E">
        <w:t xml:space="preserve">rlaksananya pembelajaran kelas </w:t>
      </w:r>
      <w:r w:rsidR="008F065E">
        <w:rPr>
          <w:lang w:val="id-ID"/>
        </w:rPr>
        <w:t>7</w:t>
      </w:r>
    </w:p>
    <w:p w:rsidR="00637F2C" w:rsidRDefault="00637F2C" w:rsidP="00637F2C">
      <w:pPr>
        <w:tabs>
          <w:tab w:val="left" w:pos="840"/>
          <w:tab w:val="left" w:pos="1200"/>
          <w:tab w:val="left" w:pos="1440"/>
          <w:tab w:val="left" w:pos="1680"/>
        </w:tabs>
        <w:spacing w:line="360" w:lineRule="auto"/>
        <w:ind w:left="600" w:hanging="600"/>
      </w:pPr>
      <w:r>
        <w:tab/>
        <w:t>3.</w:t>
      </w:r>
      <w:r>
        <w:tab/>
        <w:t>Terwujudnya warga sekolah yang disiplin, taat beragama, sopan santun d</w:t>
      </w:r>
      <w:r w:rsidR="008F065E">
        <w:rPr>
          <w:lang w:val="id-ID"/>
        </w:rPr>
        <w:t>a</w:t>
      </w:r>
      <w:r>
        <w:t>n peduli.</w:t>
      </w:r>
    </w:p>
    <w:p w:rsidR="00637F2C" w:rsidRDefault="00637F2C" w:rsidP="00637F2C">
      <w:pPr>
        <w:tabs>
          <w:tab w:val="left" w:pos="840"/>
          <w:tab w:val="left" w:pos="1200"/>
          <w:tab w:val="left" w:pos="1440"/>
          <w:tab w:val="left" w:pos="1680"/>
        </w:tabs>
        <w:spacing w:line="360" w:lineRule="auto"/>
        <w:ind w:left="600" w:hanging="600"/>
      </w:pPr>
      <w:r>
        <w:tab/>
        <w:t>4.</w:t>
      </w:r>
      <w:r>
        <w:tab/>
        <w:t>Meningkatnya daya serap kurikulum</w:t>
      </w:r>
    </w:p>
    <w:p w:rsidR="00637F2C" w:rsidRDefault="00637F2C" w:rsidP="00637F2C">
      <w:pPr>
        <w:tabs>
          <w:tab w:val="left" w:pos="840"/>
          <w:tab w:val="left" w:pos="1200"/>
          <w:tab w:val="left" w:pos="1440"/>
          <w:tab w:val="left" w:pos="1680"/>
        </w:tabs>
        <w:spacing w:line="360" w:lineRule="auto"/>
        <w:ind w:left="600" w:hanging="600"/>
      </w:pPr>
      <w:r>
        <w:tab/>
        <w:t>5.</w:t>
      </w:r>
      <w:r>
        <w:tab/>
        <w:t>Meningkatnya nilai ujian akhir</w:t>
      </w:r>
    </w:p>
    <w:p w:rsidR="00637F2C" w:rsidRPr="0013147A" w:rsidRDefault="00637F2C" w:rsidP="00637F2C">
      <w:pPr>
        <w:tabs>
          <w:tab w:val="left" w:pos="840"/>
          <w:tab w:val="left" w:pos="1200"/>
          <w:tab w:val="left" w:pos="1440"/>
          <w:tab w:val="left" w:pos="1680"/>
        </w:tabs>
        <w:spacing w:line="360" w:lineRule="auto"/>
        <w:ind w:left="600" w:hanging="600"/>
        <w:rPr>
          <w:lang w:val="id-ID"/>
        </w:rPr>
      </w:pPr>
      <w:r>
        <w:tab/>
        <w:t>6.</w:t>
      </w:r>
      <w:r>
        <w:tab/>
        <w:t>Meningkatnya ju</w:t>
      </w:r>
      <w:r w:rsidR="0013147A">
        <w:t xml:space="preserve">mlah siswa yang diterima di </w:t>
      </w:r>
      <w:r w:rsidR="0013147A">
        <w:rPr>
          <w:lang w:val="id-ID"/>
        </w:rPr>
        <w:t>MA</w:t>
      </w:r>
      <w:r w:rsidR="008F065E">
        <w:rPr>
          <w:lang w:val="id-ID"/>
        </w:rPr>
        <w:t>/SMK</w:t>
      </w:r>
      <w:r w:rsidR="0013147A">
        <w:rPr>
          <w:lang w:val="id-ID"/>
        </w:rPr>
        <w:t>/SMAN</w:t>
      </w:r>
    </w:p>
    <w:p w:rsidR="00637F2C" w:rsidRDefault="00637F2C" w:rsidP="00637F2C">
      <w:pPr>
        <w:tabs>
          <w:tab w:val="left" w:pos="840"/>
          <w:tab w:val="left" w:pos="1200"/>
          <w:tab w:val="left" w:pos="1440"/>
          <w:tab w:val="left" w:pos="1680"/>
        </w:tabs>
        <w:spacing w:line="360" w:lineRule="auto"/>
        <w:ind w:left="600" w:hanging="600"/>
      </w:pPr>
      <w:r>
        <w:tab/>
        <w:t>7.</w:t>
      </w:r>
      <w:r>
        <w:tab/>
        <w:t>Meningkatnya prestasi kejuaraan / lomba-lomba bagi siswa dan guru</w:t>
      </w:r>
    </w:p>
    <w:p w:rsidR="00637F2C" w:rsidRDefault="00637F2C" w:rsidP="00637F2C">
      <w:pPr>
        <w:tabs>
          <w:tab w:val="left" w:pos="840"/>
          <w:tab w:val="left" w:pos="1200"/>
          <w:tab w:val="left" w:pos="1440"/>
          <w:tab w:val="left" w:pos="1680"/>
        </w:tabs>
        <w:spacing w:line="360" w:lineRule="auto"/>
        <w:ind w:left="600" w:hanging="600"/>
      </w:pPr>
      <w:r>
        <w:tab/>
        <w:t>8.</w:t>
      </w:r>
      <w:r>
        <w:tab/>
        <w:t>Terlaksananya kompetensi data administrasi</w:t>
      </w:r>
    </w:p>
    <w:p w:rsidR="00637F2C" w:rsidRDefault="00637F2C" w:rsidP="00637F2C">
      <w:pPr>
        <w:tabs>
          <w:tab w:val="left" w:pos="840"/>
          <w:tab w:val="left" w:pos="1200"/>
          <w:tab w:val="left" w:pos="1440"/>
          <w:tab w:val="left" w:pos="1680"/>
        </w:tabs>
        <w:spacing w:line="360" w:lineRule="auto"/>
        <w:ind w:left="600" w:hanging="600"/>
      </w:pPr>
      <w:r>
        <w:tab/>
        <w:t>9</w:t>
      </w:r>
      <w:r>
        <w:tab/>
        <w:t>tersedianya sarana prestasi pendidikan yang diperlukan</w:t>
      </w:r>
    </w:p>
    <w:p w:rsidR="00637F2C" w:rsidRDefault="00637F2C" w:rsidP="00637F2C">
      <w:pPr>
        <w:tabs>
          <w:tab w:val="left" w:pos="840"/>
          <w:tab w:val="left" w:pos="1200"/>
          <w:tab w:val="left" w:pos="1440"/>
          <w:tab w:val="left" w:pos="1680"/>
        </w:tabs>
        <w:spacing w:line="360" w:lineRule="auto"/>
        <w:ind w:left="600" w:hanging="600"/>
      </w:pPr>
      <w:r>
        <w:tab/>
        <w:t>10.</w:t>
      </w:r>
      <w:r>
        <w:tab/>
        <w:t>Meningkatnya jenjang pendidikan guru</w:t>
      </w:r>
    </w:p>
    <w:p w:rsidR="00637F2C" w:rsidRDefault="00637F2C" w:rsidP="00637F2C">
      <w:pPr>
        <w:tabs>
          <w:tab w:val="left" w:pos="840"/>
          <w:tab w:val="left" w:pos="1200"/>
          <w:tab w:val="left" w:pos="1440"/>
          <w:tab w:val="left" w:pos="1680"/>
        </w:tabs>
        <w:spacing w:line="360" w:lineRule="auto"/>
        <w:ind w:left="600" w:hanging="600"/>
      </w:pPr>
      <w:r>
        <w:tab/>
        <w:t>11.</w:t>
      </w:r>
      <w:r>
        <w:tab/>
        <w:t>Meningkatnya peran masyarakat yang lebih efekti</w:t>
      </w:r>
    </w:p>
    <w:p w:rsidR="00637F2C" w:rsidRDefault="00637F2C" w:rsidP="00637F2C">
      <w:pPr>
        <w:tabs>
          <w:tab w:val="left" w:pos="840"/>
          <w:tab w:val="left" w:pos="1200"/>
          <w:tab w:val="left" w:pos="1440"/>
          <w:tab w:val="left" w:pos="1680"/>
        </w:tabs>
        <w:spacing w:line="360" w:lineRule="auto"/>
        <w:ind w:left="600" w:hanging="600"/>
        <w:rPr>
          <w:b/>
          <w:bCs/>
        </w:rPr>
      </w:pPr>
      <w:r>
        <w:rPr>
          <w:b/>
          <w:bCs/>
        </w:rPr>
        <w:t>C.</w:t>
      </w:r>
      <w:r>
        <w:rPr>
          <w:b/>
          <w:bCs/>
        </w:rPr>
        <w:tab/>
        <w:t>Dukungan Sumber Dana</w:t>
      </w:r>
    </w:p>
    <w:p w:rsidR="00637F2C" w:rsidRDefault="00637F2C" w:rsidP="00637F2C">
      <w:pPr>
        <w:tabs>
          <w:tab w:val="left" w:pos="840"/>
          <w:tab w:val="left" w:pos="1200"/>
          <w:tab w:val="left" w:pos="1440"/>
          <w:tab w:val="left" w:pos="1680"/>
        </w:tabs>
        <w:spacing w:line="360" w:lineRule="auto"/>
        <w:ind w:left="600" w:hanging="600"/>
      </w:pPr>
      <w:r>
        <w:tab/>
        <w:t>Sumber dana diperoleh dari</w:t>
      </w:r>
    </w:p>
    <w:p w:rsidR="0013147A" w:rsidRDefault="0013147A" w:rsidP="00637F2C">
      <w:pPr>
        <w:tabs>
          <w:tab w:val="left" w:pos="840"/>
          <w:tab w:val="left" w:pos="1200"/>
          <w:tab w:val="left" w:pos="1440"/>
          <w:tab w:val="left" w:pos="1680"/>
        </w:tabs>
        <w:spacing w:line="360" w:lineRule="auto"/>
        <w:ind w:left="600" w:hanging="600"/>
        <w:rPr>
          <w:lang w:val="id-ID"/>
        </w:rPr>
      </w:pPr>
      <w:r>
        <w:tab/>
        <w:t>a.</w:t>
      </w:r>
      <w:r>
        <w:tab/>
        <w:t xml:space="preserve">Pemerintah Kabupaten </w:t>
      </w:r>
      <w:r>
        <w:rPr>
          <w:lang w:val="id-ID"/>
        </w:rPr>
        <w:t>Bangkalan</w:t>
      </w:r>
      <w:r w:rsidR="00637F2C">
        <w:t xml:space="preserve"> berupa BOS APBD, dan tunjangan kesejahteraan </w:t>
      </w:r>
    </w:p>
    <w:p w:rsidR="00637F2C" w:rsidRDefault="0013147A" w:rsidP="00637F2C">
      <w:pPr>
        <w:tabs>
          <w:tab w:val="left" w:pos="840"/>
          <w:tab w:val="left" w:pos="1200"/>
          <w:tab w:val="left" w:pos="1440"/>
          <w:tab w:val="left" w:pos="1680"/>
        </w:tabs>
        <w:spacing w:line="360" w:lineRule="auto"/>
        <w:ind w:left="600" w:hanging="600"/>
      </w:pPr>
      <w:r>
        <w:rPr>
          <w:lang w:val="id-ID"/>
        </w:rPr>
        <w:t xml:space="preserve">              </w:t>
      </w:r>
      <w:r w:rsidR="00637F2C">
        <w:t>guru</w:t>
      </w:r>
    </w:p>
    <w:p w:rsidR="00637F2C" w:rsidRDefault="00637F2C" w:rsidP="00637F2C">
      <w:pPr>
        <w:tabs>
          <w:tab w:val="left" w:pos="840"/>
          <w:tab w:val="left" w:pos="1200"/>
          <w:tab w:val="left" w:pos="1440"/>
          <w:tab w:val="left" w:pos="1680"/>
        </w:tabs>
        <w:spacing w:line="360" w:lineRule="auto"/>
        <w:ind w:left="600" w:hanging="600"/>
      </w:pPr>
      <w:r>
        <w:tab/>
        <w:t>b.</w:t>
      </w:r>
      <w:r>
        <w:tab/>
        <w:t>Pemerintah pusat berupa BOS (bantuan operasional sekolah)</w:t>
      </w:r>
    </w:p>
    <w:p w:rsidR="00637F2C" w:rsidRDefault="00637F2C" w:rsidP="00637F2C">
      <w:pPr>
        <w:tabs>
          <w:tab w:val="left" w:pos="840"/>
          <w:tab w:val="left" w:pos="1200"/>
          <w:tab w:val="left" w:pos="1440"/>
          <w:tab w:val="left" w:pos="1680"/>
        </w:tabs>
        <w:spacing w:line="360" w:lineRule="auto"/>
        <w:ind w:left="600" w:hanging="600"/>
      </w:pPr>
      <w:r>
        <w:tab/>
        <w:t>c.</w:t>
      </w:r>
      <w:r>
        <w:tab/>
        <w:t>Dana partisipasi masyarakat melalui Komite Madrasah</w:t>
      </w:r>
    </w:p>
    <w:p w:rsidR="00637F2C" w:rsidRDefault="00637F2C" w:rsidP="00637F2C">
      <w:pPr>
        <w:tabs>
          <w:tab w:val="left" w:pos="840"/>
          <w:tab w:val="left" w:pos="1200"/>
          <w:tab w:val="left" w:pos="1440"/>
          <w:tab w:val="left" w:pos="1680"/>
        </w:tabs>
        <w:spacing w:line="360" w:lineRule="auto"/>
        <w:ind w:left="600" w:hanging="600"/>
        <w:rPr>
          <w:b/>
          <w:bCs/>
        </w:rPr>
      </w:pPr>
      <w:r>
        <w:rPr>
          <w:b/>
          <w:bCs/>
        </w:rPr>
        <w:t>D.</w:t>
      </w:r>
      <w:r>
        <w:rPr>
          <w:b/>
          <w:bCs/>
        </w:rPr>
        <w:tab/>
        <w:t>Faktor Pendukung</w:t>
      </w:r>
    </w:p>
    <w:p w:rsidR="00637F2C" w:rsidRDefault="00637F2C" w:rsidP="00637F2C">
      <w:pPr>
        <w:tabs>
          <w:tab w:val="left" w:pos="840"/>
          <w:tab w:val="left" w:pos="1200"/>
          <w:tab w:val="left" w:pos="1440"/>
          <w:tab w:val="left" w:pos="1680"/>
        </w:tabs>
        <w:spacing w:line="360" w:lineRule="auto"/>
        <w:ind w:left="600" w:hanging="600"/>
        <w:rPr>
          <w:b/>
          <w:bCs/>
        </w:rPr>
      </w:pPr>
      <w:r>
        <w:rPr>
          <w:b/>
          <w:bCs/>
        </w:rPr>
        <w:tab/>
        <w:t>1.</w:t>
      </w:r>
      <w:r>
        <w:rPr>
          <w:b/>
          <w:bCs/>
        </w:rPr>
        <w:tab/>
        <w:t>SDM</w:t>
      </w:r>
    </w:p>
    <w:p w:rsidR="00637F2C" w:rsidRDefault="00637F2C" w:rsidP="00637F2C">
      <w:pPr>
        <w:tabs>
          <w:tab w:val="left" w:pos="1320"/>
          <w:tab w:val="left" w:pos="1680"/>
          <w:tab w:val="left" w:pos="1920"/>
          <w:tab w:val="left" w:pos="2160"/>
        </w:tabs>
        <w:spacing w:line="360" w:lineRule="auto"/>
        <w:ind w:left="1080" w:hanging="1080"/>
      </w:pPr>
      <w:r>
        <w:tab/>
      </w:r>
      <w:r>
        <w:tab/>
        <w:t>1.1</w:t>
      </w:r>
      <w:r>
        <w:tab/>
        <w:t xml:space="preserve">Jumlah dan kualitas guru sebagian besar memiliki  masa kerja lebih dari 9  </w:t>
      </w:r>
    </w:p>
    <w:p w:rsidR="00637F2C" w:rsidRDefault="00637F2C" w:rsidP="00637F2C">
      <w:pPr>
        <w:tabs>
          <w:tab w:val="left" w:pos="1320"/>
          <w:tab w:val="left" w:pos="1680"/>
          <w:tab w:val="left" w:pos="1920"/>
          <w:tab w:val="left" w:pos="2160"/>
        </w:tabs>
        <w:spacing w:line="360" w:lineRule="auto"/>
        <w:ind w:left="1080" w:hanging="1080"/>
      </w:pPr>
      <w:r>
        <w:t xml:space="preserve">                            tahun.</w:t>
      </w:r>
    </w:p>
    <w:p w:rsidR="00637F2C" w:rsidRDefault="00637F2C" w:rsidP="00637F2C">
      <w:pPr>
        <w:tabs>
          <w:tab w:val="left" w:pos="1320"/>
          <w:tab w:val="left" w:pos="1680"/>
          <w:tab w:val="left" w:pos="1920"/>
          <w:tab w:val="left" w:pos="2160"/>
        </w:tabs>
        <w:spacing w:line="360" w:lineRule="auto"/>
        <w:ind w:left="1080" w:hanging="1080"/>
      </w:pPr>
      <w:r>
        <w:tab/>
      </w:r>
      <w:r>
        <w:tab/>
        <w:t>1.2</w:t>
      </w:r>
      <w:r>
        <w:tab/>
        <w:t xml:space="preserve">Loyalitas guru dan karyawan yang cukup tinggi serta kualitas guru yang </w:t>
      </w:r>
    </w:p>
    <w:p w:rsidR="00637F2C" w:rsidRDefault="00637F2C" w:rsidP="00637F2C">
      <w:pPr>
        <w:tabs>
          <w:tab w:val="left" w:pos="1320"/>
          <w:tab w:val="left" w:pos="1680"/>
          <w:tab w:val="left" w:pos="1920"/>
          <w:tab w:val="left" w:pos="2160"/>
        </w:tabs>
        <w:spacing w:line="360" w:lineRule="auto"/>
        <w:ind w:left="1080" w:hanging="1080"/>
      </w:pPr>
      <w:r>
        <w:t xml:space="preserve">                            cukup memadai dan berwawasan.</w:t>
      </w:r>
    </w:p>
    <w:p w:rsidR="00637F2C" w:rsidRDefault="00637F2C" w:rsidP="00637F2C">
      <w:pPr>
        <w:tabs>
          <w:tab w:val="left" w:pos="1320"/>
          <w:tab w:val="left" w:pos="1680"/>
          <w:tab w:val="left" w:pos="1920"/>
          <w:tab w:val="left" w:pos="2160"/>
        </w:tabs>
        <w:spacing w:line="360" w:lineRule="auto"/>
        <w:ind w:left="1080" w:hanging="1080"/>
      </w:pPr>
      <w:r>
        <w:tab/>
      </w:r>
      <w:r>
        <w:tab/>
        <w:t>1.3</w:t>
      </w:r>
      <w:r>
        <w:tab/>
        <w:t xml:space="preserve">Guru-guru yang berpengalaman, sebagian besar memiliki masa kerja kerja </w:t>
      </w:r>
    </w:p>
    <w:p w:rsidR="00637F2C" w:rsidRDefault="00637F2C" w:rsidP="00637F2C">
      <w:pPr>
        <w:tabs>
          <w:tab w:val="left" w:pos="1320"/>
          <w:tab w:val="left" w:pos="1680"/>
          <w:tab w:val="left" w:pos="1920"/>
          <w:tab w:val="left" w:pos="2160"/>
        </w:tabs>
        <w:spacing w:line="360" w:lineRule="auto"/>
        <w:ind w:left="1080" w:hanging="1080"/>
      </w:pPr>
      <w:r>
        <w:t xml:space="preserve">                            lebih dari 7 tahun </w:t>
      </w:r>
    </w:p>
    <w:p w:rsidR="00637F2C" w:rsidRDefault="00637F2C" w:rsidP="00637F2C">
      <w:pPr>
        <w:tabs>
          <w:tab w:val="left" w:pos="1320"/>
          <w:tab w:val="left" w:pos="1680"/>
          <w:tab w:val="left" w:pos="1920"/>
          <w:tab w:val="left" w:pos="2160"/>
        </w:tabs>
        <w:spacing w:line="360" w:lineRule="auto"/>
        <w:ind w:left="1080" w:hanging="1080"/>
      </w:pPr>
      <w:r>
        <w:tab/>
      </w:r>
      <w:r>
        <w:tab/>
        <w:t>1.4</w:t>
      </w:r>
      <w:r>
        <w:tab/>
        <w:t xml:space="preserve">Kondisi sosial ekonomi yang baik dan pendidikan orang tua rata-rata </w:t>
      </w:r>
    </w:p>
    <w:p w:rsidR="00637F2C" w:rsidRPr="0013147A" w:rsidRDefault="00637F2C" w:rsidP="00637F2C">
      <w:pPr>
        <w:tabs>
          <w:tab w:val="left" w:pos="1320"/>
          <w:tab w:val="left" w:pos="1680"/>
          <w:tab w:val="left" w:pos="1920"/>
          <w:tab w:val="left" w:pos="2160"/>
        </w:tabs>
        <w:spacing w:line="360" w:lineRule="auto"/>
        <w:ind w:left="1080" w:hanging="1080"/>
        <w:rPr>
          <w:lang w:val="id-ID"/>
        </w:rPr>
      </w:pPr>
      <w:r>
        <w:t xml:space="preserve">         </w:t>
      </w:r>
      <w:r w:rsidR="0013147A">
        <w:t xml:space="preserve">                   berijasah </w:t>
      </w:r>
      <w:r w:rsidR="0013147A">
        <w:rPr>
          <w:lang w:val="id-ID"/>
        </w:rPr>
        <w:t>SD dan bisa baca tulis</w:t>
      </w:r>
    </w:p>
    <w:p w:rsidR="00637F2C" w:rsidRDefault="00637F2C" w:rsidP="00637F2C">
      <w:pPr>
        <w:tabs>
          <w:tab w:val="left" w:pos="1320"/>
          <w:tab w:val="left" w:pos="1680"/>
          <w:tab w:val="left" w:pos="1920"/>
          <w:tab w:val="left" w:pos="2160"/>
        </w:tabs>
        <w:spacing w:line="360" w:lineRule="auto"/>
        <w:ind w:left="1080" w:hanging="1080"/>
      </w:pPr>
      <w:r>
        <w:tab/>
      </w:r>
      <w:r>
        <w:tab/>
        <w:t>1.5</w:t>
      </w:r>
      <w:r>
        <w:tab/>
        <w:t>Rekrutmen calon siswa telah melalui seleksi (tes potensi akademik)</w:t>
      </w:r>
    </w:p>
    <w:p w:rsidR="00637F2C" w:rsidRDefault="00637F2C" w:rsidP="00637F2C">
      <w:pPr>
        <w:tabs>
          <w:tab w:val="left" w:pos="1320"/>
          <w:tab w:val="left" w:pos="1680"/>
          <w:tab w:val="left" w:pos="1920"/>
          <w:tab w:val="left" w:pos="2160"/>
        </w:tabs>
        <w:spacing w:line="360" w:lineRule="auto"/>
        <w:ind w:left="1080" w:hanging="1080"/>
        <w:rPr>
          <w:b/>
          <w:bCs/>
        </w:rPr>
      </w:pPr>
      <w:r>
        <w:tab/>
      </w:r>
      <w:r>
        <w:rPr>
          <w:b/>
          <w:bCs/>
        </w:rPr>
        <w:t>2.</w:t>
      </w:r>
      <w:r>
        <w:rPr>
          <w:b/>
          <w:bCs/>
        </w:rPr>
        <w:tab/>
        <w:t>Komite Madarasah dan Orang Tua Murid</w:t>
      </w:r>
    </w:p>
    <w:p w:rsidR="00637F2C" w:rsidRDefault="00637F2C" w:rsidP="00637F2C">
      <w:pPr>
        <w:tabs>
          <w:tab w:val="left" w:pos="1320"/>
          <w:tab w:val="left" w:pos="1680"/>
          <w:tab w:val="left" w:pos="1920"/>
          <w:tab w:val="left" w:pos="2160"/>
        </w:tabs>
        <w:spacing w:line="360" w:lineRule="auto"/>
        <w:ind w:left="1080" w:hanging="1080"/>
      </w:pPr>
      <w:r>
        <w:rPr>
          <w:b/>
          <w:bCs/>
        </w:rPr>
        <w:tab/>
      </w:r>
      <w:r>
        <w:rPr>
          <w:b/>
          <w:bCs/>
        </w:rPr>
        <w:tab/>
      </w:r>
      <w:r>
        <w:t>2.1</w:t>
      </w:r>
      <w:r>
        <w:tab/>
        <w:t xml:space="preserve">Komite Madrasah dan orang tua murid selalu mendukung secara aktif baik </w:t>
      </w:r>
    </w:p>
    <w:p w:rsidR="00637F2C" w:rsidRDefault="00637F2C" w:rsidP="00637F2C">
      <w:pPr>
        <w:tabs>
          <w:tab w:val="left" w:pos="1320"/>
          <w:tab w:val="left" w:pos="1680"/>
          <w:tab w:val="left" w:pos="1920"/>
          <w:tab w:val="left" w:pos="2160"/>
        </w:tabs>
        <w:spacing w:line="360" w:lineRule="auto"/>
        <w:ind w:left="1080" w:hanging="1080"/>
      </w:pPr>
      <w:r>
        <w:t xml:space="preserve">                            moril maupun finansial.</w:t>
      </w:r>
    </w:p>
    <w:p w:rsidR="00637F2C" w:rsidRDefault="00637F2C" w:rsidP="00637F2C">
      <w:pPr>
        <w:tabs>
          <w:tab w:val="left" w:pos="1320"/>
          <w:tab w:val="left" w:pos="1680"/>
          <w:tab w:val="left" w:pos="1920"/>
          <w:tab w:val="left" w:pos="2160"/>
        </w:tabs>
        <w:spacing w:line="360" w:lineRule="auto"/>
        <w:ind w:left="1080" w:hanging="1080"/>
      </w:pPr>
      <w:r>
        <w:tab/>
      </w:r>
      <w:r>
        <w:tab/>
        <w:t>2.2</w:t>
      </w:r>
      <w:r>
        <w:tab/>
        <w:t xml:space="preserve">Kerjasama yang harmonis antara Kepala Sekolah, Guru Komite Madrasah </w:t>
      </w:r>
    </w:p>
    <w:p w:rsidR="00637F2C" w:rsidRDefault="00637F2C" w:rsidP="00637F2C">
      <w:pPr>
        <w:tabs>
          <w:tab w:val="left" w:pos="1320"/>
          <w:tab w:val="left" w:pos="1680"/>
          <w:tab w:val="left" w:pos="1920"/>
          <w:tab w:val="left" w:pos="2160"/>
        </w:tabs>
        <w:spacing w:line="360" w:lineRule="auto"/>
        <w:ind w:left="1080" w:hanging="1080"/>
      </w:pPr>
      <w:r>
        <w:t xml:space="preserve">                            selalu terjalin dengan baik.</w:t>
      </w:r>
    </w:p>
    <w:p w:rsidR="00637F2C" w:rsidRDefault="00637F2C" w:rsidP="00637F2C">
      <w:pPr>
        <w:tabs>
          <w:tab w:val="left" w:pos="1320"/>
          <w:tab w:val="left" w:pos="1680"/>
          <w:tab w:val="left" w:pos="1920"/>
          <w:tab w:val="left" w:pos="2160"/>
        </w:tabs>
        <w:spacing w:line="360" w:lineRule="auto"/>
        <w:ind w:left="1080" w:hanging="1080"/>
      </w:pPr>
    </w:p>
    <w:p w:rsidR="00637F2C" w:rsidRDefault="00637F2C" w:rsidP="00637F2C">
      <w:pPr>
        <w:tabs>
          <w:tab w:val="left" w:pos="1320"/>
          <w:tab w:val="left" w:pos="1680"/>
          <w:tab w:val="left" w:pos="1920"/>
          <w:tab w:val="left" w:pos="2160"/>
        </w:tabs>
        <w:spacing w:line="360" w:lineRule="auto"/>
        <w:ind w:left="1080" w:hanging="1080"/>
        <w:rPr>
          <w:b/>
          <w:bCs/>
        </w:rPr>
      </w:pPr>
      <w:r>
        <w:tab/>
      </w:r>
      <w:r>
        <w:rPr>
          <w:b/>
          <w:bCs/>
        </w:rPr>
        <w:t>3.</w:t>
      </w:r>
      <w:r>
        <w:rPr>
          <w:b/>
          <w:bCs/>
        </w:rPr>
        <w:tab/>
        <w:t xml:space="preserve">Sarana dan Prasarana </w:t>
      </w:r>
    </w:p>
    <w:p w:rsidR="00637F2C" w:rsidRDefault="00637F2C" w:rsidP="00637F2C">
      <w:pPr>
        <w:tabs>
          <w:tab w:val="left" w:pos="1320"/>
          <w:tab w:val="left" w:pos="1680"/>
          <w:tab w:val="left" w:pos="1920"/>
          <w:tab w:val="left" w:pos="2160"/>
        </w:tabs>
        <w:spacing w:line="360" w:lineRule="auto"/>
        <w:ind w:left="1080" w:hanging="1080"/>
      </w:pPr>
      <w:r>
        <w:rPr>
          <w:b/>
          <w:bCs/>
        </w:rPr>
        <w:tab/>
      </w:r>
      <w:r>
        <w:rPr>
          <w:b/>
          <w:bCs/>
        </w:rPr>
        <w:tab/>
      </w:r>
      <w:r>
        <w:t>3.1</w:t>
      </w:r>
      <w:r>
        <w:tab/>
        <w:t>Ruang belajar yang memadai</w:t>
      </w:r>
    </w:p>
    <w:p w:rsidR="00637F2C" w:rsidRDefault="00637F2C" w:rsidP="00637F2C">
      <w:pPr>
        <w:tabs>
          <w:tab w:val="left" w:pos="1320"/>
          <w:tab w:val="left" w:pos="1680"/>
          <w:tab w:val="left" w:pos="1920"/>
          <w:tab w:val="left" w:pos="2160"/>
        </w:tabs>
        <w:spacing w:line="360" w:lineRule="auto"/>
        <w:ind w:left="1080" w:hanging="1080"/>
      </w:pPr>
      <w:r>
        <w:tab/>
      </w:r>
      <w:r>
        <w:tab/>
        <w:t>3.2</w:t>
      </w:r>
      <w:r>
        <w:tab/>
        <w:t>Ruang guru dan ruang kepala sekolah</w:t>
      </w:r>
    </w:p>
    <w:p w:rsidR="00637F2C" w:rsidRDefault="00637F2C" w:rsidP="00637F2C">
      <w:pPr>
        <w:tabs>
          <w:tab w:val="left" w:pos="1320"/>
          <w:tab w:val="left" w:pos="1680"/>
          <w:tab w:val="left" w:pos="1920"/>
          <w:tab w:val="left" w:pos="2160"/>
        </w:tabs>
        <w:spacing w:line="360" w:lineRule="auto"/>
        <w:ind w:left="1080" w:hanging="1080"/>
      </w:pPr>
      <w:r>
        <w:tab/>
      </w:r>
      <w:r>
        <w:tab/>
        <w:t>3.3</w:t>
      </w:r>
      <w:r>
        <w:tab/>
        <w:t xml:space="preserve">Masjid /  Mushola, Lapangan bermain dan olah raga, Mushola, kantin,  </w:t>
      </w:r>
    </w:p>
    <w:p w:rsidR="00637F2C" w:rsidRDefault="00637F2C" w:rsidP="00637F2C">
      <w:pPr>
        <w:tabs>
          <w:tab w:val="left" w:pos="1320"/>
          <w:tab w:val="left" w:pos="1680"/>
          <w:tab w:val="left" w:pos="1920"/>
          <w:tab w:val="left" w:pos="2160"/>
        </w:tabs>
        <w:spacing w:line="360" w:lineRule="auto"/>
        <w:ind w:left="1080" w:hanging="1080"/>
      </w:pPr>
      <w:r>
        <w:t xml:space="preserve">                            Ruang UKS,dan ruang TU.</w:t>
      </w:r>
    </w:p>
    <w:p w:rsidR="00637F2C" w:rsidRDefault="00637F2C" w:rsidP="00637F2C">
      <w:pPr>
        <w:tabs>
          <w:tab w:val="left" w:pos="1320"/>
          <w:tab w:val="left" w:pos="1680"/>
          <w:tab w:val="left" w:pos="1920"/>
          <w:tab w:val="left" w:pos="2160"/>
        </w:tabs>
        <w:spacing w:line="360" w:lineRule="auto"/>
        <w:ind w:left="1080" w:hanging="1080"/>
      </w:pPr>
      <w:r>
        <w:tab/>
      </w:r>
      <w:r>
        <w:tab/>
        <w:t>3.4</w:t>
      </w:r>
      <w:r>
        <w:tab/>
        <w:t>WC guru dan murid serta sumber air bersih yang memadahi</w:t>
      </w:r>
    </w:p>
    <w:p w:rsidR="00637F2C" w:rsidRDefault="00637F2C" w:rsidP="00637F2C">
      <w:pPr>
        <w:tabs>
          <w:tab w:val="left" w:pos="1320"/>
          <w:tab w:val="left" w:pos="1680"/>
          <w:tab w:val="left" w:pos="1920"/>
          <w:tab w:val="left" w:pos="2160"/>
        </w:tabs>
        <w:spacing w:line="360" w:lineRule="auto"/>
        <w:ind w:left="1080" w:hanging="1080"/>
      </w:pPr>
      <w:r>
        <w:lastRenderedPageBreak/>
        <w:tab/>
      </w:r>
      <w:r>
        <w:tab/>
        <w:t>3.5</w:t>
      </w:r>
      <w:r>
        <w:tab/>
        <w:t>Pagar dan taman sekolah yang baik terawat rapi</w:t>
      </w:r>
    </w:p>
    <w:p w:rsidR="00637F2C" w:rsidRDefault="00637F2C" w:rsidP="00637F2C">
      <w:pPr>
        <w:tabs>
          <w:tab w:val="left" w:pos="1320"/>
          <w:tab w:val="left" w:pos="1680"/>
          <w:tab w:val="left" w:pos="1920"/>
          <w:tab w:val="left" w:pos="2160"/>
        </w:tabs>
        <w:spacing w:line="360" w:lineRule="auto"/>
        <w:ind w:left="1080" w:hanging="1080"/>
      </w:pPr>
      <w:r>
        <w:tab/>
      </w:r>
      <w:r>
        <w:tab/>
        <w:t>3.6</w:t>
      </w:r>
      <w:r>
        <w:tab/>
        <w:t>Alat belajar cukup</w:t>
      </w:r>
    </w:p>
    <w:p w:rsidR="00637F2C" w:rsidRDefault="00637F2C" w:rsidP="00637F2C">
      <w:pPr>
        <w:tabs>
          <w:tab w:val="left" w:pos="1320"/>
          <w:tab w:val="left" w:pos="1680"/>
          <w:tab w:val="left" w:pos="1920"/>
          <w:tab w:val="left" w:pos="2160"/>
        </w:tabs>
        <w:spacing w:line="360" w:lineRule="auto"/>
        <w:ind w:left="1080" w:hanging="1080"/>
        <w:rPr>
          <w:b/>
          <w:bCs/>
        </w:rPr>
      </w:pPr>
      <w:r>
        <w:tab/>
      </w:r>
      <w:r>
        <w:rPr>
          <w:b/>
          <w:bCs/>
        </w:rPr>
        <w:t>4.</w:t>
      </w:r>
      <w:r>
        <w:rPr>
          <w:b/>
          <w:bCs/>
        </w:rPr>
        <w:tab/>
        <w:t>Keberadaan Madrasah Yang Sangat Diminati Masyarakat</w:t>
      </w:r>
    </w:p>
    <w:p w:rsidR="00637F2C" w:rsidRDefault="00637F2C" w:rsidP="00637F2C">
      <w:pPr>
        <w:tabs>
          <w:tab w:val="left" w:pos="1320"/>
          <w:tab w:val="left" w:pos="1680"/>
          <w:tab w:val="left" w:pos="1920"/>
          <w:tab w:val="left" w:pos="2160"/>
        </w:tabs>
        <w:spacing w:line="360" w:lineRule="auto"/>
        <w:ind w:left="1080" w:hanging="1080"/>
      </w:pPr>
      <w:r>
        <w:rPr>
          <w:b/>
          <w:bCs/>
        </w:rPr>
        <w:tab/>
      </w:r>
      <w:r>
        <w:rPr>
          <w:b/>
          <w:bCs/>
        </w:rPr>
        <w:tab/>
      </w:r>
      <w:r>
        <w:t>4.1</w:t>
      </w:r>
      <w:r>
        <w:tab/>
        <w:t>Berada dilingkungan yang bersih dan asri</w:t>
      </w:r>
    </w:p>
    <w:p w:rsidR="00637F2C" w:rsidRDefault="00637F2C" w:rsidP="00637F2C">
      <w:pPr>
        <w:tabs>
          <w:tab w:val="left" w:pos="1320"/>
          <w:tab w:val="left" w:pos="1680"/>
          <w:tab w:val="left" w:pos="1920"/>
          <w:tab w:val="left" w:pos="2160"/>
        </w:tabs>
        <w:spacing w:line="360" w:lineRule="auto"/>
        <w:ind w:left="1080" w:hanging="1080"/>
      </w:pPr>
      <w:r>
        <w:tab/>
      </w:r>
      <w:r>
        <w:tab/>
        <w:t>4.2</w:t>
      </w:r>
      <w:r>
        <w:tab/>
        <w:t>Fasilitas sekolah yang cukup lengkap</w:t>
      </w:r>
    </w:p>
    <w:p w:rsidR="00637F2C" w:rsidRDefault="00637F2C" w:rsidP="00637F2C">
      <w:pPr>
        <w:tabs>
          <w:tab w:val="left" w:pos="1320"/>
          <w:tab w:val="left" w:pos="1680"/>
          <w:tab w:val="left" w:pos="1920"/>
          <w:tab w:val="left" w:pos="2160"/>
        </w:tabs>
        <w:spacing w:line="360" w:lineRule="auto"/>
        <w:ind w:left="1080" w:hanging="1080"/>
      </w:pPr>
      <w:r>
        <w:tab/>
      </w:r>
      <w:r>
        <w:tab/>
        <w:t>4.3</w:t>
      </w:r>
      <w:r>
        <w:tab/>
        <w:t>Prestasi siswa maupun sekolah yang cukup baik</w:t>
      </w:r>
    </w:p>
    <w:p w:rsidR="00637F2C" w:rsidRDefault="00637F2C" w:rsidP="00637F2C">
      <w:pPr>
        <w:tabs>
          <w:tab w:val="left" w:pos="1320"/>
          <w:tab w:val="left" w:pos="1680"/>
          <w:tab w:val="left" w:pos="1920"/>
          <w:tab w:val="left" w:pos="2160"/>
        </w:tabs>
        <w:spacing w:line="360" w:lineRule="auto"/>
        <w:ind w:left="1080" w:hanging="1080"/>
      </w:pPr>
      <w:r>
        <w:tab/>
      </w:r>
      <w:r>
        <w:tab/>
        <w:t>4.4</w:t>
      </w:r>
      <w:r>
        <w:tab/>
        <w:t>Mudah dijangkau</w:t>
      </w:r>
    </w:p>
    <w:p w:rsidR="00637F2C" w:rsidRDefault="00637F2C" w:rsidP="00637F2C">
      <w:pPr>
        <w:tabs>
          <w:tab w:val="left" w:pos="1320"/>
          <w:tab w:val="left" w:pos="1680"/>
          <w:tab w:val="left" w:pos="1920"/>
          <w:tab w:val="left" w:pos="2160"/>
        </w:tabs>
        <w:spacing w:line="360" w:lineRule="auto"/>
        <w:ind w:left="1080" w:hanging="1080"/>
      </w:pPr>
      <w:r>
        <w:tab/>
      </w:r>
      <w:r>
        <w:tab/>
        <w:t>4.5</w:t>
      </w:r>
      <w:r>
        <w:tab/>
        <w:t>Keamanan lingkungan yang baik</w:t>
      </w:r>
    </w:p>
    <w:p w:rsidR="00637F2C" w:rsidRDefault="00637F2C" w:rsidP="00637F2C">
      <w:pPr>
        <w:tabs>
          <w:tab w:val="left" w:pos="1320"/>
          <w:tab w:val="left" w:pos="1680"/>
          <w:tab w:val="left" w:pos="1920"/>
          <w:tab w:val="left" w:pos="2160"/>
        </w:tabs>
        <w:spacing w:line="360" w:lineRule="auto"/>
        <w:ind w:left="1080" w:hanging="1080"/>
        <w:rPr>
          <w:b/>
          <w:bCs/>
        </w:rPr>
      </w:pPr>
      <w:r>
        <w:rPr>
          <w:b/>
          <w:bCs/>
        </w:rPr>
        <w:t>E.</w:t>
      </w:r>
      <w:r>
        <w:rPr>
          <w:b/>
          <w:bCs/>
        </w:rPr>
        <w:tab/>
        <w:t>Faktor Penghambat</w:t>
      </w:r>
    </w:p>
    <w:p w:rsidR="00637F2C" w:rsidRDefault="00637F2C" w:rsidP="00637F2C">
      <w:pPr>
        <w:numPr>
          <w:ilvl w:val="1"/>
          <w:numId w:val="15"/>
        </w:numPr>
        <w:tabs>
          <w:tab w:val="left" w:pos="840"/>
          <w:tab w:val="left" w:pos="1200"/>
          <w:tab w:val="left" w:pos="1440"/>
          <w:tab w:val="left" w:pos="1680"/>
        </w:tabs>
        <w:spacing w:line="360" w:lineRule="auto"/>
      </w:pPr>
      <w:r>
        <w:t>Kemampuan orang tua belum seluruhnya sesuai dngan keinginan sekolah dalam hal pengembangan sarana dan prasarana.</w:t>
      </w:r>
    </w:p>
    <w:p w:rsidR="00637F2C" w:rsidRDefault="00637F2C" w:rsidP="00637F2C">
      <w:pPr>
        <w:numPr>
          <w:ilvl w:val="1"/>
          <w:numId w:val="15"/>
        </w:numPr>
        <w:tabs>
          <w:tab w:val="left" w:pos="840"/>
          <w:tab w:val="left" w:pos="1200"/>
          <w:tab w:val="left" w:pos="1440"/>
          <w:tab w:val="left" w:pos="1680"/>
        </w:tabs>
        <w:spacing w:line="360" w:lineRule="auto"/>
      </w:pPr>
      <w:r>
        <w:t>calon murid antusias tinggi bermaksud masuk kesekolah ini tetapi kapasitas belum memadahi.</w:t>
      </w:r>
    </w:p>
    <w:p w:rsidR="00637F2C" w:rsidRDefault="00637F2C" w:rsidP="00637F2C">
      <w:pPr>
        <w:numPr>
          <w:ilvl w:val="1"/>
          <w:numId w:val="15"/>
        </w:numPr>
        <w:tabs>
          <w:tab w:val="left" w:pos="840"/>
          <w:tab w:val="left" w:pos="1200"/>
          <w:tab w:val="left" w:pos="1440"/>
          <w:tab w:val="left" w:pos="1680"/>
        </w:tabs>
        <w:spacing w:line="360" w:lineRule="auto"/>
      </w:pPr>
      <w:r>
        <w:t>Peningkatan SDM guru belum dapat terwujud sepenuhnya karena adanya kendala situas kondisi diantaranya biaya hidup dan waktu.</w:t>
      </w:r>
    </w:p>
    <w:p w:rsidR="00637F2C" w:rsidRDefault="00637F2C" w:rsidP="00637F2C">
      <w:pPr>
        <w:numPr>
          <w:ilvl w:val="1"/>
          <w:numId w:val="15"/>
        </w:numPr>
        <w:tabs>
          <w:tab w:val="left" w:pos="840"/>
          <w:tab w:val="left" w:pos="1200"/>
          <w:tab w:val="left" w:pos="1440"/>
          <w:tab w:val="left" w:pos="1680"/>
        </w:tabs>
        <w:spacing w:line="360" w:lineRule="auto"/>
      </w:pPr>
      <w:r>
        <w:t>Penambahan sarana dan prasarana, renovasi gedung belum memadahi dari pemda Bangkalan.</w:t>
      </w:r>
    </w:p>
    <w:p w:rsidR="00637F2C" w:rsidRDefault="00637F2C" w:rsidP="00637F2C">
      <w:pPr>
        <w:numPr>
          <w:ilvl w:val="1"/>
          <w:numId w:val="15"/>
        </w:numPr>
        <w:tabs>
          <w:tab w:val="left" w:pos="840"/>
          <w:tab w:val="left" w:pos="1200"/>
          <w:tab w:val="left" w:pos="1440"/>
          <w:tab w:val="left" w:pos="1680"/>
        </w:tabs>
        <w:spacing w:line="360" w:lineRule="auto"/>
      </w:pPr>
      <w:r>
        <w:t>Ruangan khusus untuk kegiatan ekstrakurikuler belum ada.</w:t>
      </w:r>
    </w:p>
    <w:p w:rsidR="00637F2C" w:rsidRDefault="00637F2C" w:rsidP="00637F2C">
      <w:pPr>
        <w:numPr>
          <w:ilvl w:val="1"/>
          <w:numId w:val="15"/>
        </w:numPr>
        <w:tabs>
          <w:tab w:val="left" w:pos="840"/>
          <w:tab w:val="left" w:pos="1200"/>
          <w:tab w:val="left" w:pos="1440"/>
          <w:tab w:val="left" w:pos="1680"/>
        </w:tabs>
        <w:spacing w:line="360" w:lineRule="auto"/>
      </w:pPr>
      <w:r>
        <w:t>Kepedulian orang tua demi kemajuan anaknya masih ada kendala</w:t>
      </w:r>
    </w:p>
    <w:p w:rsidR="00637F2C" w:rsidRDefault="00637F2C" w:rsidP="00637F2C">
      <w:pPr>
        <w:numPr>
          <w:ilvl w:val="1"/>
          <w:numId w:val="15"/>
        </w:numPr>
        <w:tabs>
          <w:tab w:val="left" w:pos="840"/>
          <w:tab w:val="left" w:pos="1200"/>
          <w:tab w:val="left" w:pos="1440"/>
          <w:tab w:val="left" w:pos="1680"/>
        </w:tabs>
        <w:spacing w:line="360" w:lineRule="auto"/>
      </w:pPr>
      <w:r>
        <w:t>Ruang perpustakaan dan lab IPA masih belum ada.</w:t>
      </w:r>
    </w:p>
    <w:p w:rsidR="00637F2C" w:rsidRDefault="00637F2C" w:rsidP="00637F2C">
      <w:pPr>
        <w:pageBreakBefore/>
        <w:tabs>
          <w:tab w:val="left" w:pos="840"/>
          <w:tab w:val="left" w:pos="1200"/>
          <w:tab w:val="left" w:pos="1440"/>
          <w:tab w:val="left" w:pos="1680"/>
        </w:tabs>
        <w:spacing w:line="360" w:lineRule="auto"/>
        <w:ind w:left="600" w:hanging="600"/>
        <w:jc w:val="center"/>
        <w:rPr>
          <w:b/>
          <w:bCs/>
          <w:sz w:val="28"/>
          <w:szCs w:val="28"/>
        </w:rPr>
      </w:pPr>
      <w:r>
        <w:rPr>
          <w:b/>
          <w:bCs/>
          <w:sz w:val="28"/>
          <w:szCs w:val="28"/>
        </w:rPr>
        <w:lastRenderedPageBreak/>
        <w:t>BAB IV</w:t>
      </w:r>
    </w:p>
    <w:p w:rsidR="00637F2C" w:rsidRDefault="00637F2C" w:rsidP="00637F2C">
      <w:pPr>
        <w:tabs>
          <w:tab w:val="left" w:pos="840"/>
          <w:tab w:val="left" w:pos="1200"/>
          <w:tab w:val="left" w:pos="1440"/>
          <w:tab w:val="left" w:pos="1680"/>
        </w:tabs>
        <w:spacing w:line="360" w:lineRule="auto"/>
        <w:ind w:left="600" w:hanging="600"/>
        <w:jc w:val="center"/>
        <w:rPr>
          <w:b/>
          <w:bCs/>
          <w:sz w:val="28"/>
          <w:szCs w:val="28"/>
        </w:rPr>
      </w:pPr>
      <w:r>
        <w:rPr>
          <w:b/>
          <w:bCs/>
          <w:sz w:val="28"/>
          <w:szCs w:val="28"/>
        </w:rPr>
        <w:t>PENUTUP</w:t>
      </w:r>
    </w:p>
    <w:p w:rsidR="00637F2C" w:rsidRDefault="00637F2C" w:rsidP="00637F2C">
      <w:pPr>
        <w:tabs>
          <w:tab w:val="left" w:pos="1320"/>
          <w:tab w:val="left" w:pos="1680"/>
          <w:tab w:val="left" w:pos="1920"/>
          <w:tab w:val="left" w:pos="2160"/>
        </w:tabs>
        <w:spacing w:line="360" w:lineRule="auto"/>
        <w:ind w:left="1080" w:hanging="1080"/>
        <w:rPr>
          <w:b/>
          <w:bCs/>
        </w:rPr>
      </w:pPr>
      <w:r>
        <w:rPr>
          <w:b/>
          <w:bCs/>
        </w:rPr>
        <w:t>A.</w:t>
      </w:r>
      <w:r>
        <w:rPr>
          <w:b/>
          <w:bCs/>
        </w:rPr>
        <w:tab/>
        <w:t>Kesimpulan</w:t>
      </w:r>
    </w:p>
    <w:p w:rsidR="00637F2C" w:rsidRDefault="00637F2C" w:rsidP="00637F2C">
      <w:pPr>
        <w:spacing w:line="360" w:lineRule="auto"/>
        <w:ind w:left="240" w:firstLine="720"/>
        <w:jc w:val="both"/>
      </w:pPr>
      <w:r>
        <w:t>Rencana Kerja Madrasah (RKM) ini akan dapat terlaksana dan terwujud bila ada itikad baik dan kerja keras dari semua komponen p</w:t>
      </w:r>
      <w:r w:rsidR="0013147A">
        <w:t>enyelenggaraan pendidikan di M</w:t>
      </w:r>
      <w:r w:rsidR="0013147A">
        <w:rPr>
          <w:lang w:val="id-ID"/>
        </w:rPr>
        <w:t>Ts. Bahrus S</w:t>
      </w:r>
      <w:r>
        <w:t>holihin baik kepala Madrasah, guru/karyawan, siswa,orang tua murid komite sekolah,dinas pendidikan dasar serta kerja sama dari semua pihak</w:t>
      </w:r>
      <w:r w:rsidR="008F065E">
        <w:rPr>
          <w:lang w:val="id-ID"/>
        </w:rPr>
        <w:t xml:space="preserve"> </w:t>
      </w:r>
      <w:r>
        <w:t>(Stake Holder)</w:t>
      </w:r>
      <w:r w:rsidR="008F065E">
        <w:rPr>
          <w:lang w:val="id-ID"/>
        </w:rPr>
        <w:t xml:space="preserve"> </w:t>
      </w:r>
      <w:r>
        <w:t xml:space="preserve">yang berkompeten dalam penyelenggaraan pendidikan di </w:t>
      </w:r>
      <w:r w:rsidR="0013147A">
        <w:t>M</w:t>
      </w:r>
      <w:r w:rsidR="0013147A">
        <w:rPr>
          <w:lang w:val="id-ID"/>
        </w:rPr>
        <w:t>Ts. Bahrus S</w:t>
      </w:r>
      <w:r w:rsidR="0013147A">
        <w:t>holihin</w:t>
      </w:r>
    </w:p>
    <w:p w:rsidR="00637F2C" w:rsidRDefault="00637F2C" w:rsidP="00637F2C">
      <w:pPr>
        <w:spacing w:line="360" w:lineRule="auto"/>
        <w:jc w:val="both"/>
        <w:rPr>
          <w:b/>
          <w:bCs/>
        </w:rPr>
      </w:pPr>
      <w:r>
        <w:rPr>
          <w:b/>
          <w:bCs/>
        </w:rPr>
        <w:t>B.</w:t>
      </w:r>
      <w:r>
        <w:rPr>
          <w:b/>
          <w:bCs/>
        </w:rPr>
        <w:tab/>
        <w:t>Saran</w:t>
      </w:r>
    </w:p>
    <w:p w:rsidR="00637F2C" w:rsidRDefault="00637F2C" w:rsidP="00637F2C">
      <w:pPr>
        <w:spacing w:line="360" w:lineRule="auto"/>
        <w:ind w:left="240" w:firstLine="720"/>
        <w:jc w:val="both"/>
      </w:pPr>
      <w:r>
        <w:t xml:space="preserve">Saran ini ditujukan kepada semua pihak yang terkait dengan Stake Holders penyelenggaraan pendidikan di </w:t>
      </w:r>
      <w:r w:rsidR="008F065E">
        <w:t>M</w:t>
      </w:r>
      <w:r w:rsidR="008F065E">
        <w:rPr>
          <w:lang w:val="id-ID"/>
        </w:rPr>
        <w:t>Ts. Bahrus S</w:t>
      </w:r>
      <w:r w:rsidR="008F065E">
        <w:t xml:space="preserve">holihin </w:t>
      </w:r>
      <w:r>
        <w:t>Bangkalan.</w:t>
      </w:r>
    </w:p>
    <w:p w:rsidR="00637F2C" w:rsidRDefault="00637F2C" w:rsidP="00637F2C">
      <w:pPr>
        <w:numPr>
          <w:ilvl w:val="0"/>
          <w:numId w:val="16"/>
        </w:numPr>
        <w:tabs>
          <w:tab w:val="left" w:pos="840"/>
          <w:tab w:val="left" w:pos="1200"/>
          <w:tab w:val="left" w:pos="1440"/>
          <w:tab w:val="left" w:pos="1680"/>
        </w:tabs>
        <w:spacing w:line="360" w:lineRule="auto"/>
        <w:jc w:val="both"/>
      </w:pPr>
      <w:r>
        <w:t>Kepada para pembina pendidikan agar kiranya senantiasa memberikan bimbingan secara intensif, konsisten dan konsekuen.</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guru/ karyawan agar senantiasa meningkatkan wawasan, keterampilan, kreatifitas, dan profesionalismenya sesuai tuntutan perkembangan IPTEK, serta agar bersikap terbuka terhadap pembaharuan di bidang pendidikan.</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siswa agar senantiasa meningkatkan motivasi dan semangast belajar guna mencari bekal ilmu dan keterampilan sebanya-banyaknya menuju masa depan yang lebih baik.</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anggota dan pengurus komite Madrasah agar dapat lebih solid dan meningkatkan peranannya dalam mendukung pelaksanaan program-progam sekolah.</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orang tua siswa agar tetap eksis mendukung setiap kegiatan pendidikan anak-anaknya baik di sekolah, di rumah, maupun di luar rumah.</w:t>
      </w:r>
    </w:p>
    <w:p w:rsidR="00637F2C" w:rsidRDefault="00637F2C" w:rsidP="00637F2C">
      <w:pPr>
        <w:numPr>
          <w:ilvl w:val="0"/>
          <w:numId w:val="16"/>
        </w:numPr>
        <w:tabs>
          <w:tab w:val="left" w:pos="840"/>
          <w:tab w:val="left" w:pos="1200"/>
          <w:tab w:val="left" w:pos="1440"/>
          <w:tab w:val="left" w:pos="1680"/>
        </w:tabs>
        <w:spacing w:line="360" w:lineRule="auto"/>
        <w:jc w:val="both"/>
      </w:pPr>
      <w:r>
        <w:t>Kepada pemerintah agar lebih transparan dalam memberi kesempatan pengembangan karier, khususnya kepada guru / karyawan yang kinerjanyan baik.</w:t>
      </w:r>
    </w:p>
    <w:p w:rsidR="00637F2C" w:rsidRDefault="008F065E" w:rsidP="00637F2C">
      <w:pPr>
        <w:numPr>
          <w:ilvl w:val="0"/>
          <w:numId w:val="16"/>
        </w:numPr>
        <w:tabs>
          <w:tab w:val="left" w:pos="840"/>
          <w:tab w:val="left" w:pos="1200"/>
          <w:tab w:val="left" w:pos="1440"/>
          <w:tab w:val="left" w:pos="1680"/>
        </w:tabs>
        <w:spacing w:line="360" w:lineRule="auto"/>
        <w:jc w:val="both"/>
      </w:pPr>
      <w:r>
        <w:t xml:space="preserve">Kepada pemerintah (Kepala </w:t>
      </w:r>
      <w:r>
        <w:rPr>
          <w:lang w:val="id-ID"/>
        </w:rPr>
        <w:t>Kemenag</w:t>
      </w:r>
      <w:r w:rsidR="00637F2C">
        <w:t xml:space="preserve"> Kabupaten, Wilayah dan jajaran Dinas Pendidikan) agar dapat melengkapi  sarana prasarana pendidikan yang diperlukan termasuk kesejahteraan guru / karyawan, mengingat sampai saat ini guru/ karyawan  berstatus honorer yang menjadi tanggung jawab pengurus dan komite sekolah.</w:t>
      </w:r>
    </w:p>
    <w:p w:rsidR="00637F2C" w:rsidRPr="00EE24DC" w:rsidRDefault="0013147A" w:rsidP="00637F2C">
      <w:pPr>
        <w:tabs>
          <w:tab w:val="left" w:pos="1560"/>
          <w:tab w:val="left" w:pos="1920"/>
          <w:tab w:val="left" w:pos="2160"/>
          <w:tab w:val="left" w:pos="2400"/>
          <w:tab w:val="left" w:pos="2760"/>
          <w:tab w:val="left" w:pos="3360"/>
        </w:tabs>
        <w:spacing w:line="360" w:lineRule="auto"/>
        <w:ind w:left="1320" w:firstLine="5007"/>
        <w:jc w:val="both"/>
        <w:rPr>
          <w:lang w:val="id-ID"/>
        </w:rPr>
      </w:pPr>
      <w:r>
        <w:t xml:space="preserve">Bangkalan, </w:t>
      </w:r>
      <w:r>
        <w:rPr>
          <w:lang w:val="id-ID"/>
        </w:rPr>
        <w:t>10</w:t>
      </w:r>
      <w:r w:rsidR="008F065E">
        <w:t xml:space="preserve"> </w:t>
      </w:r>
      <w:r w:rsidR="008F065E">
        <w:rPr>
          <w:lang w:val="id-ID"/>
        </w:rPr>
        <w:t>Agustus</w:t>
      </w:r>
      <w:r w:rsidR="00637F2C">
        <w:t xml:space="preserve"> 20</w:t>
      </w:r>
      <w:r>
        <w:rPr>
          <w:lang w:val="id-ID"/>
        </w:rPr>
        <w:t>16</w:t>
      </w:r>
    </w:p>
    <w:p w:rsidR="00637F2C" w:rsidRPr="00C278B3" w:rsidRDefault="00637F2C" w:rsidP="00637F2C">
      <w:pPr>
        <w:tabs>
          <w:tab w:val="left" w:pos="1560"/>
          <w:tab w:val="left" w:pos="1920"/>
          <w:tab w:val="left" w:pos="2160"/>
          <w:tab w:val="left" w:pos="2400"/>
          <w:tab w:val="left" w:pos="2760"/>
          <w:tab w:val="left" w:pos="3360"/>
        </w:tabs>
        <w:spacing w:line="360" w:lineRule="auto"/>
        <w:ind w:left="1320" w:firstLine="5007"/>
        <w:jc w:val="both"/>
      </w:pPr>
      <w:r>
        <w:t>Kepala Madrasah</w:t>
      </w:r>
    </w:p>
    <w:p w:rsidR="00637F2C" w:rsidRDefault="00637F2C" w:rsidP="00637F2C">
      <w:pPr>
        <w:tabs>
          <w:tab w:val="left" w:pos="1560"/>
          <w:tab w:val="left" w:pos="1920"/>
          <w:tab w:val="left" w:pos="2160"/>
          <w:tab w:val="left" w:pos="2400"/>
          <w:tab w:val="left" w:pos="2760"/>
          <w:tab w:val="left" w:pos="3360"/>
        </w:tabs>
        <w:spacing w:line="360" w:lineRule="auto"/>
        <w:ind w:left="1320"/>
        <w:jc w:val="both"/>
        <w:rPr>
          <w:b/>
          <w:u w:val="single"/>
        </w:rPr>
      </w:pPr>
    </w:p>
    <w:p w:rsidR="00637F2C" w:rsidRPr="0013147A" w:rsidRDefault="00637F2C" w:rsidP="00637F2C">
      <w:pPr>
        <w:tabs>
          <w:tab w:val="left" w:pos="1560"/>
          <w:tab w:val="left" w:pos="1920"/>
          <w:tab w:val="left" w:pos="2160"/>
          <w:tab w:val="left" w:pos="2400"/>
          <w:tab w:val="left" w:pos="2760"/>
          <w:tab w:val="left" w:pos="3360"/>
        </w:tabs>
        <w:spacing w:line="360" w:lineRule="auto"/>
        <w:ind w:left="1320"/>
        <w:jc w:val="both"/>
        <w:rPr>
          <w:b/>
          <w:u w:val="single"/>
          <w:lang w:val="id-ID"/>
        </w:rPr>
      </w:pPr>
      <w:r>
        <w:rPr>
          <w:b/>
        </w:rPr>
        <w:t xml:space="preserve">                                                                                  </w:t>
      </w:r>
      <w:r w:rsidR="0013147A">
        <w:rPr>
          <w:b/>
          <w:u w:val="single"/>
          <w:lang w:val="id-ID"/>
        </w:rPr>
        <w:t>LULUK HASANAH, S.Pd.I</w:t>
      </w:r>
    </w:p>
    <w:p w:rsidR="00637F2C" w:rsidRDefault="00637F2C"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637F2C" w:rsidRDefault="00637F2C" w:rsidP="00637F2C">
      <w:pPr>
        <w:jc w:val="center"/>
        <w:rPr>
          <w:b/>
          <w:sz w:val="28"/>
          <w:szCs w:val="28"/>
        </w:rPr>
      </w:pPr>
      <w:r>
        <w:rPr>
          <w:b/>
          <w:sz w:val="28"/>
          <w:szCs w:val="28"/>
        </w:rPr>
        <w:lastRenderedPageBreak/>
        <w:t>KATA PENGANTAR</w:t>
      </w:r>
    </w:p>
    <w:p w:rsidR="00637F2C" w:rsidRDefault="00637F2C" w:rsidP="00637F2C"/>
    <w:p w:rsidR="00637F2C" w:rsidRDefault="00637F2C" w:rsidP="00637F2C">
      <w:pPr>
        <w:spacing w:line="360" w:lineRule="auto"/>
        <w:ind w:firstLine="935"/>
        <w:jc w:val="both"/>
      </w:pPr>
      <w:r>
        <w:t>Puji syukur alhamdulillah kami panjatkan kehadirat Allah SWT yang telah memberikan rahmat, taufiq, dan hidayah-Nya sehingga penulisan RKM ini dapat terselesaikan. Sholawat dan salam semoga selalu terlimpah kepada Nabi Muhammad SAW yang telah membuka tabir kegelapan menuju jalan yang terang benerang penuh dengan cahaya hidup dan suri tauladannya.</w:t>
      </w:r>
    </w:p>
    <w:p w:rsidR="00637F2C" w:rsidRDefault="00637F2C" w:rsidP="00637F2C">
      <w:pPr>
        <w:spacing w:line="360" w:lineRule="auto"/>
        <w:ind w:firstLine="935"/>
        <w:jc w:val="both"/>
      </w:pPr>
      <w:r>
        <w:t xml:space="preserve">RKM adalah Rencana Kerja Madrasah. RKM </w:t>
      </w:r>
      <w:r w:rsidR="008F065E">
        <w:t>M</w:t>
      </w:r>
      <w:r w:rsidR="008F065E">
        <w:rPr>
          <w:lang w:val="id-ID"/>
        </w:rPr>
        <w:t>Ts. Bahrus S</w:t>
      </w:r>
      <w:r w:rsidR="008F065E">
        <w:t xml:space="preserve">holihin </w:t>
      </w:r>
      <w:r>
        <w:t>berisikan tentang seluruh rencana kerja dan belanja madrasah selama 5 tahun ke depan yang bertujuan untuk memberikan gambaran secara umum dan sekaligus sebagai acuan dari suatu lembaga pendidikan dalam melaksanakan berbagai macam kegiatan, berupa dana yang dibutuhkan serta dari mana asal dana tersebut. Sehingga Rencana Kerja Madrasah (RKM) mutlak dibutuhkan.</w:t>
      </w:r>
    </w:p>
    <w:p w:rsidR="00637F2C" w:rsidRDefault="00637F2C" w:rsidP="00637F2C">
      <w:pPr>
        <w:spacing w:line="360" w:lineRule="auto"/>
        <w:ind w:firstLine="935"/>
        <w:jc w:val="both"/>
      </w:pPr>
      <w:r>
        <w:t xml:space="preserve">RKM </w:t>
      </w:r>
      <w:r w:rsidR="008F065E">
        <w:t>M</w:t>
      </w:r>
      <w:r w:rsidR="008F065E">
        <w:rPr>
          <w:lang w:val="id-ID"/>
        </w:rPr>
        <w:t>Ts. Bahrus S</w:t>
      </w:r>
      <w:r w:rsidR="008F065E">
        <w:t xml:space="preserve">holihin </w:t>
      </w:r>
      <w:r>
        <w:t>tahun 20</w:t>
      </w:r>
      <w:r w:rsidR="008F065E">
        <w:rPr>
          <w:lang w:val="id-ID"/>
        </w:rPr>
        <w:t>16</w:t>
      </w:r>
      <w:r>
        <w:t>/201</w:t>
      </w:r>
      <w:r w:rsidR="008F065E">
        <w:rPr>
          <w:lang w:val="id-ID"/>
        </w:rPr>
        <w:t>7</w:t>
      </w:r>
      <w:r>
        <w:t xml:space="preserve"> ini kami susun dengan mempertimbangkan sarana dan pendapat dari berbagai pihak antara lain guru dan komite madrasah melalui Rapat Dewan Guru, Rapat Komite Madrasah, rapat bersama </w:t>
      </w:r>
      <w:r>
        <w:rPr>
          <w:i/>
        </w:rPr>
        <w:t>stakeholder</w:t>
      </w:r>
      <w:r>
        <w:t xml:space="preserve"> madrasah.</w:t>
      </w:r>
    </w:p>
    <w:p w:rsidR="00637F2C" w:rsidRDefault="00637F2C" w:rsidP="00637F2C">
      <w:pPr>
        <w:spacing w:line="360" w:lineRule="auto"/>
        <w:ind w:firstLine="935"/>
        <w:jc w:val="both"/>
      </w:pPr>
      <w:r>
        <w:t>Terselesaikannya Rencana Pembelajaran Madrasah ini tentu saja tidak lepas dari bantuan dan peran serta banyak pihak. Oleh karena itu, dengan tulus kami  menyampaikan ucapan terima kasih kepada :</w:t>
      </w:r>
    </w:p>
    <w:p w:rsidR="00637F2C" w:rsidRDefault="00637F2C" w:rsidP="00637F2C">
      <w:pPr>
        <w:numPr>
          <w:ilvl w:val="0"/>
          <w:numId w:val="9"/>
        </w:numPr>
        <w:tabs>
          <w:tab w:val="left" w:pos="374"/>
        </w:tabs>
        <w:spacing w:line="360" w:lineRule="auto"/>
        <w:ind w:left="0" w:firstLine="28"/>
      </w:pPr>
      <w:r>
        <w:t>Pimpinan Departemen Agama Kabupaten Bangkalan</w:t>
      </w:r>
    </w:p>
    <w:p w:rsidR="00637F2C" w:rsidRDefault="00637F2C" w:rsidP="00637F2C">
      <w:pPr>
        <w:numPr>
          <w:ilvl w:val="0"/>
          <w:numId w:val="9"/>
        </w:numPr>
        <w:tabs>
          <w:tab w:val="left" w:pos="374"/>
        </w:tabs>
        <w:spacing w:line="360" w:lineRule="auto"/>
        <w:ind w:left="0" w:firstLine="28"/>
      </w:pPr>
      <w:r>
        <w:t>Pimpinan Dinas Pendidikan dan Kebudayaan Kabupaten Bangkalan.</w:t>
      </w:r>
    </w:p>
    <w:p w:rsidR="00637F2C" w:rsidRDefault="00637F2C" w:rsidP="00637F2C">
      <w:pPr>
        <w:numPr>
          <w:ilvl w:val="0"/>
          <w:numId w:val="9"/>
        </w:numPr>
        <w:tabs>
          <w:tab w:val="left" w:pos="374"/>
        </w:tabs>
        <w:spacing w:line="360" w:lineRule="auto"/>
        <w:ind w:left="0" w:firstLine="28"/>
      </w:pPr>
      <w:r>
        <w:t>Segenap koordinator dan fasilitator DBE I Jawa Timur</w:t>
      </w:r>
    </w:p>
    <w:p w:rsidR="00637F2C" w:rsidRDefault="00637F2C" w:rsidP="00637F2C">
      <w:pPr>
        <w:numPr>
          <w:ilvl w:val="0"/>
          <w:numId w:val="9"/>
        </w:numPr>
        <w:tabs>
          <w:tab w:val="left" w:pos="374"/>
        </w:tabs>
        <w:spacing w:line="360" w:lineRule="auto"/>
        <w:ind w:left="0" w:firstLine="28"/>
      </w:pPr>
      <w:r>
        <w:t xml:space="preserve">KKRKM </w:t>
      </w:r>
      <w:r w:rsidR="008F065E">
        <w:t>M</w:t>
      </w:r>
      <w:r w:rsidR="008F065E">
        <w:rPr>
          <w:lang w:val="id-ID"/>
        </w:rPr>
        <w:t>Ts. Bahrus S</w:t>
      </w:r>
      <w:r w:rsidR="008F065E">
        <w:t>holihin</w:t>
      </w:r>
    </w:p>
    <w:p w:rsidR="00637F2C" w:rsidRDefault="00637F2C" w:rsidP="00637F2C">
      <w:pPr>
        <w:numPr>
          <w:ilvl w:val="0"/>
          <w:numId w:val="9"/>
        </w:numPr>
        <w:tabs>
          <w:tab w:val="left" w:pos="374"/>
        </w:tabs>
        <w:spacing w:line="360" w:lineRule="auto"/>
        <w:ind w:left="0" w:firstLine="28"/>
      </w:pPr>
      <w:r>
        <w:t xml:space="preserve">Segenap Dewan Guru </w:t>
      </w:r>
      <w:r w:rsidR="008F065E">
        <w:t>M</w:t>
      </w:r>
      <w:r w:rsidR="008F065E">
        <w:rPr>
          <w:lang w:val="id-ID"/>
        </w:rPr>
        <w:t>Ts. Bahrus S</w:t>
      </w:r>
      <w:r w:rsidR="008F065E">
        <w:t>holihin</w:t>
      </w:r>
    </w:p>
    <w:p w:rsidR="00637F2C" w:rsidRDefault="00637F2C" w:rsidP="00637F2C">
      <w:pPr>
        <w:numPr>
          <w:ilvl w:val="0"/>
          <w:numId w:val="9"/>
        </w:numPr>
        <w:tabs>
          <w:tab w:val="left" w:pos="374"/>
        </w:tabs>
        <w:spacing w:line="360" w:lineRule="auto"/>
        <w:ind w:left="0" w:firstLine="28"/>
      </w:pPr>
      <w:r>
        <w:t xml:space="preserve">Segenap stakeholder </w:t>
      </w:r>
      <w:r w:rsidR="008F065E">
        <w:t>M</w:t>
      </w:r>
      <w:r w:rsidR="008F065E">
        <w:rPr>
          <w:lang w:val="id-ID"/>
        </w:rPr>
        <w:t>Ts. Bahrus S</w:t>
      </w:r>
      <w:r w:rsidR="008F065E">
        <w:t>holihin</w:t>
      </w:r>
    </w:p>
    <w:p w:rsidR="00637F2C" w:rsidRDefault="00637F2C" w:rsidP="00637F2C">
      <w:pPr>
        <w:spacing w:line="360" w:lineRule="auto"/>
        <w:ind w:firstLine="935"/>
        <w:jc w:val="both"/>
      </w:pPr>
      <w:r>
        <w:t xml:space="preserve">Disadari bahwa penyusunan RKM </w:t>
      </w:r>
      <w:r w:rsidR="008F065E">
        <w:t>M</w:t>
      </w:r>
      <w:r w:rsidR="008F065E">
        <w:rPr>
          <w:lang w:val="id-ID"/>
        </w:rPr>
        <w:t>Ts. Bahrus S</w:t>
      </w:r>
      <w:r w:rsidR="008F065E">
        <w:t xml:space="preserve">holihin </w:t>
      </w:r>
      <w:r>
        <w:t>masih jauh dari kesempurnaan. Untuk itu, kritik dan saran yang sifatnya membangun sangat kami harapkan guna penyempurnaan program ini.</w:t>
      </w:r>
    </w:p>
    <w:p w:rsidR="00637F2C" w:rsidRPr="00EE24DC" w:rsidRDefault="008F065E" w:rsidP="00637F2C">
      <w:pPr>
        <w:spacing w:line="360" w:lineRule="auto"/>
        <w:rPr>
          <w:lang w:val="id-ID"/>
        </w:rPr>
      </w:pPr>
      <w:r>
        <w:tab/>
      </w:r>
      <w:r>
        <w:tab/>
      </w:r>
      <w:r>
        <w:tab/>
      </w:r>
      <w:r>
        <w:tab/>
      </w:r>
      <w:r>
        <w:tab/>
      </w:r>
      <w:r>
        <w:tab/>
      </w:r>
      <w:r>
        <w:tab/>
      </w:r>
      <w:r>
        <w:tab/>
      </w:r>
      <w:r>
        <w:tab/>
        <w:t xml:space="preserve">Bangkalan, </w:t>
      </w:r>
      <w:r>
        <w:rPr>
          <w:lang w:val="id-ID"/>
        </w:rPr>
        <w:t>10</w:t>
      </w:r>
      <w:r>
        <w:t xml:space="preserve"> </w:t>
      </w:r>
      <w:r>
        <w:rPr>
          <w:lang w:val="id-ID"/>
        </w:rPr>
        <w:t>Agustus</w:t>
      </w:r>
      <w:r w:rsidR="00637F2C">
        <w:t xml:space="preserve"> 20</w:t>
      </w:r>
      <w:r>
        <w:rPr>
          <w:lang w:val="id-ID"/>
        </w:rPr>
        <w:t>16</w:t>
      </w:r>
    </w:p>
    <w:p w:rsidR="00637F2C" w:rsidRDefault="00637F2C" w:rsidP="00637F2C">
      <w:pPr>
        <w:spacing w:line="360" w:lineRule="auto"/>
      </w:pPr>
      <w:r>
        <w:tab/>
      </w:r>
      <w:r>
        <w:tab/>
      </w:r>
      <w:r>
        <w:tab/>
      </w:r>
      <w:r>
        <w:tab/>
      </w:r>
      <w:r>
        <w:tab/>
      </w:r>
      <w:r>
        <w:tab/>
      </w:r>
      <w:r>
        <w:tab/>
      </w:r>
      <w:r>
        <w:tab/>
      </w:r>
      <w:r>
        <w:tab/>
        <w:t>Kepala Madrasah</w:t>
      </w:r>
    </w:p>
    <w:p w:rsidR="00637F2C" w:rsidRDefault="00637F2C" w:rsidP="00637F2C">
      <w:pPr>
        <w:tabs>
          <w:tab w:val="left" w:pos="1560"/>
          <w:tab w:val="left" w:pos="1920"/>
          <w:tab w:val="left" w:pos="2160"/>
          <w:tab w:val="left" w:pos="2400"/>
          <w:tab w:val="left" w:pos="2760"/>
          <w:tab w:val="left" w:pos="3360"/>
        </w:tabs>
        <w:spacing w:line="360" w:lineRule="auto"/>
        <w:ind w:left="1320"/>
        <w:jc w:val="both"/>
      </w:pPr>
    </w:p>
    <w:p w:rsidR="008F065E" w:rsidRPr="0013147A" w:rsidRDefault="00637F2C" w:rsidP="008F065E">
      <w:pPr>
        <w:tabs>
          <w:tab w:val="left" w:pos="1560"/>
          <w:tab w:val="left" w:pos="1920"/>
          <w:tab w:val="left" w:pos="2160"/>
          <w:tab w:val="left" w:pos="2400"/>
          <w:tab w:val="left" w:pos="2760"/>
          <w:tab w:val="left" w:pos="3360"/>
        </w:tabs>
        <w:spacing w:line="360" w:lineRule="auto"/>
        <w:ind w:left="1320"/>
        <w:jc w:val="both"/>
        <w:rPr>
          <w:b/>
          <w:u w:val="single"/>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 xml:space="preserve">        </w:t>
      </w:r>
      <w:r>
        <w:t xml:space="preserve"> </w:t>
      </w:r>
      <w:r w:rsidR="008F065E">
        <w:rPr>
          <w:b/>
          <w:u w:val="single"/>
          <w:lang w:val="id-ID"/>
        </w:rPr>
        <w:t>LULUK HASANAH, S.Pd.I</w:t>
      </w:r>
    </w:p>
    <w:p w:rsidR="00637F2C" w:rsidRDefault="00637F2C" w:rsidP="00637F2C">
      <w:pPr>
        <w:tabs>
          <w:tab w:val="left" w:pos="1560"/>
          <w:tab w:val="left" w:pos="1920"/>
          <w:tab w:val="left" w:pos="2160"/>
          <w:tab w:val="left" w:pos="2400"/>
          <w:tab w:val="left" w:pos="2760"/>
          <w:tab w:val="left" w:pos="3360"/>
        </w:tabs>
        <w:spacing w:line="360" w:lineRule="auto"/>
        <w:jc w:val="both"/>
        <w:rPr>
          <w:b/>
          <w:u w:val="single"/>
        </w:rPr>
      </w:pPr>
    </w:p>
    <w:p w:rsidR="00637F2C" w:rsidRDefault="00637F2C" w:rsidP="00637F2C">
      <w:pPr>
        <w:spacing w:line="360" w:lineRule="auto"/>
        <w:rPr>
          <w:b/>
          <w:u w:val="single"/>
          <w:lang w:val="id-ID"/>
        </w:rPr>
      </w:pPr>
    </w:p>
    <w:p w:rsidR="00637F2C" w:rsidRPr="00EE24DC" w:rsidRDefault="00637F2C" w:rsidP="00637F2C">
      <w:pPr>
        <w:spacing w:line="360" w:lineRule="auto"/>
        <w:rPr>
          <w:b/>
          <w:u w:val="single"/>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lang w:val="id-ID"/>
        </w:rPr>
      </w:pPr>
    </w:p>
    <w:p w:rsidR="00637F2C" w:rsidRDefault="00637F2C" w:rsidP="00637F2C">
      <w:pPr>
        <w:spacing w:line="360" w:lineRule="auto"/>
        <w:jc w:val="center"/>
        <w:rPr>
          <w:b/>
          <w:sz w:val="28"/>
          <w:szCs w:val="28"/>
        </w:rPr>
      </w:pPr>
      <w:r>
        <w:rPr>
          <w:b/>
          <w:sz w:val="28"/>
          <w:szCs w:val="28"/>
        </w:rPr>
        <w:lastRenderedPageBreak/>
        <w:t>LEMBAR PENGESAHAN</w:t>
      </w:r>
    </w:p>
    <w:p w:rsidR="00637F2C" w:rsidRDefault="00637F2C" w:rsidP="00637F2C">
      <w:pPr>
        <w:spacing w:line="360" w:lineRule="auto"/>
        <w:rPr>
          <w:b/>
          <w:u w:val="single"/>
        </w:rPr>
      </w:pPr>
    </w:p>
    <w:p w:rsidR="00637F2C" w:rsidRDefault="00637F2C" w:rsidP="00637F2C">
      <w:pPr>
        <w:spacing w:line="360" w:lineRule="auto"/>
        <w:jc w:val="center"/>
      </w:pPr>
      <w:r>
        <w:t>RKM ini telah disahkan dalam Rapat Pleno Madrasah, yang dihadiri oleh Kepala Madrasah, Guru, Pengurus Komite dan Tokoh Masyarakat.</w:t>
      </w:r>
    </w:p>
    <w:p w:rsidR="00637F2C" w:rsidRDefault="00637F2C" w:rsidP="00637F2C">
      <w:pPr>
        <w:spacing w:line="360" w:lineRule="auto"/>
        <w:jc w:val="center"/>
      </w:pPr>
    </w:p>
    <w:p w:rsidR="00637F2C" w:rsidRPr="00EE24DC" w:rsidRDefault="00637F2C" w:rsidP="00637F2C">
      <w:pPr>
        <w:spacing w:line="360" w:lineRule="auto"/>
        <w:jc w:val="center"/>
        <w:rPr>
          <w:lang w:val="id-ID"/>
        </w:rPr>
      </w:pPr>
      <w:r>
        <w:t>Pada Tanggal : 20 Juli 20</w:t>
      </w:r>
      <w:r w:rsidR="001E2368">
        <w:rPr>
          <w:lang w:val="id-ID"/>
        </w:rPr>
        <w:t>16</w:t>
      </w:r>
    </w:p>
    <w:p w:rsidR="00637F2C" w:rsidRDefault="00637F2C" w:rsidP="00637F2C">
      <w:pPr>
        <w:spacing w:line="360" w:lineRule="auto"/>
        <w:jc w:val="center"/>
      </w:pPr>
      <w:r>
        <w:t>Ber</w:t>
      </w:r>
      <w:r>
        <w:rPr>
          <w:lang w:val="id-ID"/>
        </w:rPr>
        <w:t>t</w:t>
      </w:r>
      <w:r>
        <w:t xml:space="preserve">empat di </w:t>
      </w:r>
      <w:r w:rsidR="00485DB6">
        <w:t>M</w:t>
      </w:r>
      <w:r w:rsidR="00485DB6">
        <w:rPr>
          <w:lang w:val="id-ID"/>
        </w:rPr>
        <w:t>Ts. Bahrus S</w:t>
      </w:r>
      <w:r w:rsidR="00485DB6">
        <w:t>holihin</w:t>
      </w:r>
    </w:p>
    <w:p w:rsidR="00637F2C" w:rsidRDefault="00637F2C" w:rsidP="00637F2C">
      <w:pPr>
        <w:spacing w:line="360" w:lineRule="auto"/>
        <w:jc w:val="center"/>
      </w:pPr>
      <w:r>
        <w:t>Kecamatan Konang</w:t>
      </w:r>
    </w:p>
    <w:p w:rsidR="00637F2C" w:rsidRDefault="00637F2C" w:rsidP="00637F2C">
      <w:pPr>
        <w:spacing w:line="360" w:lineRule="auto"/>
        <w:jc w:val="center"/>
      </w:pPr>
      <w:r>
        <w:t>Kabupaten Bangkalan.</w:t>
      </w:r>
    </w:p>
    <w:p w:rsidR="00637F2C" w:rsidRDefault="00637F2C" w:rsidP="00637F2C">
      <w:pPr>
        <w:spacing w:line="360" w:lineRule="auto"/>
        <w:jc w:val="center"/>
      </w:pPr>
    </w:p>
    <w:p w:rsidR="00637F2C" w:rsidRDefault="00637F2C" w:rsidP="00637F2C">
      <w:pPr>
        <w:spacing w:line="360" w:lineRule="auto"/>
      </w:pPr>
    </w:p>
    <w:p w:rsidR="00637F2C" w:rsidRDefault="00637F2C" w:rsidP="00637F2C">
      <w:pPr>
        <w:spacing w:line="360" w:lineRule="auto"/>
      </w:pPr>
    </w:p>
    <w:p w:rsidR="00637F2C" w:rsidRDefault="00637F2C" w:rsidP="00637F2C">
      <w:pPr>
        <w:spacing w:line="360" w:lineRule="auto"/>
      </w:pPr>
    </w:p>
    <w:p w:rsidR="00637F2C" w:rsidRDefault="00637F2C" w:rsidP="00637F2C">
      <w:pPr>
        <w:spacing w:line="360" w:lineRule="auto"/>
        <w:ind w:firstLine="720"/>
      </w:pPr>
      <w:r>
        <w:t>Ketua Komite Madrasah</w:t>
      </w:r>
      <w:r>
        <w:tab/>
      </w:r>
      <w:r>
        <w:tab/>
      </w:r>
      <w:r>
        <w:tab/>
      </w:r>
      <w:r>
        <w:tab/>
        <w:t>Kepala Madrasah Ibtidaiyah</w:t>
      </w:r>
    </w:p>
    <w:p w:rsidR="00637F2C" w:rsidRDefault="00637F2C" w:rsidP="00637F2C">
      <w:pPr>
        <w:spacing w:line="360" w:lineRule="auto"/>
      </w:pPr>
      <w:r>
        <w:tab/>
      </w:r>
      <w:r>
        <w:tab/>
      </w:r>
      <w:r>
        <w:tab/>
      </w:r>
      <w:r>
        <w:tab/>
      </w:r>
      <w:r>
        <w:tab/>
      </w:r>
      <w:r>
        <w:tab/>
      </w:r>
      <w:r>
        <w:tab/>
      </w:r>
      <w:r>
        <w:tab/>
      </w:r>
      <w:r w:rsidR="00485DB6">
        <w:t>M</w:t>
      </w:r>
      <w:r w:rsidR="00485DB6">
        <w:rPr>
          <w:lang w:val="id-ID"/>
        </w:rPr>
        <w:t>Ts. Bahrus S</w:t>
      </w:r>
      <w:r w:rsidR="00485DB6">
        <w:t>holihin</w:t>
      </w:r>
    </w:p>
    <w:p w:rsidR="00637F2C" w:rsidRDefault="00637F2C" w:rsidP="00637F2C">
      <w:pPr>
        <w:tabs>
          <w:tab w:val="left" w:pos="1560"/>
          <w:tab w:val="left" w:pos="1920"/>
          <w:tab w:val="left" w:pos="2160"/>
          <w:tab w:val="left" w:pos="2400"/>
          <w:tab w:val="left" w:pos="2760"/>
          <w:tab w:val="left" w:pos="3360"/>
        </w:tabs>
        <w:spacing w:line="360" w:lineRule="auto"/>
        <w:jc w:val="both"/>
        <w:rPr>
          <w:b/>
          <w:u w:val="single"/>
        </w:rPr>
      </w:pPr>
    </w:p>
    <w:p w:rsidR="00637F2C" w:rsidRDefault="00637F2C" w:rsidP="00637F2C">
      <w:pPr>
        <w:tabs>
          <w:tab w:val="left" w:pos="1560"/>
          <w:tab w:val="left" w:pos="1920"/>
          <w:tab w:val="left" w:pos="2160"/>
          <w:tab w:val="left" w:pos="2400"/>
          <w:tab w:val="left" w:pos="2760"/>
          <w:tab w:val="left" w:pos="3360"/>
        </w:tabs>
        <w:spacing w:line="360" w:lineRule="auto"/>
        <w:jc w:val="both"/>
        <w:rPr>
          <w:b/>
          <w:u w:val="single"/>
        </w:rPr>
      </w:pPr>
    </w:p>
    <w:p w:rsidR="00637F2C" w:rsidRPr="00485DB6" w:rsidRDefault="00637F2C" w:rsidP="00637F2C">
      <w:pPr>
        <w:tabs>
          <w:tab w:val="left" w:pos="1560"/>
          <w:tab w:val="left" w:pos="1920"/>
          <w:tab w:val="left" w:pos="2160"/>
          <w:tab w:val="left" w:pos="2400"/>
          <w:tab w:val="left" w:pos="2760"/>
          <w:tab w:val="left" w:pos="3360"/>
        </w:tabs>
        <w:spacing w:line="360" w:lineRule="auto"/>
        <w:jc w:val="both"/>
        <w:rPr>
          <w:b/>
          <w:u w:val="single"/>
          <w:lang w:val="id-ID"/>
        </w:rPr>
      </w:pPr>
      <w:r>
        <w:rPr>
          <w:b/>
        </w:rPr>
        <w:t xml:space="preserve">              </w:t>
      </w:r>
      <w:r>
        <w:rPr>
          <w:b/>
          <w:u w:val="single"/>
        </w:rPr>
        <w:t>NUR</w:t>
      </w:r>
      <w:r>
        <w:rPr>
          <w:b/>
          <w:u w:val="single"/>
          <w:lang w:val="id-ID"/>
        </w:rPr>
        <w:t xml:space="preserve"> </w:t>
      </w:r>
      <w:r>
        <w:rPr>
          <w:b/>
          <w:u w:val="single"/>
        </w:rPr>
        <w:t>SIMIN</w:t>
      </w:r>
      <w:r>
        <w:rPr>
          <w:b/>
        </w:rPr>
        <w:tab/>
      </w:r>
      <w:r>
        <w:rPr>
          <w:b/>
        </w:rPr>
        <w:tab/>
      </w:r>
      <w:r>
        <w:rPr>
          <w:b/>
        </w:rPr>
        <w:tab/>
        <w:t xml:space="preserve">                        </w:t>
      </w:r>
      <w:r>
        <w:rPr>
          <w:b/>
        </w:rPr>
        <w:tab/>
      </w:r>
      <w:r>
        <w:rPr>
          <w:b/>
          <w:lang w:val="id-ID"/>
        </w:rPr>
        <w:tab/>
      </w:r>
      <w:r>
        <w:rPr>
          <w:b/>
          <w:lang w:val="id-ID"/>
        </w:rPr>
        <w:tab/>
      </w:r>
      <w:r w:rsidR="00485DB6">
        <w:rPr>
          <w:b/>
          <w:u w:val="single"/>
          <w:lang w:val="id-ID"/>
        </w:rPr>
        <w:t>LULUK HASANAH</w:t>
      </w:r>
    </w:p>
    <w:p w:rsidR="00637F2C" w:rsidRPr="00FE68DD" w:rsidRDefault="00637F2C" w:rsidP="00637F2C"/>
    <w:p w:rsidR="00637F2C" w:rsidRPr="00FE68DD" w:rsidRDefault="00637F2C" w:rsidP="00637F2C"/>
    <w:p w:rsidR="00637F2C" w:rsidRPr="00FE68DD" w:rsidRDefault="00637F2C" w:rsidP="00637F2C"/>
    <w:p w:rsidR="00637F2C" w:rsidRDefault="00637F2C" w:rsidP="00637F2C"/>
    <w:p w:rsidR="00637F2C" w:rsidRDefault="00637F2C" w:rsidP="00637F2C">
      <w:pPr>
        <w:tabs>
          <w:tab w:val="left" w:pos="3722"/>
        </w:tabs>
        <w:jc w:val="center"/>
      </w:pPr>
      <w:r>
        <w:t>Mengetahui,</w:t>
      </w:r>
    </w:p>
    <w:p w:rsidR="00637F2C" w:rsidRDefault="00637F2C" w:rsidP="00637F2C">
      <w:pPr>
        <w:tabs>
          <w:tab w:val="left" w:pos="3722"/>
        </w:tabs>
        <w:jc w:val="center"/>
        <w:rPr>
          <w:lang w:val="id-ID"/>
        </w:rPr>
      </w:pPr>
      <w:r>
        <w:t>Ketua Yayasan</w:t>
      </w:r>
      <w:r>
        <w:rPr>
          <w:lang w:val="id-ID"/>
        </w:rPr>
        <w:t xml:space="preserve"> </w:t>
      </w:r>
    </w:p>
    <w:p w:rsidR="00637F2C" w:rsidRPr="00EE24DC" w:rsidRDefault="00637F2C" w:rsidP="00637F2C">
      <w:pPr>
        <w:tabs>
          <w:tab w:val="left" w:pos="3722"/>
        </w:tabs>
        <w:jc w:val="center"/>
        <w:rPr>
          <w:lang w:val="id-ID"/>
        </w:rPr>
      </w:pPr>
      <w:r>
        <w:t>Miftahul Mubtadiin As</w:t>
      </w:r>
      <w:r>
        <w:rPr>
          <w:lang w:val="id-ID"/>
        </w:rPr>
        <w:t xml:space="preserve"> Sh</w:t>
      </w:r>
      <w:r>
        <w:t>olihin</w:t>
      </w:r>
    </w:p>
    <w:p w:rsidR="00637F2C" w:rsidRDefault="00637F2C" w:rsidP="00637F2C">
      <w:pPr>
        <w:tabs>
          <w:tab w:val="left" w:pos="3722"/>
        </w:tabs>
        <w:jc w:val="center"/>
      </w:pPr>
    </w:p>
    <w:p w:rsidR="00637F2C" w:rsidRDefault="00637F2C" w:rsidP="00637F2C">
      <w:pPr>
        <w:tabs>
          <w:tab w:val="left" w:pos="3722"/>
        </w:tabs>
        <w:jc w:val="center"/>
      </w:pPr>
    </w:p>
    <w:p w:rsidR="00637F2C" w:rsidRDefault="00637F2C" w:rsidP="00637F2C">
      <w:pPr>
        <w:tabs>
          <w:tab w:val="left" w:pos="3722"/>
        </w:tabs>
        <w:jc w:val="center"/>
      </w:pPr>
    </w:p>
    <w:p w:rsidR="00637F2C" w:rsidRDefault="00637F2C" w:rsidP="00637F2C">
      <w:pPr>
        <w:tabs>
          <w:tab w:val="left" w:pos="3722"/>
        </w:tabs>
        <w:jc w:val="center"/>
      </w:pPr>
    </w:p>
    <w:p w:rsidR="00637F2C" w:rsidRDefault="00637F2C" w:rsidP="00637F2C">
      <w:pPr>
        <w:tabs>
          <w:tab w:val="left" w:pos="3722"/>
        </w:tabs>
        <w:jc w:val="center"/>
      </w:pPr>
    </w:p>
    <w:p w:rsidR="00637F2C" w:rsidRPr="00FE68DD" w:rsidRDefault="00637F2C" w:rsidP="00637F2C">
      <w:pPr>
        <w:tabs>
          <w:tab w:val="left" w:pos="3722"/>
        </w:tabs>
        <w:jc w:val="center"/>
        <w:rPr>
          <w:b/>
          <w:bCs/>
          <w:u w:val="single"/>
        </w:rPr>
      </w:pPr>
      <w:r>
        <w:rPr>
          <w:b/>
          <w:bCs/>
          <w:u w:val="single"/>
          <w:lang w:val="id-ID"/>
        </w:rPr>
        <w:t>K</w:t>
      </w:r>
      <w:r>
        <w:rPr>
          <w:b/>
          <w:bCs/>
          <w:u w:val="single"/>
        </w:rPr>
        <w:t>H. BAHRI</w:t>
      </w:r>
    </w:p>
    <w:p w:rsidR="00637F2C" w:rsidRPr="00330623" w:rsidRDefault="00637F2C" w:rsidP="00637F2C">
      <w:pPr>
        <w:jc w:val="center"/>
      </w:pPr>
    </w:p>
    <w:p w:rsidR="00637F2C" w:rsidRDefault="00637F2C" w:rsidP="00637F2C"/>
    <w:p w:rsidR="003F1870" w:rsidRDefault="003F1870"/>
    <w:sectPr w:rsidR="003F1870" w:rsidSect="00485DB6">
      <w:footerReference w:type="even" r:id="rId9"/>
      <w:footerReference w:type="default" r:id="rId10"/>
      <w:footerReference w:type="first" r:id="rId11"/>
      <w:footnotePr>
        <w:pos w:val="beneathText"/>
      </w:footnotePr>
      <w:pgSz w:w="12240" w:h="20160" w:code="5"/>
      <w:pgMar w:top="1440" w:right="1440" w:bottom="1440" w:left="1440"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27C" w:rsidRDefault="00E2227C" w:rsidP="00CA5817">
      <w:r>
        <w:separator/>
      </w:r>
    </w:p>
  </w:endnote>
  <w:endnote w:type="continuationSeparator" w:id="1">
    <w:p w:rsidR="00E2227C" w:rsidRDefault="00E2227C" w:rsidP="00CA58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53" w:rsidRDefault="002C6C53">
    <w:pPr>
      <w:pStyle w:val="Footer"/>
      <w:jc w:val="right"/>
      <w:rPr>
        <w:rStyle w:val="PageNumber"/>
        <w:rFonts w:ascii="Agency FB" w:hAnsi="Agency FB"/>
        <w:sz w:val="16"/>
        <w:szCs w:val="16"/>
      </w:rPr>
    </w:pPr>
    <w:r>
      <w:rPr>
        <w:rStyle w:val="PageNumber"/>
        <w:rFonts w:ascii="Agency FB" w:hAnsi="Agency FB"/>
        <w:sz w:val="16"/>
        <w:szCs w:val="16"/>
      </w:rPr>
      <w:t>_________________________________________________________________________________________________________________________________________</w:t>
    </w:r>
  </w:p>
  <w:p w:rsidR="002C6C53" w:rsidRDefault="002C6C53">
    <w:pPr>
      <w:pStyle w:val="Footer"/>
      <w:jc w:val="right"/>
      <w:rPr>
        <w:rStyle w:val="PageNumber"/>
        <w:rFonts w:ascii="Agency FB" w:hAnsi="Agency FB"/>
        <w:sz w:val="16"/>
        <w:szCs w:val="16"/>
      </w:rPr>
    </w:pPr>
    <w:r>
      <w:rPr>
        <w:rStyle w:val="PageNumber"/>
        <w:rFonts w:ascii="Agency FB" w:hAnsi="Agency FB"/>
        <w:sz w:val="16"/>
        <w:szCs w:val="16"/>
      </w:rPr>
      <w:t>RKM M</w:t>
    </w:r>
    <w:r>
      <w:rPr>
        <w:rStyle w:val="PageNumber"/>
        <w:rFonts w:ascii="Agency FB" w:hAnsi="Agency FB"/>
        <w:sz w:val="16"/>
        <w:szCs w:val="16"/>
        <w:lang w:val="id-ID"/>
      </w:rPr>
      <w:t xml:space="preserve">Ts. Bahrus </w:t>
    </w:r>
    <w:r>
      <w:rPr>
        <w:rStyle w:val="PageNumber"/>
        <w:rFonts w:ascii="Agency FB" w:hAnsi="Agency FB"/>
        <w:sz w:val="16"/>
        <w:szCs w:val="16"/>
      </w:rPr>
      <w:t xml:space="preserve">sholihin </w:t>
    </w:r>
  </w:p>
  <w:p w:rsidR="002C6C53" w:rsidRDefault="002C6C53">
    <w:pPr>
      <w:pStyle w:val="Footer"/>
      <w:jc w:val="right"/>
      <w:rPr>
        <w:rStyle w:val="PageNumber"/>
        <w:rFonts w:ascii="Agency FB" w:hAnsi="Agency FB"/>
        <w:sz w:val="16"/>
        <w:szCs w:val="16"/>
      </w:rPr>
    </w:pPr>
    <w:smartTag w:uri="urn:schemas-microsoft-com:office:smarttags" w:element="City">
      <w:smartTag w:uri="urn:schemas-microsoft-com:office:smarttags" w:element="place">
        <w:r>
          <w:rPr>
            <w:rStyle w:val="PageNumber"/>
            <w:rFonts w:ascii="Agency FB" w:hAnsi="Agency FB"/>
            <w:sz w:val="16"/>
            <w:szCs w:val="16"/>
          </w:rPr>
          <w:t>BANDUNG</w:t>
        </w:r>
      </w:smartTag>
    </w:smartTag>
    <w:r>
      <w:rPr>
        <w:rStyle w:val="PageNumber"/>
        <w:rFonts w:ascii="Agency FB" w:hAnsi="Agency FB"/>
        <w:sz w:val="16"/>
        <w:szCs w:val="16"/>
      </w:rPr>
      <w:t xml:space="preserve"> – KONANG – BANGKALAN – JAWA TIMUR </w:t>
    </w:r>
  </w:p>
  <w:p w:rsidR="002C6C53" w:rsidRDefault="002C6C53">
    <w:pPr>
      <w:pStyle w:val="Footer"/>
      <w:jc w:val="right"/>
    </w:pPr>
  </w:p>
  <w:p w:rsidR="002C6C53" w:rsidRDefault="002C6C53">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53" w:rsidRDefault="002C6C5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53" w:rsidRDefault="002C6C53">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53" w:rsidRDefault="002C6C5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27C" w:rsidRDefault="00E2227C" w:rsidP="00CA5817">
      <w:r>
        <w:separator/>
      </w:r>
    </w:p>
  </w:footnote>
  <w:footnote w:type="continuationSeparator" w:id="1">
    <w:p w:rsidR="00E2227C" w:rsidRDefault="00E2227C" w:rsidP="00CA5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720"/>
        </w:tabs>
        <w:ind w:left="720" w:hanging="360"/>
      </w:pPr>
      <w:rPr>
        <w:rFonts w:ascii="Wingdings" w:hAnsi="Wingdings" w:cs="Wingdings"/>
      </w:rPr>
    </w:lvl>
  </w:abstractNum>
  <w:abstractNum w:abstractNumId="1">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2">
    <w:nsid w:val="00000004"/>
    <w:multiLevelType w:val="multilevel"/>
    <w:tmpl w:val="00000004"/>
    <w:name w:val="WW8Num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5"/>
    <w:multiLevelType w:val="multilevel"/>
    <w:tmpl w:val="00000005"/>
    <w:name w:val="WW8Num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cs="Symbo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6"/>
    <w:multiLevelType w:val="multilevel"/>
    <w:tmpl w:val="00000006"/>
    <w:name w:val="WW8Num12"/>
    <w:lvl w:ilvl="0">
      <w:start w:val="1"/>
      <w:numFmt w:val="lowerLetter"/>
      <w:lvlText w:val="%1."/>
      <w:lvlJc w:val="left"/>
      <w:pPr>
        <w:tabs>
          <w:tab w:val="num" w:pos="1200"/>
        </w:tabs>
        <w:ind w:left="1200" w:hanging="360"/>
      </w:pPr>
    </w:lvl>
    <w:lvl w:ilvl="1">
      <w:start w:val="1"/>
      <w:numFmt w:val="decimal"/>
      <w:lvlText w:val="%2"/>
      <w:lvlJc w:val="left"/>
      <w:pPr>
        <w:tabs>
          <w:tab w:val="num" w:pos="1920"/>
        </w:tabs>
        <w:ind w:left="1920" w:hanging="360"/>
      </w:pPr>
    </w:lvl>
    <w:lvl w:ilvl="2">
      <w:start w:val="1"/>
      <w:numFmt w:val="upperLetter"/>
      <w:lvlText w:val="%3."/>
      <w:lvlJc w:val="left"/>
      <w:pPr>
        <w:tabs>
          <w:tab w:val="num" w:pos="2820"/>
        </w:tabs>
        <w:ind w:left="2820" w:hanging="360"/>
      </w:pPr>
    </w:lvl>
    <w:lvl w:ilvl="3">
      <w:start w:val="1"/>
      <w:numFmt w:val="decimal"/>
      <w:lvlText w:val="%4."/>
      <w:lvlJc w:val="left"/>
      <w:pPr>
        <w:tabs>
          <w:tab w:val="num" w:pos="3360"/>
        </w:tabs>
        <w:ind w:left="3360" w:hanging="360"/>
      </w:pPr>
    </w:lvl>
    <w:lvl w:ilvl="4">
      <w:start w:val="1"/>
      <w:numFmt w:val="lowerLetter"/>
      <w:lvlText w:val="%5."/>
      <w:lvlJc w:val="left"/>
      <w:pPr>
        <w:tabs>
          <w:tab w:val="num" w:pos="4080"/>
        </w:tabs>
        <w:ind w:left="4080" w:hanging="360"/>
      </w:pPr>
    </w:lvl>
    <w:lvl w:ilvl="5">
      <w:start w:val="1"/>
      <w:numFmt w:val="lowerRoman"/>
      <w:lvlText w:val="%6."/>
      <w:lvlJc w:val="right"/>
      <w:pPr>
        <w:tabs>
          <w:tab w:val="num" w:pos="4800"/>
        </w:tabs>
        <w:ind w:left="4800" w:hanging="180"/>
      </w:pPr>
    </w:lvl>
    <w:lvl w:ilvl="6">
      <w:start w:val="1"/>
      <w:numFmt w:val="decimal"/>
      <w:lvlText w:val="%7."/>
      <w:lvlJc w:val="left"/>
      <w:pPr>
        <w:tabs>
          <w:tab w:val="num" w:pos="5520"/>
        </w:tabs>
        <w:ind w:left="5520" w:hanging="360"/>
      </w:pPr>
    </w:lvl>
    <w:lvl w:ilvl="7">
      <w:start w:val="1"/>
      <w:numFmt w:val="lowerLetter"/>
      <w:lvlText w:val="%8."/>
      <w:lvlJc w:val="left"/>
      <w:pPr>
        <w:tabs>
          <w:tab w:val="num" w:pos="6240"/>
        </w:tabs>
        <w:ind w:left="6240" w:hanging="360"/>
      </w:pPr>
    </w:lvl>
    <w:lvl w:ilvl="8">
      <w:start w:val="1"/>
      <w:numFmt w:val="lowerRoman"/>
      <w:lvlText w:val="%9."/>
      <w:lvlJc w:val="right"/>
      <w:pPr>
        <w:tabs>
          <w:tab w:val="num" w:pos="6960"/>
        </w:tabs>
        <w:ind w:left="6960" w:hanging="180"/>
      </w:pPr>
    </w:lvl>
  </w:abstractNum>
  <w:abstractNum w:abstractNumId="5">
    <w:nsid w:val="00000007"/>
    <w:multiLevelType w:val="multilevel"/>
    <w:tmpl w:val="00000007"/>
    <w:name w:val="WW8Num13"/>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nsid w:val="00000008"/>
    <w:multiLevelType w:val="singleLevel"/>
    <w:tmpl w:val="00000008"/>
    <w:name w:val="WW8Num14"/>
    <w:lvl w:ilvl="0">
      <w:start w:val="1"/>
      <w:numFmt w:val="decimal"/>
      <w:lvlText w:val="%1."/>
      <w:lvlJc w:val="left"/>
      <w:pPr>
        <w:tabs>
          <w:tab w:val="num" w:pos="1440"/>
        </w:tabs>
        <w:ind w:left="1440" w:hanging="360"/>
      </w:pPr>
    </w:lvl>
  </w:abstractNum>
  <w:abstractNum w:abstractNumId="7">
    <w:nsid w:val="00000009"/>
    <w:multiLevelType w:val="multilevel"/>
    <w:tmpl w:val="00000009"/>
    <w:name w:val="WW8Num15"/>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8">
    <w:nsid w:val="0000000A"/>
    <w:multiLevelType w:val="singleLevel"/>
    <w:tmpl w:val="0000000A"/>
    <w:name w:val="WW8Num16"/>
    <w:lvl w:ilvl="0">
      <w:start w:val="1"/>
      <w:numFmt w:val="decimal"/>
      <w:lvlText w:val="%1."/>
      <w:lvlJc w:val="left"/>
      <w:pPr>
        <w:tabs>
          <w:tab w:val="num" w:pos="720"/>
        </w:tabs>
        <w:ind w:left="720" w:hanging="360"/>
      </w:pPr>
    </w:lvl>
  </w:abstractNum>
  <w:abstractNum w:abstractNumId="9">
    <w:nsid w:val="0000000B"/>
    <w:multiLevelType w:val="multilevel"/>
    <w:tmpl w:val="0000000B"/>
    <w:name w:val="WW8Num18"/>
    <w:lvl w:ilvl="0">
      <w:start w:val="2"/>
      <w:numFmt w:val="upperLetter"/>
      <w:lvlText w:val="%1."/>
      <w:lvlJc w:val="left"/>
      <w:pPr>
        <w:tabs>
          <w:tab w:val="num" w:pos="720"/>
        </w:tabs>
        <w:ind w:left="720" w:hanging="360"/>
      </w:pPr>
    </w:lvl>
    <w:lvl w:ilvl="1">
      <w:start w:val="1"/>
      <w:numFmt w:val="decimal"/>
      <w:lvlText w:val="%2."/>
      <w:lvlJc w:val="left"/>
      <w:pPr>
        <w:tabs>
          <w:tab w:val="num" w:pos="1560"/>
        </w:tabs>
        <w:ind w:left="15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C"/>
    <w:multiLevelType w:val="singleLevel"/>
    <w:tmpl w:val="0000000C"/>
    <w:name w:val="WW8Num19"/>
    <w:lvl w:ilvl="0">
      <w:start w:val="1"/>
      <w:numFmt w:val="bullet"/>
      <w:lvlText w:val=""/>
      <w:lvlJc w:val="left"/>
      <w:pPr>
        <w:tabs>
          <w:tab w:val="num" w:pos="1020"/>
        </w:tabs>
        <w:ind w:left="1020" w:hanging="360"/>
      </w:pPr>
      <w:rPr>
        <w:rFonts w:ascii="Wingdings" w:hAnsi="Wingdings" w:cs="Wingdings"/>
      </w:rPr>
    </w:lvl>
  </w:abstractNum>
  <w:abstractNum w:abstractNumId="11">
    <w:nsid w:val="0000000D"/>
    <w:multiLevelType w:val="singleLevel"/>
    <w:tmpl w:val="0000000D"/>
    <w:name w:val="WW8Num20"/>
    <w:lvl w:ilvl="0">
      <w:start w:val="1"/>
      <w:numFmt w:val="bullet"/>
      <w:lvlText w:val=""/>
      <w:lvlJc w:val="left"/>
      <w:pPr>
        <w:tabs>
          <w:tab w:val="num" w:pos="720"/>
        </w:tabs>
        <w:ind w:left="720" w:hanging="360"/>
      </w:pPr>
      <w:rPr>
        <w:rFonts w:ascii="Symbol" w:hAnsi="Symbol" w:cs="Symbol"/>
      </w:rPr>
    </w:lvl>
  </w:abstractNum>
  <w:abstractNum w:abstractNumId="12">
    <w:nsid w:val="0000000E"/>
    <w:multiLevelType w:val="multilevel"/>
    <w:tmpl w:val="0000000E"/>
    <w:name w:val="WW8Num21"/>
    <w:lvl w:ilvl="0">
      <w:start w:val="2"/>
      <w:numFmt w:val="decimal"/>
      <w:lvlText w:val="%1"/>
      <w:lvlJc w:val="left"/>
      <w:pPr>
        <w:tabs>
          <w:tab w:val="num" w:pos="480"/>
        </w:tabs>
        <w:ind w:left="480" w:hanging="480"/>
      </w:pPr>
    </w:lvl>
    <w:lvl w:ilvl="1">
      <w:start w:val="1"/>
      <w:numFmt w:val="decimal"/>
      <w:lvlText w:val="%1.%2"/>
      <w:lvlJc w:val="left"/>
      <w:pPr>
        <w:tabs>
          <w:tab w:val="num" w:pos="1080"/>
        </w:tabs>
        <w:ind w:left="1080" w:hanging="480"/>
      </w:pPr>
    </w:lvl>
    <w:lvl w:ilvl="2">
      <w:start w:val="1"/>
      <w:numFmt w:val="decimal"/>
      <w:lvlText w:val="%1.%2.%3"/>
      <w:lvlJc w:val="left"/>
      <w:pPr>
        <w:tabs>
          <w:tab w:val="num" w:pos="1920"/>
        </w:tabs>
        <w:ind w:left="1920" w:hanging="720"/>
      </w:pPr>
    </w:lvl>
    <w:lvl w:ilvl="3">
      <w:start w:val="1"/>
      <w:numFmt w:val="decimal"/>
      <w:lvlText w:val="%1.%2.%3.%4"/>
      <w:lvlJc w:val="left"/>
      <w:pPr>
        <w:tabs>
          <w:tab w:val="num" w:pos="2520"/>
        </w:tabs>
        <w:ind w:left="2520" w:hanging="720"/>
      </w:pPr>
    </w:lvl>
    <w:lvl w:ilvl="4">
      <w:start w:val="1"/>
      <w:numFmt w:val="decimal"/>
      <w:lvlText w:val="%1.%2.%3.%4.%5"/>
      <w:lvlJc w:val="left"/>
      <w:pPr>
        <w:tabs>
          <w:tab w:val="num" w:pos="3480"/>
        </w:tabs>
        <w:ind w:left="3480" w:hanging="1080"/>
      </w:pPr>
    </w:lvl>
    <w:lvl w:ilvl="5">
      <w:start w:val="1"/>
      <w:numFmt w:val="decimal"/>
      <w:lvlText w:val="%1.%2.%3.%4.%5.%6"/>
      <w:lvlJc w:val="left"/>
      <w:pPr>
        <w:tabs>
          <w:tab w:val="num" w:pos="4080"/>
        </w:tabs>
        <w:ind w:left="4080" w:hanging="108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5640"/>
        </w:tabs>
        <w:ind w:left="5640" w:hanging="1440"/>
      </w:pPr>
    </w:lvl>
    <w:lvl w:ilvl="8">
      <w:start w:val="1"/>
      <w:numFmt w:val="decimal"/>
      <w:lvlText w:val="%1.%2.%3.%4.%5.%6.%7.%8.%9"/>
      <w:lvlJc w:val="left"/>
      <w:pPr>
        <w:tabs>
          <w:tab w:val="num" w:pos="6600"/>
        </w:tabs>
        <w:ind w:left="6600" w:hanging="1800"/>
      </w:pPr>
    </w:lvl>
  </w:abstractNum>
  <w:abstractNum w:abstractNumId="13">
    <w:nsid w:val="0CB646E3"/>
    <w:multiLevelType w:val="multilevel"/>
    <w:tmpl w:val="81620870"/>
    <w:lvl w:ilvl="0">
      <w:start w:val="1"/>
      <w:numFmt w:val="decimal"/>
      <w:lvlText w:val="%1."/>
      <w:lvlJc w:val="left"/>
      <w:pPr>
        <w:tabs>
          <w:tab w:val="num" w:pos="720"/>
        </w:tabs>
        <w:ind w:left="720" w:hanging="360"/>
      </w:pPr>
    </w:lvl>
    <w:lvl w:ilvl="1">
      <w:start w:val="1"/>
      <w:numFmt w:val="decimal"/>
      <w:lvlText w:val="%2."/>
      <w:lvlJc w:val="left"/>
      <w:pPr>
        <w:tabs>
          <w:tab w:val="num" w:pos="1560"/>
        </w:tabs>
        <w:ind w:left="15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7C057F5"/>
    <w:multiLevelType w:val="hybridMultilevel"/>
    <w:tmpl w:val="4774A68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2A45621"/>
    <w:multiLevelType w:val="hybridMultilevel"/>
    <w:tmpl w:val="987C7A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14"/>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footnotePr>
    <w:pos w:val="beneathText"/>
    <w:footnote w:id="0"/>
    <w:footnote w:id="1"/>
  </w:footnotePr>
  <w:endnotePr>
    <w:endnote w:id="0"/>
    <w:endnote w:id="1"/>
  </w:endnotePr>
  <w:compat/>
  <w:rsids>
    <w:rsidRoot w:val="00637F2C"/>
    <w:rsid w:val="00001233"/>
    <w:rsid w:val="00025514"/>
    <w:rsid w:val="0005586D"/>
    <w:rsid w:val="0012537C"/>
    <w:rsid w:val="0013147A"/>
    <w:rsid w:val="001E2368"/>
    <w:rsid w:val="002C6C53"/>
    <w:rsid w:val="00303C6D"/>
    <w:rsid w:val="00361753"/>
    <w:rsid w:val="003A245E"/>
    <w:rsid w:val="003B495C"/>
    <w:rsid w:val="003F1870"/>
    <w:rsid w:val="004718B1"/>
    <w:rsid w:val="00485DB6"/>
    <w:rsid w:val="004C57E7"/>
    <w:rsid w:val="004D7E6A"/>
    <w:rsid w:val="00523699"/>
    <w:rsid w:val="005A04F4"/>
    <w:rsid w:val="005D573B"/>
    <w:rsid w:val="00637F2C"/>
    <w:rsid w:val="006C3379"/>
    <w:rsid w:val="00720C5F"/>
    <w:rsid w:val="00815137"/>
    <w:rsid w:val="00893251"/>
    <w:rsid w:val="008F065E"/>
    <w:rsid w:val="008F0DCE"/>
    <w:rsid w:val="00A019D2"/>
    <w:rsid w:val="00A6447C"/>
    <w:rsid w:val="00B622CE"/>
    <w:rsid w:val="00BD5258"/>
    <w:rsid w:val="00CA5817"/>
    <w:rsid w:val="00D25858"/>
    <w:rsid w:val="00DD6806"/>
    <w:rsid w:val="00E2227C"/>
    <w:rsid w:val="00E33A2B"/>
    <w:rsid w:val="00ED7C52"/>
    <w:rsid w:val="00EE0B79"/>
    <w:rsid w:val="00F74379"/>
    <w:rsid w:val="00FE1E7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F2C"/>
    <w:pPr>
      <w:suppressAutoHyphens/>
      <w:spacing w:after="0" w:line="240" w:lineRule="auto"/>
    </w:pPr>
    <w:rPr>
      <w:rFonts w:ascii="Times New Roman" w:eastAsia="Times New Roman" w:hAnsi="Times New Roman" w:cs="Times New Roman"/>
      <w:sz w:val="24"/>
      <w:szCs w:val="24"/>
      <w:lang w:val="en-US" w:eastAsia="ar-SA"/>
    </w:rPr>
  </w:style>
  <w:style w:type="paragraph" w:styleId="Heading3">
    <w:name w:val="heading 3"/>
    <w:basedOn w:val="Normal"/>
    <w:next w:val="Normal"/>
    <w:link w:val="Heading3Char"/>
    <w:qFormat/>
    <w:rsid w:val="00637F2C"/>
    <w:pPr>
      <w:keepNext/>
      <w:tabs>
        <w:tab w:val="num" w:pos="720"/>
      </w:tabs>
      <w:ind w:left="720" w:hanging="720"/>
      <w:outlineLvl w:val="2"/>
    </w:pPr>
    <w:rPr>
      <w:b/>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37F2C"/>
    <w:rPr>
      <w:rFonts w:ascii="Times New Roman" w:eastAsia="Times New Roman" w:hAnsi="Times New Roman" w:cs="Times New Roman"/>
      <w:b/>
      <w:bCs/>
      <w:sz w:val="24"/>
      <w:szCs w:val="24"/>
      <w:lang w:eastAsia="ar-SA"/>
    </w:rPr>
  </w:style>
  <w:style w:type="character" w:styleId="PageNumber">
    <w:name w:val="page number"/>
    <w:basedOn w:val="DefaultParagraphFont"/>
    <w:rsid w:val="00637F2C"/>
  </w:style>
  <w:style w:type="paragraph" w:styleId="Footer">
    <w:name w:val="footer"/>
    <w:basedOn w:val="Normal"/>
    <w:link w:val="FooterChar"/>
    <w:rsid w:val="00637F2C"/>
    <w:pPr>
      <w:tabs>
        <w:tab w:val="center" w:pos="4320"/>
        <w:tab w:val="right" w:pos="8640"/>
      </w:tabs>
    </w:pPr>
  </w:style>
  <w:style w:type="character" w:customStyle="1" w:styleId="FooterChar">
    <w:name w:val="Footer Char"/>
    <w:basedOn w:val="DefaultParagraphFont"/>
    <w:link w:val="Footer"/>
    <w:rsid w:val="00637F2C"/>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semiHidden/>
    <w:unhideWhenUsed/>
    <w:rsid w:val="00EE0B79"/>
    <w:pPr>
      <w:tabs>
        <w:tab w:val="center" w:pos="4513"/>
        <w:tab w:val="right" w:pos="9026"/>
      </w:tabs>
    </w:pPr>
  </w:style>
  <w:style w:type="character" w:customStyle="1" w:styleId="HeaderChar">
    <w:name w:val="Header Char"/>
    <w:basedOn w:val="DefaultParagraphFont"/>
    <w:link w:val="Header"/>
    <w:uiPriority w:val="99"/>
    <w:semiHidden/>
    <w:rsid w:val="00EE0B79"/>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13147A"/>
    <w:pPr>
      <w:ind w:left="720"/>
      <w:contextualSpacing/>
    </w:pPr>
  </w:style>
</w:styles>
</file>

<file path=word/webSettings.xml><?xml version="1.0" encoding="utf-8"?>
<w:webSettings xmlns:r="http://schemas.openxmlformats.org/officeDocument/2006/relationships" xmlns:w="http://schemas.openxmlformats.org/wordprocessingml/2006/main">
  <w:divs>
    <w:div w:id="176507258">
      <w:bodyDiv w:val="1"/>
      <w:marLeft w:val="0"/>
      <w:marRight w:val="0"/>
      <w:marTop w:val="0"/>
      <w:marBottom w:val="0"/>
      <w:divBdr>
        <w:top w:val="none" w:sz="0" w:space="0" w:color="auto"/>
        <w:left w:val="none" w:sz="0" w:space="0" w:color="auto"/>
        <w:bottom w:val="none" w:sz="0" w:space="0" w:color="auto"/>
        <w:right w:val="none" w:sz="0" w:space="0" w:color="auto"/>
      </w:divBdr>
    </w:div>
    <w:div w:id="326443540">
      <w:bodyDiv w:val="1"/>
      <w:marLeft w:val="0"/>
      <w:marRight w:val="0"/>
      <w:marTop w:val="0"/>
      <w:marBottom w:val="0"/>
      <w:divBdr>
        <w:top w:val="none" w:sz="0" w:space="0" w:color="auto"/>
        <w:left w:val="none" w:sz="0" w:space="0" w:color="auto"/>
        <w:bottom w:val="none" w:sz="0" w:space="0" w:color="auto"/>
        <w:right w:val="none" w:sz="0" w:space="0" w:color="auto"/>
      </w:divBdr>
    </w:div>
    <w:div w:id="542711705">
      <w:bodyDiv w:val="1"/>
      <w:marLeft w:val="0"/>
      <w:marRight w:val="0"/>
      <w:marTop w:val="0"/>
      <w:marBottom w:val="0"/>
      <w:divBdr>
        <w:top w:val="none" w:sz="0" w:space="0" w:color="auto"/>
        <w:left w:val="none" w:sz="0" w:space="0" w:color="auto"/>
        <w:bottom w:val="none" w:sz="0" w:space="0" w:color="auto"/>
        <w:right w:val="none" w:sz="0" w:space="0" w:color="auto"/>
      </w:divBdr>
    </w:div>
    <w:div w:id="756051303">
      <w:bodyDiv w:val="1"/>
      <w:marLeft w:val="0"/>
      <w:marRight w:val="0"/>
      <w:marTop w:val="0"/>
      <w:marBottom w:val="0"/>
      <w:divBdr>
        <w:top w:val="none" w:sz="0" w:space="0" w:color="auto"/>
        <w:left w:val="none" w:sz="0" w:space="0" w:color="auto"/>
        <w:bottom w:val="none" w:sz="0" w:space="0" w:color="auto"/>
        <w:right w:val="none" w:sz="0" w:space="0" w:color="auto"/>
      </w:divBdr>
    </w:div>
    <w:div w:id="861436716">
      <w:bodyDiv w:val="1"/>
      <w:marLeft w:val="0"/>
      <w:marRight w:val="0"/>
      <w:marTop w:val="0"/>
      <w:marBottom w:val="0"/>
      <w:divBdr>
        <w:top w:val="none" w:sz="0" w:space="0" w:color="auto"/>
        <w:left w:val="none" w:sz="0" w:space="0" w:color="auto"/>
        <w:bottom w:val="none" w:sz="0" w:space="0" w:color="auto"/>
        <w:right w:val="none" w:sz="0" w:space="0" w:color="auto"/>
      </w:divBdr>
    </w:div>
    <w:div w:id="945582686">
      <w:bodyDiv w:val="1"/>
      <w:marLeft w:val="0"/>
      <w:marRight w:val="0"/>
      <w:marTop w:val="0"/>
      <w:marBottom w:val="0"/>
      <w:divBdr>
        <w:top w:val="none" w:sz="0" w:space="0" w:color="auto"/>
        <w:left w:val="none" w:sz="0" w:space="0" w:color="auto"/>
        <w:bottom w:val="none" w:sz="0" w:space="0" w:color="auto"/>
        <w:right w:val="none" w:sz="0" w:space="0" w:color="auto"/>
      </w:divBdr>
    </w:div>
    <w:div w:id="1184244002">
      <w:bodyDiv w:val="1"/>
      <w:marLeft w:val="0"/>
      <w:marRight w:val="0"/>
      <w:marTop w:val="0"/>
      <w:marBottom w:val="0"/>
      <w:divBdr>
        <w:top w:val="none" w:sz="0" w:space="0" w:color="auto"/>
        <w:left w:val="none" w:sz="0" w:space="0" w:color="auto"/>
        <w:bottom w:val="none" w:sz="0" w:space="0" w:color="auto"/>
        <w:right w:val="none" w:sz="0" w:space="0" w:color="auto"/>
      </w:divBdr>
    </w:div>
    <w:div w:id="1195927736">
      <w:bodyDiv w:val="1"/>
      <w:marLeft w:val="0"/>
      <w:marRight w:val="0"/>
      <w:marTop w:val="0"/>
      <w:marBottom w:val="0"/>
      <w:divBdr>
        <w:top w:val="none" w:sz="0" w:space="0" w:color="auto"/>
        <w:left w:val="none" w:sz="0" w:space="0" w:color="auto"/>
        <w:bottom w:val="none" w:sz="0" w:space="0" w:color="auto"/>
        <w:right w:val="none" w:sz="0" w:space="0" w:color="auto"/>
      </w:divBdr>
    </w:div>
    <w:div w:id="1469737185">
      <w:bodyDiv w:val="1"/>
      <w:marLeft w:val="0"/>
      <w:marRight w:val="0"/>
      <w:marTop w:val="0"/>
      <w:marBottom w:val="0"/>
      <w:divBdr>
        <w:top w:val="none" w:sz="0" w:space="0" w:color="auto"/>
        <w:left w:val="none" w:sz="0" w:space="0" w:color="auto"/>
        <w:bottom w:val="none" w:sz="0" w:space="0" w:color="auto"/>
        <w:right w:val="none" w:sz="0" w:space="0" w:color="auto"/>
      </w:divBdr>
    </w:div>
    <w:div w:id="1548906322">
      <w:bodyDiv w:val="1"/>
      <w:marLeft w:val="0"/>
      <w:marRight w:val="0"/>
      <w:marTop w:val="0"/>
      <w:marBottom w:val="0"/>
      <w:divBdr>
        <w:top w:val="none" w:sz="0" w:space="0" w:color="auto"/>
        <w:left w:val="none" w:sz="0" w:space="0" w:color="auto"/>
        <w:bottom w:val="none" w:sz="0" w:space="0" w:color="auto"/>
        <w:right w:val="none" w:sz="0" w:space="0" w:color="auto"/>
      </w:divBdr>
    </w:div>
    <w:div w:id="1560750805">
      <w:bodyDiv w:val="1"/>
      <w:marLeft w:val="0"/>
      <w:marRight w:val="0"/>
      <w:marTop w:val="0"/>
      <w:marBottom w:val="0"/>
      <w:divBdr>
        <w:top w:val="none" w:sz="0" w:space="0" w:color="auto"/>
        <w:left w:val="none" w:sz="0" w:space="0" w:color="auto"/>
        <w:bottom w:val="none" w:sz="0" w:space="0" w:color="auto"/>
        <w:right w:val="none" w:sz="0" w:space="0" w:color="auto"/>
      </w:divBdr>
    </w:div>
    <w:div w:id="1801456226">
      <w:bodyDiv w:val="1"/>
      <w:marLeft w:val="0"/>
      <w:marRight w:val="0"/>
      <w:marTop w:val="0"/>
      <w:marBottom w:val="0"/>
      <w:divBdr>
        <w:top w:val="none" w:sz="0" w:space="0" w:color="auto"/>
        <w:left w:val="none" w:sz="0" w:space="0" w:color="auto"/>
        <w:bottom w:val="none" w:sz="0" w:space="0" w:color="auto"/>
        <w:right w:val="none" w:sz="0" w:space="0" w:color="auto"/>
      </w:divBdr>
    </w:div>
    <w:div w:id="1928423588">
      <w:bodyDiv w:val="1"/>
      <w:marLeft w:val="0"/>
      <w:marRight w:val="0"/>
      <w:marTop w:val="0"/>
      <w:marBottom w:val="0"/>
      <w:divBdr>
        <w:top w:val="none" w:sz="0" w:space="0" w:color="auto"/>
        <w:left w:val="none" w:sz="0" w:space="0" w:color="auto"/>
        <w:bottom w:val="none" w:sz="0" w:space="0" w:color="auto"/>
        <w:right w:val="none" w:sz="0" w:space="0" w:color="auto"/>
      </w:divBdr>
    </w:div>
    <w:div w:id="2079472970">
      <w:bodyDiv w:val="1"/>
      <w:marLeft w:val="0"/>
      <w:marRight w:val="0"/>
      <w:marTop w:val="0"/>
      <w:marBottom w:val="0"/>
      <w:divBdr>
        <w:top w:val="none" w:sz="0" w:space="0" w:color="auto"/>
        <w:left w:val="none" w:sz="0" w:space="0" w:color="auto"/>
        <w:bottom w:val="none" w:sz="0" w:space="0" w:color="auto"/>
        <w:right w:val="none" w:sz="0" w:space="0" w:color="auto"/>
      </w:divBdr>
    </w:div>
    <w:div w:id="212611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17</Pages>
  <Words>3871</Words>
  <Characters>22068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dc:creator>
  <cp:lastModifiedBy>SER</cp:lastModifiedBy>
  <cp:revision>12</cp:revision>
  <cp:lastPrinted>2016-08-27T04:25:00Z</cp:lastPrinted>
  <dcterms:created xsi:type="dcterms:W3CDTF">2016-08-25T13:48:00Z</dcterms:created>
  <dcterms:modified xsi:type="dcterms:W3CDTF">2016-09-04T12:47:00Z</dcterms:modified>
</cp:coreProperties>
</file>