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1C4" w:rsidRDefault="00A301C4" w:rsidP="00A301C4">
      <w:pPr>
        <w:spacing w:line="360" w:lineRule="auto"/>
        <w:rPr>
          <w:sz w:val="22"/>
          <w:szCs w:val="22"/>
          <w:lang w:val="sv-SE"/>
        </w:rPr>
      </w:pPr>
    </w:p>
    <w:p w:rsidR="00A301C4" w:rsidRPr="003C3E6E" w:rsidRDefault="00A301C4" w:rsidP="00A301C4">
      <w:pPr>
        <w:spacing w:line="360" w:lineRule="auto"/>
        <w:jc w:val="center"/>
        <w:rPr>
          <w:rFonts w:ascii="Britannic Bold" w:hAnsi="Britannic Bold"/>
          <w:sz w:val="40"/>
          <w:szCs w:val="22"/>
          <w:lang w:val="id-ID"/>
        </w:rPr>
      </w:pPr>
      <w:r w:rsidRPr="003C3E6E">
        <w:rPr>
          <w:rFonts w:ascii="Britannic Bold" w:hAnsi="Britannic Bold"/>
          <w:sz w:val="40"/>
          <w:szCs w:val="22"/>
          <w:lang w:val="id-ID"/>
        </w:rPr>
        <w:t>RENCANA ANGGARAN MADRASAH</w:t>
      </w:r>
    </w:p>
    <w:p w:rsidR="00A301C4" w:rsidRPr="003C3E6E" w:rsidRDefault="00A301C4" w:rsidP="00A301C4">
      <w:pPr>
        <w:spacing w:line="360" w:lineRule="auto"/>
        <w:jc w:val="center"/>
        <w:rPr>
          <w:sz w:val="22"/>
          <w:szCs w:val="22"/>
          <w:lang w:val="id-ID"/>
        </w:rPr>
      </w:pPr>
      <w:r w:rsidRPr="003C3E6E">
        <w:rPr>
          <w:rFonts w:ascii="Britannic Bold" w:hAnsi="Britannic Bold"/>
          <w:sz w:val="40"/>
          <w:szCs w:val="22"/>
          <w:lang w:val="id-ID"/>
        </w:rPr>
        <w:t>2014 - 2017</w:t>
      </w:r>
    </w:p>
    <w:p w:rsidR="00A301C4" w:rsidRPr="003C3E6E" w:rsidRDefault="00A301C4" w:rsidP="00A301C4">
      <w:pPr>
        <w:spacing w:line="360" w:lineRule="auto"/>
        <w:rPr>
          <w:sz w:val="22"/>
          <w:szCs w:val="22"/>
          <w:lang w:val="id-ID"/>
        </w:rPr>
      </w:pPr>
      <w:r>
        <w:rPr>
          <w:sz w:val="22"/>
          <w:szCs w:val="22"/>
          <w:lang w:val="sv-SE"/>
        </w:rPr>
        <w:t xml:space="preserve">              </w:t>
      </w:r>
    </w:p>
    <w:p w:rsidR="00A301C4" w:rsidRDefault="00A301C4" w:rsidP="00A301C4">
      <w:pPr>
        <w:spacing w:line="360" w:lineRule="auto"/>
        <w:rPr>
          <w:sz w:val="22"/>
          <w:szCs w:val="22"/>
          <w:lang w:val="sv-SE"/>
        </w:rPr>
      </w:pPr>
      <w:r>
        <w:rPr>
          <w:rFonts w:ascii="Arial Rounded MT Bold" w:hAnsi="Arial Rounded MT Bold"/>
          <w:b/>
          <w:bCs/>
          <w:noProof/>
          <w:color w:val="00B050"/>
          <w:sz w:val="36"/>
          <w:szCs w:val="36"/>
          <w:lang w:val="id-ID" w:eastAsia="id-ID"/>
        </w:rPr>
        <w:drawing>
          <wp:anchor distT="0" distB="0" distL="114300" distR="114300" simplePos="0" relativeHeight="251661312" behindDoc="0" locked="0" layoutInCell="1" allowOverlap="1">
            <wp:simplePos x="0" y="0"/>
            <wp:positionH relativeFrom="column">
              <wp:posOffset>1131570</wp:posOffset>
            </wp:positionH>
            <wp:positionV relativeFrom="paragraph">
              <wp:posOffset>107315</wp:posOffset>
            </wp:positionV>
            <wp:extent cx="2857500" cy="4000500"/>
            <wp:effectExtent l="19050" t="0" r="0" b="0"/>
            <wp:wrapSquare wrapText="r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857500" cy="4000500"/>
                    </a:xfrm>
                    <a:prstGeom prst="rect">
                      <a:avLst/>
                    </a:prstGeom>
                    <a:noFill/>
                    <a:ln w="9525">
                      <a:noFill/>
                      <a:miter lim="800000"/>
                      <a:headEnd/>
                      <a:tailEnd/>
                    </a:ln>
                  </pic:spPr>
                </pic:pic>
              </a:graphicData>
            </a:graphic>
          </wp:anchor>
        </w:drawing>
      </w:r>
    </w:p>
    <w:p w:rsidR="00A301C4" w:rsidRDefault="00A301C4" w:rsidP="00A301C4">
      <w:pPr>
        <w:jc w:val="center"/>
        <w:rPr>
          <w:rFonts w:ascii="Arial Rounded MT Bold" w:hAnsi="Arial Rounded MT Bold"/>
          <w:b/>
          <w:bCs/>
          <w:color w:val="00B050"/>
          <w:sz w:val="36"/>
          <w:szCs w:val="36"/>
        </w:rPr>
      </w:pPr>
      <w:r>
        <w:rPr>
          <w:sz w:val="22"/>
          <w:szCs w:val="22"/>
          <w:lang w:val="sv-SE"/>
        </w:rPr>
        <w:tab/>
      </w:r>
    </w:p>
    <w:p w:rsidR="00A301C4" w:rsidRPr="008B7746" w:rsidRDefault="00A301C4" w:rsidP="00A301C4">
      <w:pPr>
        <w:jc w:val="center"/>
        <w:rPr>
          <w:rFonts w:ascii="Arial Rounded MT Bold" w:hAnsi="Arial Rounded MT Bold"/>
          <w:b/>
          <w:bCs/>
          <w:color w:val="00B050"/>
          <w:sz w:val="36"/>
          <w:szCs w:val="36"/>
        </w:rPr>
      </w:pPr>
    </w:p>
    <w:p w:rsidR="00A301C4" w:rsidRDefault="00A301C4" w:rsidP="00A301C4">
      <w:pPr>
        <w:rPr>
          <w:rFonts w:ascii="Arial Rounded MT Bold" w:hAnsi="Arial Rounded MT Bold"/>
          <w:b/>
          <w:bCs/>
          <w:color w:val="00B050"/>
          <w:sz w:val="36"/>
          <w:szCs w:val="36"/>
        </w:rPr>
      </w:pPr>
    </w:p>
    <w:p w:rsidR="00A301C4" w:rsidRDefault="00A301C4" w:rsidP="00A301C4">
      <w:pPr>
        <w:contextualSpacing/>
        <w:rPr>
          <w:b/>
          <w:bCs/>
          <w:noProof/>
        </w:rPr>
      </w:pPr>
      <w:r>
        <w:rPr>
          <w:b/>
          <w:bCs/>
          <w:noProof/>
        </w:rPr>
        <w:t xml:space="preserve">                                           </w:t>
      </w:r>
    </w:p>
    <w:p w:rsidR="00A301C4" w:rsidRPr="00001F56" w:rsidRDefault="00A301C4" w:rsidP="00A301C4">
      <w:pPr>
        <w:contextualSpacing/>
        <w:rPr>
          <w:b/>
          <w:bCs/>
          <w:noProof/>
        </w:rPr>
      </w:pPr>
    </w:p>
    <w:p w:rsidR="00A301C4" w:rsidRDefault="00A301C4" w:rsidP="00A301C4">
      <w:pPr>
        <w:contextualSpacing/>
        <w:jc w:val="center"/>
        <w:rPr>
          <w:rFonts w:ascii="Arial Rounded MT Bold" w:hAnsi="Arial Rounded MT Bold"/>
          <w:b/>
          <w:bCs/>
          <w:color w:val="00B050"/>
          <w:sz w:val="28"/>
          <w:szCs w:val="28"/>
          <w:lang w:val="id-ID"/>
        </w:rPr>
      </w:pPr>
    </w:p>
    <w:p w:rsidR="00A301C4" w:rsidRDefault="00A301C4" w:rsidP="00A301C4">
      <w:pPr>
        <w:contextualSpacing/>
        <w:jc w:val="center"/>
        <w:rPr>
          <w:rFonts w:ascii="Arial Rounded MT Bold" w:hAnsi="Arial Rounded MT Bold"/>
          <w:b/>
          <w:bCs/>
          <w:color w:val="00B050"/>
          <w:sz w:val="28"/>
          <w:szCs w:val="28"/>
          <w:lang w:val="id-ID"/>
        </w:rPr>
      </w:pPr>
    </w:p>
    <w:p w:rsidR="00A301C4" w:rsidRDefault="00A301C4" w:rsidP="00A301C4">
      <w:pPr>
        <w:contextualSpacing/>
        <w:jc w:val="center"/>
        <w:rPr>
          <w:rFonts w:ascii="Arial Rounded MT Bold" w:hAnsi="Arial Rounded MT Bold"/>
          <w:b/>
          <w:bCs/>
          <w:color w:val="00B050"/>
          <w:sz w:val="28"/>
          <w:szCs w:val="28"/>
          <w:lang w:val="id-ID"/>
        </w:rPr>
      </w:pPr>
    </w:p>
    <w:p w:rsidR="00A301C4" w:rsidRDefault="00A301C4" w:rsidP="00A301C4">
      <w:pPr>
        <w:contextualSpacing/>
        <w:jc w:val="center"/>
        <w:rPr>
          <w:rFonts w:ascii="Arial Rounded MT Bold" w:hAnsi="Arial Rounded MT Bold"/>
          <w:b/>
          <w:bCs/>
          <w:color w:val="00B050"/>
          <w:sz w:val="28"/>
          <w:szCs w:val="28"/>
          <w:lang w:val="id-ID"/>
        </w:rPr>
      </w:pPr>
    </w:p>
    <w:p w:rsidR="00A301C4" w:rsidRDefault="00A301C4" w:rsidP="00A301C4">
      <w:pPr>
        <w:contextualSpacing/>
        <w:jc w:val="center"/>
        <w:rPr>
          <w:rFonts w:ascii="Arial Rounded MT Bold" w:hAnsi="Arial Rounded MT Bold"/>
          <w:b/>
          <w:bCs/>
          <w:color w:val="00B050"/>
          <w:sz w:val="28"/>
          <w:szCs w:val="28"/>
          <w:lang w:val="id-ID"/>
        </w:rPr>
      </w:pPr>
    </w:p>
    <w:p w:rsidR="00A301C4" w:rsidRDefault="00A301C4" w:rsidP="00A301C4">
      <w:pPr>
        <w:contextualSpacing/>
        <w:jc w:val="center"/>
        <w:rPr>
          <w:rFonts w:ascii="Arial Rounded MT Bold" w:hAnsi="Arial Rounded MT Bold"/>
          <w:b/>
          <w:bCs/>
          <w:color w:val="00B050"/>
          <w:sz w:val="28"/>
          <w:szCs w:val="28"/>
          <w:lang w:val="id-ID"/>
        </w:rPr>
      </w:pPr>
    </w:p>
    <w:p w:rsidR="00A301C4" w:rsidRDefault="00A301C4" w:rsidP="00A301C4">
      <w:pPr>
        <w:contextualSpacing/>
        <w:jc w:val="center"/>
        <w:rPr>
          <w:rFonts w:ascii="Arial Rounded MT Bold" w:hAnsi="Arial Rounded MT Bold"/>
          <w:b/>
          <w:bCs/>
          <w:color w:val="00B050"/>
          <w:sz w:val="28"/>
          <w:szCs w:val="28"/>
          <w:lang w:val="id-ID"/>
        </w:rPr>
      </w:pPr>
    </w:p>
    <w:p w:rsidR="00A301C4" w:rsidRDefault="00A301C4" w:rsidP="00A301C4">
      <w:pPr>
        <w:contextualSpacing/>
        <w:jc w:val="center"/>
        <w:rPr>
          <w:rFonts w:ascii="Arial Rounded MT Bold" w:hAnsi="Arial Rounded MT Bold"/>
          <w:b/>
          <w:bCs/>
          <w:color w:val="00B050"/>
          <w:sz w:val="28"/>
          <w:szCs w:val="28"/>
          <w:lang w:val="id-ID"/>
        </w:rPr>
      </w:pPr>
    </w:p>
    <w:p w:rsidR="00A301C4" w:rsidRDefault="00A301C4" w:rsidP="00A301C4">
      <w:pPr>
        <w:contextualSpacing/>
        <w:jc w:val="center"/>
        <w:rPr>
          <w:rFonts w:ascii="Arial Rounded MT Bold" w:hAnsi="Arial Rounded MT Bold"/>
          <w:b/>
          <w:bCs/>
          <w:color w:val="00B050"/>
          <w:sz w:val="28"/>
          <w:szCs w:val="28"/>
          <w:lang w:val="id-ID"/>
        </w:rPr>
      </w:pPr>
    </w:p>
    <w:p w:rsidR="00A301C4" w:rsidRDefault="00A301C4" w:rsidP="00A301C4">
      <w:pPr>
        <w:contextualSpacing/>
        <w:jc w:val="center"/>
        <w:rPr>
          <w:rFonts w:ascii="Arial Rounded MT Bold" w:hAnsi="Arial Rounded MT Bold"/>
          <w:b/>
          <w:bCs/>
          <w:color w:val="00B050"/>
          <w:sz w:val="28"/>
          <w:szCs w:val="28"/>
          <w:lang w:val="id-ID"/>
        </w:rPr>
      </w:pPr>
    </w:p>
    <w:p w:rsidR="00A301C4" w:rsidRDefault="00A301C4" w:rsidP="00A301C4">
      <w:pPr>
        <w:contextualSpacing/>
        <w:jc w:val="center"/>
        <w:rPr>
          <w:rFonts w:ascii="Arial Rounded MT Bold" w:hAnsi="Arial Rounded MT Bold"/>
          <w:b/>
          <w:bCs/>
          <w:color w:val="00B050"/>
          <w:sz w:val="28"/>
          <w:szCs w:val="28"/>
          <w:lang w:val="id-ID"/>
        </w:rPr>
      </w:pPr>
    </w:p>
    <w:p w:rsidR="00A301C4" w:rsidRDefault="00A301C4" w:rsidP="00A301C4">
      <w:pPr>
        <w:contextualSpacing/>
        <w:jc w:val="center"/>
        <w:rPr>
          <w:rFonts w:ascii="Arial Rounded MT Bold" w:hAnsi="Arial Rounded MT Bold"/>
          <w:b/>
          <w:bCs/>
          <w:color w:val="00B050"/>
          <w:sz w:val="28"/>
          <w:szCs w:val="28"/>
          <w:lang w:val="id-ID"/>
        </w:rPr>
      </w:pPr>
    </w:p>
    <w:p w:rsidR="00A301C4" w:rsidRDefault="00A301C4" w:rsidP="00A301C4">
      <w:pPr>
        <w:contextualSpacing/>
        <w:jc w:val="center"/>
        <w:rPr>
          <w:rFonts w:ascii="Arial Rounded MT Bold" w:hAnsi="Arial Rounded MT Bold"/>
          <w:b/>
          <w:bCs/>
          <w:color w:val="00B050"/>
          <w:sz w:val="28"/>
          <w:szCs w:val="28"/>
          <w:lang w:val="id-ID"/>
        </w:rPr>
      </w:pPr>
    </w:p>
    <w:p w:rsidR="00A301C4" w:rsidRDefault="00A301C4" w:rsidP="00A301C4">
      <w:pPr>
        <w:contextualSpacing/>
        <w:jc w:val="center"/>
        <w:rPr>
          <w:rFonts w:ascii="Arial Rounded MT Bold" w:hAnsi="Arial Rounded MT Bold"/>
          <w:b/>
          <w:bCs/>
          <w:color w:val="00B050"/>
          <w:sz w:val="28"/>
          <w:szCs w:val="28"/>
          <w:lang w:val="id-ID"/>
        </w:rPr>
      </w:pPr>
    </w:p>
    <w:p w:rsidR="00A301C4" w:rsidRDefault="00A301C4" w:rsidP="00A301C4">
      <w:pPr>
        <w:contextualSpacing/>
        <w:jc w:val="center"/>
        <w:rPr>
          <w:rFonts w:ascii="Arial Rounded MT Bold" w:hAnsi="Arial Rounded MT Bold"/>
          <w:b/>
          <w:bCs/>
          <w:color w:val="00B050"/>
          <w:sz w:val="28"/>
          <w:szCs w:val="28"/>
          <w:lang w:val="id-ID"/>
        </w:rPr>
      </w:pPr>
    </w:p>
    <w:p w:rsidR="00A301C4" w:rsidRPr="003C3E6E" w:rsidRDefault="00A301C4" w:rsidP="00A301C4">
      <w:pPr>
        <w:jc w:val="center"/>
        <w:rPr>
          <w:rFonts w:ascii="Arial Rounded MT Bold" w:hAnsi="Arial Rounded MT Bold"/>
          <w:b/>
          <w:bCs/>
          <w:sz w:val="48"/>
          <w:szCs w:val="28"/>
          <w:lang w:val="id-ID"/>
        </w:rPr>
      </w:pPr>
      <w:r w:rsidRPr="003C3E6E">
        <w:rPr>
          <w:rFonts w:ascii="Arial Rounded MT Bold" w:hAnsi="Arial Rounded MT Bold"/>
          <w:b/>
          <w:bCs/>
          <w:sz w:val="48"/>
          <w:szCs w:val="28"/>
        </w:rPr>
        <w:t>M</w:t>
      </w:r>
      <w:r w:rsidRPr="003C3E6E">
        <w:rPr>
          <w:rFonts w:ascii="Arial Rounded MT Bold" w:hAnsi="Arial Rounded MT Bold"/>
          <w:b/>
          <w:bCs/>
          <w:sz w:val="48"/>
          <w:szCs w:val="28"/>
          <w:lang w:val="id-ID"/>
        </w:rPr>
        <w:t>I</w:t>
      </w:r>
      <w:r w:rsidRPr="003C3E6E">
        <w:rPr>
          <w:rFonts w:ascii="Arial Rounded MT Bold" w:hAnsi="Arial Rounded MT Bold"/>
          <w:b/>
          <w:bCs/>
          <w:sz w:val="48"/>
          <w:szCs w:val="28"/>
        </w:rPr>
        <w:t xml:space="preserve"> Miftahul Mubtadiin As</w:t>
      </w:r>
      <w:r w:rsidRPr="003C3E6E">
        <w:rPr>
          <w:rFonts w:ascii="Arial Rounded MT Bold" w:hAnsi="Arial Rounded MT Bold"/>
          <w:b/>
          <w:bCs/>
          <w:sz w:val="48"/>
          <w:szCs w:val="28"/>
          <w:lang w:val="id-ID"/>
        </w:rPr>
        <w:t xml:space="preserve"> S</w:t>
      </w:r>
      <w:r w:rsidRPr="003C3E6E">
        <w:rPr>
          <w:rFonts w:ascii="Arial Rounded MT Bold" w:hAnsi="Arial Rounded MT Bold"/>
          <w:b/>
          <w:bCs/>
          <w:sz w:val="48"/>
          <w:szCs w:val="28"/>
        </w:rPr>
        <w:t>olihin</w:t>
      </w:r>
    </w:p>
    <w:p w:rsidR="00A301C4" w:rsidRPr="003C3E6E" w:rsidRDefault="00A301C4" w:rsidP="00A301C4">
      <w:pPr>
        <w:jc w:val="center"/>
        <w:rPr>
          <w:rFonts w:ascii="Arial Rounded MT Bold" w:hAnsi="Arial Rounded MT Bold"/>
          <w:b/>
          <w:bCs/>
          <w:sz w:val="36"/>
          <w:szCs w:val="28"/>
          <w:lang w:val="id-ID"/>
        </w:rPr>
      </w:pPr>
    </w:p>
    <w:p w:rsidR="00A301C4" w:rsidRPr="003C3E6E" w:rsidRDefault="00A301C4" w:rsidP="00A301C4">
      <w:pPr>
        <w:jc w:val="center"/>
        <w:rPr>
          <w:rFonts w:ascii="Arial Rounded MT Bold" w:hAnsi="Arial Rounded MT Bold"/>
          <w:b/>
          <w:bCs/>
          <w:szCs w:val="28"/>
          <w:lang w:val="id-ID"/>
        </w:rPr>
      </w:pPr>
      <w:r w:rsidRPr="003C3E6E">
        <w:rPr>
          <w:rFonts w:ascii="Arial Rounded MT Bold" w:hAnsi="Arial Rounded MT Bold"/>
          <w:b/>
          <w:bCs/>
          <w:szCs w:val="28"/>
        </w:rPr>
        <w:t xml:space="preserve">Jl. </w:t>
      </w:r>
      <w:r w:rsidRPr="003C3E6E">
        <w:rPr>
          <w:rFonts w:ascii="Arial Rounded MT Bold" w:hAnsi="Arial Rounded MT Bold"/>
          <w:b/>
          <w:bCs/>
          <w:szCs w:val="28"/>
          <w:lang w:val="id-ID"/>
        </w:rPr>
        <w:t xml:space="preserve">KH. Moh. Soleh Sarim Krasaan  </w:t>
      </w:r>
    </w:p>
    <w:p w:rsidR="00A301C4" w:rsidRPr="003C3E6E" w:rsidRDefault="00A301C4" w:rsidP="00A301C4">
      <w:pPr>
        <w:jc w:val="center"/>
        <w:rPr>
          <w:rFonts w:ascii="Arial Rounded MT Bold" w:hAnsi="Arial Rounded MT Bold"/>
          <w:b/>
          <w:bCs/>
          <w:szCs w:val="28"/>
          <w:lang w:val="id-ID"/>
        </w:rPr>
      </w:pPr>
      <w:r w:rsidRPr="003C3E6E">
        <w:rPr>
          <w:rFonts w:ascii="Arial Rounded MT Bold" w:hAnsi="Arial Rounded MT Bold"/>
          <w:b/>
          <w:bCs/>
          <w:szCs w:val="28"/>
        </w:rPr>
        <w:t>Bandung</w:t>
      </w:r>
      <w:r w:rsidRPr="003C3E6E">
        <w:rPr>
          <w:rFonts w:ascii="Arial Rounded MT Bold" w:hAnsi="Arial Rounded MT Bold"/>
          <w:b/>
          <w:bCs/>
          <w:szCs w:val="28"/>
          <w:lang w:val="id-ID"/>
        </w:rPr>
        <w:t xml:space="preserve"> </w:t>
      </w:r>
      <w:r w:rsidRPr="003C3E6E">
        <w:rPr>
          <w:rFonts w:ascii="Arial Rounded MT Bold" w:hAnsi="Arial Rounded MT Bold"/>
          <w:b/>
          <w:bCs/>
          <w:szCs w:val="28"/>
        </w:rPr>
        <w:t>Konang Bangkalan</w:t>
      </w:r>
    </w:p>
    <w:p w:rsidR="00A301C4" w:rsidRDefault="00A301C4" w:rsidP="00A301C4">
      <w:pPr>
        <w:contextualSpacing/>
        <w:jc w:val="center"/>
        <w:rPr>
          <w:rFonts w:ascii="Arial Rounded MT Bold" w:hAnsi="Arial Rounded MT Bold"/>
          <w:b/>
          <w:bCs/>
          <w:color w:val="00B050"/>
          <w:sz w:val="28"/>
          <w:szCs w:val="28"/>
          <w:lang w:val="id-ID"/>
        </w:rPr>
      </w:pPr>
    </w:p>
    <w:p w:rsidR="00A301C4" w:rsidRDefault="00A301C4" w:rsidP="00A301C4">
      <w:pPr>
        <w:contextualSpacing/>
        <w:jc w:val="center"/>
        <w:rPr>
          <w:rFonts w:ascii="Arial Rounded MT Bold" w:hAnsi="Arial Rounded MT Bold"/>
          <w:b/>
          <w:bCs/>
          <w:color w:val="00B050"/>
          <w:sz w:val="28"/>
          <w:szCs w:val="28"/>
          <w:lang w:val="id-ID"/>
        </w:rPr>
      </w:pPr>
    </w:p>
    <w:p w:rsidR="00A301C4" w:rsidRDefault="00A301C4" w:rsidP="00A301C4">
      <w:pPr>
        <w:contextualSpacing/>
        <w:jc w:val="center"/>
        <w:rPr>
          <w:rFonts w:ascii="Arial Rounded MT Bold" w:hAnsi="Arial Rounded MT Bold"/>
          <w:b/>
          <w:bCs/>
          <w:color w:val="00B050"/>
          <w:sz w:val="28"/>
          <w:szCs w:val="28"/>
          <w:lang w:val="id-ID"/>
        </w:rPr>
      </w:pPr>
    </w:p>
    <w:p w:rsidR="00A301C4" w:rsidRPr="00B258BD" w:rsidRDefault="00A301C4" w:rsidP="00A301C4">
      <w:pPr>
        <w:contextualSpacing/>
        <w:jc w:val="center"/>
        <w:rPr>
          <w:rFonts w:ascii="Arial Rounded MT Bold" w:hAnsi="Arial Rounded MT Bold"/>
          <w:b/>
          <w:bCs/>
          <w:sz w:val="28"/>
          <w:szCs w:val="28"/>
          <w:lang w:val="id-ID"/>
        </w:rPr>
      </w:pPr>
      <w:r w:rsidRPr="00B258BD">
        <w:rPr>
          <w:rFonts w:ascii="Arial Rounded MT Bold" w:hAnsi="Arial Rounded MT Bold"/>
          <w:b/>
          <w:bCs/>
          <w:sz w:val="28"/>
          <w:szCs w:val="28"/>
          <w:lang w:val="id-ID"/>
        </w:rPr>
        <w:t>KEMENTERIAN AGAMA</w:t>
      </w:r>
    </w:p>
    <w:p w:rsidR="00A301C4" w:rsidRPr="00B258BD" w:rsidRDefault="00A301C4" w:rsidP="00A301C4">
      <w:pPr>
        <w:contextualSpacing/>
        <w:jc w:val="center"/>
        <w:rPr>
          <w:rFonts w:ascii="Arial Rounded MT Bold" w:hAnsi="Arial Rounded MT Bold"/>
          <w:b/>
          <w:bCs/>
          <w:sz w:val="28"/>
          <w:szCs w:val="28"/>
        </w:rPr>
      </w:pPr>
      <w:r w:rsidRPr="00B258BD">
        <w:rPr>
          <w:rFonts w:ascii="Arial Rounded MT Bold" w:hAnsi="Arial Rounded MT Bold"/>
          <w:b/>
          <w:bCs/>
          <w:sz w:val="28"/>
          <w:szCs w:val="28"/>
        </w:rPr>
        <w:t>KANTOR KABUPATEN BANGKALAN</w:t>
      </w:r>
    </w:p>
    <w:p w:rsidR="00A301C4" w:rsidRPr="00B258BD" w:rsidRDefault="00A301C4" w:rsidP="00A301C4">
      <w:pPr>
        <w:jc w:val="center"/>
        <w:rPr>
          <w:rFonts w:ascii="Arial Rounded MT Bold" w:hAnsi="Arial Rounded MT Bold"/>
          <w:b/>
          <w:bCs/>
          <w:sz w:val="28"/>
          <w:szCs w:val="28"/>
          <w:lang w:val="id-ID"/>
        </w:rPr>
      </w:pPr>
    </w:p>
    <w:p w:rsidR="00A301C4" w:rsidRPr="003C3E6E" w:rsidRDefault="00A301C4" w:rsidP="00A301C4">
      <w:pPr>
        <w:rPr>
          <w:rFonts w:ascii="Arial Rounded MT Bold" w:hAnsi="Arial Rounded MT Bold"/>
          <w:b/>
          <w:bCs/>
          <w:color w:val="00B050"/>
          <w:sz w:val="40"/>
          <w:szCs w:val="40"/>
          <w:lang w:val="id-ID"/>
        </w:rPr>
      </w:pPr>
    </w:p>
    <w:p w:rsidR="00A301C4" w:rsidRPr="00EA2333" w:rsidRDefault="00A301C4" w:rsidP="00A301C4">
      <w:pPr>
        <w:tabs>
          <w:tab w:val="left" w:pos="2816"/>
          <w:tab w:val="center" w:pos="5102"/>
        </w:tabs>
        <w:spacing w:line="360" w:lineRule="auto"/>
        <w:ind w:firstLine="2268"/>
        <w:rPr>
          <w:sz w:val="22"/>
          <w:szCs w:val="22"/>
          <w:lang w:val="sv-SE"/>
        </w:rPr>
      </w:pPr>
      <w:r>
        <w:rPr>
          <w:sz w:val="22"/>
          <w:szCs w:val="22"/>
          <w:lang w:val="sv-SE"/>
        </w:rPr>
        <w:lastRenderedPageBreak/>
        <w:tab/>
      </w:r>
      <w:r>
        <w:rPr>
          <w:b/>
          <w:bCs/>
        </w:rPr>
        <w:t>IDENTITAS MADRASAH</w:t>
      </w:r>
    </w:p>
    <w:p w:rsidR="00A301C4" w:rsidRDefault="00A301C4" w:rsidP="00A301C4">
      <w:pPr>
        <w:tabs>
          <w:tab w:val="left" w:pos="360"/>
          <w:tab w:val="left" w:pos="1440"/>
          <w:tab w:val="left" w:pos="1680"/>
        </w:tabs>
        <w:rPr>
          <w:b/>
          <w:bCs/>
        </w:rPr>
      </w:pPr>
    </w:p>
    <w:p w:rsidR="00A301C4" w:rsidRDefault="00A301C4" w:rsidP="00A301C4">
      <w:pPr>
        <w:tabs>
          <w:tab w:val="left" w:pos="1199"/>
          <w:tab w:val="left" w:pos="1439"/>
          <w:tab w:val="left" w:pos="5399"/>
        </w:tabs>
        <w:spacing w:before="40" w:after="120"/>
        <w:ind w:left="839"/>
      </w:pPr>
      <w:r>
        <w:t>1. Nama Madrasah</w:t>
      </w:r>
      <w:r>
        <w:rPr>
          <w:lang w:val="id-ID"/>
        </w:rPr>
        <w:t xml:space="preserve">                               </w:t>
      </w:r>
      <w:r>
        <w:t>: MI .Miftahul Mubtadiin</w:t>
      </w:r>
      <w:r>
        <w:rPr>
          <w:lang w:val="id-ID"/>
        </w:rPr>
        <w:tab/>
      </w:r>
      <w:r>
        <w:t>As</w:t>
      </w:r>
    </w:p>
    <w:p w:rsidR="00A301C4" w:rsidRPr="00830F9A" w:rsidRDefault="00A301C4" w:rsidP="00A301C4">
      <w:pPr>
        <w:tabs>
          <w:tab w:val="left" w:pos="1199"/>
          <w:tab w:val="left" w:pos="1439"/>
          <w:tab w:val="left" w:pos="5399"/>
        </w:tabs>
        <w:spacing w:before="40" w:after="120"/>
        <w:ind w:left="5040" w:hanging="4201"/>
        <w:rPr>
          <w:lang w:val="id-ID"/>
        </w:rPr>
      </w:pPr>
      <w:r>
        <w:t>2. Alamat</w:t>
      </w:r>
      <w:r>
        <w:rPr>
          <w:lang w:val="id-ID"/>
        </w:rPr>
        <w:t xml:space="preserve">                                             </w:t>
      </w:r>
      <w:r>
        <w:t xml:space="preserve">: Jl. </w:t>
      </w:r>
      <w:r>
        <w:rPr>
          <w:lang w:val="id-ID"/>
        </w:rPr>
        <w:t>KH. Moh. Soleh Sarim</w:t>
      </w:r>
    </w:p>
    <w:p w:rsidR="00A301C4" w:rsidRDefault="00A301C4" w:rsidP="00A301C4">
      <w:pPr>
        <w:tabs>
          <w:tab w:val="left" w:pos="1199"/>
          <w:tab w:val="left" w:pos="1439"/>
          <w:tab w:val="left" w:pos="1919"/>
          <w:tab w:val="left" w:pos="5399"/>
        </w:tabs>
        <w:spacing w:before="40" w:after="120"/>
        <w:ind w:left="839"/>
      </w:pPr>
      <w:r>
        <w:t xml:space="preserve">      Desa</w:t>
      </w:r>
      <w:r>
        <w:tab/>
        <w:t xml:space="preserve">                                          : Bandung</w:t>
      </w:r>
    </w:p>
    <w:p w:rsidR="00A301C4" w:rsidRDefault="00A301C4" w:rsidP="00A301C4">
      <w:pPr>
        <w:tabs>
          <w:tab w:val="left" w:pos="1199"/>
          <w:tab w:val="left" w:pos="1439"/>
          <w:tab w:val="left" w:pos="1919"/>
          <w:tab w:val="left" w:pos="5399"/>
        </w:tabs>
        <w:spacing w:before="40" w:after="120"/>
        <w:ind w:left="839"/>
      </w:pPr>
      <w:r>
        <w:tab/>
        <w:t>Kecamatan                                    : Konang</w:t>
      </w:r>
    </w:p>
    <w:p w:rsidR="00A301C4" w:rsidRDefault="00A301C4" w:rsidP="00A301C4">
      <w:pPr>
        <w:tabs>
          <w:tab w:val="left" w:pos="1199"/>
          <w:tab w:val="left" w:pos="1439"/>
          <w:tab w:val="left" w:pos="1919"/>
          <w:tab w:val="left" w:pos="5399"/>
        </w:tabs>
        <w:spacing w:before="40" w:after="120"/>
        <w:ind w:left="839"/>
      </w:pPr>
      <w:r>
        <w:tab/>
        <w:t>Kabupaten</w:t>
      </w:r>
      <w:r>
        <w:rPr>
          <w:lang w:val="id-ID"/>
        </w:rPr>
        <w:tab/>
      </w:r>
      <w:r>
        <w:t>: Bangkalan</w:t>
      </w:r>
    </w:p>
    <w:p w:rsidR="00A301C4" w:rsidRDefault="00A301C4" w:rsidP="00A301C4">
      <w:pPr>
        <w:tabs>
          <w:tab w:val="left" w:pos="1199"/>
          <w:tab w:val="left" w:pos="1439"/>
          <w:tab w:val="left" w:pos="1919"/>
          <w:tab w:val="left" w:pos="5258"/>
          <w:tab w:val="left" w:pos="5399"/>
        </w:tabs>
        <w:spacing w:before="40" w:after="120"/>
        <w:ind w:left="839"/>
      </w:pPr>
      <w:r>
        <w:tab/>
        <w:t>Provinsi</w:t>
      </w:r>
      <w:r>
        <w:rPr>
          <w:lang w:val="id-ID"/>
        </w:rPr>
        <w:t xml:space="preserve">                                         </w:t>
      </w:r>
      <w:r>
        <w:rPr>
          <w:lang w:val="id-ID"/>
        </w:rPr>
        <w:tab/>
      </w:r>
      <w:r>
        <w:rPr>
          <w:lang w:val="id-ID"/>
        </w:rPr>
        <w:tab/>
      </w:r>
      <w:r>
        <w:t>: Jawa Timur</w:t>
      </w:r>
    </w:p>
    <w:p w:rsidR="00A301C4" w:rsidRDefault="00A301C4" w:rsidP="00A301C4">
      <w:pPr>
        <w:tabs>
          <w:tab w:val="left" w:pos="1199"/>
          <w:tab w:val="left" w:pos="1439"/>
          <w:tab w:val="left" w:pos="1919"/>
          <w:tab w:val="left" w:pos="5399"/>
        </w:tabs>
        <w:spacing w:before="40" w:after="120"/>
        <w:ind w:left="839"/>
      </w:pPr>
      <w:r>
        <w:tab/>
        <w:t xml:space="preserve">No.Telepon                                  </w:t>
      </w:r>
      <w:r>
        <w:rPr>
          <w:lang w:val="id-ID"/>
        </w:rPr>
        <w:tab/>
      </w:r>
      <w:r>
        <w:t xml:space="preserve"> : 087850066400</w:t>
      </w:r>
    </w:p>
    <w:p w:rsidR="00A301C4" w:rsidRPr="00830F9A" w:rsidRDefault="00A301C4" w:rsidP="00A301C4">
      <w:pPr>
        <w:tabs>
          <w:tab w:val="left" w:pos="1199"/>
          <w:tab w:val="left" w:pos="1439"/>
          <w:tab w:val="left" w:pos="1919"/>
          <w:tab w:val="left" w:pos="5399"/>
        </w:tabs>
        <w:spacing w:before="40" w:after="120"/>
        <w:ind w:left="839"/>
        <w:rPr>
          <w:lang w:val="id-ID"/>
        </w:rPr>
      </w:pPr>
      <w:r>
        <w:t xml:space="preserve">3. Nama Lembaga                               </w:t>
      </w:r>
      <w:r>
        <w:rPr>
          <w:lang w:val="id-ID"/>
        </w:rPr>
        <w:tab/>
      </w:r>
      <w:r>
        <w:t xml:space="preserve">: Miftahul Mubtadiin As                                 4. Status Sekolah                                </w:t>
      </w:r>
      <w:r>
        <w:rPr>
          <w:lang w:val="id-ID"/>
        </w:rPr>
        <w:tab/>
      </w:r>
      <w:r>
        <w:t xml:space="preserve">: Terakreditasi </w:t>
      </w:r>
      <w:r>
        <w:rPr>
          <w:lang w:val="id-ID"/>
        </w:rPr>
        <w:t>B</w:t>
      </w:r>
    </w:p>
    <w:p w:rsidR="00A301C4" w:rsidRDefault="00A301C4" w:rsidP="00A301C4">
      <w:pPr>
        <w:tabs>
          <w:tab w:val="left" w:pos="1199"/>
          <w:tab w:val="left" w:pos="1439"/>
          <w:tab w:val="left" w:pos="1919"/>
          <w:tab w:val="left" w:pos="5399"/>
        </w:tabs>
        <w:spacing w:before="40" w:after="120"/>
        <w:ind w:left="839"/>
      </w:pPr>
      <w:r>
        <w:t xml:space="preserve">5. No.SK Kelembagaan                     </w:t>
      </w:r>
      <w:r>
        <w:rPr>
          <w:lang w:val="id-ID"/>
        </w:rPr>
        <w:tab/>
      </w:r>
      <w:r>
        <w:t xml:space="preserve"> : </w:t>
      </w:r>
    </w:p>
    <w:p w:rsidR="00A301C4" w:rsidRDefault="00A301C4" w:rsidP="00A301C4">
      <w:pPr>
        <w:tabs>
          <w:tab w:val="left" w:pos="1199"/>
          <w:tab w:val="left" w:pos="1439"/>
          <w:tab w:val="left" w:pos="1919"/>
          <w:tab w:val="left" w:pos="5399"/>
        </w:tabs>
        <w:spacing w:before="40" w:after="120"/>
        <w:ind w:left="839"/>
      </w:pPr>
      <w:r>
        <w:t>6. NSM</w:t>
      </w:r>
      <w:r>
        <w:tab/>
      </w:r>
      <w:r>
        <w:rPr>
          <w:lang w:val="id-ID"/>
        </w:rPr>
        <w:t xml:space="preserve">                                         </w:t>
      </w:r>
      <w:r>
        <w:rPr>
          <w:lang w:val="id-ID"/>
        </w:rPr>
        <w:tab/>
        <w:t xml:space="preserve"> </w:t>
      </w:r>
      <w:r>
        <w:t>:</w:t>
      </w:r>
      <w:r>
        <w:rPr>
          <w:lang w:val="id-ID"/>
        </w:rPr>
        <w:t>111235260104</w:t>
      </w:r>
      <w:r>
        <w:t xml:space="preserve"> </w:t>
      </w:r>
    </w:p>
    <w:p w:rsidR="00A301C4" w:rsidRDefault="00A301C4" w:rsidP="00A301C4">
      <w:pPr>
        <w:tabs>
          <w:tab w:val="left" w:pos="1199"/>
          <w:tab w:val="left" w:pos="1439"/>
          <w:tab w:val="left" w:pos="1919"/>
          <w:tab w:val="left" w:pos="5399"/>
        </w:tabs>
        <w:spacing w:before="40" w:after="120"/>
        <w:ind w:left="839"/>
      </w:pPr>
      <w:r>
        <w:t>7. NIS</w:t>
      </w:r>
      <w:r>
        <w:rPr>
          <w:lang w:val="id-ID"/>
        </w:rPr>
        <w:tab/>
      </w:r>
      <w:r>
        <w:rPr>
          <w:lang w:val="id-ID"/>
        </w:rPr>
        <w:tab/>
      </w:r>
      <w:r>
        <w:t xml:space="preserve">: </w:t>
      </w:r>
    </w:p>
    <w:p w:rsidR="00A301C4" w:rsidRDefault="00A301C4" w:rsidP="00A301C4">
      <w:pPr>
        <w:tabs>
          <w:tab w:val="left" w:pos="1199"/>
          <w:tab w:val="left" w:pos="1439"/>
          <w:tab w:val="left" w:pos="1919"/>
          <w:tab w:val="left" w:pos="5399"/>
        </w:tabs>
        <w:spacing w:before="40" w:after="120"/>
        <w:ind w:left="839"/>
      </w:pPr>
      <w:r>
        <w:t>8. NPSN</w:t>
      </w:r>
      <w:r>
        <w:tab/>
      </w:r>
      <w:r>
        <w:rPr>
          <w:lang w:val="id-ID"/>
        </w:rPr>
        <w:tab/>
      </w:r>
      <w:r>
        <w:t xml:space="preserve">:  </w:t>
      </w:r>
    </w:p>
    <w:p w:rsidR="00A301C4" w:rsidRDefault="00A301C4" w:rsidP="00A301C4">
      <w:pPr>
        <w:tabs>
          <w:tab w:val="left" w:pos="1199"/>
          <w:tab w:val="left" w:pos="1439"/>
          <w:tab w:val="left" w:pos="1919"/>
          <w:tab w:val="left" w:pos="5399"/>
        </w:tabs>
        <w:spacing w:before="40" w:after="120"/>
        <w:ind w:left="839"/>
      </w:pPr>
      <w:r>
        <w:t>9. Tahun Didirikan</w:t>
      </w:r>
      <w:r>
        <w:tab/>
        <w:t xml:space="preserve">: </w:t>
      </w:r>
    </w:p>
    <w:p w:rsidR="00A301C4" w:rsidRDefault="00A301C4" w:rsidP="00A301C4">
      <w:pPr>
        <w:tabs>
          <w:tab w:val="left" w:pos="1199"/>
          <w:tab w:val="left" w:pos="1439"/>
          <w:tab w:val="left" w:pos="1919"/>
          <w:tab w:val="left" w:pos="5399"/>
        </w:tabs>
        <w:spacing w:before="40" w:after="120"/>
        <w:ind w:left="839"/>
      </w:pPr>
      <w:r>
        <w:t>10. Status Tanah</w:t>
      </w:r>
      <w:r>
        <w:tab/>
        <w:t>: Wakaf Sertifikat</w:t>
      </w:r>
    </w:p>
    <w:p w:rsidR="00A301C4" w:rsidRDefault="00A301C4" w:rsidP="00A301C4">
      <w:pPr>
        <w:tabs>
          <w:tab w:val="left" w:pos="1199"/>
          <w:tab w:val="left" w:pos="1439"/>
          <w:tab w:val="left" w:pos="1919"/>
          <w:tab w:val="left" w:pos="5399"/>
        </w:tabs>
        <w:spacing w:before="40" w:after="120"/>
        <w:ind w:left="839"/>
        <w:rPr>
          <w:vertAlign w:val="superscript"/>
        </w:rPr>
      </w:pPr>
      <w:r>
        <w:t>11. Luas Tanah</w:t>
      </w:r>
      <w:r>
        <w:tab/>
        <w:t>:            m</w:t>
      </w:r>
      <w:r>
        <w:rPr>
          <w:vertAlign w:val="superscript"/>
        </w:rPr>
        <w:t>2</w:t>
      </w:r>
    </w:p>
    <w:p w:rsidR="00A301C4" w:rsidRDefault="00A301C4" w:rsidP="00A301C4">
      <w:pPr>
        <w:tabs>
          <w:tab w:val="left" w:pos="1199"/>
          <w:tab w:val="left" w:pos="1439"/>
          <w:tab w:val="left" w:pos="1919"/>
          <w:tab w:val="left" w:pos="5399"/>
        </w:tabs>
        <w:spacing w:before="40" w:after="120"/>
        <w:ind w:left="839"/>
      </w:pPr>
      <w:r>
        <w:t>12. Nama Kepala Madrasah</w:t>
      </w:r>
      <w:r>
        <w:tab/>
        <w:t>: Achmad Tohirudin</w:t>
      </w:r>
    </w:p>
    <w:p w:rsidR="00A301C4" w:rsidRDefault="00A301C4" w:rsidP="00A301C4">
      <w:pPr>
        <w:tabs>
          <w:tab w:val="left" w:pos="1199"/>
          <w:tab w:val="left" w:pos="1439"/>
          <w:tab w:val="left" w:pos="1919"/>
          <w:tab w:val="left" w:pos="5399"/>
        </w:tabs>
        <w:spacing w:before="40" w:after="120"/>
        <w:ind w:left="839"/>
      </w:pPr>
      <w:r>
        <w:t xml:space="preserve">13. </w:t>
      </w:r>
      <w:smartTag w:uri="urn:schemas-microsoft-com:office:smarttags" w:element="place">
        <w:smartTag w:uri="urn:schemas-microsoft-com:office:smarttags" w:element="City">
          <w:r>
            <w:t>No</w:t>
          </w:r>
        </w:smartTag>
        <w:r>
          <w:t xml:space="preserve"> </w:t>
        </w:r>
        <w:smartTag w:uri="urn:schemas-microsoft-com:office:smarttags" w:element="State">
          <w:r>
            <w:t>SK</w:t>
          </w:r>
        </w:smartTag>
      </w:smartTag>
      <w:r>
        <w:t xml:space="preserve"> Kepala Madrasah</w:t>
      </w:r>
      <w:r>
        <w:tab/>
        <w:t xml:space="preserve">: </w:t>
      </w:r>
    </w:p>
    <w:p w:rsidR="00A301C4" w:rsidRDefault="00A301C4" w:rsidP="00A301C4">
      <w:pPr>
        <w:tabs>
          <w:tab w:val="left" w:pos="1199"/>
          <w:tab w:val="left" w:pos="1439"/>
          <w:tab w:val="left" w:pos="1919"/>
          <w:tab w:val="left" w:pos="5399"/>
        </w:tabs>
        <w:spacing w:before="40" w:after="120"/>
        <w:ind w:left="839"/>
      </w:pPr>
      <w:r>
        <w:t>14. Masa Kerja Kepala Madrasah</w:t>
      </w:r>
      <w:r>
        <w:tab/>
        <w:t>:      tahun</w:t>
      </w:r>
    </w:p>
    <w:p w:rsidR="00A301C4" w:rsidRDefault="00A301C4" w:rsidP="00A301C4">
      <w:pPr>
        <w:tabs>
          <w:tab w:val="left" w:pos="1199"/>
          <w:tab w:val="left" w:pos="1439"/>
          <w:tab w:val="left" w:pos="1919"/>
          <w:tab w:val="left" w:pos="5399"/>
        </w:tabs>
        <w:spacing w:before="40" w:after="120"/>
        <w:ind w:left="839"/>
      </w:pPr>
      <w:r>
        <w:t>15. Kegiatan KBM</w:t>
      </w:r>
      <w:r>
        <w:tab/>
        <w:t>: Pagi hari</w:t>
      </w:r>
    </w:p>
    <w:p w:rsidR="00A301C4" w:rsidRDefault="00A301C4" w:rsidP="00A301C4">
      <w:pPr>
        <w:tabs>
          <w:tab w:val="left" w:pos="1199"/>
          <w:tab w:val="left" w:pos="1439"/>
          <w:tab w:val="left" w:pos="1919"/>
          <w:tab w:val="left" w:pos="5399"/>
        </w:tabs>
        <w:spacing w:before="40" w:after="120"/>
        <w:ind w:left="839"/>
      </w:pPr>
      <w:r>
        <w:t>16. Lokasi Madrasah</w:t>
      </w:r>
      <w:r>
        <w:tab/>
        <w:t>: Pedesaan</w:t>
      </w:r>
    </w:p>
    <w:p w:rsidR="00A301C4" w:rsidRDefault="00A301C4" w:rsidP="00A301C4">
      <w:pPr>
        <w:tabs>
          <w:tab w:val="left" w:pos="1199"/>
          <w:tab w:val="left" w:pos="1439"/>
          <w:tab w:val="left" w:pos="1919"/>
          <w:tab w:val="left" w:pos="5399"/>
        </w:tabs>
        <w:spacing w:before="40" w:after="120"/>
        <w:ind w:left="839"/>
      </w:pPr>
      <w:r>
        <w:t>17. Jarak ke pusat Kecamatan</w:t>
      </w:r>
      <w:r>
        <w:tab/>
        <w:t>: 5 km</w:t>
      </w:r>
    </w:p>
    <w:p w:rsidR="00A301C4" w:rsidRDefault="00A301C4" w:rsidP="00A301C4">
      <w:pPr>
        <w:tabs>
          <w:tab w:val="left" w:pos="1199"/>
          <w:tab w:val="left" w:pos="1439"/>
          <w:tab w:val="left" w:pos="1919"/>
          <w:tab w:val="left" w:pos="5399"/>
        </w:tabs>
        <w:spacing w:before="40" w:after="120"/>
        <w:ind w:left="839"/>
      </w:pPr>
      <w:r>
        <w:t xml:space="preserve">18. Jarak ke pusat Kabupaten </w:t>
      </w:r>
      <w:r>
        <w:tab/>
        <w:t>: 49 km</w:t>
      </w:r>
    </w:p>
    <w:p w:rsidR="00A301C4" w:rsidRDefault="00A301C4" w:rsidP="00A301C4">
      <w:pPr>
        <w:tabs>
          <w:tab w:val="left" w:pos="1199"/>
          <w:tab w:val="left" w:pos="1439"/>
          <w:tab w:val="left" w:pos="1919"/>
          <w:tab w:val="left" w:pos="5399"/>
        </w:tabs>
        <w:spacing w:before="40" w:after="120"/>
        <w:ind w:left="839"/>
      </w:pPr>
      <w:r>
        <w:t>19. Terletak pada lintasan</w:t>
      </w:r>
      <w:r>
        <w:tab/>
        <w:t>: Pedesaan</w:t>
      </w:r>
    </w:p>
    <w:p w:rsidR="00A301C4" w:rsidRDefault="00A301C4" w:rsidP="00A301C4">
      <w:pPr>
        <w:tabs>
          <w:tab w:val="left" w:pos="1199"/>
          <w:tab w:val="left" w:pos="1439"/>
          <w:tab w:val="left" w:pos="1919"/>
          <w:tab w:val="left" w:pos="5399"/>
        </w:tabs>
        <w:spacing w:before="40" w:after="120"/>
        <w:ind w:left="839"/>
      </w:pPr>
      <w:r>
        <w:t>20. Perjalanan perubahan Madrasah</w:t>
      </w:r>
      <w:r>
        <w:tab/>
        <w:t xml:space="preserve">: terdaftar  </w:t>
      </w:r>
    </w:p>
    <w:p w:rsidR="00A301C4" w:rsidRDefault="00A301C4" w:rsidP="00A301C4">
      <w:pPr>
        <w:tabs>
          <w:tab w:val="left" w:pos="1199"/>
          <w:tab w:val="left" w:pos="1439"/>
          <w:tab w:val="left" w:pos="1919"/>
          <w:tab w:val="left" w:pos="5399"/>
        </w:tabs>
        <w:spacing w:before="40" w:after="120"/>
        <w:ind w:left="839"/>
        <w:rPr>
          <w:lang w:val="id-ID"/>
        </w:rPr>
      </w:pPr>
      <w:r>
        <w:tab/>
      </w:r>
      <w:r>
        <w:tab/>
      </w:r>
      <w:r>
        <w:tab/>
      </w:r>
      <w:r>
        <w:tab/>
        <w:t xml:space="preserve">  </w:t>
      </w:r>
      <w:r>
        <w:rPr>
          <w:lang w:val="id-ID"/>
        </w:rPr>
        <w:t>Akreditasi</w:t>
      </w:r>
      <w:r>
        <w:t xml:space="preserve"> C</w:t>
      </w:r>
    </w:p>
    <w:p w:rsidR="00A301C4" w:rsidRPr="00830F9A" w:rsidRDefault="00A301C4" w:rsidP="00A301C4">
      <w:pPr>
        <w:tabs>
          <w:tab w:val="left" w:pos="1199"/>
          <w:tab w:val="left" w:pos="1439"/>
          <w:tab w:val="left" w:pos="1919"/>
          <w:tab w:val="left" w:pos="5399"/>
        </w:tabs>
        <w:spacing w:before="40" w:after="120"/>
        <w:ind w:left="839"/>
        <w:rPr>
          <w:lang w:val="id-ID"/>
        </w:rPr>
      </w:pPr>
      <w:r>
        <w:rPr>
          <w:lang w:val="id-ID"/>
        </w:rPr>
        <w:tab/>
      </w:r>
      <w:r>
        <w:rPr>
          <w:lang w:val="id-ID"/>
        </w:rPr>
        <w:tab/>
      </w:r>
      <w:r>
        <w:rPr>
          <w:lang w:val="id-ID"/>
        </w:rPr>
        <w:tab/>
      </w:r>
      <w:r>
        <w:rPr>
          <w:lang w:val="id-ID"/>
        </w:rPr>
        <w:tab/>
        <w:t xml:space="preserve">  Akreditasi B</w:t>
      </w:r>
      <w:r>
        <w:rPr>
          <w:lang w:val="id-ID"/>
        </w:rPr>
        <w:tab/>
      </w:r>
      <w:r>
        <w:rPr>
          <w:lang w:val="id-ID"/>
        </w:rPr>
        <w:tab/>
        <w:t xml:space="preserve">  </w:t>
      </w:r>
    </w:p>
    <w:p w:rsidR="00A301C4" w:rsidRDefault="00A301C4" w:rsidP="00A301C4">
      <w:pPr>
        <w:tabs>
          <w:tab w:val="left" w:pos="1199"/>
          <w:tab w:val="left" w:pos="1439"/>
          <w:tab w:val="left" w:pos="1919"/>
          <w:tab w:val="left" w:pos="5399"/>
        </w:tabs>
        <w:spacing w:before="40" w:after="120"/>
        <w:ind w:left="839"/>
      </w:pPr>
      <w:r>
        <w:t>21. Organisasi penyelenggara</w:t>
      </w:r>
      <w:r>
        <w:tab/>
        <w:t xml:space="preserve">: </w:t>
      </w:r>
    </w:p>
    <w:p w:rsidR="00A301C4" w:rsidRPr="00830F9A" w:rsidRDefault="00A301C4" w:rsidP="00A301C4">
      <w:pPr>
        <w:tabs>
          <w:tab w:val="left" w:pos="1199"/>
          <w:tab w:val="left" w:pos="1439"/>
          <w:tab w:val="left" w:pos="1919"/>
          <w:tab w:val="left" w:pos="5399"/>
        </w:tabs>
        <w:spacing w:before="40" w:after="120"/>
        <w:ind w:left="839"/>
        <w:rPr>
          <w:lang w:val="id-ID"/>
        </w:rPr>
      </w:pPr>
      <w:r>
        <w:t>22. Jumlah siswa</w:t>
      </w:r>
      <w:r>
        <w:tab/>
        <w:t xml:space="preserve">: </w:t>
      </w:r>
      <w:r>
        <w:rPr>
          <w:lang w:val="id-ID"/>
        </w:rPr>
        <w:t>80</w:t>
      </w:r>
    </w:p>
    <w:p w:rsidR="00A301C4" w:rsidRPr="00830F9A" w:rsidRDefault="00A301C4" w:rsidP="00A301C4">
      <w:pPr>
        <w:tabs>
          <w:tab w:val="left" w:pos="1199"/>
          <w:tab w:val="left" w:pos="1439"/>
          <w:tab w:val="left" w:pos="1919"/>
          <w:tab w:val="left" w:pos="5399"/>
        </w:tabs>
        <w:spacing w:before="40" w:after="120"/>
        <w:ind w:left="839"/>
        <w:rPr>
          <w:lang w:val="id-ID"/>
        </w:rPr>
      </w:pPr>
      <w:r>
        <w:t>23. Jumlah guru dan karyawan</w:t>
      </w:r>
      <w:r>
        <w:tab/>
        <w:t>:</w:t>
      </w:r>
      <w:r>
        <w:rPr>
          <w:lang w:val="id-ID"/>
        </w:rPr>
        <w:t xml:space="preserve"> 7</w:t>
      </w:r>
    </w:p>
    <w:p w:rsidR="00A301C4" w:rsidRPr="008B501C" w:rsidRDefault="00A301C4" w:rsidP="00A301C4">
      <w:pPr>
        <w:pageBreakBefore/>
        <w:tabs>
          <w:tab w:val="left" w:pos="2280"/>
          <w:tab w:val="left" w:pos="2640"/>
          <w:tab w:val="left" w:pos="2880"/>
          <w:tab w:val="left" w:pos="3120"/>
          <w:tab w:val="left" w:pos="3480"/>
          <w:tab w:val="left" w:pos="4080"/>
          <w:tab w:val="left" w:pos="4320"/>
        </w:tabs>
        <w:spacing w:line="360" w:lineRule="auto"/>
        <w:jc w:val="center"/>
        <w:rPr>
          <w:b/>
          <w:bCs/>
          <w:lang w:val="id-ID"/>
        </w:rPr>
      </w:pPr>
      <w:r>
        <w:rPr>
          <w:b/>
          <w:bCs/>
          <w:lang w:val="id-ID"/>
        </w:rPr>
        <w:lastRenderedPageBreak/>
        <w:t>BAB I                                                                                                       PENDAHULUAN</w:t>
      </w:r>
    </w:p>
    <w:p w:rsidR="00A301C4" w:rsidRDefault="00A301C4" w:rsidP="00A301C4">
      <w:pPr>
        <w:numPr>
          <w:ilvl w:val="0"/>
          <w:numId w:val="15"/>
        </w:numPr>
        <w:tabs>
          <w:tab w:val="left" w:pos="3060"/>
          <w:tab w:val="left" w:pos="3420"/>
          <w:tab w:val="left" w:pos="3660"/>
          <w:tab w:val="left" w:pos="3900"/>
          <w:tab w:val="left" w:pos="4260"/>
          <w:tab w:val="left" w:pos="4860"/>
          <w:tab w:val="left" w:pos="5100"/>
        </w:tabs>
        <w:spacing w:line="360" w:lineRule="auto"/>
        <w:rPr>
          <w:b/>
          <w:bCs/>
        </w:rPr>
      </w:pPr>
      <w:r>
        <w:rPr>
          <w:b/>
          <w:bCs/>
        </w:rPr>
        <w:t>Latar  Belakang</w:t>
      </w:r>
    </w:p>
    <w:p w:rsidR="00A301C4" w:rsidRDefault="00A301C4" w:rsidP="00A301C4">
      <w:pPr>
        <w:tabs>
          <w:tab w:val="left" w:pos="480"/>
          <w:tab w:val="left" w:pos="840"/>
          <w:tab w:val="left" w:pos="1080"/>
          <w:tab w:val="left" w:pos="1320"/>
          <w:tab w:val="left" w:pos="1680"/>
          <w:tab w:val="left" w:pos="2280"/>
          <w:tab w:val="left" w:pos="2520"/>
        </w:tabs>
        <w:spacing w:line="360" w:lineRule="auto"/>
        <w:ind w:left="240" w:hanging="240"/>
        <w:jc w:val="both"/>
      </w:pPr>
      <w:r>
        <w:rPr>
          <w:b/>
          <w:bCs/>
        </w:rPr>
        <w:tab/>
      </w:r>
      <w:r>
        <w:rPr>
          <w:b/>
          <w:bCs/>
        </w:rPr>
        <w:tab/>
      </w:r>
      <w:r>
        <w:t>Peran pendidikan sangatlah penting bagi kemajuan bangsa dalam rangka mencetak generasi-generasi muda yang siap bersaing dalam dunia global dan juga tanpa melupakan benteng pertahanan akhlakul karimah yang bersumber dari nilai-nilai dan ajaran agama yang luhur. Pendidikan yang sesuai adalah bertumpu pada bidang IPTEK dan IMTAQ secara seimbang , pendidikan yang tidak hanya mengembangkan sikap emosional dan spiritual yang bersumber pada ajaran agama dan budi pekerti.</w:t>
      </w:r>
    </w:p>
    <w:p w:rsidR="00A301C4" w:rsidRDefault="00A301C4" w:rsidP="00A301C4">
      <w:pPr>
        <w:tabs>
          <w:tab w:val="left" w:pos="480"/>
          <w:tab w:val="left" w:pos="840"/>
          <w:tab w:val="left" w:pos="1080"/>
          <w:tab w:val="left" w:pos="1320"/>
          <w:tab w:val="left" w:pos="1680"/>
          <w:tab w:val="left" w:pos="2280"/>
          <w:tab w:val="left" w:pos="2520"/>
        </w:tabs>
        <w:spacing w:line="360" w:lineRule="auto"/>
        <w:ind w:left="240" w:hanging="240"/>
        <w:jc w:val="both"/>
      </w:pPr>
      <w:r>
        <w:tab/>
      </w:r>
      <w:r>
        <w:tab/>
        <w:t>Salah satu permasalahan pendidikan yang diharapkan bangsa Indonesia saat ini adalah rendahnya mutu pendidikan pada setiap jenjang dan satuan pendidikan, khususnya pendidikan dasar dan menengah. Untuk memecahkan masalah tersebut perlu segera ditangani secara sungguh-sungguh dan serius  melalui kegiatan pendidikan yang makin bervariatif, inovatif dan efisien di madrasah.</w:t>
      </w:r>
    </w:p>
    <w:p w:rsidR="00A301C4" w:rsidRDefault="00A301C4" w:rsidP="00A301C4">
      <w:pPr>
        <w:tabs>
          <w:tab w:val="left" w:pos="480"/>
          <w:tab w:val="left" w:pos="840"/>
          <w:tab w:val="left" w:pos="1080"/>
          <w:tab w:val="left" w:pos="1320"/>
          <w:tab w:val="left" w:pos="1680"/>
          <w:tab w:val="left" w:pos="2280"/>
          <w:tab w:val="left" w:pos="2520"/>
        </w:tabs>
        <w:spacing w:line="360" w:lineRule="auto"/>
        <w:ind w:left="240" w:hanging="240"/>
        <w:jc w:val="both"/>
      </w:pPr>
      <w:r>
        <w:tab/>
      </w:r>
      <w:r>
        <w:tab/>
        <w:t>Kondisi riil di MI. Miftahul Mubtadiin As</w:t>
      </w:r>
      <w:r>
        <w:rPr>
          <w:lang w:val="id-ID"/>
        </w:rPr>
        <w:t xml:space="preserve"> </w:t>
      </w:r>
      <w:r>
        <w:t>solihin</w:t>
      </w:r>
      <w:r>
        <w:rPr>
          <w:lang w:val="id-ID"/>
        </w:rPr>
        <w:t xml:space="preserve"> </w:t>
      </w:r>
      <w:r>
        <w:t>pada saat ini antara lain:</w:t>
      </w:r>
    </w:p>
    <w:p w:rsidR="00A301C4" w:rsidRDefault="00A301C4" w:rsidP="00A301C4">
      <w:pPr>
        <w:numPr>
          <w:ilvl w:val="0"/>
          <w:numId w:val="12"/>
        </w:numPr>
        <w:tabs>
          <w:tab w:val="left" w:pos="1260"/>
          <w:tab w:val="left" w:pos="1620"/>
          <w:tab w:val="left" w:pos="1860"/>
          <w:tab w:val="left" w:pos="2100"/>
          <w:tab w:val="left" w:pos="2460"/>
          <w:tab w:val="left" w:pos="3060"/>
          <w:tab w:val="left" w:pos="3300"/>
        </w:tabs>
        <w:spacing w:line="360" w:lineRule="auto"/>
        <w:jc w:val="both"/>
      </w:pPr>
      <w:r>
        <w:t>Kegiatan belajar mengajar sudah mengarah ke PAKEM dan khususnya kelas I dan II pembelajaran tematik</w:t>
      </w:r>
    </w:p>
    <w:p w:rsidR="00A301C4" w:rsidRDefault="00A301C4" w:rsidP="00A301C4">
      <w:pPr>
        <w:numPr>
          <w:ilvl w:val="0"/>
          <w:numId w:val="12"/>
        </w:numPr>
        <w:tabs>
          <w:tab w:val="left" w:pos="1260"/>
          <w:tab w:val="left" w:pos="1620"/>
          <w:tab w:val="left" w:pos="1860"/>
          <w:tab w:val="left" w:pos="2100"/>
          <w:tab w:val="left" w:pos="2460"/>
          <w:tab w:val="left" w:pos="3060"/>
          <w:tab w:val="left" w:pos="3300"/>
        </w:tabs>
        <w:spacing w:line="360" w:lineRule="auto"/>
        <w:jc w:val="both"/>
      </w:pPr>
      <w:r>
        <w:t>Sudah cukup sering mengikuti berbagai perlombaaan baik akademik maupun non akademik dari tingkat Kecamatan maupun tingkat Kabupaten, begitu pula hasil kelulusannya sudah mencapai 100 % ( 81 siswa ) sudah diterima di sekolah  tujuaan: diantaranya 10% (8 siswa) masuk di SMP dan 90% (73 siswa) masuk di Madrasah Tsanawiyah faforit.</w:t>
      </w:r>
    </w:p>
    <w:p w:rsidR="00A301C4" w:rsidRDefault="00A301C4" w:rsidP="00A301C4">
      <w:pPr>
        <w:numPr>
          <w:ilvl w:val="0"/>
          <w:numId w:val="12"/>
        </w:numPr>
        <w:tabs>
          <w:tab w:val="left" w:pos="1260"/>
          <w:tab w:val="left" w:pos="1620"/>
          <w:tab w:val="left" w:pos="1860"/>
          <w:tab w:val="left" w:pos="2100"/>
          <w:tab w:val="left" w:pos="2460"/>
          <w:tab w:val="left" w:pos="3060"/>
          <w:tab w:val="left" w:pos="3300"/>
        </w:tabs>
        <w:spacing w:line="360" w:lineRule="auto"/>
        <w:jc w:val="both"/>
      </w:pPr>
      <w:r>
        <w:t>Dukungan dan perhatian dari masyarakat orang tua murid sangat baik sekali sesuai dengan maksud  SK Mendiknas nomor 044/2002 tentang Komite Sekolah dan Dewan Pendidikan, masyarakat yang berpotensi memberikan bantuan dan dukungan dalam penyelenggaraan pendidikan di Sekolah, tetapi khususnya alumni, dunia usaha dan industri belum optimal membantu dukungan atau bantuan di MI. Miftahul Mubtadiin Assholihin.</w:t>
      </w:r>
    </w:p>
    <w:p w:rsidR="00A301C4" w:rsidRDefault="00A301C4" w:rsidP="00A301C4">
      <w:pPr>
        <w:numPr>
          <w:ilvl w:val="0"/>
          <w:numId w:val="12"/>
        </w:numPr>
        <w:tabs>
          <w:tab w:val="left" w:pos="1260"/>
          <w:tab w:val="left" w:pos="1620"/>
          <w:tab w:val="left" w:pos="1860"/>
          <w:tab w:val="left" w:pos="2100"/>
          <w:tab w:val="left" w:pos="2460"/>
          <w:tab w:val="left" w:pos="3060"/>
          <w:tab w:val="left" w:pos="3300"/>
        </w:tabs>
        <w:spacing w:line="360" w:lineRule="auto"/>
        <w:jc w:val="both"/>
      </w:pPr>
      <w:r>
        <w:lastRenderedPageBreak/>
        <w:t>Perpustakaan yang menjadi salah satu sumber belajar utama di sekolah sudah difungsikan secara optimal, ruang perpustakaan yang nyaman dan buku-buku memadai sangat mendukung kegiatan tambahan belajar bagi siswa maupun guru serta orang tua, tetapi kami masih membutuhkan buku-buku yang bermutu guna lebih melengkapi koleksi perpustakaan MI. Miftahul Mubtadiin Assholihin.</w:t>
      </w:r>
    </w:p>
    <w:p w:rsidR="00A301C4" w:rsidRDefault="00A301C4" w:rsidP="00A301C4">
      <w:pPr>
        <w:numPr>
          <w:ilvl w:val="0"/>
          <w:numId w:val="12"/>
        </w:numPr>
        <w:tabs>
          <w:tab w:val="left" w:pos="1260"/>
          <w:tab w:val="left" w:pos="1620"/>
          <w:tab w:val="left" w:pos="1860"/>
          <w:tab w:val="left" w:pos="2100"/>
          <w:tab w:val="left" w:pos="2460"/>
          <w:tab w:val="left" w:pos="3060"/>
          <w:tab w:val="left" w:pos="3300"/>
        </w:tabs>
        <w:spacing w:line="360" w:lineRule="auto"/>
        <w:jc w:val="both"/>
      </w:pPr>
      <w:r>
        <w:t>Sistem administrasi dikerjakan secara manual maupun komputerisasi sehingga membantu mempermudah mencari data-data yang diperlukan.</w:t>
      </w:r>
    </w:p>
    <w:p w:rsidR="00A301C4" w:rsidRDefault="00A301C4" w:rsidP="00A301C4">
      <w:pPr>
        <w:tabs>
          <w:tab w:val="left" w:pos="480"/>
          <w:tab w:val="left" w:pos="840"/>
          <w:tab w:val="left" w:pos="1080"/>
          <w:tab w:val="left" w:pos="1320"/>
          <w:tab w:val="left" w:pos="1680"/>
          <w:tab w:val="left" w:pos="2280"/>
          <w:tab w:val="left" w:pos="2520"/>
        </w:tabs>
        <w:spacing w:line="360" w:lineRule="auto"/>
        <w:ind w:left="240" w:firstLine="420"/>
        <w:jc w:val="both"/>
      </w:pPr>
      <w:r>
        <w:t>Pendidikan harus mempunyai visi dan misi yang jelas serta diperlukan sumber daya manusia yang handal guna mencapai Visi dan Misi tersebut . selain itu sekolah harus menentukasn tujuan dan keadaan masa depan yang secara khusus ingin dicapai dalam jangka waktu tertentu sesuai dengan keinginan potensi masyarakat lingkungan (khususnya orang tua siswa) namun tetap dalam koridor tujuan pembangunan pendidikan nasional.</w:t>
      </w:r>
    </w:p>
    <w:p w:rsidR="00A301C4" w:rsidRDefault="00A301C4" w:rsidP="00A301C4">
      <w:pPr>
        <w:tabs>
          <w:tab w:val="left" w:pos="3060"/>
          <w:tab w:val="left" w:pos="3420"/>
          <w:tab w:val="left" w:pos="3660"/>
          <w:tab w:val="left" w:pos="3900"/>
          <w:tab w:val="left" w:pos="4260"/>
          <w:tab w:val="left" w:pos="4860"/>
          <w:tab w:val="left" w:pos="5100"/>
        </w:tabs>
        <w:spacing w:line="360" w:lineRule="auto"/>
        <w:jc w:val="both"/>
        <w:rPr>
          <w:b/>
          <w:bCs/>
        </w:rPr>
      </w:pPr>
    </w:p>
    <w:p w:rsidR="00A301C4" w:rsidRDefault="00A301C4" w:rsidP="00A301C4">
      <w:pPr>
        <w:tabs>
          <w:tab w:val="left" w:pos="720"/>
          <w:tab w:val="left" w:pos="1440"/>
          <w:tab w:val="left" w:pos="2160"/>
          <w:tab w:val="left" w:pos="2880"/>
          <w:tab w:val="left" w:pos="3600"/>
          <w:tab w:val="left" w:pos="4320"/>
        </w:tabs>
        <w:spacing w:line="360" w:lineRule="auto"/>
        <w:jc w:val="both"/>
        <w:rPr>
          <w:b/>
          <w:bCs/>
        </w:rPr>
      </w:pPr>
      <w:r>
        <w:rPr>
          <w:b/>
          <w:bCs/>
        </w:rPr>
        <w:t>A. Dasar</w:t>
      </w:r>
      <w:r>
        <w:rPr>
          <w:b/>
          <w:bCs/>
        </w:rPr>
        <w:tab/>
      </w:r>
      <w:r>
        <w:rPr>
          <w:b/>
          <w:bCs/>
        </w:rPr>
        <w:tab/>
      </w:r>
      <w:r>
        <w:rPr>
          <w:b/>
          <w:bCs/>
        </w:rPr>
        <w:tab/>
      </w:r>
      <w:r>
        <w:rPr>
          <w:b/>
          <w:bCs/>
        </w:rPr>
        <w:tab/>
      </w:r>
      <w:r>
        <w:rPr>
          <w:b/>
          <w:bCs/>
        </w:rPr>
        <w:tab/>
      </w:r>
      <w:r>
        <w:rPr>
          <w:b/>
          <w:bCs/>
        </w:rPr>
        <w:tab/>
      </w:r>
    </w:p>
    <w:p w:rsidR="00A301C4" w:rsidRDefault="00A301C4" w:rsidP="00A301C4">
      <w:pPr>
        <w:numPr>
          <w:ilvl w:val="3"/>
          <w:numId w:val="6"/>
        </w:numPr>
        <w:tabs>
          <w:tab w:val="clear" w:pos="3360"/>
          <w:tab w:val="num" w:pos="567"/>
          <w:tab w:val="left" w:pos="3600"/>
          <w:tab w:val="left" w:pos="3960"/>
          <w:tab w:val="left" w:pos="4200"/>
          <w:tab w:val="left" w:pos="4440"/>
          <w:tab w:val="left" w:pos="4800"/>
          <w:tab w:val="left" w:pos="5400"/>
        </w:tabs>
        <w:spacing w:line="360" w:lineRule="auto"/>
        <w:ind w:hanging="3120"/>
      </w:pPr>
      <w:r>
        <w:t>Undang-undang Dasar 1945 Pasal 31 ayat 1,2 dan 3</w:t>
      </w:r>
    </w:p>
    <w:p w:rsidR="00A301C4" w:rsidRDefault="00A301C4" w:rsidP="00A301C4">
      <w:pPr>
        <w:numPr>
          <w:ilvl w:val="3"/>
          <w:numId w:val="6"/>
        </w:numPr>
        <w:tabs>
          <w:tab w:val="left" w:pos="567"/>
          <w:tab w:val="left" w:pos="1200"/>
          <w:tab w:val="left" w:pos="1440"/>
          <w:tab w:val="left" w:pos="1680"/>
          <w:tab w:val="left" w:pos="2040"/>
          <w:tab w:val="left" w:pos="2640"/>
        </w:tabs>
        <w:spacing w:line="360" w:lineRule="auto"/>
        <w:ind w:left="600"/>
      </w:pPr>
      <w:r>
        <w:t>Undang-undang RI Nomor 20 tahun 2003 tentang sistem pendidikan Nasional</w:t>
      </w:r>
    </w:p>
    <w:p w:rsidR="00A301C4" w:rsidRDefault="00A301C4" w:rsidP="00A301C4">
      <w:pPr>
        <w:numPr>
          <w:ilvl w:val="3"/>
          <w:numId w:val="6"/>
        </w:numPr>
        <w:tabs>
          <w:tab w:val="clear" w:pos="3360"/>
          <w:tab w:val="num" w:pos="567"/>
          <w:tab w:val="left" w:pos="3600"/>
          <w:tab w:val="left" w:pos="3960"/>
          <w:tab w:val="left" w:pos="4200"/>
          <w:tab w:val="left" w:pos="4440"/>
          <w:tab w:val="left" w:pos="4800"/>
          <w:tab w:val="left" w:pos="5400"/>
        </w:tabs>
        <w:spacing w:line="360" w:lineRule="auto"/>
        <w:ind w:hanging="3120"/>
      </w:pPr>
      <w:r>
        <w:t>Undang-undang RI Nomor 22 tahun 1999 tentang Pemerintahan Daerah</w:t>
      </w:r>
    </w:p>
    <w:p w:rsidR="00A301C4" w:rsidRDefault="00A301C4" w:rsidP="00A301C4">
      <w:pPr>
        <w:numPr>
          <w:ilvl w:val="3"/>
          <w:numId w:val="6"/>
        </w:numPr>
        <w:tabs>
          <w:tab w:val="left" w:pos="567"/>
          <w:tab w:val="left" w:pos="1200"/>
          <w:tab w:val="left" w:pos="1440"/>
          <w:tab w:val="left" w:pos="1680"/>
          <w:tab w:val="left" w:pos="2040"/>
          <w:tab w:val="left" w:pos="2640"/>
        </w:tabs>
        <w:spacing w:line="360" w:lineRule="auto"/>
        <w:ind w:left="600"/>
        <w:jc w:val="both"/>
      </w:pPr>
      <w:r>
        <w:t xml:space="preserve">Undang –undang RI Nomor 34 tahun 1999 tengang Pemerntahan Propinsi daerah Khusus Ibukota  Negara Republik </w:t>
      </w:r>
      <w:smartTag w:uri="urn:schemas-microsoft-com:office:smarttags" w:element="place">
        <w:smartTag w:uri="urn:schemas-microsoft-com:office:smarttags" w:element="country-region">
          <w:r>
            <w:t>Indonesia</w:t>
          </w:r>
        </w:smartTag>
      </w:smartTag>
      <w:r>
        <w:t>.</w:t>
      </w:r>
    </w:p>
    <w:p w:rsidR="00A301C4" w:rsidRDefault="00A301C4" w:rsidP="00A301C4">
      <w:pPr>
        <w:numPr>
          <w:ilvl w:val="3"/>
          <w:numId w:val="6"/>
        </w:numPr>
        <w:tabs>
          <w:tab w:val="left" w:pos="567"/>
          <w:tab w:val="left" w:pos="1200"/>
          <w:tab w:val="left" w:pos="1440"/>
          <w:tab w:val="left" w:pos="1680"/>
          <w:tab w:val="left" w:pos="2040"/>
          <w:tab w:val="left" w:pos="2640"/>
        </w:tabs>
        <w:spacing w:line="360" w:lineRule="auto"/>
        <w:ind w:left="600"/>
        <w:jc w:val="both"/>
      </w:pPr>
      <w:r>
        <w:t>Peraturan pemerintah nomor 39 tahun 1992 tentang peran serta masyarakat dalam Pendidikan Nasional</w:t>
      </w:r>
    </w:p>
    <w:p w:rsidR="00A301C4" w:rsidRDefault="00A301C4" w:rsidP="00A301C4">
      <w:pPr>
        <w:numPr>
          <w:ilvl w:val="3"/>
          <w:numId w:val="6"/>
        </w:numPr>
        <w:tabs>
          <w:tab w:val="left" w:pos="567"/>
          <w:tab w:val="left" w:pos="1200"/>
          <w:tab w:val="left" w:pos="1440"/>
          <w:tab w:val="left" w:pos="1680"/>
          <w:tab w:val="left" w:pos="2040"/>
          <w:tab w:val="left" w:pos="2640"/>
        </w:tabs>
        <w:spacing w:line="360" w:lineRule="auto"/>
        <w:ind w:left="600"/>
        <w:jc w:val="both"/>
      </w:pPr>
      <w:r>
        <w:t>Peraturan Pemerintah Nomor 19 tahun 2005 tentang Standar Nasional pendidikan.</w:t>
      </w:r>
    </w:p>
    <w:p w:rsidR="00A301C4" w:rsidRDefault="00A301C4" w:rsidP="00A301C4">
      <w:pPr>
        <w:numPr>
          <w:ilvl w:val="3"/>
          <w:numId w:val="6"/>
        </w:numPr>
        <w:tabs>
          <w:tab w:val="left" w:pos="567"/>
          <w:tab w:val="left" w:pos="1200"/>
          <w:tab w:val="left" w:pos="1440"/>
          <w:tab w:val="left" w:pos="1680"/>
          <w:tab w:val="left" w:pos="2040"/>
          <w:tab w:val="left" w:pos="2640"/>
        </w:tabs>
        <w:spacing w:line="360" w:lineRule="auto"/>
        <w:ind w:left="600"/>
        <w:jc w:val="both"/>
      </w:pPr>
      <w:r>
        <w:t>Peraturan Menteri Nomor 22,23 dan 24 tahun 2006 sebagai Pedoman Penyusunan kurikulum Tingkat Satuan Pendidikan</w:t>
      </w:r>
    </w:p>
    <w:p w:rsidR="00A301C4" w:rsidRDefault="00A301C4" w:rsidP="00A301C4">
      <w:pPr>
        <w:numPr>
          <w:ilvl w:val="3"/>
          <w:numId w:val="6"/>
        </w:numPr>
        <w:tabs>
          <w:tab w:val="left" w:pos="567"/>
          <w:tab w:val="left" w:pos="1200"/>
          <w:tab w:val="left" w:pos="1440"/>
          <w:tab w:val="left" w:pos="1680"/>
          <w:tab w:val="left" w:pos="2040"/>
          <w:tab w:val="left" w:pos="2640"/>
        </w:tabs>
        <w:spacing w:line="360" w:lineRule="auto"/>
        <w:ind w:left="600"/>
        <w:jc w:val="both"/>
      </w:pPr>
      <w:r>
        <w:t xml:space="preserve">keputusan menteri pendidikan nasional republik </w:t>
      </w:r>
      <w:smartTag w:uri="urn:schemas-microsoft-com:office:smarttags" w:element="country-region">
        <w:smartTag w:uri="urn:schemas-microsoft-com:office:smarttags" w:element="place">
          <w:r>
            <w:t>indonesia</w:t>
          </w:r>
        </w:smartTag>
      </w:smartTag>
      <w:r>
        <w:t xml:space="preserve"> nomor 053/U/2001 tentang pedoman penyusunan standar pelayanan minimal penyelenggaraan persekolahan Bidang Pendidikan Dasar dan Menengah</w:t>
      </w:r>
    </w:p>
    <w:p w:rsidR="00A301C4" w:rsidRDefault="00A301C4" w:rsidP="00A301C4">
      <w:pPr>
        <w:tabs>
          <w:tab w:val="left" w:pos="3060"/>
          <w:tab w:val="left" w:pos="3420"/>
          <w:tab w:val="left" w:pos="3660"/>
          <w:tab w:val="left" w:pos="3900"/>
          <w:tab w:val="left" w:pos="4260"/>
          <w:tab w:val="left" w:pos="4860"/>
        </w:tabs>
        <w:spacing w:line="360" w:lineRule="auto"/>
        <w:jc w:val="both"/>
        <w:rPr>
          <w:b/>
          <w:bCs/>
        </w:rPr>
      </w:pPr>
    </w:p>
    <w:p w:rsidR="00A301C4" w:rsidRDefault="00A301C4" w:rsidP="00A301C4">
      <w:pPr>
        <w:tabs>
          <w:tab w:val="left" w:pos="3060"/>
          <w:tab w:val="left" w:pos="3420"/>
          <w:tab w:val="left" w:pos="3660"/>
          <w:tab w:val="left" w:pos="3900"/>
          <w:tab w:val="left" w:pos="4260"/>
          <w:tab w:val="left" w:pos="4860"/>
        </w:tabs>
        <w:spacing w:line="360" w:lineRule="auto"/>
        <w:jc w:val="both"/>
        <w:rPr>
          <w:b/>
          <w:bCs/>
        </w:rPr>
      </w:pPr>
      <w:r>
        <w:rPr>
          <w:b/>
          <w:bCs/>
        </w:rPr>
        <w:lastRenderedPageBreak/>
        <w:t>B.Tujuan</w:t>
      </w:r>
    </w:p>
    <w:p w:rsidR="00A301C4" w:rsidRDefault="00A301C4" w:rsidP="00A301C4">
      <w:pPr>
        <w:tabs>
          <w:tab w:val="left" w:pos="3600"/>
          <w:tab w:val="left" w:pos="3960"/>
          <w:tab w:val="left" w:pos="4200"/>
          <w:tab w:val="left" w:pos="4440"/>
          <w:tab w:val="left" w:pos="4800"/>
          <w:tab w:val="left" w:pos="5400"/>
        </w:tabs>
        <w:spacing w:line="360" w:lineRule="auto"/>
        <w:jc w:val="both"/>
        <w:rPr>
          <w:i/>
          <w:iCs/>
        </w:rPr>
      </w:pPr>
      <w:r>
        <w:rPr>
          <w:b/>
          <w:bCs/>
        </w:rPr>
        <w:t xml:space="preserve">  </w:t>
      </w:r>
      <w:r>
        <w:rPr>
          <w:i/>
          <w:iCs/>
        </w:rPr>
        <w:t>Tujuan strategis</w:t>
      </w:r>
    </w:p>
    <w:p w:rsidR="00A301C4" w:rsidRDefault="00A301C4" w:rsidP="00A301C4">
      <w:pPr>
        <w:tabs>
          <w:tab w:val="left" w:pos="840"/>
          <w:tab w:val="left" w:pos="1200"/>
          <w:tab w:val="left" w:pos="1440"/>
          <w:tab w:val="left" w:pos="1680"/>
          <w:tab w:val="left" w:pos="2040"/>
          <w:tab w:val="left" w:pos="2640"/>
        </w:tabs>
        <w:spacing w:line="360" w:lineRule="auto"/>
        <w:ind w:left="600"/>
        <w:jc w:val="both"/>
      </w:pPr>
      <w:r>
        <w:t>Meningkatkan mutu pendidikan di Sekolah pagi agar melahirkan siswa yang berwawasan ilmu pengetahuan dan teknologi serta memiliki ketrampilan yang dilandasi dengan budi pekerti luhur untuk melanjutkan pendidikan yang lebih tinggi dan mengembangkan dirinya sesuai dengan azas pendidikan seumur hidup</w:t>
      </w:r>
    </w:p>
    <w:p w:rsidR="00A301C4" w:rsidRDefault="00A301C4" w:rsidP="00A301C4">
      <w:pPr>
        <w:tabs>
          <w:tab w:val="left" w:pos="3600"/>
          <w:tab w:val="left" w:pos="3960"/>
          <w:tab w:val="left" w:pos="4200"/>
          <w:tab w:val="left" w:pos="4440"/>
          <w:tab w:val="left" w:pos="4800"/>
          <w:tab w:val="left" w:pos="5400"/>
        </w:tabs>
        <w:spacing w:line="360" w:lineRule="auto"/>
        <w:ind w:left="-360"/>
        <w:rPr>
          <w:i/>
          <w:iCs/>
        </w:rPr>
      </w:pPr>
      <w:r>
        <w:rPr>
          <w:i/>
          <w:iCs/>
        </w:rPr>
        <w:t xml:space="preserve">         Tujuan Tekhnis</w:t>
      </w:r>
    </w:p>
    <w:p w:rsidR="00A301C4" w:rsidRDefault="00A301C4" w:rsidP="00A301C4">
      <w:pPr>
        <w:numPr>
          <w:ilvl w:val="1"/>
          <w:numId w:val="14"/>
        </w:numPr>
        <w:tabs>
          <w:tab w:val="left" w:pos="1320"/>
          <w:tab w:val="left" w:pos="1680"/>
          <w:tab w:val="left" w:pos="1920"/>
          <w:tab w:val="left" w:pos="2520"/>
          <w:tab w:val="left" w:pos="3120"/>
        </w:tabs>
        <w:spacing w:line="360" w:lineRule="auto"/>
      </w:pPr>
      <w:r>
        <w:t>Membina kemampuan dan ketrampilan siswa</w:t>
      </w:r>
    </w:p>
    <w:p w:rsidR="00A301C4" w:rsidRDefault="00A301C4" w:rsidP="00A301C4">
      <w:pPr>
        <w:numPr>
          <w:ilvl w:val="1"/>
          <w:numId w:val="14"/>
        </w:numPr>
        <w:tabs>
          <w:tab w:val="left" w:pos="1320"/>
          <w:tab w:val="left" w:pos="1680"/>
          <w:tab w:val="left" w:pos="1920"/>
          <w:tab w:val="left" w:pos="2520"/>
          <w:tab w:val="left" w:pos="3120"/>
        </w:tabs>
        <w:spacing w:line="360" w:lineRule="auto"/>
      </w:pPr>
      <w:r>
        <w:t>Meningkatkan kemampuan dan profesionalisme guru</w:t>
      </w:r>
    </w:p>
    <w:p w:rsidR="00A301C4" w:rsidRDefault="00A301C4" w:rsidP="00A301C4">
      <w:pPr>
        <w:numPr>
          <w:ilvl w:val="1"/>
          <w:numId w:val="14"/>
        </w:numPr>
        <w:tabs>
          <w:tab w:val="left" w:pos="1320"/>
          <w:tab w:val="left" w:pos="1680"/>
          <w:tab w:val="left" w:pos="1920"/>
          <w:tab w:val="left" w:pos="2520"/>
          <w:tab w:val="left" w:pos="3120"/>
        </w:tabs>
        <w:spacing w:line="360" w:lineRule="auto"/>
      </w:pPr>
      <w:r>
        <w:t>Meningkatkan sarana dan prasarana pendidikan</w:t>
      </w:r>
    </w:p>
    <w:p w:rsidR="00A301C4" w:rsidRDefault="00A301C4" w:rsidP="00A301C4">
      <w:pPr>
        <w:numPr>
          <w:ilvl w:val="1"/>
          <w:numId w:val="14"/>
        </w:numPr>
        <w:tabs>
          <w:tab w:val="left" w:pos="1320"/>
          <w:tab w:val="left" w:pos="1680"/>
          <w:tab w:val="left" w:pos="1920"/>
          <w:tab w:val="left" w:pos="2520"/>
          <w:tab w:val="left" w:pos="3120"/>
        </w:tabs>
        <w:spacing w:line="360" w:lineRule="auto"/>
      </w:pPr>
      <w:r>
        <w:t>Meningkatkan frekuensi dan kualitas kegiatan ekstrakurikuler</w:t>
      </w:r>
    </w:p>
    <w:p w:rsidR="00A301C4" w:rsidRDefault="00A301C4" w:rsidP="00A301C4">
      <w:pPr>
        <w:numPr>
          <w:ilvl w:val="1"/>
          <w:numId w:val="14"/>
        </w:numPr>
        <w:tabs>
          <w:tab w:val="left" w:pos="1320"/>
          <w:tab w:val="left" w:pos="1680"/>
          <w:tab w:val="left" w:pos="1920"/>
          <w:tab w:val="left" w:pos="2520"/>
          <w:tab w:val="left" w:pos="3120"/>
        </w:tabs>
        <w:spacing w:line="360" w:lineRule="auto"/>
      </w:pPr>
      <w:r>
        <w:t>Meningkatkan pembinaan bidang keagamaan, olah raga dan keseniaan.</w:t>
      </w:r>
    </w:p>
    <w:p w:rsidR="00A301C4" w:rsidRDefault="00A301C4" w:rsidP="00A301C4">
      <w:pPr>
        <w:numPr>
          <w:ilvl w:val="1"/>
          <w:numId w:val="14"/>
        </w:numPr>
        <w:tabs>
          <w:tab w:val="left" w:pos="1320"/>
          <w:tab w:val="left" w:pos="1680"/>
          <w:tab w:val="left" w:pos="1920"/>
          <w:tab w:val="left" w:pos="2520"/>
          <w:tab w:val="left" w:pos="3120"/>
        </w:tabs>
        <w:spacing w:line="360" w:lineRule="auto"/>
      </w:pPr>
      <w:r>
        <w:t>Meningkatkan peran serta masyarakat.</w:t>
      </w:r>
    </w:p>
    <w:p w:rsidR="00A301C4" w:rsidRDefault="00A301C4" w:rsidP="00A301C4">
      <w:pPr>
        <w:tabs>
          <w:tab w:val="left" w:pos="3240"/>
          <w:tab w:val="left" w:pos="3600"/>
          <w:tab w:val="left" w:pos="3840"/>
          <w:tab w:val="left" w:pos="4080"/>
          <w:tab w:val="left" w:pos="4440"/>
          <w:tab w:val="left" w:pos="5040"/>
        </w:tabs>
        <w:spacing w:line="360" w:lineRule="auto"/>
        <w:ind w:left="3000"/>
        <w:rPr>
          <w:iCs/>
        </w:rPr>
      </w:pPr>
    </w:p>
    <w:p w:rsidR="00A301C4" w:rsidRDefault="00A301C4" w:rsidP="00A301C4">
      <w:pPr>
        <w:tabs>
          <w:tab w:val="left" w:pos="3240"/>
          <w:tab w:val="left" w:pos="3600"/>
          <w:tab w:val="left" w:pos="3840"/>
          <w:tab w:val="left" w:pos="4080"/>
          <w:tab w:val="left" w:pos="4440"/>
          <w:tab w:val="left" w:pos="5040"/>
        </w:tabs>
        <w:spacing w:line="360" w:lineRule="auto"/>
        <w:ind w:left="3000"/>
        <w:rPr>
          <w:iCs/>
        </w:rPr>
      </w:pPr>
    </w:p>
    <w:p w:rsidR="00A301C4" w:rsidRDefault="00A301C4" w:rsidP="00A301C4">
      <w:pPr>
        <w:tabs>
          <w:tab w:val="left" w:pos="3240"/>
          <w:tab w:val="left" w:pos="3600"/>
          <w:tab w:val="left" w:pos="3840"/>
          <w:tab w:val="left" w:pos="4080"/>
          <w:tab w:val="left" w:pos="4440"/>
          <w:tab w:val="left" w:pos="5040"/>
        </w:tabs>
        <w:spacing w:line="360" w:lineRule="auto"/>
        <w:ind w:left="3000"/>
        <w:rPr>
          <w:iCs/>
        </w:rPr>
      </w:pPr>
    </w:p>
    <w:p w:rsidR="00A301C4" w:rsidRDefault="00A301C4" w:rsidP="00A301C4">
      <w:pPr>
        <w:tabs>
          <w:tab w:val="left" w:pos="3240"/>
          <w:tab w:val="left" w:pos="3600"/>
          <w:tab w:val="left" w:pos="3840"/>
          <w:tab w:val="left" w:pos="4080"/>
          <w:tab w:val="left" w:pos="4440"/>
          <w:tab w:val="left" w:pos="5040"/>
        </w:tabs>
        <w:spacing w:line="360" w:lineRule="auto"/>
        <w:ind w:left="3000"/>
        <w:rPr>
          <w:iCs/>
        </w:rPr>
      </w:pPr>
    </w:p>
    <w:p w:rsidR="00A301C4" w:rsidRDefault="00A301C4" w:rsidP="00A301C4">
      <w:pPr>
        <w:tabs>
          <w:tab w:val="left" w:pos="3240"/>
          <w:tab w:val="left" w:pos="3600"/>
          <w:tab w:val="left" w:pos="3840"/>
          <w:tab w:val="left" w:pos="4080"/>
          <w:tab w:val="left" w:pos="4440"/>
          <w:tab w:val="left" w:pos="5040"/>
        </w:tabs>
        <w:spacing w:line="360" w:lineRule="auto"/>
        <w:ind w:left="3000"/>
        <w:rPr>
          <w:iCs/>
        </w:rPr>
      </w:pPr>
    </w:p>
    <w:p w:rsidR="00A301C4" w:rsidRDefault="00A301C4" w:rsidP="00A301C4">
      <w:pPr>
        <w:tabs>
          <w:tab w:val="left" w:pos="3240"/>
          <w:tab w:val="left" w:pos="3600"/>
          <w:tab w:val="left" w:pos="3840"/>
          <w:tab w:val="left" w:pos="4080"/>
          <w:tab w:val="left" w:pos="4440"/>
          <w:tab w:val="left" w:pos="5040"/>
        </w:tabs>
        <w:spacing w:line="360" w:lineRule="auto"/>
        <w:ind w:left="3000"/>
        <w:rPr>
          <w:iCs/>
        </w:rPr>
      </w:pPr>
    </w:p>
    <w:p w:rsidR="00A301C4" w:rsidRDefault="00A301C4" w:rsidP="00A301C4">
      <w:pPr>
        <w:tabs>
          <w:tab w:val="left" w:pos="3240"/>
          <w:tab w:val="left" w:pos="3600"/>
          <w:tab w:val="left" w:pos="3840"/>
          <w:tab w:val="left" w:pos="4080"/>
          <w:tab w:val="left" w:pos="4440"/>
          <w:tab w:val="left" w:pos="5040"/>
        </w:tabs>
        <w:spacing w:line="360" w:lineRule="auto"/>
        <w:ind w:left="3000"/>
        <w:rPr>
          <w:iCs/>
        </w:rPr>
      </w:pPr>
    </w:p>
    <w:p w:rsidR="00A301C4" w:rsidRDefault="00A301C4" w:rsidP="00A301C4">
      <w:pPr>
        <w:tabs>
          <w:tab w:val="left" w:pos="3240"/>
          <w:tab w:val="left" w:pos="3600"/>
          <w:tab w:val="left" w:pos="3840"/>
          <w:tab w:val="left" w:pos="4080"/>
          <w:tab w:val="left" w:pos="4440"/>
          <w:tab w:val="left" w:pos="5040"/>
        </w:tabs>
        <w:spacing w:line="360" w:lineRule="auto"/>
        <w:ind w:left="3000"/>
        <w:rPr>
          <w:iCs/>
        </w:rPr>
      </w:pPr>
    </w:p>
    <w:p w:rsidR="00A301C4" w:rsidRDefault="00A301C4" w:rsidP="00A301C4">
      <w:pPr>
        <w:tabs>
          <w:tab w:val="left" w:pos="3240"/>
          <w:tab w:val="left" w:pos="3600"/>
          <w:tab w:val="left" w:pos="3840"/>
          <w:tab w:val="left" w:pos="4080"/>
          <w:tab w:val="left" w:pos="4440"/>
          <w:tab w:val="left" w:pos="5040"/>
        </w:tabs>
        <w:spacing w:line="360" w:lineRule="auto"/>
        <w:ind w:left="3000"/>
        <w:rPr>
          <w:iCs/>
        </w:rPr>
      </w:pPr>
    </w:p>
    <w:p w:rsidR="00A301C4" w:rsidRDefault="00A301C4" w:rsidP="00A301C4">
      <w:pPr>
        <w:tabs>
          <w:tab w:val="left" w:pos="3240"/>
          <w:tab w:val="left" w:pos="3600"/>
          <w:tab w:val="left" w:pos="3840"/>
          <w:tab w:val="left" w:pos="4080"/>
          <w:tab w:val="left" w:pos="4440"/>
          <w:tab w:val="left" w:pos="5040"/>
        </w:tabs>
        <w:spacing w:line="360" w:lineRule="auto"/>
        <w:ind w:left="3000"/>
        <w:rPr>
          <w:iCs/>
        </w:rPr>
      </w:pPr>
    </w:p>
    <w:p w:rsidR="00A301C4" w:rsidRDefault="00A301C4" w:rsidP="00A301C4">
      <w:pPr>
        <w:tabs>
          <w:tab w:val="left" w:pos="3240"/>
          <w:tab w:val="left" w:pos="3600"/>
          <w:tab w:val="left" w:pos="3840"/>
          <w:tab w:val="left" w:pos="4080"/>
          <w:tab w:val="left" w:pos="4440"/>
          <w:tab w:val="left" w:pos="5040"/>
        </w:tabs>
        <w:spacing w:line="360" w:lineRule="auto"/>
        <w:ind w:left="3000"/>
        <w:rPr>
          <w:iCs/>
        </w:rPr>
      </w:pPr>
    </w:p>
    <w:p w:rsidR="00A301C4" w:rsidRDefault="00A301C4" w:rsidP="00A301C4">
      <w:pPr>
        <w:tabs>
          <w:tab w:val="left" w:pos="3240"/>
          <w:tab w:val="left" w:pos="3600"/>
          <w:tab w:val="left" w:pos="3840"/>
          <w:tab w:val="left" w:pos="4080"/>
          <w:tab w:val="left" w:pos="4440"/>
          <w:tab w:val="left" w:pos="5040"/>
        </w:tabs>
        <w:spacing w:line="360" w:lineRule="auto"/>
        <w:ind w:left="3000"/>
        <w:rPr>
          <w:iCs/>
        </w:rPr>
      </w:pPr>
    </w:p>
    <w:p w:rsidR="00A301C4" w:rsidRDefault="00A301C4" w:rsidP="00A301C4">
      <w:pPr>
        <w:tabs>
          <w:tab w:val="left" w:pos="3240"/>
          <w:tab w:val="left" w:pos="3600"/>
          <w:tab w:val="left" w:pos="3840"/>
          <w:tab w:val="left" w:pos="4080"/>
          <w:tab w:val="left" w:pos="4440"/>
          <w:tab w:val="left" w:pos="5040"/>
        </w:tabs>
        <w:spacing w:line="360" w:lineRule="auto"/>
        <w:ind w:left="3000"/>
        <w:rPr>
          <w:iCs/>
        </w:rPr>
      </w:pPr>
    </w:p>
    <w:p w:rsidR="00A301C4" w:rsidRDefault="00A301C4" w:rsidP="00A301C4">
      <w:pPr>
        <w:tabs>
          <w:tab w:val="left" w:pos="3240"/>
          <w:tab w:val="left" w:pos="3600"/>
          <w:tab w:val="left" w:pos="3840"/>
          <w:tab w:val="left" w:pos="4080"/>
          <w:tab w:val="left" w:pos="4440"/>
          <w:tab w:val="left" w:pos="5040"/>
        </w:tabs>
        <w:spacing w:line="360" w:lineRule="auto"/>
        <w:ind w:left="3000"/>
        <w:rPr>
          <w:iCs/>
        </w:rPr>
      </w:pPr>
    </w:p>
    <w:p w:rsidR="00A301C4" w:rsidRDefault="00A301C4" w:rsidP="00A301C4">
      <w:pPr>
        <w:tabs>
          <w:tab w:val="left" w:pos="3240"/>
          <w:tab w:val="left" w:pos="3600"/>
          <w:tab w:val="left" w:pos="3840"/>
          <w:tab w:val="left" w:pos="4080"/>
          <w:tab w:val="left" w:pos="4440"/>
          <w:tab w:val="left" w:pos="5040"/>
        </w:tabs>
        <w:spacing w:line="360" w:lineRule="auto"/>
        <w:ind w:left="3000"/>
        <w:rPr>
          <w:iCs/>
        </w:rPr>
      </w:pPr>
    </w:p>
    <w:p w:rsidR="00A301C4" w:rsidRDefault="00A301C4" w:rsidP="00A301C4">
      <w:pPr>
        <w:tabs>
          <w:tab w:val="left" w:pos="3240"/>
          <w:tab w:val="left" w:pos="3600"/>
          <w:tab w:val="left" w:pos="3840"/>
          <w:tab w:val="left" w:pos="4080"/>
          <w:tab w:val="left" w:pos="4440"/>
          <w:tab w:val="left" w:pos="5040"/>
        </w:tabs>
        <w:spacing w:line="360" w:lineRule="auto"/>
        <w:ind w:left="3000"/>
        <w:rPr>
          <w:iCs/>
        </w:rPr>
      </w:pPr>
    </w:p>
    <w:p w:rsidR="00A301C4" w:rsidRDefault="00A301C4" w:rsidP="00A301C4">
      <w:pPr>
        <w:tabs>
          <w:tab w:val="left" w:pos="240"/>
          <w:tab w:val="left" w:pos="600"/>
          <w:tab w:val="left" w:pos="840"/>
          <w:tab w:val="left" w:pos="1080"/>
          <w:tab w:val="left" w:pos="1440"/>
          <w:tab w:val="left" w:pos="2040"/>
        </w:tabs>
        <w:spacing w:line="360" w:lineRule="auto"/>
        <w:rPr>
          <w:iCs/>
        </w:rPr>
      </w:pPr>
    </w:p>
    <w:p w:rsidR="00A301C4" w:rsidRDefault="00A301C4" w:rsidP="00A301C4">
      <w:pPr>
        <w:tabs>
          <w:tab w:val="left" w:pos="240"/>
          <w:tab w:val="left" w:pos="600"/>
          <w:tab w:val="left" w:pos="840"/>
          <w:tab w:val="left" w:pos="1080"/>
          <w:tab w:val="left" w:pos="1440"/>
          <w:tab w:val="left" w:pos="2040"/>
        </w:tabs>
        <w:spacing w:line="360" w:lineRule="auto"/>
        <w:rPr>
          <w:iCs/>
        </w:rPr>
      </w:pPr>
    </w:p>
    <w:p w:rsidR="00A301C4" w:rsidRDefault="00A301C4" w:rsidP="00A301C4">
      <w:pPr>
        <w:tabs>
          <w:tab w:val="left" w:pos="240"/>
          <w:tab w:val="left" w:pos="600"/>
          <w:tab w:val="left" w:pos="840"/>
          <w:tab w:val="left" w:pos="1080"/>
          <w:tab w:val="left" w:pos="1440"/>
          <w:tab w:val="left" w:pos="2040"/>
        </w:tabs>
        <w:spacing w:line="360" w:lineRule="auto"/>
        <w:rPr>
          <w:iCs/>
        </w:rPr>
      </w:pPr>
    </w:p>
    <w:p w:rsidR="00A301C4" w:rsidRDefault="00A301C4" w:rsidP="00A301C4">
      <w:pPr>
        <w:tabs>
          <w:tab w:val="left" w:pos="240"/>
          <w:tab w:val="left" w:pos="600"/>
          <w:tab w:val="left" w:pos="840"/>
          <w:tab w:val="left" w:pos="1080"/>
          <w:tab w:val="left" w:pos="1440"/>
          <w:tab w:val="left" w:pos="2040"/>
        </w:tabs>
        <w:spacing w:line="360" w:lineRule="auto"/>
        <w:jc w:val="center"/>
        <w:rPr>
          <w:b/>
          <w:bCs/>
          <w:sz w:val="28"/>
          <w:szCs w:val="28"/>
        </w:rPr>
      </w:pPr>
      <w:r>
        <w:rPr>
          <w:b/>
          <w:bCs/>
          <w:sz w:val="28"/>
          <w:szCs w:val="28"/>
        </w:rPr>
        <w:t>BAB II</w:t>
      </w:r>
    </w:p>
    <w:p w:rsidR="00A301C4" w:rsidRDefault="00A301C4" w:rsidP="00A301C4">
      <w:pPr>
        <w:tabs>
          <w:tab w:val="left" w:pos="240"/>
          <w:tab w:val="left" w:pos="600"/>
          <w:tab w:val="left" w:pos="840"/>
          <w:tab w:val="left" w:pos="1080"/>
          <w:tab w:val="left" w:pos="1440"/>
          <w:tab w:val="left" w:pos="2040"/>
        </w:tabs>
        <w:spacing w:line="360" w:lineRule="auto"/>
        <w:jc w:val="center"/>
        <w:rPr>
          <w:b/>
          <w:bCs/>
          <w:sz w:val="28"/>
          <w:szCs w:val="28"/>
        </w:rPr>
      </w:pPr>
      <w:r>
        <w:rPr>
          <w:b/>
          <w:bCs/>
          <w:sz w:val="28"/>
          <w:szCs w:val="28"/>
        </w:rPr>
        <w:t xml:space="preserve">RENCANA PROGRAM </w:t>
      </w:r>
    </w:p>
    <w:p w:rsidR="00A301C4" w:rsidRDefault="00A301C4" w:rsidP="00A301C4">
      <w:pPr>
        <w:pStyle w:val="Heading3"/>
        <w:numPr>
          <w:ilvl w:val="2"/>
          <w:numId w:val="5"/>
        </w:numPr>
        <w:tabs>
          <w:tab w:val="clear" w:pos="2340"/>
          <w:tab w:val="num" w:pos="709"/>
        </w:tabs>
        <w:spacing w:before="40" w:after="20" w:line="360" w:lineRule="auto"/>
        <w:ind w:left="360" w:firstLine="0"/>
        <w:rPr>
          <w:lang w:val="it-IT"/>
        </w:rPr>
      </w:pPr>
      <w:r>
        <w:rPr>
          <w:lang w:val="it-IT"/>
        </w:rPr>
        <w:t>Visi dan Misi MI. Miftahul Mubtadiin Assholihin Bangkalan.</w:t>
      </w:r>
    </w:p>
    <w:p w:rsidR="00A301C4" w:rsidRDefault="00575C24" w:rsidP="00A301C4">
      <w:pPr>
        <w:numPr>
          <w:ilvl w:val="2"/>
          <w:numId w:val="5"/>
        </w:numPr>
        <w:tabs>
          <w:tab w:val="left" w:pos="709"/>
        </w:tabs>
        <w:spacing w:before="40" w:after="20" w:line="360" w:lineRule="auto"/>
        <w:ind w:left="720"/>
        <w:jc w:val="both"/>
        <w:rPr>
          <w:b/>
          <w:bCs/>
        </w:rPr>
      </w:pPr>
      <w:r w:rsidRPr="00575C24">
        <w:pict>
          <v:roundrect id="_x0000_s1026" style="position:absolute;left:0;text-align:left;margin-left:-1.65pt;margin-top:18.15pt;width:406.35pt;height:66pt;z-index:251660288;v-text-anchor:middle" arcsize="10923f" filled="f" strokeweight=".26mm">
            <v:stroke joinstyle="miter"/>
          </v:roundrect>
        </w:pict>
      </w:r>
      <w:r w:rsidR="00A301C4">
        <w:rPr>
          <w:b/>
          <w:bCs/>
        </w:rPr>
        <w:t>Visi</w:t>
      </w:r>
    </w:p>
    <w:p w:rsidR="00A301C4" w:rsidRDefault="00A301C4" w:rsidP="00A301C4">
      <w:pPr>
        <w:tabs>
          <w:tab w:val="left" w:pos="2700"/>
        </w:tabs>
        <w:spacing w:before="40" w:after="20" w:line="360" w:lineRule="auto"/>
        <w:ind w:left="360"/>
        <w:jc w:val="both"/>
        <w:rPr>
          <w:b/>
          <w:bCs/>
        </w:rPr>
      </w:pPr>
      <w:r>
        <w:rPr>
          <w:b/>
          <w:bCs/>
        </w:rPr>
        <w:t>“Menjadikan MI. Miftahul Mubtadiin Assholihin sebagai Lembaga Pendidikan Islam yang berori</w:t>
      </w:r>
      <w:r>
        <w:rPr>
          <w:b/>
          <w:bCs/>
          <w:lang w:val="id-ID"/>
        </w:rPr>
        <w:t>a</w:t>
      </w:r>
      <w:r>
        <w:rPr>
          <w:b/>
          <w:bCs/>
        </w:rPr>
        <w:t>ntasi  kepada pengembangan SDM sesuai era keterbukaan ke depan“</w:t>
      </w:r>
    </w:p>
    <w:p w:rsidR="00A301C4" w:rsidRDefault="00A301C4" w:rsidP="00A301C4">
      <w:pPr>
        <w:tabs>
          <w:tab w:val="left" w:pos="720"/>
        </w:tabs>
        <w:spacing w:before="40" w:after="20" w:line="360" w:lineRule="auto"/>
        <w:ind w:left="360"/>
        <w:jc w:val="both"/>
        <w:rPr>
          <w:lang w:val="sv-SE"/>
        </w:rPr>
      </w:pPr>
      <w:r>
        <w:rPr>
          <w:lang w:val="sv-SE"/>
        </w:rPr>
        <w:t xml:space="preserve">Indikator visi : </w:t>
      </w:r>
    </w:p>
    <w:p w:rsidR="00A301C4" w:rsidRDefault="00A301C4" w:rsidP="00A301C4">
      <w:pPr>
        <w:numPr>
          <w:ilvl w:val="0"/>
          <w:numId w:val="8"/>
        </w:numPr>
        <w:tabs>
          <w:tab w:val="clear" w:pos="1440"/>
          <w:tab w:val="num" w:pos="709"/>
        </w:tabs>
        <w:spacing w:before="40" w:after="20" w:line="360" w:lineRule="auto"/>
        <w:ind w:left="720"/>
        <w:jc w:val="both"/>
        <w:rPr>
          <w:lang w:val="sv-SE"/>
        </w:rPr>
      </w:pPr>
      <w:r>
        <w:rPr>
          <w:lang w:val="sv-SE"/>
        </w:rPr>
        <w:t>Unggul dalam pembinaan keagamaan Islam.</w:t>
      </w:r>
    </w:p>
    <w:p w:rsidR="00A301C4" w:rsidRDefault="00A301C4" w:rsidP="00A301C4">
      <w:pPr>
        <w:numPr>
          <w:ilvl w:val="0"/>
          <w:numId w:val="8"/>
        </w:numPr>
        <w:tabs>
          <w:tab w:val="clear" w:pos="1440"/>
        </w:tabs>
        <w:spacing w:before="40" w:after="20" w:line="360" w:lineRule="auto"/>
        <w:ind w:left="720"/>
        <w:jc w:val="both"/>
        <w:rPr>
          <w:lang w:val="it-IT"/>
        </w:rPr>
      </w:pPr>
      <w:r>
        <w:rPr>
          <w:lang w:val="de-DE"/>
        </w:rPr>
        <w:t>Unggul dalam prestasi akademik da</w:t>
      </w:r>
      <w:r>
        <w:rPr>
          <w:lang w:val="it-IT"/>
        </w:rPr>
        <w:t>n non akademik.</w:t>
      </w:r>
    </w:p>
    <w:p w:rsidR="00A301C4" w:rsidRDefault="00A301C4" w:rsidP="00A301C4">
      <w:pPr>
        <w:numPr>
          <w:ilvl w:val="0"/>
          <w:numId w:val="8"/>
        </w:numPr>
        <w:tabs>
          <w:tab w:val="clear" w:pos="1440"/>
        </w:tabs>
        <w:spacing w:before="40" w:after="20" w:line="360" w:lineRule="auto"/>
        <w:ind w:left="720"/>
        <w:jc w:val="both"/>
        <w:rPr>
          <w:lang w:val="it-IT"/>
        </w:rPr>
      </w:pPr>
      <w:r>
        <w:rPr>
          <w:lang w:val="it-IT"/>
        </w:rPr>
        <w:t>Unggul dalam prestasi kesenian.</w:t>
      </w:r>
    </w:p>
    <w:p w:rsidR="00A301C4" w:rsidRDefault="00A301C4" w:rsidP="00A301C4">
      <w:pPr>
        <w:numPr>
          <w:ilvl w:val="0"/>
          <w:numId w:val="8"/>
        </w:numPr>
        <w:tabs>
          <w:tab w:val="clear" w:pos="1440"/>
        </w:tabs>
        <w:spacing w:before="40" w:after="20" w:line="360" w:lineRule="auto"/>
        <w:ind w:left="720"/>
        <w:jc w:val="both"/>
        <w:rPr>
          <w:lang w:val="it-IT"/>
        </w:rPr>
      </w:pPr>
      <w:r>
        <w:rPr>
          <w:lang w:val="it-IT"/>
        </w:rPr>
        <w:t xml:space="preserve">Memiliki lingkungan madrasah yang nyaman dan kondusif untuk belajar </w:t>
      </w:r>
    </w:p>
    <w:p w:rsidR="00A301C4" w:rsidRDefault="00A301C4" w:rsidP="00A301C4">
      <w:pPr>
        <w:numPr>
          <w:ilvl w:val="1"/>
          <w:numId w:val="4"/>
        </w:numPr>
        <w:tabs>
          <w:tab w:val="clear" w:pos="1440"/>
        </w:tabs>
        <w:spacing w:before="40" w:after="20" w:line="360" w:lineRule="auto"/>
        <w:ind w:left="720"/>
        <w:jc w:val="both"/>
        <w:rPr>
          <w:b/>
          <w:bCs/>
          <w:lang w:val="it-IT"/>
        </w:rPr>
      </w:pPr>
      <w:r>
        <w:rPr>
          <w:b/>
          <w:bCs/>
          <w:lang w:val="it-IT"/>
        </w:rPr>
        <w:t>Misi</w:t>
      </w:r>
    </w:p>
    <w:p w:rsidR="00A301C4" w:rsidRDefault="00A301C4" w:rsidP="00A301C4">
      <w:pPr>
        <w:numPr>
          <w:ilvl w:val="0"/>
          <w:numId w:val="3"/>
        </w:numPr>
        <w:tabs>
          <w:tab w:val="clear" w:pos="1440"/>
        </w:tabs>
        <w:spacing w:before="40" w:after="20" w:line="360" w:lineRule="auto"/>
        <w:ind w:left="720"/>
        <w:jc w:val="both"/>
        <w:rPr>
          <w:lang w:val="sv-SE"/>
        </w:rPr>
      </w:pPr>
      <w:r>
        <w:rPr>
          <w:lang w:val="sv-SE"/>
        </w:rPr>
        <w:t>Meningkatkan Efektifitas dan Kualitas KBM</w:t>
      </w:r>
    </w:p>
    <w:p w:rsidR="00A301C4" w:rsidRDefault="00A301C4" w:rsidP="00A301C4">
      <w:pPr>
        <w:numPr>
          <w:ilvl w:val="0"/>
          <w:numId w:val="3"/>
        </w:numPr>
        <w:tabs>
          <w:tab w:val="clear" w:pos="1440"/>
        </w:tabs>
        <w:spacing w:before="40" w:after="20" w:line="360" w:lineRule="auto"/>
        <w:ind w:left="720"/>
        <w:jc w:val="both"/>
        <w:rPr>
          <w:lang w:val="sv-SE"/>
        </w:rPr>
      </w:pPr>
      <w:r>
        <w:rPr>
          <w:lang w:val="sv-SE"/>
        </w:rPr>
        <w:t>Memadukan dualisme sistem pembelajaran yang bereontasi IMTAQ dan IPTEK</w:t>
      </w:r>
    </w:p>
    <w:p w:rsidR="00A301C4" w:rsidRDefault="00A301C4" w:rsidP="00A301C4">
      <w:pPr>
        <w:numPr>
          <w:ilvl w:val="0"/>
          <w:numId w:val="3"/>
        </w:numPr>
        <w:tabs>
          <w:tab w:val="clear" w:pos="1440"/>
        </w:tabs>
        <w:spacing w:before="40" w:after="20" w:line="360" w:lineRule="auto"/>
        <w:ind w:left="720"/>
        <w:jc w:val="both"/>
        <w:rPr>
          <w:lang w:val="sv-SE"/>
        </w:rPr>
      </w:pPr>
      <w:r>
        <w:rPr>
          <w:lang w:val="sv-SE"/>
        </w:rPr>
        <w:t>Menciptakan suasana belajar yang Islami</w:t>
      </w:r>
    </w:p>
    <w:p w:rsidR="00A301C4" w:rsidRDefault="00A301C4" w:rsidP="00A301C4">
      <w:pPr>
        <w:numPr>
          <w:ilvl w:val="0"/>
          <w:numId w:val="3"/>
        </w:numPr>
        <w:tabs>
          <w:tab w:val="clear" w:pos="1440"/>
          <w:tab w:val="num" w:pos="709"/>
        </w:tabs>
        <w:spacing w:before="40" w:after="20" w:line="360" w:lineRule="auto"/>
        <w:ind w:left="720"/>
        <w:jc w:val="both"/>
        <w:rPr>
          <w:lang w:val="sv-SE"/>
        </w:rPr>
      </w:pPr>
      <w:r>
        <w:rPr>
          <w:lang w:val="sv-SE"/>
        </w:rPr>
        <w:t>Menjunjung tinggi agama Allah.</w:t>
      </w:r>
    </w:p>
    <w:p w:rsidR="00A301C4" w:rsidRDefault="00A301C4" w:rsidP="00A301C4">
      <w:pPr>
        <w:numPr>
          <w:ilvl w:val="0"/>
          <w:numId w:val="3"/>
        </w:numPr>
        <w:tabs>
          <w:tab w:val="clear" w:pos="1440"/>
        </w:tabs>
        <w:spacing w:before="40" w:after="20" w:line="360" w:lineRule="auto"/>
        <w:ind w:left="720"/>
        <w:jc w:val="both"/>
        <w:rPr>
          <w:lang w:val="sv-SE"/>
        </w:rPr>
      </w:pPr>
      <w:r>
        <w:rPr>
          <w:lang w:val="sv-SE"/>
        </w:rPr>
        <w:t>Menerapkan manajemen partisipatif dengan melibatkan seluruh Warga Madrasah dan Komite Madrasah.</w:t>
      </w:r>
    </w:p>
    <w:p w:rsidR="00A301C4" w:rsidRDefault="00A301C4" w:rsidP="00A301C4">
      <w:pPr>
        <w:numPr>
          <w:ilvl w:val="0"/>
          <w:numId w:val="2"/>
        </w:numPr>
        <w:tabs>
          <w:tab w:val="left" w:pos="900"/>
        </w:tabs>
        <w:spacing w:before="40" w:after="20" w:line="360" w:lineRule="auto"/>
        <w:jc w:val="both"/>
        <w:rPr>
          <w:lang w:val="sv-SE"/>
        </w:rPr>
      </w:pPr>
      <w:r>
        <w:rPr>
          <w:lang w:val="sv-SE"/>
        </w:rPr>
        <w:t xml:space="preserve">Indikator Misi : </w:t>
      </w:r>
    </w:p>
    <w:p w:rsidR="00A301C4" w:rsidRDefault="00A301C4" w:rsidP="00A301C4">
      <w:pPr>
        <w:spacing w:before="40" w:after="20" w:line="360" w:lineRule="auto"/>
        <w:ind w:left="1080" w:hanging="360"/>
        <w:jc w:val="both"/>
        <w:rPr>
          <w:lang w:val="sv-SE"/>
        </w:rPr>
      </w:pPr>
      <w:r>
        <w:rPr>
          <w:lang w:val="sv-SE"/>
        </w:rPr>
        <w:t>a.   Memiliki dasar dan nilai – nilai ajaran Islam sebagai pandangan hidup,  sikap dan keterampilan dalam kehidupan sehari-hari.</w:t>
      </w:r>
    </w:p>
    <w:p w:rsidR="00A301C4" w:rsidRDefault="00A301C4" w:rsidP="00A301C4">
      <w:pPr>
        <w:numPr>
          <w:ilvl w:val="0"/>
          <w:numId w:val="4"/>
        </w:numPr>
        <w:spacing w:before="40" w:after="20" w:line="360" w:lineRule="auto"/>
        <w:ind w:left="1080"/>
        <w:jc w:val="both"/>
        <w:rPr>
          <w:lang w:val="sv-SE"/>
        </w:rPr>
      </w:pPr>
      <w:r>
        <w:rPr>
          <w:lang w:val="sv-SE"/>
        </w:rPr>
        <w:t>Memiliki daya saing dalam prestasi Akademik dan non akademik.</w:t>
      </w:r>
    </w:p>
    <w:p w:rsidR="00A301C4" w:rsidRDefault="00A301C4" w:rsidP="00A301C4">
      <w:pPr>
        <w:numPr>
          <w:ilvl w:val="0"/>
          <w:numId w:val="4"/>
        </w:numPr>
        <w:spacing w:before="40" w:after="20" w:line="360" w:lineRule="auto"/>
        <w:ind w:left="1080"/>
        <w:jc w:val="both"/>
        <w:rPr>
          <w:lang w:val="sv-SE"/>
        </w:rPr>
      </w:pPr>
      <w:r>
        <w:rPr>
          <w:lang w:val="sv-SE"/>
        </w:rPr>
        <w:t>Memiliki daya saing dalam memasuki pendidikan dasar lebih lanjut (SMP/MTs)  yang favorit.</w:t>
      </w:r>
    </w:p>
    <w:p w:rsidR="00A301C4" w:rsidRDefault="00A301C4" w:rsidP="00A301C4">
      <w:pPr>
        <w:numPr>
          <w:ilvl w:val="0"/>
          <w:numId w:val="4"/>
        </w:numPr>
        <w:spacing w:before="40" w:after="20" w:line="360" w:lineRule="auto"/>
        <w:ind w:left="1080"/>
        <w:jc w:val="both"/>
        <w:rPr>
          <w:lang w:val="it-IT"/>
        </w:rPr>
      </w:pPr>
      <w:r>
        <w:rPr>
          <w:lang w:val="it-IT"/>
        </w:rPr>
        <w:t>Memiliki lingkungan Madrasah yang nyaman dan kondusif untuk belajar.</w:t>
      </w:r>
    </w:p>
    <w:p w:rsidR="00A301C4" w:rsidRDefault="00A301C4" w:rsidP="00A301C4">
      <w:pPr>
        <w:numPr>
          <w:ilvl w:val="0"/>
          <w:numId w:val="4"/>
        </w:numPr>
        <w:spacing w:before="40" w:after="20" w:line="360" w:lineRule="auto"/>
        <w:ind w:left="1080"/>
        <w:jc w:val="both"/>
        <w:rPr>
          <w:lang w:val="it-IT"/>
        </w:rPr>
      </w:pPr>
      <w:r>
        <w:rPr>
          <w:lang w:val="it-IT"/>
        </w:rPr>
        <w:t>Mendapatkan kepercayaan dari masyarakat.</w:t>
      </w:r>
    </w:p>
    <w:p w:rsidR="00A301C4" w:rsidRDefault="00A301C4" w:rsidP="00A301C4">
      <w:pPr>
        <w:numPr>
          <w:ilvl w:val="0"/>
          <w:numId w:val="11"/>
        </w:numPr>
        <w:tabs>
          <w:tab w:val="left" w:pos="960"/>
          <w:tab w:val="left" w:pos="1320"/>
          <w:tab w:val="left" w:pos="1560"/>
          <w:tab w:val="left" w:pos="1800"/>
          <w:tab w:val="left" w:pos="2160"/>
          <w:tab w:val="left" w:pos="2760"/>
        </w:tabs>
        <w:spacing w:line="360" w:lineRule="auto"/>
        <w:ind w:hanging="720"/>
        <w:jc w:val="both"/>
        <w:rPr>
          <w:b/>
          <w:bCs/>
        </w:rPr>
      </w:pPr>
      <w:r>
        <w:rPr>
          <w:b/>
          <w:bCs/>
        </w:rPr>
        <w:lastRenderedPageBreak/>
        <w:t xml:space="preserve"> Tujuan</w:t>
      </w:r>
    </w:p>
    <w:p w:rsidR="00A301C4" w:rsidRDefault="00A301C4" w:rsidP="00A301C4">
      <w:pPr>
        <w:numPr>
          <w:ilvl w:val="1"/>
          <w:numId w:val="11"/>
        </w:numPr>
        <w:tabs>
          <w:tab w:val="left" w:pos="840"/>
          <w:tab w:val="left" w:pos="1200"/>
          <w:tab w:val="left" w:pos="1440"/>
          <w:tab w:val="left" w:pos="1680"/>
          <w:tab w:val="left" w:pos="2640"/>
        </w:tabs>
        <w:spacing w:line="360" w:lineRule="auto"/>
        <w:ind w:left="600" w:hanging="240"/>
        <w:jc w:val="both"/>
        <w:rPr>
          <w:b/>
          <w:bCs/>
          <w:i/>
          <w:iCs/>
        </w:rPr>
      </w:pPr>
      <w:r>
        <w:rPr>
          <w:b/>
          <w:bCs/>
          <w:i/>
          <w:iCs/>
        </w:rPr>
        <w:t>Tujuan Jangka Pendek/Rencana Strategis Jangka Pendek/1 tahun (Tahun 20</w:t>
      </w:r>
      <w:r>
        <w:rPr>
          <w:b/>
          <w:bCs/>
          <w:i/>
          <w:iCs/>
          <w:lang w:val="id-ID"/>
        </w:rPr>
        <w:t>14</w:t>
      </w:r>
      <w:r>
        <w:rPr>
          <w:b/>
          <w:bCs/>
          <w:i/>
          <w:iCs/>
        </w:rPr>
        <w:t xml:space="preserve"> - 201</w:t>
      </w:r>
      <w:r>
        <w:rPr>
          <w:b/>
          <w:bCs/>
          <w:i/>
          <w:iCs/>
          <w:lang w:val="id-ID"/>
        </w:rPr>
        <w:t>5</w:t>
      </w:r>
      <w:r>
        <w:rPr>
          <w:b/>
          <w:bCs/>
          <w:i/>
          <w:iCs/>
        </w:rPr>
        <w:t>)</w:t>
      </w:r>
    </w:p>
    <w:p w:rsidR="00A301C4" w:rsidRDefault="00A301C4" w:rsidP="00A301C4">
      <w:pPr>
        <w:numPr>
          <w:ilvl w:val="0"/>
          <w:numId w:val="9"/>
        </w:numPr>
        <w:tabs>
          <w:tab w:val="left" w:pos="1080"/>
          <w:tab w:val="left" w:pos="1440"/>
          <w:tab w:val="left" w:pos="1680"/>
          <w:tab w:val="left" w:pos="1920"/>
          <w:tab w:val="left" w:pos="2280"/>
          <w:tab w:val="left" w:pos="2880"/>
        </w:tabs>
        <w:spacing w:line="360" w:lineRule="auto"/>
        <w:ind w:left="840" w:hanging="240"/>
        <w:jc w:val="both"/>
      </w:pPr>
      <w:r>
        <w:t>Mewujudkan MI. Miftahul Mubtadiin Assholihin sebagai sekolah unggul dalam bidang akademis dan non akademis.</w:t>
      </w:r>
    </w:p>
    <w:p w:rsidR="00A301C4" w:rsidRDefault="00A301C4" w:rsidP="00A301C4">
      <w:pPr>
        <w:tabs>
          <w:tab w:val="left" w:pos="840"/>
          <w:tab w:val="left" w:pos="1200"/>
          <w:tab w:val="left" w:pos="1440"/>
          <w:tab w:val="left" w:pos="1680"/>
          <w:tab w:val="left" w:pos="2040"/>
          <w:tab w:val="left" w:pos="2640"/>
        </w:tabs>
        <w:spacing w:line="360" w:lineRule="auto"/>
        <w:ind w:left="600"/>
        <w:jc w:val="both"/>
      </w:pPr>
      <w:r>
        <w:tab/>
        <w:t>Bentuk program</w:t>
      </w:r>
    </w:p>
    <w:p w:rsidR="00A301C4" w:rsidRDefault="00A301C4" w:rsidP="00A301C4">
      <w:pPr>
        <w:numPr>
          <w:ilvl w:val="1"/>
          <w:numId w:val="9"/>
        </w:numPr>
        <w:tabs>
          <w:tab w:val="left" w:pos="1320"/>
          <w:tab w:val="left" w:pos="1680"/>
          <w:tab w:val="left" w:pos="1920"/>
          <w:tab w:val="left" w:pos="2160"/>
          <w:tab w:val="left" w:pos="2520"/>
          <w:tab w:val="left" w:pos="3120"/>
        </w:tabs>
        <w:spacing w:line="360" w:lineRule="auto"/>
        <w:ind w:left="1080" w:hanging="240"/>
        <w:jc w:val="both"/>
      </w:pPr>
      <w:r>
        <w:t xml:space="preserve">Penerimaan murid baru dengan </w:t>
      </w:r>
      <w:r>
        <w:rPr>
          <w:b/>
        </w:rPr>
        <w:t>sistem seleksi</w:t>
      </w:r>
      <w:r>
        <w:t xml:space="preserve"> yang baik. Meliputi batas minimal usia masuk dan observasi kompetensi dasar yang akurat dan baik. ( seleksi dimaksudkan untuk pemetaan kelas )</w:t>
      </w:r>
    </w:p>
    <w:p w:rsidR="00A301C4" w:rsidRDefault="00A301C4" w:rsidP="00A301C4">
      <w:pPr>
        <w:numPr>
          <w:ilvl w:val="1"/>
          <w:numId w:val="9"/>
        </w:numPr>
        <w:tabs>
          <w:tab w:val="left" w:pos="1320"/>
          <w:tab w:val="left" w:pos="1680"/>
          <w:tab w:val="left" w:pos="1920"/>
          <w:tab w:val="left" w:pos="2160"/>
          <w:tab w:val="left" w:pos="2520"/>
          <w:tab w:val="left" w:pos="3120"/>
        </w:tabs>
        <w:spacing w:line="360" w:lineRule="auto"/>
        <w:ind w:left="1080" w:hanging="240"/>
        <w:jc w:val="both"/>
      </w:pPr>
      <w:r>
        <w:t>Struktur program kurikulum dengan mengembangkan program muatan lokal seperti : Tilawati dan bahasa madura</w:t>
      </w:r>
    </w:p>
    <w:p w:rsidR="00A301C4" w:rsidRDefault="00A301C4" w:rsidP="00A301C4">
      <w:pPr>
        <w:numPr>
          <w:ilvl w:val="1"/>
          <w:numId w:val="9"/>
        </w:numPr>
        <w:tabs>
          <w:tab w:val="left" w:pos="1320"/>
          <w:tab w:val="left" w:pos="1680"/>
          <w:tab w:val="left" w:pos="1920"/>
          <w:tab w:val="left" w:pos="2160"/>
          <w:tab w:val="left" w:pos="2520"/>
          <w:tab w:val="left" w:pos="3120"/>
        </w:tabs>
        <w:spacing w:line="360" w:lineRule="auto"/>
        <w:ind w:left="1080" w:hanging="240"/>
        <w:jc w:val="both"/>
      </w:pPr>
      <w:r>
        <w:t xml:space="preserve">Pengembangan pelaksanaan Proses Belajar Mengajar  (PBM) dengan berorientasi </w:t>
      </w:r>
      <w:r>
        <w:rPr>
          <w:i/>
          <w:iCs/>
        </w:rPr>
        <w:t>active</w:t>
      </w:r>
      <w:r>
        <w:t xml:space="preserve"> </w:t>
      </w:r>
      <w:r>
        <w:rPr>
          <w:i/>
          <w:iCs/>
        </w:rPr>
        <w:t xml:space="preserve">learning </w:t>
      </w:r>
      <w:r>
        <w:t xml:space="preserve"> serta pembelajaran yang berpusat pada anak.</w:t>
      </w:r>
    </w:p>
    <w:p w:rsidR="00A301C4" w:rsidRDefault="00A301C4" w:rsidP="00A301C4">
      <w:pPr>
        <w:numPr>
          <w:ilvl w:val="1"/>
          <w:numId w:val="9"/>
        </w:numPr>
        <w:tabs>
          <w:tab w:val="left" w:pos="1320"/>
          <w:tab w:val="left" w:pos="1680"/>
          <w:tab w:val="left" w:pos="1920"/>
          <w:tab w:val="left" w:pos="2160"/>
          <w:tab w:val="left" w:pos="2520"/>
          <w:tab w:val="left" w:pos="3120"/>
        </w:tabs>
        <w:spacing w:line="360" w:lineRule="auto"/>
        <w:ind w:left="1080" w:hanging="240"/>
        <w:jc w:val="both"/>
      </w:pPr>
      <w:r>
        <w:t>Peningkatan prestasi murid melalui program  bimbingan belajar bidang studi pilihan dengan program remedial serta pembinaan anak berbakat dalam bidang studi maupun ekstrakurikuler.</w:t>
      </w:r>
    </w:p>
    <w:p w:rsidR="00A301C4" w:rsidRDefault="00A301C4" w:rsidP="00A301C4">
      <w:pPr>
        <w:numPr>
          <w:ilvl w:val="1"/>
          <w:numId w:val="9"/>
        </w:numPr>
        <w:tabs>
          <w:tab w:val="left" w:pos="1320"/>
          <w:tab w:val="left" w:pos="1680"/>
          <w:tab w:val="left" w:pos="1920"/>
          <w:tab w:val="left" w:pos="2160"/>
          <w:tab w:val="left" w:pos="2520"/>
          <w:tab w:val="left" w:pos="3120"/>
        </w:tabs>
        <w:spacing w:line="360" w:lineRule="auto"/>
        <w:ind w:left="1080" w:hanging="240"/>
        <w:jc w:val="both"/>
      </w:pPr>
      <w:r>
        <w:t>Pelaksanaan sistem evaluasi pengajaran yang terpadu dari semua aspek yang dimiliki siswa baik dari aspek kognitif, afektif dan psikomotor</w:t>
      </w:r>
    </w:p>
    <w:p w:rsidR="00A301C4" w:rsidRDefault="00A301C4" w:rsidP="00A301C4">
      <w:pPr>
        <w:numPr>
          <w:ilvl w:val="1"/>
          <w:numId w:val="9"/>
        </w:numPr>
        <w:tabs>
          <w:tab w:val="left" w:pos="1320"/>
          <w:tab w:val="left" w:pos="1680"/>
          <w:tab w:val="left" w:pos="1920"/>
          <w:tab w:val="left" w:pos="2160"/>
          <w:tab w:val="left" w:pos="2520"/>
          <w:tab w:val="left" w:pos="3120"/>
        </w:tabs>
        <w:spacing w:line="360" w:lineRule="auto"/>
        <w:ind w:left="1080" w:hanging="240"/>
        <w:jc w:val="both"/>
      </w:pPr>
      <w:r>
        <w:t>Program motivasi murid melalui proses pemberian reward kelas maupun sekolah.</w:t>
      </w:r>
    </w:p>
    <w:p w:rsidR="00A301C4" w:rsidRDefault="00A301C4" w:rsidP="00A301C4">
      <w:pPr>
        <w:numPr>
          <w:ilvl w:val="1"/>
          <w:numId w:val="9"/>
        </w:numPr>
        <w:tabs>
          <w:tab w:val="left" w:pos="1320"/>
          <w:tab w:val="left" w:pos="1680"/>
          <w:tab w:val="left" w:pos="1920"/>
          <w:tab w:val="left" w:pos="2160"/>
          <w:tab w:val="left" w:pos="2520"/>
          <w:tab w:val="left" w:pos="3120"/>
        </w:tabs>
        <w:spacing w:line="360" w:lineRule="auto"/>
        <w:ind w:left="1080" w:hanging="240"/>
        <w:jc w:val="both"/>
      </w:pPr>
      <w:r>
        <w:t>Program pelaksanaan layanan bimbingan dan konseling, baik untuk anak maupun orang tua dengan petugas yang profesional sesuai degnan bidangnya.</w:t>
      </w:r>
    </w:p>
    <w:p w:rsidR="00A301C4" w:rsidRDefault="00A301C4" w:rsidP="00A301C4">
      <w:pPr>
        <w:numPr>
          <w:ilvl w:val="1"/>
          <w:numId w:val="9"/>
        </w:numPr>
        <w:tabs>
          <w:tab w:val="left" w:pos="1320"/>
          <w:tab w:val="left" w:pos="1680"/>
          <w:tab w:val="left" w:pos="1920"/>
          <w:tab w:val="left" w:pos="2160"/>
          <w:tab w:val="left" w:pos="2520"/>
          <w:tab w:val="left" w:pos="3120"/>
        </w:tabs>
        <w:spacing w:line="360" w:lineRule="auto"/>
        <w:ind w:left="1080" w:hanging="240"/>
        <w:jc w:val="both"/>
      </w:pPr>
      <w:r>
        <w:t>Penanaman akidah dan akhlak melalui muatan IMTAQ dalam pelajaran pembiasaan keteladanan.</w:t>
      </w:r>
    </w:p>
    <w:p w:rsidR="00A301C4" w:rsidRDefault="00A301C4" w:rsidP="00A301C4">
      <w:pPr>
        <w:numPr>
          <w:ilvl w:val="1"/>
          <w:numId w:val="9"/>
        </w:numPr>
        <w:tabs>
          <w:tab w:val="left" w:pos="1320"/>
          <w:tab w:val="left" w:pos="1680"/>
          <w:tab w:val="left" w:pos="1920"/>
          <w:tab w:val="left" w:pos="2160"/>
          <w:tab w:val="left" w:pos="2520"/>
          <w:tab w:val="left" w:pos="3120"/>
        </w:tabs>
        <w:spacing w:line="360" w:lineRule="auto"/>
        <w:ind w:left="1080" w:hanging="240"/>
        <w:jc w:val="both"/>
      </w:pPr>
      <w:r>
        <w:t>Praktek ibadah sebagai upaya pembiasaan beribadah bagi murid.</w:t>
      </w:r>
    </w:p>
    <w:p w:rsidR="00A301C4" w:rsidRDefault="00A301C4" w:rsidP="00A301C4">
      <w:pPr>
        <w:numPr>
          <w:ilvl w:val="0"/>
          <w:numId w:val="9"/>
        </w:numPr>
        <w:tabs>
          <w:tab w:val="left" w:pos="1080"/>
          <w:tab w:val="left" w:pos="1440"/>
          <w:tab w:val="left" w:pos="1680"/>
          <w:tab w:val="left" w:pos="1920"/>
          <w:tab w:val="left" w:pos="2280"/>
          <w:tab w:val="left" w:pos="2880"/>
        </w:tabs>
        <w:spacing w:line="360" w:lineRule="auto"/>
        <w:ind w:left="840" w:hanging="240"/>
        <w:jc w:val="both"/>
      </w:pPr>
      <w:r>
        <w:t>Menciptakan lingkungan sekolah  yang kondusif, aman dan nyaman untuk proses belajar mengajar. Bentuk Program:</w:t>
      </w:r>
    </w:p>
    <w:p w:rsidR="00A301C4" w:rsidRDefault="00A301C4" w:rsidP="00A301C4">
      <w:pPr>
        <w:numPr>
          <w:ilvl w:val="1"/>
          <w:numId w:val="9"/>
        </w:numPr>
        <w:tabs>
          <w:tab w:val="clear" w:pos="1680"/>
          <w:tab w:val="num" w:pos="1276"/>
          <w:tab w:val="left" w:pos="1920"/>
          <w:tab w:val="left" w:pos="2280"/>
          <w:tab w:val="left" w:pos="2520"/>
          <w:tab w:val="left" w:pos="2760"/>
          <w:tab w:val="left" w:pos="3120"/>
          <w:tab w:val="left" w:pos="3720"/>
        </w:tabs>
        <w:spacing w:line="360" w:lineRule="auto"/>
        <w:ind w:hanging="840"/>
        <w:jc w:val="both"/>
      </w:pPr>
      <w:r>
        <w:t xml:space="preserve"> Tata tertib sekolah tersosialisasi dengan baik dan ditegakkan</w:t>
      </w:r>
    </w:p>
    <w:p w:rsidR="00A301C4" w:rsidRDefault="00A301C4" w:rsidP="00A301C4">
      <w:pPr>
        <w:numPr>
          <w:ilvl w:val="1"/>
          <w:numId w:val="9"/>
        </w:numPr>
        <w:tabs>
          <w:tab w:val="left" w:pos="1320"/>
          <w:tab w:val="left" w:pos="1680"/>
          <w:tab w:val="left" w:pos="1920"/>
          <w:tab w:val="left" w:pos="2160"/>
          <w:tab w:val="left" w:pos="2520"/>
          <w:tab w:val="left" w:pos="3120"/>
        </w:tabs>
        <w:spacing w:line="360" w:lineRule="auto"/>
        <w:ind w:left="1276" w:hanging="436"/>
        <w:jc w:val="both"/>
      </w:pPr>
      <w:r>
        <w:t xml:space="preserve">Mewujudkan sekolah yang bersih dan sehat bagi warga sekolah     </w:t>
      </w:r>
    </w:p>
    <w:p w:rsidR="00A301C4" w:rsidRDefault="00A301C4" w:rsidP="00A301C4">
      <w:pPr>
        <w:numPr>
          <w:ilvl w:val="1"/>
          <w:numId w:val="9"/>
        </w:numPr>
        <w:tabs>
          <w:tab w:val="left" w:pos="1320"/>
          <w:tab w:val="left" w:pos="1680"/>
          <w:tab w:val="left" w:pos="1920"/>
          <w:tab w:val="left" w:pos="2160"/>
          <w:tab w:val="left" w:pos="2520"/>
          <w:tab w:val="left" w:pos="3120"/>
        </w:tabs>
        <w:spacing w:line="360" w:lineRule="auto"/>
        <w:ind w:left="1276" w:hanging="436"/>
        <w:jc w:val="both"/>
      </w:pPr>
      <w:r>
        <w:t>melalui budaya sadar bersih di sekolah.</w:t>
      </w:r>
    </w:p>
    <w:p w:rsidR="00A301C4" w:rsidRDefault="00A301C4" w:rsidP="00A301C4">
      <w:pPr>
        <w:numPr>
          <w:ilvl w:val="1"/>
          <w:numId w:val="9"/>
        </w:numPr>
        <w:tabs>
          <w:tab w:val="left" w:pos="1320"/>
          <w:tab w:val="left" w:pos="1680"/>
          <w:tab w:val="left" w:pos="1920"/>
          <w:tab w:val="left" w:pos="2160"/>
          <w:tab w:val="left" w:pos="2520"/>
          <w:tab w:val="left" w:pos="3120"/>
        </w:tabs>
        <w:spacing w:line="360" w:lineRule="auto"/>
        <w:ind w:left="1276" w:hanging="436"/>
        <w:jc w:val="both"/>
      </w:pPr>
      <w:r>
        <w:lastRenderedPageBreak/>
        <w:t>Membina kerukunan antar warga sekolah melalui silaturahmi dan   program kegiatan bersama</w:t>
      </w:r>
    </w:p>
    <w:p w:rsidR="00A301C4" w:rsidRDefault="00A301C4" w:rsidP="00A301C4">
      <w:pPr>
        <w:numPr>
          <w:ilvl w:val="1"/>
          <w:numId w:val="9"/>
        </w:numPr>
        <w:tabs>
          <w:tab w:val="left" w:pos="1320"/>
          <w:tab w:val="left" w:pos="1680"/>
          <w:tab w:val="left" w:pos="1920"/>
          <w:tab w:val="left" w:pos="2160"/>
          <w:tab w:val="left" w:pos="2520"/>
          <w:tab w:val="left" w:pos="3120"/>
        </w:tabs>
        <w:spacing w:line="360" w:lineRule="auto"/>
        <w:ind w:left="1080" w:hanging="240"/>
        <w:jc w:val="both"/>
      </w:pPr>
      <w:r>
        <w:t>Meningkatkan keamanan sekolah selama 24 jam setiap hari</w:t>
      </w:r>
    </w:p>
    <w:p w:rsidR="00A301C4" w:rsidRDefault="00A301C4" w:rsidP="00A301C4">
      <w:pPr>
        <w:numPr>
          <w:ilvl w:val="1"/>
          <w:numId w:val="9"/>
        </w:numPr>
        <w:tabs>
          <w:tab w:val="left" w:pos="1320"/>
          <w:tab w:val="left" w:pos="1680"/>
          <w:tab w:val="left" w:pos="1920"/>
          <w:tab w:val="left" w:pos="2160"/>
          <w:tab w:val="left" w:pos="2520"/>
          <w:tab w:val="left" w:pos="3120"/>
        </w:tabs>
        <w:spacing w:line="360" w:lineRule="auto"/>
        <w:ind w:left="1276" w:hanging="436"/>
        <w:jc w:val="both"/>
      </w:pPr>
      <w:r>
        <w:t>Menjalin kerja sama yang erat dengan warga dan aparat setempat dalam menjaga keamanan dan kekeluargaan</w:t>
      </w:r>
    </w:p>
    <w:p w:rsidR="00A301C4" w:rsidRDefault="00A301C4" w:rsidP="00A301C4">
      <w:pPr>
        <w:numPr>
          <w:ilvl w:val="1"/>
          <w:numId w:val="9"/>
        </w:numPr>
        <w:tabs>
          <w:tab w:val="left" w:pos="1320"/>
          <w:tab w:val="left" w:pos="1680"/>
          <w:tab w:val="left" w:pos="1920"/>
          <w:tab w:val="left" w:pos="2160"/>
          <w:tab w:val="left" w:pos="2520"/>
          <w:tab w:val="left" w:pos="3120"/>
        </w:tabs>
        <w:spacing w:line="360" w:lineRule="auto"/>
        <w:ind w:left="1080" w:hanging="240"/>
        <w:jc w:val="both"/>
      </w:pPr>
      <w:r>
        <w:t>Melaksanakan kegiatan sosial dalam lingkungan masyarakat.</w:t>
      </w:r>
    </w:p>
    <w:p w:rsidR="00A301C4" w:rsidRDefault="00A301C4" w:rsidP="00A301C4">
      <w:pPr>
        <w:numPr>
          <w:ilvl w:val="0"/>
          <w:numId w:val="9"/>
        </w:numPr>
        <w:tabs>
          <w:tab w:val="left" w:pos="1080"/>
          <w:tab w:val="left" w:pos="1440"/>
          <w:tab w:val="left" w:pos="1680"/>
          <w:tab w:val="left" w:pos="1920"/>
          <w:tab w:val="left" w:pos="2280"/>
          <w:tab w:val="left" w:pos="2880"/>
        </w:tabs>
        <w:spacing w:line="360" w:lineRule="auto"/>
        <w:ind w:left="840" w:hanging="240"/>
        <w:jc w:val="both"/>
      </w:pPr>
      <w:r>
        <w:t>Menjadikan sekolah sebagai pusat pengembangan bakat, minat dan pembinaan prestasi murid. Bentuk Program:</w:t>
      </w:r>
    </w:p>
    <w:p w:rsidR="00A301C4" w:rsidRDefault="00A301C4" w:rsidP="00A301C4">
      <w:pPr>
        <w:numPr>
          <w:ilvl w:val="1"/>
          <w:numId w:val="9"/>
        </w:numPr>
        <w:tabs>
          <w:tab w:val="left" w:pos="1320"/>
          <w:tab w:val="left" w:pos="1680"/>
          <w:tab w:val="left" w:pos="1920"/>
          <w:tab w:val="left" w:pos="2160"/>
          <w:tab w:val="left" w:pos="2520"/>
          <w:tab w:val="left" w:pos="3120"/>
        </w:tabs>
        <w:spacing w:line="360" w:lineRule="auto"/>
        <w:ind w:left="1276" w:hanging="436"/>
        <w:jc w:val="both"/>
      </w:pPr>
      <w:r>
        <w:t>Melaksanakan program ekstrakurikuler berdasarkan pilihan anak dan mengacu kepada program sekolah, misalnya: Seni hadrah banjari, melukis, bola voli, komputer, seni baca alqur’an, pramuka, dll.</w:t>
      </w:r>
    </w:p>
    <w:p w:rsidR="00A301C4" w:rsidRDefault="00A301C4" w:rsidP="00A301C4">
      <w:pPr>
        <w:numPr>
          <w:ilvl w:val="1"/>
          <w:numId w:val="9"/>
        </w:numPr>
        <w:tabs>
          <w:tab w:val="left" w:pos="1320"/>
          <w:tab w:val="left" w:pos="1680"/>
          <w:tab w:val="left" w:pos="1920"/>
          <w:tab w:val="left" w:pos="2160"/>
          <w:tab w:val="left" w:pos="2520"/>
          <w:tab w:val="left" w:pos="3120"/>
        </w:tabs>
        <w:spacing w:line="360" w:lineRule="auto"/>
        <w:ind w:left="1080" w:hanging="240"/>
        <w:jc w:val="both"/>
      </w:pPr>
      <w:r>
        <w:t>Mengikut sertakan murid - murid berbakat dan berprestasi dalam kegiatan lomba.</w:t>
      </w:r>
    </w:p>
    <w:p w:rsidR="00A301C4" w:rsidRDefault="00A301C4" w:rsidP="00A301C4">
      <w:pPr>
        <w:numPr>
          <w:ilvl w:val="1"/>
          <w:numId w:val="9"/>
        </w:numPr>
        <w:tabs>
          <w:tab w:val="left" w:pos="1320"/>
          <w:tab w:val="left" w:pos="1680"/>
          <w:tab w:val="left" w:pos="1920"/>
          <w:tab w:val="left" w:pos="2160"/>
          <w:tab w:val="left" w:pos="2520"/>
          <w:tab w:val="left" w:pos="3120"/>
        </w:tabs>
        <w:spacing w:line="360" w:lineRule="auto"/>
        <w:ind w:left="1080" w:hanging="240"/>
        <w:jc w:val="both"/>
      </w:pPr>
      <w:r>
        <w:t>Menjalin kerjasama dengan sekolah lain dan  lembaga yang relevan untuk pembinaan dan pengembangan bakat serta prestasi anak.</w:t>
      </w:r>
    </w:p>
    <w:p w:rsidR="00A301C4" w:rsidRDefault="00A301C4" w:rsidP="00A301C4">
      <w:pPr>
        <w:numPr>
          <w:ilvl w:val="0"/>
          <w:numId w:val="9"/>
        </w:numPr>
        <w:tabs>
          <w:tab w:val="left" w:pos="1200"/>
          <w:tab w:val="left" w:pos="1560"/>
          <w:tab w:val="left" w:pos="1800"/>
          <w:tab w:val="left" w:pos="2040"/>
          <w:tab w:val="left" w:pos="2400"/>
          <w:tab w:val="left" w:pos="3000"/>
        </w:tabs>
        <w:spacing w:line="360" w:lineRule="auto"/>
        <w:jc w:val="both"/>
      </w:pPr>
      <w:r>
        <w:t>Mewujudkan SDM sekolah yang berkompeten dalam bidangnya masing-masing dan memiliki pengetahuan umum yang luas untuk bekal kiprahnya dalam masyarakat.</w:t>
      </w:r>
    </w:p>
    <w:p w:rsidR="00A301C4" w:rsidRDefault="00A301C4" w:rsidP="00A301C4">
      <w:pPr>
        <w:tabs>
          <w:tab w:val="left" w:pos="840"/>
          <w:tab w:val="left" w:pos="1200"/>
          <w:tab w:val="left" w:pos="1440"/>
          <w:tab w:val="left" w:pos="1680"/>
          <w:tab w:val="left" w:pos="2040"/>
          <w:tab w:val="left" w:pos="2640"/>
        </w:tabs>
        <w:spacing w:line="360" w:lineRule="auto"/>
        <w:ind w:left="600"/>
        <w:jc w:val="both"/>
        <w:rPr>
          <w:b/>
          <w:bCs/>
        </w:rPr>
      </w:pPr>
      <w:r>
        <w:tab/>
      </w:r>
      <w:r>
        <w:rPr>
          <w:b/>
          <w:bCs/>
        </w:rPr>
        <w:t>Bentuk Program</w:t>
      </w:r>
    </w:p>
    <w:p w:rsidR="00A301C4" w:rsidRDefault="00A301C4" w:rsidP="00A301C4">
      <w:pPr>
        <w:numPr>
          <w:ilvl w:val="1"/>
          <w:numId w:val="9"/>
        </w:numPr>
        <w:tabs>
          <w:tab w:val="clear" w:pos="1680"/>
          <w:tab w:val="left" w:pos="1134"/>
          <w:tab w:val="left" w:pos="2160"/>
          <w:tab w:val="left" w:pos="2520"/>
          <w:tab w:val="left" w:pos="3120"/>
        </w:tabs>
        <w:spacing w:line="360" w:lineRule="auto"/>
        <w:ind w:left="1080" w:hanging="240"/>
        <w:jc w:val="both"/>
      </w:pPr>
      <w:r>
        <w:t>Melaksanakan pembinaan pegawai melalui kegiatan supervisi kelas maupun pembinaan rutin mingguan.</w:t>
      </w:r>
    </w:p>
    <w:p w:rsidR="00A301C4" w:rsidRDefault="00A301C4" w:rsidP="00A301C4">
      <w:pPr>
        <w:numPr>
          <w:ilvl w:val="1"/>
          <w:numId w:val="9"/>
        </w:numPr>
        <w:tabs>
          <w:tab w:val="left" w:pos="1134"/>
          <w:tab w:val="left" w:pos="1680"/>
          <w:tab w:val="left" w:pos="1920"/>
          <w:tab w:val="left" w:pos="2160"/>
          <w:tab w:val="left" w:pos="2520"/>
          <w:tab w:val="left" w:pos="3120"/>
        </w:tabs>
        <w:spacing w:line="360" w:lineRule="auto"/>
        <w:ind w:left="1080" w:hanging="240"/>
        <w:jc w:val="both"/>
      </w:pPr>
      <w:r>
        <w:t>Melaksanakan pelatihan khusus peningkatan profesionalitas guru.</w:t>
      </w:r>
    </w:p>
    <w:p w:rsidR="00A301C4" w:rsidRDefault="00A301C4" w:rsidP="00A301C4">
      <w:pPr>
        <w:numPr>
          <w:ilvl w:val="1"/>
          <w:numId w:val="9"/>
        </w:numPr>
        <w:tabs>
          <w:tab w:val="clear" w:pos="1680"/>
          <w:tab w:val="left" w:pos="993"/>
          <w:tab w:val="left" w:pos="1134"/>
          <w:tab w:val="left" w:pos="1920"/>
          <w:tab w:val="left" w:pos="2160"/>
          <w:tab w:val="left" w:pos="2520"/>
          <w:tab w:val="left" w:pos="3120"/>
        </w:tabs>
        <w:spacing w:line="360" w:lineRule="auto"/>
        <w:ind w:left="1080" w:hanging="240"/>
        <w:jc w:val="both"/>
      </w:pPr>
      <w:r>
        <w:t>Mengirim guru dan karyawan dalam forum seminar dalam rangka memperkaya wawasan dan keilmuan  guru.</w:t>
      </w:r>
    </w:p>
    <w:p w:rsidR="00A301C4" w:rsidRDefault="00A301C4" w:rsidP="00A301C4">
      <w:pPr>
        <w:numPr>
          <w:ilvl w:val="1"/>
          <w:numId w:val="9"/>
        </w:numPr>
        <w:tabs>
          <w:tab w:val="left" w:pos="1134"/>
          <w:tab w:val="left" w:pos="1680"/>
          <w:tab w:val="left" w:pos="1920"/>
          <w:tab w:val="left" w:pos="2160"/>
          <w:tab w:val="left" w:pos="2520"/>
          <w:tab w:val="left" w:pos="3120"/>
        </w:tabs>
        <w:spacing w:line="360" w:lineRule="auto"/>
        <w:ind w:left="1080" w:hanging="240"/>
        <w:jc w:val="both"/>
      </w:pPr>
      <w:r>
        <w:t>Melaksanakan studi banding kelembagaan pendidikan lain dan institusi yang relevan.</w:t>
      </w:r>
    </w:p>
    <w:p w:rsidR="00A301C4" w:rsidRDefault="00A301C4" w:rsidP="00A301C4">
      <w:pPr>
        <w:numPr>
          <w:ilvl w:val="1"/>
          <w:numId w:val="9"/>
        </w:numPr>
        <w:tabs>
          <w:tab w:val="left" w:pos="1134"/>
          <w:tab w:val="left" w:pos="1680"/>
          <w:tab w:val="left" w:pos="1920"/>
          <w:tab w:val="left" w:pos="2160"/>
          <w:tab w:val="left" w:pos="2520"/>
          <w:tab w:val="left" w:pos="3120"/>
        </w:tabs>
        <w:spacing w:line="360" w:lineRule="auto"/>
        <w:ind w:left="1080" w:hanging="240"/>
        <w:jc w:val="both"/>
      </w:pPr>
      <w:r>
        <w:t>Mengirim guru dan karyawan untuk mengikuti Pelatihan-pelatihan maupun lomba yang relevan dengan bidang tugas dan keahliannya</w:t>
      </w:r>
    </w:p>
    <w:p w:rsidR="00A301C4" w:rsidRDefault="00A301C4" w:rsidP="00A301C4">
      <w:pPr>
        <w:numPr>
          <w:ilvl w:val="0"/>
          <w:numId w:val="9"/>
        </w:numPr>
        <w:tabs>
          <w:tab w:val="left" w:pos="1260"/>
          <w:tab w:val="left" w:pos="1620"/>
          <w:tab w:val="left" w:pos="1860"/>
          <w:tab w:val="left" w:pos="2100"/>
          <w:tab w:val="left" w:pos="2460"/>
          <w:tab w:val="left" w:pos="3060"/>
          <w:tab w:val="left" w:pos="3300"/>
        </w:tabs>
        <w:spacing w:line="360" w:lineRule="auto"/>
        <w:jc w:val="both"/>
      </w:pPr>
      <w:r>
        <w:t>Mewujudkan Madrasah Ibtidaiyah Miftahul Mubtadiin Assholihin.</w:t>
      </w:r>
    </w:p>
    <w:p w:rsidR="00A301C4" w:rsidRDefault="00A301C4" w:rsidP="00A301C4">
      <w:pPr>
        <w:tabs>
          <w:tab w:val="left" w:pos="1080"/>
          <w:tab w:val="left" w:pos="1440"/>
          <w:tab w:val="left" w:pos="1680"/>
          <w:tab w:val="left" w:pos="1920"/>
          <w:tab w:val="left" w:pos="2280"/>
          <w:tab w:val="left" w:pos="2880"/>
        </w:tabs>
        <w:spacing w:line="360" w:lineRule="auto"/>
        <w:ind w:left="600"/>
        <w:jc w:val="both"/>
      </w:pPr>
      <w:r>
        <w:t xml:space="preserve">      sebagai sekolah yang memiliki sarana dan prasarana ideal.</w:t>
      </w:r>
    </w:p>
    <w:p w:rsidR="00A301C4" w:rsidRDefault="00A301C4" w:rsidP="00A301C4">
      <w:pPr>
        <w:tabs>
          <w:tab w:val="left" w:pos="840"/>
          <w:tab w:val="left" w:pos="1200"/>
          <w:tab w:val="left" w:pos="1440"/>
          <w:tab w:val="left" w:pos="1680"/>
          <w:tab w:val="left" w:pos="2040"/>
          <w:tab w:val="left" w:pos="2640"/>
        </w:tabs>
        <w:spacing w:line="360" w:lineRule="auto"/>
        <w:ind w:left="600"/>
        <w:jc w:val="both"/>
      </w:pPr>
      <w:r>
        <w:tab/>
        <w:t>Bentuk program:</w:t>
      </w:r>
    </w:p>
    <w:p w:rsidR="00A301C4" w:rsidRDefault="00A301C4" w:rsidP="00A301C4">
      <w:pPr>
        <w:numPr>
          <w:ilvl w:val="1"/>
          <w:numId w:val="9"/>
        </w:numPr>
        <w:tabs>
          <w:tab w:val="left" w:pos="1134"/>
          <w:tab w:val="left" w:pos="1680"/>
          <w:tab w:val="left" w:pos="1920"/>
          <w:tab w:val="left" w:pos="2160"/>
          <w:tab w:val="left" w:pos="2520"/>
          <w:tab w:val="left" w:pos="3120"/>
        </w:tabs>
        <w:spacing w:line="360" w:lineRule="auto"/>
        <w:ind w:left="1080" w:hanging="240"/>
        <w:jc w:val="both"/>
      </w:pPr>
      <w:r>
        <w:lastRenderedPageBreak/>
        <w:t>Melengkapi sarana ruang kelas  dengan berbagai macam media pengajaran / alat peragaan yang lengkap dari masing-masing bidang studi seperti: alat peraga matematika, sains, IPS, Bahasa Indonesia dan lain-lain.</w:t>
      </w:r>
    </w:p>
    <w:p w:rsidR="00A301C4" w:rsidRDefault="00A301C4" w:rsidP="00A301C4">
      <w:pPr>
        <w:numPr>
          <w:ilvl w:val="1"/>
          <w:numId w:val="9"/>
        </w:numPr>
        <w:tabs>
          <w:tab w:val="left" w:pos="1134"/>
          <w:tab w:val="left" w:pos="1680"/>
          <w:tab w:val="left" w:pos="1920"/>
          <w:tab w:val="left" w:pos="2160"/>
          <w:tab w:val="left" w:pos="2520"/>
          <w:tab w:val="left" w:pos="3120"/>
        </w:tabs>
        <w:spacing w:line="360" w:lineRule="auto"/>
        <w:ind w:left="1080" w:hanging="240"/>
        <w:jc w:val="both"/>
      </w:pPr>
      <w:r>
        <w:t>Menjadikan perpustakaan madrasah yang lengkap, seperti memiliki koleksi buku/referensi pengajaran untuk semua disiplin ilmu yang terkait dengan materi di madrasah ibtidaiyah.</w:t>
      </w:r>
    </w:p>
    <w:p w:rsidR="00A301C4" w:rsidRDefault="00A301C4" w:rsidP="00A301C4">
      <w:pPr>
        <w:numPr>
          <w:ilvl w:val="1"/>
          <w:numId w:val="9"/>
        </w:numPr>
        <w:tabs>
          <w:tab w:val="left" w:pos="1134"/>
          <w:tab w:val="left" w:pos="1680"/>
          <w:tab w:val="left" w:pos="1920"/>
          <w:tab w:val="left" w:pos="2160"/>
          <w:tab w:val="left" w:pos="2520"/>
          <w:tab w:val="left" w:pos="3120"/>
        </w:tabs>
        <w:spacing w:line="360" w:lineRule="auto"/>
        <w:ind w:left="1080" w:hanging="240"/>
        <w:jc w:val="both"/>
      </w:pPr>
      <w:r>
        <w:t>Menjalin kerjasama yang erat dengan lembaga-lembaga pendidikan maupun non kependidikan dalam rangka pengembangan mutu MI.</w:t>
      </w:r>
    </w:p>
    <w:p w:rsidR="00A301C4" w:rsidRDefault="00A301C4" w:rsidP="00A301C4">
      <w:pPr>
        <w:numPr>
          <w:ilvl w:val="0"/>
          <w:numId w:val="9"/>
        </w:numPr>
        <w:tabs>
          <w:tab w:val="left" w:pos="1080"/>
          <w:tab w:val="left" w:pos="1440"/>
          <w:tab w:val="left" w:pos="1680"/>
          <w:tab w:val="left" w:pos="1920"/>
          <w:tab w:val="left" w:pos="2280"/>
          <w:tab w:val="left" w:pos="2880"/>
        </w:tabs>
        <w:spacing w:line="360" w:lineRule="auto"/>
        <w:ind w:left="840" w:hanging="240"/>
        <w:jc w:val="both"/>
      </w:pPr>
      <w:r>
        <w:t>Menjalin kerjasama yang erat dengan lembaga-lembaga pendidikan maupun non kependidikan dalam rangka pengembagan mutu madrasah</w:t>
      </w:r>
    </w:p>
    <w:p w:rsidR="00A301C4" w:rsidRDefault="00A301C4" w:rsidP="00A301C4">
      <w:pPr>
        <w:tabs>
          <w:tab w:val="left" w:pos="840"/>
          <w:tab w:val="left" w:pos="1200"/>
          <w:tab w:val="left" w:pos="1440"/>
          <w:tab w:val="left" w:pos="1680"/>
          <w:tab w:val="left" w:pos="2040"/>
          <w:tab w:val="left" w:pos="2640"/>
        </w:tabs>
        <w:spacing w:line="360" w:lineRule="auto"/>
        <w:ind w:left="600"/>
        <w:jc w:val="both"/>
      </w:pPr>
      <w:r>
        <w:tab/>
        <w:t>Bentuk Program:</w:t>
      </w:r>
    </w:p>
    <w:p w:rsidR="00A301C4" w:rsidRDefault="00A301C4" w:rsidP="00A301C4">
      <w:pPr>
        <w:numPr>
          <w:ilvl w:val="1"/>
          <w:numId w:val="9"/>
        </w:numPr>
        <w:tabs>
          <w:tab w:val="left" w:pos="1320"/>
          <w:tab w:val="left" w:pos="1680"/>
          <w:tab w:val="left" w:pos="1920"/>
          <w:tab w:val="left" w:pos="2160"/>
          <w:tab w:val="left" w:pos="2520"/>
          <w:tab w:val="left" w:pos="3120"/>
        </w:tabs>
        <w:spacing w:line="360" w:lineRule="auto"/>
        <w:ind w:left="1080" w:hanging="240"/>
        <w:jc w:val="both"/>
      </w:pPr>
      <w:r>
        <w:t>Mengikuti program KKG / KKMI  Kecamatan</w:t>
      </w:r>
    </w:p>
    <w:p w:rsidR="00A301C4" w:rsidRDefault="00A301C4" w:rsidP="00A301C4">
      <w:pPr>
        <w:numPr>
          <w:ilvl w:val="1"/>
          <w:numId w:val="9"/>
        </w:numPr>
        <w:tabs>
          <w:tab w:val="left" w:pos="1320"/>
          <w:tab w:val="left" w:pos="1680"/>
          <w:tab w:val="left" w:pos="1920"/>
          <w:tab w:val="left" w:pos="2160"/>
          <w:tab w:val="left" w:pos="2520"/>
          <w:tab w:val="left" w:pos="3120"/>
        </w:tabs>
        <w:spacing w:line="360" w:lineRule="auto"/>
        <w:ind w:left="1080" w:hanging="240"/>
        <w:jc w:val="both"/>
      </w:pPr>
      <w:r>
        <w:t>Kerjasama dengan pihak lain dalam penyelenggaraan pelatihan-pelatihan atau workshop untuk guru / karyawan dll</w:t>
      </w:r>
    </w:p>
    <w:p w:rsidR="00A301C4" w:rsidRDefault="00A301C4" w:rsidP="00A301C4">
      <w:pPr>
        <w:numPr>
          <w:ilvl w:val="1"/>
          <w:numId w:val="9"/>
        </w:numPr>
        <w:tabs>
          <w:tab w:val="left" w:pos="1320"/>
          <w:tab w:val="left" w:pos="1680"/>
          <w:tab w:val="left" w:pos="1920"/>
          <w:tab w:val="left" w:pos="2160"/>
          <w:tab w:val="left" w:pos="2520"/>
          <w:tab w:val="left" w:pos="3120"/>
        </w:tabs>
        <w:spacing w:line="360" w:lineRule="auto"/>
        <w:ind w:left="1080" w:hanging="240"/>
        <w:jc w:val="both"/>
      </w:pPr>
      <w:r>
        <w:t xml:space="preserve">Kerjasama dalam penyediaan </w:t>
      </w:r>
      <w:smartTag w:uri="urn:schemas-microsoft-com:office:smarttags" w:element="City">
        <w:smartTag w:uri="urn:schemas-microsoft-com:office:smarttags" w:element="place">
          <w:r>
            <w:t>nara</w:t>
          </w:r>
        </w:smartTag>
      </w:smartTag>
      <w:r>
        <w:t xml:space="preserve"> sumber pembelajaran</w:t>
      </w:r>
    </w:p>
    <w:p w:rsidR="00A301C4" w:rsidRDefault="00A301C4" w:rsidP="00A301C4">
      <w:pPr>
        <w:numPr>
          <w:ilvl w:val="1"/>
          <w:numId w:val="9"/>
        </w:numPr>
        <w:tabs>
          <w:tab w:val="left" w:pos="1320"/>
          <w:tab w:val="left" w:pos="1680"/>
          <w:tab w:val="left" w:pos="1920"/>
          <w:tab w:val="left" w:pos="2160"/>
          <w:tab w:val="left" w:pos="2520"/>
          <w:tab w:val="left" w:pos="3120"/>
        </w:tabs>
        <w:spacing w:line="360" w:lineRule="auto"/>
        <w:ind w:left="1080" w:hanging="240"/>
        <w:jc w:val="both"/>
      </w:pPr>
      <w:r>
        <w:t>Studi banding antar sekolah.</w:t>
      </w:r>
    </w:p>
    <w:p w:rsidR="00A301C4" w:rsidRDefault="00A301C4" w:rsidP="00A301C4">
      <w:pPr>
        <w:numPr>
          <w:ilvl w:val="1"/>
          <w:numId w:val="11"/>
        </w:numPr>
        <w:tabs>
          <w:tab w:val="left" w:pos="840"/>
          <w:tab w:val="left" w:pos="1200"/>
          <w:tab w:val="left" w:pos="1440"/>
          <w:tab w:val="left" w:pos="1680"/>
          <w:tab w:val="left" w:pos="2040"/>
          <w:tab w:val="left" w:pos="2640"/>
        </w:tabs>
        <w:spacing w:line="360" w:lineRule="auto"/>
        <w:ind w:left="600" w:hanging="240"/>
        <w:jc w:val="both"/>
        <w:rPr>
          <w:b/>
          <w:bCs/>
          <w:i/>
          <w:iCs/>
        </w:rPr>
      </w:pPr>
      <w:r>
        <w:rPr>
          <w:b/>
          <w:bCs/>
          <w:i/>
          <w:iCs/>
        </w:rPr>
        <w:t>Tujuan Jangka Menengah/ Rencana Strategis Jangka Menengah/4 tahun (tahun 20</w:t>
      </w:r>
      <w:r>
        <w:rPr>
          <w:b/>
          <w:bCs/>
          <w:i/>
          <w:iCs/>
          <w:lang w:val="id-ID"/>
        </w:rPr>
        <w:t>14</w:t>
      </w:r>
      <w:r>
        <w:rPr>
          <w:b/>
          <w:bCs/>
          <w:i/>
          <w:iCs/>
        </w:rPr>
        <w:t>-201</w:t>
      </w:r>
      <w:r>
        <w:rPr>
          <w:b/>
          <w:bCs/>
          <w:i/>
          <w:iCs/>
          <w:lang w:val="id-ID"/>
        </w:rPr>
        <w:t>7</w:t>
      </w:r>
      <w:r>
        <w:rPr>
          <w:b/>
          <w:bCs/>
          <w:i/>
          <w:iCs/>
        </w:rPr>
        <w:t>)</w:t>
      </w:r>
    </w:p>
    <w:p w:rsidR="00A301C4" w:rsidRDefault="00A301C4" w:rsidP="00A301C4">
      <w:pPr>
        <w:numPr>
          <w:ilvl w:val="0"/>
          <w:numId w:val="7"/>
        </w:numPr>
        <w:tabs>
          <w:tab w:val="left" w:pos="1080"/>
          <w:tab w:val="left" w:pos="1440"/>
          <w:tab w:val="left" w:pos="1680"/>
          <w:tab w:val="left" w:pos="1920"/>
          <w:tab w:val="left" w:pos="2280"/>
          <w:tab w:val="left" w:pos="2880"/>
        </w:tabs>
        <w:spacing w:line="360" w:lineRule="auto"/>
        <w:ind w:left="840" w:hanging="240"/>
      </w:pPr>
      <w:r>
        <w:t>Melanjutkan program –program yang belum terselesaikan dalam rencana 1 tahun tahap pertama.</w:t>
      </w:r>
    </w:p>
    <w:p w:rsidR="00A301C4" w:rsidRDefault="00A301C4" w:rsidP="00A301C4">
      <w:pPr>
        <w:tabs>
          <w:tab w:val="left" w:pos="840"/>
          <w:tab w:val="left" w:pos="1200"/>
          <w:tab w:val="left" w:pos="1440"/>
          <w:tab w:val="left" w:pos="1680"/>
          <w:tab w:val="left" w:pos="2040"/>
          <w:tab w:val="left" w:pos="2640"/>
        </w:tabs>
        <w:spacing w:line="360" w:lineRule="auto"/>
        <w:ind w:left="600"/>
      </w:pPr>
      <w:r>
        <w:tab/>
        <w:t>Bentuk Program :</w:t>
      </w:r>
    </w:p>
    <w:p w:rsidR="00A301C4" w:rsidRDefault="00A301C4" w:rsidP="00A301C4">
      <w:pPr>
        <w:numPr>
          <w:ilvl w:val="1"/>
          <w:numId w:val="7"/>
        </w:numPr>
        <w:tabs>
          <w:tab w:val="left" w:pos="1920"/>
          <w:tab w:val="left" w:pos="2280"/>
          <w:tab w:val="left" w:pos="2520"/>
          <w:tab w:val="left" w:pos="2760"/>
          <w:tab w:val="left" w:pos="3120"/>
          <w:tab w:val="left" w:pos="3720"/>
        </w:tabs>
        <w:spacing w:line="360" w:lineRule="auto"/>
        <w:ind w:hanging="840"/>
        <w:jc w:val="both"/>
      </w:pPr>
      <w:r>
        <w:t xml:space="preserve">melanjutkan bentuk program yang berkesinambungan </w:t>
      </w:r>
    </w:p>
    <w:p w:rsidR="00A301C4" w:rsidRDefault="00A301C4" w:rsidP="00A301C4">
      <w:pPr>
        <w:numPr>
          <w:ilvl w:val="1"/>
          <w:numId w:val="7"/>
        </w:numPr>
        <w:tabs>
          <w:tab w:val="left" w:pos="1920"/>
          <w:tab w:val="left" w:pos="2280"/>
          <w:tab w:val="left" w:pos="2520"/>
          <w:tab w:val="left" w:pos="2760"/>
          <w:tab w:val="left" w:pos="3120"/>
          <w:tab w:val="left" w:pos="3720"/>
        </w:tabs>
        <w:spacing w:line="360" w:lineRule="auto"/>
        <w:ind w:hanging="840"/>
        <w:jc w:val="both"/>
      </w:pPr>
      <w:r>
        <w:t>meneruskan program yang belum terselesaikan.</w:t>
      </w:r>
    </w:p>
    <w:p w:rsidR="00A301C4" w:rsidRDefault="00A301C4" w:rsidP="00A301C4">
      <w:pPr>
        <w:numPr>
          <w:ilvl w:val="0"/>
          <w:numId w:val="7"/>
        </w:numPr>
        <w:tabs>
          <w:tab w:val="left" w:pos="1200"/>
          <w:tab w:val="left" w:pos="1560"/>
          <w:tab w:val="left" w:pos="1800"/>
          <w:tab w:val="left" w:pos="2040"/>
          <w:tab w:val="left" w:pos="2400"/>
          <w:tab w:val="left" w:pos="3000"/>
        </w:tabs>
        <w:spacing w:line="360" w:lineRule="auto"/>
        <w:jc w:val="both"/>
      </w:pPr>
      <w:r>
        <w:t>Menjadikan sekolah sebagai pusat pembelajaran al-qur’an dengan metode tilawati.</w:t>
      </w:r>
    </w:p>
    <w:p w:rsidR="00A301C4" w:rsidRDefault="00A301C4" w:rsidP="00A301C4">
      <w:pPr>
        <w:tabs>
          <w:tab w:val="left" w:pos="840"/>
          <w:tab w:val="left" w:pos="1200"/>
          <w:tab w:val="left" w:pos="1440"/>
          <w:tab w:val="left" w:pos="1680"/>
          <w:tab w:val="left" w:pos="2040"/>
          <w:tab w:val="left" w:pos="2640"/>
        </w:tabs>
        <w:spacing w:line="360" w:lineRule="auto"/>
        <w:ind w:left="600"/>
        <w:jc w:val="both"/>
      </w:pPr>
      <w:r>
        <w:t>Bentuk program:</w:t>
      </w:r>
    </w:p>
    <w:p w:rsidR="00A301C4" w:rsidRDefault="00A301C4" w:rsidP="00A301C4">
      <w:pPr>
        <w:numPr>
          <w:ilvl w:val="1"/>
          <w:numId w:val="7"/>
        </w:numPr>
        <w:tabs>
          <w:tab w:val="left" w:pos="1320"/>
          <w:tab w:val="left" w:pos="1680"/>
          <w:tab w:val="left" w:pos="1920"/>
          <w:tab w:val="left" w:pos="2160"/>
          <w:tab w:val="left" w:pos="2520"/>
          <w:tab w:val="left" w:pos="3120"/>
        </w:tabs>
        <w:spacing w:line="360" w:lineRule="auto"/>
        <w:ind w:left="1080" w:hanging="240"/>
        <w:jc w:val="both"/>
      </w:pPr>
      <w:r>
        <w:t>Pengembangan program pengajaran dengan metode tilawati</w:t>
      </w:r>
    </w:p>
    <w:p w:rsidR="00A301C4" w:rsidRDefault="00A301C4" w:rsidP="00A301C4">
      <w:pPr>
        <w:numPr>
          <w:ilvl w:val="1"/>
          <w:numId w:val="7"/>
        </w:numPr>
        <w:tabs>
          <w:tab w:val="left" w:pos="1320"/>
          <w:tab w:val="left" w:pos="1680"/>
          <w:tab w:val="left" w:pos="1920"/>
          <w:tab w:val="left" w:pos="2160"/>
          <w:tab w:val="left" w:pos="2520"/>
          <w:tab w:val="left" w:pos="3120"/>
        </w:tabs>
        <w:spacing w:line="360" w:lineRule="auto"/>
        <w:ind w:left="1080" w:hanging="240"/>
        <w:jc w:val="both"/>
      </w:pPr>
      <w:r>
        <w:t>Penggunaan buku tilawati</w:t>
      </w:r>
    </w:p>
    <w:p w:rsidR="00A301C4" w:rsidRDefault="00A301C4" w:rsidP="00A301C4">
      <w:pPr>
        <w:numPr>
          <w:ilvl w:val="1"/>
          <w:numId w:val="7"/>
        </w:numPr>
        <w:tabs>
          <w:tab w:val="left" w:pos="1320"/>
          <w:tab w:val="left" w:pos="1680"/>
          <w:tab w:val="left" w:pos="1920"/>
          <w:tab w:val="left" w:pos="2160"/>
          <w:tab w:val="left" w:pos="2520"/>
          <w:tab w:val="left" w:pos="3120"/>
        </w:tabs>
        <w:spacing w:line="360" w:lineRule="auto"/>
        <w:ind w:left="1080" w:hanging="240"/>
        <w:jc w:val="both"/>
      </w:pPr>
      <w:r>
        <w:t>Pelaksanaan KBM kelas I sd VI</w:t>
      </w:r>
    </w:p>
    <w:p w:rsidR="00A301C4" w:rsidRDefault="00A301C4" w:rsidP="00A301C4">
      <w:pPr>
        <w:numPr>
          <w:ilvl w:val="1"/>
          <w:numId w:val="7"/>
        </w:numPr>
        <w:tabs>
          <w:tab w:val="left" w:pos="1320"/>
          <w:tab w:val="left" w:pos="1680"/>
          <w:tab w:val="left" w:pos="1920"/>
          <w:tab w:val="left" w:pos="2160"/>
          <w:tab w:val="left" w:pos="2520"/>
          <w:tab w:val="left" w:pos="3120"/>
        </w:tabs>
        <w:spacing w:line="360" w:lineRule="auto"/>
        <w:ind w:left="1080" w:hanging="240"/>
        <w:jc w:val="both"/>
      </w:pPr>
      <w:r>
        <w:t>Pembiasaan membaca al-qur’an dengan metode tilawati</w:t>
      </w:r>
    </w:p>
    <w:p w:rsidR="00A301C4" w:rsidRDefault="00A301C4" w:rsidP="00A301C4">
      <w:pPr>
        <w:numPr>
          <w:ilvl w:val="0"/>
          <w:numId w:val="7"/>
        </w:numPr>
        <w:tabs>
          <w:tab w:val="left" w:pos="1080"/>
          <w:tab w:val="left" w:pos="1440"/>
          <w:tab w:val="left" w:pos="1680"/>
          <w:tab w:val="left" w:pos="1920"/>
          <w:tab w:val="left" w:pos="2280"/>
          <w:tab w:val="left" w:pos="2880"/>
        </w:tabs>
        <w:spacing w:line="360" w:lineRule="auto"/>
        <w:ind w:left="840" w:hanging="240"/>
        <w:jc w:val="both"/>
      </w:pPr>
      <w:r>
        <w:lastRenderedPageBreak/>
        <w:t>Menjadikan madrasah sebagai pusat pertukaran informasi pendidikan bagi madrasah dilingkungannya.</w:t>
      </w:r>
    </w:p>
    <w:p w:rsidR="00A301C4" w:rsidRDefault="00A301C4" w:rsidP="00A301C4">
      <w:pPr>
        <w:numPr>
          <w:ilvl w:val="1"/>
          <w:numId w:val="7"/>
        </w:numPr>
        <w:tabs>
          <w:tab w:val="left" w:pos="1320"/>
          <w:tab w:val="left" w:pos="1680"/>
          <w:tab w:val="left" w:pos="1920"/>
          <w:tab w:val="left" w:pos="2160"/>
          <w:tab w:val="left" w:pos="2520"/>
          <w:tab w:val="left" w:pos="3120"/>
        </w:tabs>
        <w:spacing w:line="360" w:lineRule="auto"/>
        <w:ind w:left="1080" w:hanging="240"/>
        <w:jc w:val="both"/>
      </w:pPr>
      <w:r>
        <w:t>Menyelenggarakan kegiatan pameran pendidikan bekerjasama dengan madrasah dilingkungan kecamatan.</w:t>
      </w:r>
    </w:p>
    <w:p w:rsidR="00A301C4" w:rsidRDefault="00A301C4" w:rsidP="00A301C4">
      <w:pPr>
        <w:numPr>
          <w:ilvl w:val="1"/>
          <w:numId w:val="7"/>
        </w:numPr>
        <w:tabs>
          <w:tab w:val="left" w:pos="1320"/>
          <w:tab w:val="left" w:pos="1680"/>
          <w:tab w:val="left" w:pos="1920"/>
          <w:tab w:val="left" w:pos="2160"/>
          <w:tab w:val="left" w:pos="2520"/>
          <w:tab w:val="left" w:pos="3120"/>
        </w:tabs>
        <w:spacing w:line="360" w:lineRule="auto"/>
        <w:ind w:left="1080" w:hanging="240"/>
        <w:jc w:val="both"/>
      </w:pPr>
      <w:r>
        <w:t>Menyelenggarakan kegiatan pembelajaran metode tilawati</w:t>
      </w:r>
    </w:p>
    <w:p w:rsidR="00A301C4" w:rsidRDefault="00A301C4" w:rsidP="00A301C4">
      <w:pPr>
        <w:tabs>
          <w:tab w:val="left" w:pos="1560"/>
          <w:tab w:val="left" w:pos="1920"/>
          <w:tab w:val="left" w:pos="2160"/>
          <w:tab w:val="left" w:pos="2400"/>
          <w:tab w:val="left" w:pos="2760"/>
          <w:tab w:val="left" w:pos="3360"/>
        </w:tabs>
        <w:spacing w:line="360" w:lineRule="auto"/>
        <w:ind w:left="1320"/>
        <w:jc w:val="both"/>
      </w:pPr>
    </w:p>
    <w:p w:rsidR="00A301C4" w:rsidRDefault="00A301C4" w:rsidP="00A301C4">
      <w:pPr>
        <w:numPr>
          <w:ilvl w:val="0"/>
          <w:numId w:val="11"/>
        </w:numPr>
        <w:tabs>
          <w:tab w:val="left" w:pos="960"/>
          <w:tab w:val="left" w:pos="1320"/>
          <w:tab w:val="left" w:pos="1560"/>
          <w:tab w:val="left" w:pos="1800"/>
          <w:tab w:val="left" w:pos="2160"/>
          <w:tab w:val="left" w:pos="2760"/>
        </w:tabs>
        <w:spacing w:line="360" w:lineRule="auto"/>
        <w:ind w:hanging="720"/>
        <w:jc w:val="both"/>
        <w:rPr>
          <w:b/>
          <w:bCs/>
        </w:rPr>
      </w:pPr>
      <w:r>
        <w:rPr>
          <w:b/>
          <w:bCs/>
        </w:rPr>
        <w:t>Program, Jenis Kegiatan dan Sasaran Kegiatan</w:t>
      </w:r>
    </w:p>
    <w:tbl>
      <w:tblPr>
        <w:tblW w:w="0" w:type="auto"/>
        <w:tblInd w:w="343" w:type="dxa"/>
        <w:tblLayout w:type="fixed"/>
        <w:tblLook w:val="0000"/>
      </w:tblPr>
      <w:tblGrid>
        <w:gridCol w:w="599"/>
        <w:gridCol w:w="2635"/>
        <w:gridCol w:w="3114"/>
        <w:gridCol w:w="1327"/>
      </w:tblGrid>
      <w:tr w:rsidR="00A301C4" w:rsidTr="00683E1D">
        <w:trPr>
          <w:trHeight w:val="145"/>
        </w:trPr>
        <w:tc>
          <w:tcPr>
            <w:tcW w:w="599"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center"/>
              <w:rPr>
                <w:b/>
                <w:bCs/>
              </w:rPr>
            </w:pPr>
            <w:r>
              <w:rPr>
                <w:b/>
                <w:bCs/>
              </w:rPr>
              <w:t>No</w:t>
            </w:r>
          </w:p>
        </w:tc>
        <w:tc>
          <w:tcPr>
            <w:tcW w:w="2635"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center"/>
              <w:rPr>
                <w:b/>
                <w:bCs/>
              </w:rPr>
            </w:pPr>
            <w:r>
              <w:rPr>
                <w:b/>
                <w:bCs/>
              </w:rPr>
              <w:t>Program</w:t>
            </w:r>
          </w:p>
        </w:tc>
        <w:tc>
          <w:tcPr>
            <w:tcW w:w="3114"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center"/>
              <w:rPr>
                <w:b/>
                <w:bCs/>
              </w:rPr>
            </w:pPr>
            <w:r>
              <w:rPr>
                <w:b/>
                <w:bCs/>
              </w:rPr>
              <w:t>Jenis kegiatan</w:t>
            </w:r>
          </w:p>
        </w:tc>
        <w:tc>
          <w:tcPr>
            <w:tcW w:w="1327" w:type="dxa"/>
            <w:tcBorders>
              <w:top w:val="single" w:sz="4" w:space="0" w:color="000000"/>
              <w:left w:val="single" w:sz="4" w:space="0" w:color="000000"/>
              <w:bottom w:val="single" w:sz="4" w:space="0" w:color="000000"/>
              <w:right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center"/>
              <w:rPr>
                <w:b/>
                <w:bCs/>
              </w:rPr>
            </w:pPr>
            <w:r>
              <w:rPr>
                <w:b/>
                <w:bCs/>
              </w:rPr>
              <w:t>Sasaran</w:t>
            </w:r>
          </w:p>
        </w:tc>
      </w:tr>
      <w:tr w:rsidR="00A301C4" w:rsidTr="00683E1D">
        <w:trPr>
          <w:trHeight w:val="145"/>
        </w:trPr>
        <w:tc>
          <w:tcPr>
            <w:tcW w:w="599"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1</w:t>
            </w:r>
          </w:p>
        </w:tc>
        <w:tc>
          <w:tcPr>
            <w:tcW w:w="2635"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Penerimaan murid baru</w:t>
            </w:r>
          </w:p>
        </w:tc>
        <w:tc>
          <w:tcPr>
            <w:tcW w:w="3114"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Penerimaan murid baru dengan system acak yang baik</w:t>
            </w:r>
          </w:p>
        </w:tc>
        <w:tc>
          <w:tcPr>
            <w:tcW w:w="1327" w:type="dxa"/>
            <w:tcBorders>
              <w:top w:val="single" w:sz="4" w:space="0" w:color="000000"/>
              <w:left w:val="single" w:sz="4" w:space="0" w:color="000000"/>
              <w:bottom w:val="single" w:sz="4" w:space="0" w:color="000000"/>
              <w:right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Calon siswa baru</w:t>
            </w:r>
          </w:p>
        </w:tc>
      </w:tr>
      <w:tr w:rsidR="00A301C4" w:rsidTr="00683E1D">
        <w:trPr>
          <w:trHeight w:val="145"/>
        </w:trPr>
        <w:tc>
          <w:tcPr>
            <w:tcW w:w="599"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2</w:t>
            </w:r>
          </w:p>
        </w:tc>
        <w:tc>
          <w:tcPr>
            <w:tcW w:w="2635"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Pengembangan muatan local</w:t>
            </w:r>
          </w:p>
        </w:tc>
        <w:tc>
          <w:tcPr>
            <w:tcW w:w="3114"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Kemampuan berpidato, PLKJ, dan IQRO</w:t>
            </w:r>
          </w:p>
        </w:tc>
        <w:tc>
          <w:tcPr>
            <w:tcW w:w="1327" w:type="dxa"/>
            <w:tcBorders>
              <w:top w:val="single" w:sz="4" w:space="0" w:color="000000"/>
              <w:left w:val="single" w:sz="4" w:space="0" w:color="000000"/>
              <w:bottom w:val="single" w:sz="4" w:space="0" w:color="000000"/>
              <w:right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Siswa</w:t>
            </w:r>
          </w:p>
        </w:tc>
      </w:tr>
      <w:tr w:rsidR="00A301C4" w:rsidTr="00683E1D">
        <w:trPr>
          <w:trHeight w:val="145"/>
        </w:trPr>
        <w:tc>
          <w:tcPr>
            <w:tcW w:w="599"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3</w:t>
            </w:r>
          </w:p>
        </w:tc>
        <w:tc>
          <w:tcPr>
            <w:tcW w:w="2635"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Pengembangan pelaksanaan PBM</w:t>
            </w:r>
          </w:p>
        </w:tc>
        <w:tc>
          <w:tcPr>
            <w:tcW w:w="3114"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Active learning serta pembelajaran berpusat pada anak</w:t>
            </w:r>
          </w:p>
        </w:tc>
        <w:tc>
          <w:tcPr>
            <w:tcW w:w="1327" w:type="dxa"/>
            <w:tcBorders>
              <w:top w:val="single" w:sz="4" w:space="0" w:color="000000"/>
              <w:left w:val="single" w:sz="4" w:space="0" w:color="000000"/>
              <w:bottom w:val="single" w:sz="4" w:space="0" w:color="000000"/>
              <w:right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 xml:space="preserve">Siswa </w:t>
            </w:r>
          </w:p>
        </w:tc>
      </w:tr>
      <w:tr w:rsidR="00A301C4" w:rsidTr="00683E1D">
        <w:trPr>
          <w:trHeight w:val="145"/>
        </w:trPr>
        <w:tc>
          <w:tcPr>
            <w:tcW w:w="599"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4</w:t>
            </w:r>
          </w:p>
        </w:tc>
        <w:tc>
          <w:tcPr>
            <w:tcW w:w="2635"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Peningkatan prestasi belajar</w:t>
            </w:r>
          </w:p>
        </w:tc>
        <w:tc>
          <w:tcPr>
            <w:tcW w:w="3114"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Bimbingan belajar bidang studi pilihan dengan program remedial</w:t>
            </w:r>
          </w:p>
        </w:tc>
        <w:tc>
          <w:tcPr>
            <w:tcW w:w="1327" w:type="dxa"/>
            <w:tcBorders>
              <w:top w:val="single" w:sz="4" w:space="0" w:color="000000"/>
              <w:left w:val="single" w:sz="4" w:space="0" w:color="000000"/>
              <w:bottom w:val="single" w:sz="4" w:space="0" w:color="000000"/>
              <w:right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Siswa</w:t>
            </w:r>
          </w:p>
        </w:tc>
      </w:tr>
      <w:tr w:rsidR="00A301C4" w:rsidTr="00683E1D">
        <w:trPr>
          <w:trHeight w:val="145"/>
        </w:trPr>
        <w:tc>
          <w:tcPr>
            <w:tcW w:w="599"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5</w:t>
            </w:r>
          </w:p>
        </w:tc>
        <w:tc>
          <w:tcPr>
            <w:tcW w:w="2635"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Ststem evaluasi</w:t>
            </w:r>
          </w:p>
        </w:tc>
        <w:tc>
          <w:tcPr>
            <w:tcW w:w="3114"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Evaluasi pengajaran konferhensif dari semua aspek yang dimiliki siswa</w:t>
            </w:r>
          </w:p>
        </w:tc>
        <w:tc>
          <w:tcPr>
            <w:tcW w:w="1327" w:type="dxa"/>
            <w:tcBorders>
              <w:top w:val="single" w:sz="4" w:space="0" w:color="000000"/>
              <w:left w:val="single" w:sz="4" w:space="0" w:color="000000"/>
              <w:bottom w:val="single" w:sz="4" w:space="0" w:color="000000"/>
              <w:right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Siswa</w:t>
            </w:r>
          </w:p>
        </w:tc>
      </w:tr>
      <w:tr w:rsidR="00A301C4" w:rsidTr="00683E1D">
        <w:trPr>
          <w:trHeight w:val="145"/>
        </w:trPr>
        <w:tc>
          <w:tcPr>
            <w:tcW w:w="599"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6</w:t>
            </w:r>
          </w:p>
        </w:tc>
        <w:tc>
          <w:tcPr>
            <w:tcW w:w="2635"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Motivasi</w:t>
            </w:r>
          </w:p>
        </w:tc>
        <w:tc>
          <w:tcPr>
            <w:tcW w:w="3114"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Pemberian reward kelas maupun sekolah</w:t>
            </w:r>
          </w:p>
        </w:tc>
        <w:tc>
          <w:tcPr>
            <w:tcW w:w="1327" w:type="dxa"/>
            <w:tcBorders>
              <w:top w:val="single" w:sz="4" w:space="0" w:color="000000"/>
              <w:left w:val="single" w:sz="4" w:space="0" w:color="000000"/>
              <w:bottom w:val="single" w:sz="4" w:space="0" w:color="000000"/>
              <w:right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Siswa dan guru</w:t>
            </w:r>
          </w:p>
        </w:tc>
      </w:tr>
      <w:tr w:rsidR="00A301C4" w:rsidTr="00683E1D">
        <w:trPr>
          <w:trHeight w:val="145"/>
        </w:trPr>
        <w:tc>
          <w:tcPr>
            <w:tcW w:w="599"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7</w:t>
            </w:r>
          </w:p>
        </w:tc>
        <w:tc>
          <w:tcPr>
            <w:tcW w:w="2635"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Layanan bimbingan dan konseling</w:t>
            </w:r>
          </w:p>
        </w:tc>
        <w:tc>
          <w:tcPr>
            <w:tcW w:w="3114"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Bimbingan konseling bagi anak maupun orang tua dengan petugas / Humas</w:t>
            </w:r>
          </w:p>
        </w:tc>
        <w:tc>
          <w:tcPr>
            <w:tcW w:w="1327" w:type="dxa"/>
            <w:tcBorders>
              <w:top w:val="single" w:sz="4" w:space="0" w:color="000000"/>
              <w:left w:val="single" w:sz="4" w:space="0" w:color="000000"/>
              <w:bottom w:val="single" w:sz="4" w:space="0" w:color="000000"/>
              <w:right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Siswa , orang tua dan guru</w:t>
            </w:r>
          </w:p>
        </w:tc>
      </w:tr>
      <w:tr w:rsidR="00A301C4" w:rsidTr="00683E1D">
        <w:trPr>
          <w:trHeight w:val="145"/>
        </w:trPr>
        <w:tc>
          <w:tcPr>
            <w:tcW w:w="599"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8</w:t>
            </w:r>
          </w:p>
        </w:tc>
        <w:tc>
          <w:tcPr>
            <w:tcW w:w="2635"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Pembinaan disiplin, akidah dan akhlak</w:t>
            </w:r>
          </w:p>
        </w:tc>
        <w:tc>
          <w:tcPr>
            <w:tcW w:w="3114"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Pembiasaan disiplin dan penanaman akidah dan akhlak melalui muatan IMTAQ.</w:t>
            </w:r>
          </w:p>
        </w:tc>
        <w:tc>
          <w:tcPr>
            <w:tcW w:w="1327" w:type="dxa"/>
            <w:tcBorders>
              <w:top w:val="single" w:sz="4" w:space="0" w:color="000000"/>
              <w:left w:val="single" w:sz="4" w:space="0" w:color="000000"/>
              <w:bottom w:val="single" w:sz="4" w:space="0" w:color="000000"/>
              <w:right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Siswa dan guru</w:t>
            </w:r>
          </w:p>
        </w:tc>
      </w:tr>
      <w:tr w:rsidR="00A301C4" w:rsidTr="00683E1D">
        <w:trPr>
          <w:trHeight w:val="145"/>
        </w:trPr>
        <w:tc>
          <w:tcPr>
            <w:tcW w:w="599"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9</w:t>
            </w:r>
          </w:p>
        </w:tc>
        <w:tc>
          <w:tcPr>
            <w:tcW w:w="2635"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Lingkungan sekolah</w:t>
            </w:r>
          </w:p>
        </w:tc>
        <w:tc>
          <w:tcPr>
            <w:tcW w:w="3114"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Menciptakan lingkungan sekolah yang kondusif, aman dan nyaman untuk proses belajar mengajar</w:t>
            </w:r>
          </w:p>
        </w:tc>
        <w:tc>
          <w:tcPr>
            <w:tcW w:w="1327" w:type="dxa"/>
            <w:tcBorders>
              <w:top w:val="single" w:sz="4" w:space="0" w:color="000000"/>
              <w:left w:val="single" w:sz="4" w:space="0" w:color="000000"/>
              <w:bottom w:val="single" w:sz="4" w:space="0" w:color="000000"/>
              <w:right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Siswa guru dan orang tua</w:t>
            </w:r>
          </w:p>
        </w:tc>
      </w:tr>
      <w:tr w:rsidR="00A301C4" w:rsidTr="00683E1D">
        <w:trPr>
          <w:trHeight w:val="543"/>
        </w:trPr>
        <w:tc>
          <w:tcPr>
            <w:tcW w:w="599"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10</w:t>
            </w:r>
          </w:p>
        </w:tc>
        <w:tc>
          <w:tcPr>
            <w:tcW w:w="2635"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Pusat pengembangan bakat</w:t>
            </w:r>
          </w:p>
        </w:tc>
        <w:tc>
          <w:tcPr>
            <w:tcW w:w="3114"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Pusat pengembangna bakat, minat dan pembinaan prestasi</w:t>
            </w:r>
          </w:p>
        </w:tc>
        <w:tc>
          <w:tcPr>
            <w:tcW w:w="1327" w:type="dxa"/>
            <w:tcBorders>
              <w:top w:val="single" w:sz="4" w:space="0" w:color="000000"/>
              <w:left w:val="single" w:sz="4" w:space="0" w:color="000000"/>
              <w:bottom w:val="single" w:sz="4" w:space="0" w:color="000000"/>
              <w:right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Siswa</w:t>
            </w:r>
          </w:p>
        </w:tc>
      </w:tr>
      <w:tr w:rsidR="00A301C4" w:rsidTr="00683E1D">
        <w:trPr>
          <w:trHeight w:val="825"/>
        </w:trPr>
        <w:tc>
          <w:tcPr>
            <w:tcW w:w="599"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11</w:t>
            </w:r>
          </w:p>
        </w:tc>
        <w:tc>
          <w:tcPr>
            <w:tcW w:w="2635"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Kompetensi</w:t>
            </w:r>
          </w:p>
        </w:tc>
        <w:tc>
          <w:tcPr>
            <w:tcW w:w="3114"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Menjadikan SDM sekolah yang berkompetensi dalam bidangnya masing-masing</w:t>
            </w:r>
          </w:p>
        </w:tc>
        <w:tc>
          <w:tcPr>
            <w:tcW w:w="1327" w:type="dxa"/>
            <w:tcBorders>
              <w:top w:val="single" w:sz="4" w:space="0" w:color="000000"/>
              <w:left w:val="single" w:sz="4" w:space="0" w:color="000000"/>
              <w:bottom w:val="single" w:sz="4" w:space="0" w:color="000000"/>
              <w:right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Siswa</w:t>
            </w:r>
          </w:p>
        </w:tc>
      </w:tr>
      <w:tr w:rsidR="00A301C4" w:rsidTr="00683E1D">
        <w:trPr>
          <w:trHeight w:val="2213"/>
        </w:trPr>
        <w:tc>
          <w:tcPr>
            <w:tcW w:w="599"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lastRenderedPageBreak/>
              <w:t>12</w:t>
            </w:r>
          </w:p>
        </w:tc>
        <w:tc>
          <w:tcPr>
            <w:tcW w:w="2635"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Sarana dan prasarana</w:t>
            </w:r>
          </w:p>
        </w:tc>
        <w:tc>
          <w:tcPr>
            <w:tcW w:w="3114"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Sarana dan prasarana yang ideal untuk bersaing di dunia global</w:t>
            </w:r>
          </w:p>
        </w:tc>
        <w:tc>
          <w:tcPr>
            <w:tcW w:w="1327" w:type="dxa"/>
            <w:tcBorders>
              <w:top w:val="single" w:sz="4" w:space="0" w:color="000000"/>
              <w:left w:val="single" w:sz="4" w:space="0" w:color="000000"/>
              <w:bottom w:val="single" w:sz="4" w:space="0" w:color="000000"/>
              <w:right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Siswa, orang tua murid, guru kolah dan instansi terkait lainnya</w:t>
            </w:r>
          </w:p>
        </w:tc>
      </w:tr>
      <w:tr w:rsidR="00A301C4" w:rsidTr="00683E1D">
        <w:trPr>
          <w:trHeight w:val="1106"/>
        </w:trPr>
        <w:tc>
          <w:tcPr>
            <w:tcW w:w="599"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13</w:t>
            </w:r>
          </w:p>
        </w:tc>
        <w:tc>
          <w:tcPr>
            <w:tcW w:w="2635"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 xml:space="preserve">Kerjasama </w:t>
            </w:r>
          </w:p>
        </w:tc>
        <w:tc>
          <w:tcPr>
            <w:tcW w:w="3114"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Menjalin kerja sama dengan lembaga pendidikan maupun non pendidikan dalam rangka pengembangan mutu</w:t>
            </w:r>
          </w:p>
        </w:tc>
        <w:tc>
          <w:tcPr>
            <w:tcW w:w="1327" w:type="dxa"/>
            <w:tcBorders>
              <w:top w:val="single" w:sz="4" w:space="0" w:color="000000"/>
              <w:left w:val="single" w:sz="4" w:space="0" w:color="000000"/>
              <w:bottom w:val="single" w:sz="4" w:space="0" w:color="000000"/>
              <w:right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Masyarakat dan instansi lainnya</w:t>
            </w:r>
          </w:p>
        </w:tc>
      </w:tr>
      <w:tr w:rsidR="00A301C4" w:rsidTr="00683E1D">
        <w:trPr>
          <w:trHeight w:val="1106"/>
        </w:trPr>
        <w:tc>
          <w:tcPr>
            <w:tcW w:w="599"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14</w:t>
            </w:r>
          </w:p>
        </w:tc>
        <w:tc>
          <w:tcPr>
            <w:tcW w:w="2635"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Bahasa pengantar</w:t>
            </w:r>
          </w:p>
        </w:tc>
        <w:tc>
          <w:tcPr>
            <w:tcW w:w="3114"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Pengajaran dwi bahasa dengan bahasa indonesia dan arab sebagai bahasa pengantar pembelajaran</w:t>
            </w:r>
          </w:p>
        </w:tc>
        <w:tc>
          <w:tcPr>
            <w:tcW w:w="1327" w:type="dxa"/>
            <w:tcBorders>
              <w:top w:val="single" w:sz="4" w:space="0" w:color="000000"/>
              <w:left w:val="single" w:sz="4" w:space="0" w:color="000000"/>
              <w:bottom w:val="single" w:sz="4" w:space="0" w:color="000000"/>
              <w:right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Masyarakat dan instansi lainnya</w:t>
            </w:r>
          </w:p>
        </w:tc>
      </w:tr>
      <w:tr w:rsidR="00A301C4" w:rsidTr="00683E1D">
        <w:trPr>
          <w:trHeight w:val="543"/>
        </w:trPr>
        <w:tc>
          <w:tcPr>
            <w:tcW w:w="599"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15</w:t>
            </w:r>
          </w:p>
        </w:tc>
        <w:tc>
          <w:tcPr>
            <w:tcW w:w="2635"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Pusat informasi</w:t>
            </w:r>
          </w:p>
        </w:tc>
        <w:tc>
          <w:tcPr>
            <w:tcW w:w="3114"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Pusat informasi bagi sekolah dilingkungannya</w:t>
            </w:r>
          </w:p>
        </w:tc>
        <w:tc>
          <w:tcPr>
            <w:tcW w:w="1327" w:type="dxa"/>
            <w:tcBorders>
              <w:top w:val="single" w:sz="4" w:space="0" w:color="000000"/>
              <w:left w:val="single" w:sz="4" w:space="0" w:color="000000"/>
              <w:bottom w:val="single" w:sz="4" w:space="0" w:color="000000"/>
              <w:right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Siswa dan guru</w:t>
            </w:r>
          </w:p>
        </w:tc>
      </w:tr>
      <w:tr w:rsidR="00A301C4" w:rsidTr="00683E1D">
        <w:trPr>
          <w:trHeight w:val="825"/>
        </w:trPr>
        <w:tc>
          <w:tcPr>
            <w:tcW w:w="599"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16</w:t>
            </w:r>
          </w:p>
        </w:tc>
        <w:tc>
          <w:tcPr>
            <w:tcW w:w="2635"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Kegiatan olah raga dan kesenian</w:t>
            </w:r>
          </w:p>
        </w:tc>
        <w:tc>
          <w:tcPr>
            <w:tcW w:w="3114"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Pembinaan ekstrakurikuler olah raga dan seni hadrah dan lomba-lomba</w:t>
            </w:r>
          </w:p>
        </w:tc>
        <w:tc>
          <w:tcPr>
            <w:tcW w:w="1327" w:type="dxa"/>
            <w:tcBorders>
              <w:top w:val="single" w:sz="4" w:space="0" w:color="000000"/>
              <w:left w:val="single" w:sz="4" w:space="0" w:color="000000"/>
              <w:bottom w:val="single" w:sz="4" w:space="0" w:color="000000"/>
              <w:right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siswa</w:t>
            </w:r>
          </w:p>
        </w:tc>
      </w:tr>
    </w:tbl>
    <w:p w:rsidR="00A301C4" w:rsidRDefault="00A301C4" w:rsidP="00A301C4">
      <w:pPr>
        <w:tabs>
          <w:tab w:val="left" w:pos="840"/>
          <w:tab w:val="left" w:pos="1200"/>
          <w:tab w:val="left" w:pos="1440"/>
          <w:tab w:val="left" w:pos="1680"/>
          <w:tab w:val="left" w:pos="2040"/>
          <w:tab w:val="left" w:pos="2640"/>
        </w:tabs>
        <w:spacing w:line="360" w:lineRule="auto"/>
        <w:ind w:left="600"/>
        <w:jc w:val="both"/>
        <w:rPr>
          <w:b/>
          <w:bCs/>
        </w:rPr>
      </w:pPr>
    </w:p>
    <w:p w:rsidR="00A301C4" w:rsidRDefault="00A301C4" w:rsidP="00A301C4">
      <w:pPr>
        <w:numPr>
          <w:ilvl w:val="0"/>
          <w:numId w:val="11"/>
        </w:numPr>
        <w:tabs>
          <w:tab w:val="left" w:pos="960"/>
          <w:tab w:val="left" w:pos="1320"/>
          <w:tab w:val="left" w:pos="1560"/>
          <w:tab w:val="left" w:pos="1800"/>
          <w:tab w:val="left" w:pos="2160"/>
          <w:tab w:val="left" w:pos="2760"/>
        </w:tabs>
        <w:spacing w:line="360" w:lineRule="auto"/>
        <w:ind w:hanging="720"/>
        <w:jc w:val="both"/>
        <w:rPr>
          <w:b/>
          <w:bCs/>
        </w:rPr>
      </w:pPr>
      <w:r>
        <w:rPr>
          <w:b/>
          <w:bCs/>
        </w:rPr>
        <w:t>Sasaran Kegiatan</w:t>
      </w:r>
    </w:p>
    <w:p w:rsidR="00A301C4" w:rsidRDefault="00A301C4" w:rsidP="00A301C4">
      <w:pPr>
        <w:numPr>
          <w:ilvl w:val="1"/>
          <w:numId w:val="11"/>
        </w:numPr>
        <w:tabs>
          <w:tab w:val="clear" w:pos="1560"/>
          <w:tab w:val="left" w:pos="709"/>
          <w:tab w:val="left" w:pos="2160"/>
          <w:tab w:val="left" w:pos="2400"/>
          <w:tab w:val="left" w:pos="2640"/>
          <w:tab w:val="left" w:pos="3000"/>
          <w:tab w:val="left" w:pos="3600"/>
        </w:tabs>
        <w:spacing w:line="360" w:lineRule="auto"/>
        <w:ind w:hanging="1320"/>
        <w:jc w:val="both"/>
      </w:pPr>
      <w:r>
        <w:t xml:space="preserve">Siswa </w:t>
      </w:r>
    </w:p>
    <w:p w:rsidR="00A301C4" w:rsidRDefault="00A301C4" w:rsidP="00A301C4">
      <w:pPr>
        <w:numPr>
          <w:ilvl w:val="1"/>
          <w:numId w:val="11"/>
        </w:numPr>
        <w:tabs>
          <w:tab w:val="clear" w:pos="1560"/>
          <w:tab w:val="num" w:pos="709"/>
          <w:tab w:val="left" w:pos="1800"/>
          <w:tab w:val="left" w:pos="2160"/>
          <w:tab w:val="left" w:pos="2400"/>
          <w:tab w:val="left" w:pos="2640"/>
          <w:tab w:val="left" w:pos="3000"/>
          <w:tab w:val="left" w:pos="3600"/>
        </w:tabs>
        <w:spacing w:line="360" w:lineRule="auto"/>
        <w:ind w:hanging="1320"/>
        <w:jc w:val="both"/>
      </w:pPr>
      <w:r>
        <w:t xml:space="preserve">Guru </w:t>
      </w:r>
    </w:p>
    <w:p w:rsidR="00A301C4" w:rsidRDefault="00A301C4" w:rsidP="00A301C4">
      <w:pPr>
        <w:numPr>
          <w:ilvl w:val="1"/>
          <w:numId w:val="11"/>
        </w:numPr>
        <w:tabs>
          <w:tab w:val="clear" w:pos="1560"/>
          <w:tab w:val="num" w:pos="709"/>
          <w:tab w:val="left" w:pos="1800"/>
          <w:tab w:val="left" w:pos="2160"/>
          <w:tab w:val="left" w:pos="2400"/>
          <w:tab w:val="left" w:pos="2640"/>
          <w:tab w:val="left" w:pos="3000"/>
          <w:tab w:val="left" w:pos="3600"/>
        </w:tabs>
        <w:spacing w:line="360" w:lineRule="auto"/>
        <w:ind w:hanging="1320"/>
        <w:jc w:val="both"/>
      </w:pPr>
      <w:r>
        <w:t>Orang tua murid</w:t>
      </w:r>
    </w:p>
    <w:p w:rsidR="00A301C4" w:rsidRDefault="00A301C4" w:rsidP="00A301C4">
      <w:pPr>
        <w:numPr>
          <w:ilvl w:val="1"/>
          <w:numId w:val="11"/>
        </w:numPr>
        <w:tabs>
          <w:tab w:val="clear" w:pos="1560"/>
          <w:tab w:val="num" w:pos="709"/>
          <w:tab w:val="left" w:pos="1800"/>
          <w:tab w:val="left" w:pos="2160"/>
          <w:tab w:val="left" w:pos="2400"/>
          <w:tab w:val="left" w:pos="2640"/>
          <w:tab w:val="left" w:pos="3000"/>
          <w:tab w:val="left" w:pos="3600"/>
        </w:tabs>
        <w:spacing w:line="360" w:lineRule="auto"/>
        <w:ind w:hanging="1320"/>
        <w:jc w:val="both"/>
      </w:pPr>
      <w:r>
        <w:t>Masyarakat lingkungan</w:t>
      </w:r>
    </w:p>
    <w:p w:rsidR="00A301C4" w:rsidRDefault="00A301C4" w:rsidP="00A301C4">
      <w:pPr>
        <w:numPr>
          <w:ilvl w:val="1"/>
          <w:numId w:val="11"/>
        </w:numPr>
        <w:tabs>
          <w:tab w:val="clear" w:pos="1560"/>
          <w:tab w:val="num" w:pos="709"/>
          <w:tab w:val="left" w:pos="1800"/>
          <w:tab w:val="left" w:pos="2160"/>
          <w:tab w:val="left" w:pos="2400"/>
          <w:tab w:val="left" w:pos="2640"/>
          <w:tab w:val="left" w:pos="3000"/>
          <w:tab w:val="left" w:pos="3600"/>
        </w:tabs>
        <w:spacing w:line="360" w:lineRule="auto"/>
        <w:ind w:hanging="1320"/>
        <w:jc w:val="both"/>
      </w:pPr>
      <w:r>
        <w:t>Sekolah imbas</w:t>
      </w:r>
    </w:p>
    <w:p w:rsidR="00A301C4" w:rsidRDefault="00A301C4" w:rsidP="00A301C4">
      <w:pPr>
        <w:numPr>
          <w:ilvl w:val="1"/>
          <w:numId w:val="11"/>
        </w:numPr>
        <w:tabs>
          <w:tab w:val="clear" w:pos="1560"/>
          <w:tab w:val="num" w:pos="709"/>
          <w:tab w:val="left" w:pos="1800"/>
          <w:tab w:val="left" w:pos="2160"/>
          <w:tab w:val="left" w:pos="2400"/>
          <w:tab w:val="left" w:pos="2640"/>
          <w:tab w:val="left" w:pos="3000"/>
          <w:tab w:val="left" w:pos="3600"/>
        </w:tabs>
        <w:spacing w:line="360" w:lineRule="auto"/>
        <w:ind w:hanging="1320"/>
        <w:jc w:val="both"/>
      </w:pPr>
      <w:r>
        <w:t>Sekolah lainnya</w:t>
      </w:r>
    </w:p>
    <w:p w:rsidR="00A301C4" w:rsidRDefault="00A301C4" w:rsidP="00A301C4">
      <w:pPr>
        <w:numPr>
          <w:ilvl w:val="1"/>
          <w:numId w:val="11"/>
        </w:numPr>
        <w:tabs>
          <w:tab w:val="clear" w:pos="1560"/>
          <w:tab w:val="num" w:pos="709"/>
          <w:tab w:val="left" w:pos="1800"/>
          <w:tab w:val="left" w:pos="2160"/>
          <w:tab w:val="left" w:pos="2400"/>
          <w:tab w:val="left" w:pos="2640"/>
          <w:tab w:val="left" w:pos="3000"/>
          <w:tab w:val="left" w:pos="3600"/>
        </w:tabs>
        <w:spacing w:line="360" w:lineRule="auto"/>
        <w:ind w:hanging="1320"/>
        <w:jc w:val="both"/>
      </w:pPr>
      <w:r>
        <w:t>Instansi pemerintah sebagai pendukung</w:t>
      </w:r>
    </w:p>
    <w:p w:rsidR="00A301C4" w:rsidRDefault="00A301C4" w:rsidP="00A301C4">
      <w:pPr>
        <w:numPr>
          <w:ilvl w:val="1"/>
          <w:numId w:val="11"/>
        </w:numPr>
        <w:tabs>
          <w:tab w:val="clear" w:pos="1560"/>
          <w:tab w:val="num" w:pos="709"/>
          <w:tab w:val="left" w:pos="1800"/>
          <w:tab w:val="left" w:pos="2160"/>
          <w:tab w:val="left" w:pos="2400"/>
          <w:tab w:val="left" w:pos="2640"/>
          <w:tab w:val="left" w:pos="3000"/>
          <w:tab w:val="left" w:pos="3600"/>
        </w:tabs>
        <w:spacing w:line="360" w:lineRule="auto"/>
        <w:ind w:hanging="1320"/>
        <w:jc w:val="both"/>
      </w:pPr>
      <w:r>
        <w:t>Dunia usaha</w:t>
      </w:r>
    </w:p>
    <w:p w:rsidR="00A301C4" w:rsidRDefault="00A301C4" w:rsidP="00A301C4">
      <w:pPr>
        <w:numPr>
          <w:ilvl w:val="0"/>
          <w:numId w:val="11"/>
        </w:numPr>
        <w:tabs>
          <w:tab w:val="left" w:pos="960"/>
          <w:tab w:val="left" w:pos="1320"/>
          <w:tab w:val="left" w:pos="1560"/>
          <w:tab w:val="left" w:pos="1800"/>
          <w:tab w:val="left" w:pos="2160"/>
          <w:tab w:val="left" w:pos="2760"/>
        </w:tabs>
        <w:spacing w:line="360" w:lineRule="auto"/>
        <w:ind w:hanging="720"/>
        <w:jc w:val="both"/>
        <w:rPr>
          <w:b/>
          <w:bCs/>
        </w:rPr>
      </w:pPr>
      <w:r>
        <w:rPr>
          <w:b/>
          <w:bCs/>
        </w:rPr>
        <w:t>Output/Keluaran (hasil yang diharapkan)</w:t>
      </w:r>
    </w:p>
    <w:p w:rsidR="00A301C4" w:rsidRDefault="00A301C4" w:rsidP="00A301C4">
      <w:pPr>
        <w:tabs>
          <w:tab w:val="left" w:pos="240"/>
          <w:tab w:val="left" w:pos="600"/>
          <w:tab w:val="left" w:pos="840"/>
          <w:tab w:val="left" w:pos="1080"/>
          <w:tab w:val="left" w:pos="1440"/>
          <w:tab w:val="left" w:pos="2040"/>
        </w:tabs>
        <w:spacing w:line="360" w:lineRule="auto"/>
        <w:jc w:val="both"/>
      </w:pPr>
      <w:r>
        <w:rPr>
          <w:b/>
          <w:bCs/>
        </w:rPr>
        <w:tab/>
      </w:r>
      <w:r>
        <w:t>Melalui kegiatan tersebut hasil yang diharapkan adalah:</w:t>
      </w:r>
    </w:p>
    <w:p w:rsidR="00A301C4" w:rsidRDefault="00A301C4" w:rsidP="00A301C4">
      <w:pPr>
        <w:tabs>
          <w:tab w:val="left" w:pos="567"/>
          <w:tab w:val="left" w:pos="600"/>
          <w:tab w:val="left" w:pos="840"/>
          <w:tab w:val="left" w:pos="1080"/>
          <w:tab w:val="left" w:pos="1440"/>
          <w:tab w:val="left" w:pos="2040"/>
        </w:tabs>
        <w:spacing w:line="360" w:lineRule="auto"/>
        <w:jc w:val="both"/>
      </w:pPr>
      <w:r>
        <w:tab/>
        <w:t>1.</w:t>
      </w:r>
      <w:r>
        <w:tab/>
        <w:t>terwujudnya siswa yang bermutu</w:t>
      </w:r>
    </w:p>
    <w:p w:rsidR="00A301C4" w:rsidRDefault="00A301C4" w:rsidP="00A301C4">
      <w:pPr>
        <w:tabs>
          <w:tab w:val="left" w:pos="600"/>
          <w:tab w:val="left" w:pos="840"/>
          <w:tab w:val="left" w:pos="1080"/>
          <w:tab w:val="left" w:pos="1440"/>
          <w:tab w:val="left" w:pos="2040"/>
        </w:tabs>
        <w:spacing w:line="360" w:lineRule="auto"/>
        <w:ind w:firstLine="567"/>
        <w:jc w:val="both"/>
      </w:pPr>
      <w:r>
        <w:tab/>
        <w:t>2.</w:t>
      </w:r>
      <w:r>
        <w:tab/>
        <w:t xml:space="preserve">Terwujudnya siswa yang lebih termotivasi untuk giat belajar dan </w:t>
      </w:r>
    </w:p>
    <w:p w:rsidR="00A301C4" w:rsidRDefault="00A301C4" w:rsidP="00A301C4">
      <w:pPr>
        <w:tabs>
          <w:tab w:val="left" w:pos="600"/>
          <w:tab w:val="left" w:pos="840"/>
          <w:tab w:val="left" w:pos="1080"/>
          <w:tab w:val="left" w:pos="1440"/>
          <w:tab w:val="left" w:pos="2040"/>
        </w:tabs>
        <w:spacing w:line="360" w:lineRule="auto"/>
        <w:ind w:firstLine="567"/>
        <w:jc w:val="both"/>
      </w:pPr>
      <w:r>
        <w:t xml:space="preserve">     kompetitif</w:t>
      </w:r>
    </w:p>
    <w:p w:rsidR="00A301C4" w:rsidRDefault="00A301C4" w:rsidP="00A301C4">
      <w:pPr>
        <w:tabs>
          <w:tab w:val="left" w:pos="840"/>
          <w:tab w:val="left" w:pos="1200"/>
          <w:tab w:val="left" w:pos="1440"/>
          <w:tab w:val="left" w:pos="1680"/>
          <w:tab w:val="left" w:pos="2040"/>
          <w:tab w:val="left" w:pos="2640"/>
        </w:tabs>
        <w:spacing w:line="360" w:lineRule="auto"/>
        <w:ind w:left="600" w:hanging="600"/>
        <w:jc w:val="both"/>
      </w:pPr>
      <w:r>
        <w:tab/>
        <w:t>3</w:t>
      </w:r>
      <w:r>
        <w:tab/>
        <w:t xml:space="preserve">Kegiatan belajar mengajar dapat tercipta lebih variatif, aktif, kreatif dan   </w:t>
      </w:r>
    </w:p>
    <w:p w:rsidR="00A301C4" w:rsidRDefault="00A301C4" w:rsidP="00A301C4">
      <w:pPr>
        <w:tabs>
          <w:tab w:val="left" w:pos="840"/>
          <w:tab w:val="left" w:pos="1200"/>
          <w:tab w:val="left" w:pos="1440"/>
          <w:tab w:val="left" w:pos="1680"/>
          <w:tab w:val="left" w:pos="2040"/>
          <w:tab w:val="left" w:pos="2640"/>
        </w:tabs>
        <w:spacing w:line="360" w:lineRule="auto"/>
        <w:ind w:left="600" w:hanging="600"/>
        <w:jc w:val="both"/>
      </w:pPr>
      <w:r>
        <w:t xml:space="preserve">               efektif.</w:t>
      </w:r>
    </w:p>
    <w:p w:rsidR="00A301C4" w:rsidRDefault="00A301C4" w:rsidP="00A301C4">
      <w:pPr>
        <w:tabs>
          <w:tab w:val="left" w:pos="840"/>
          <w:tab w:val="left" w:pos="1200"/>
          <w:tab w:val="left" w:pos="1440"/>
          <w:tab w:val="left" w:pos="1680"/>
          <w:tab w:val="left" w:pos="2040"/>
          <w:tab w:val="left" w:pos="2640"/>
        </w:tabs>
        <w:spacing w:line="360" w:lineRule="auto"/>
        <w:ind w:left="600" w:hanging="600"/>
        <w:jc w:val="both"/>
      </w:pPr>
      <w:r>
        <w:tab/>
        <w:t>4.</w:t>
      </w:r>
      <w:r>
        <w:tab/>
        <w:t xml:space="preserve">Terwujudnya sisa yang beriman, bertakwa sopan, santun, tertib dan </w:t>
      </w:r>
    </w:p>
    <w:p w:rsidR="00A301C4" w:rsidRDefault="00A301C4" w:rsidP="00A301C4">
      <w:pPr>
        <w:tabs>
          <w:tab w:val="left" w:pos="840"/>
          <w:tab w:val="left" w:pos="1200"/>
          <w:tab w:val="left" w:pos="1440"/>
          <w:tab w:val="left" w:pos="1680"/>
          <w:tab w:val="left" w:pos="2040"/>
          <w:tab w:val="left" w:pos="2640"/>
        </w:tabs>
        <w:spacing w:line="360" w:lineRule="auto"/>
        <w:ind w:left="600" w:hanging="600"/>
        <w:jc w:val="both"/>
      </w:pPr>
      <w:r>
        <w:lastRenderedPageBreak/>
        <w:t xml:space="preserve">               disiplin</w:t>
      </w:r>
    </w:p>
    <w:p w:rsidR="00A301C4" w:rsidRDefault="00A301C4" w:rsidP="00A301C4">
      <w:pPr>
        <w:tabs>
          <w:tab w:val="left" w:pos="840"/>
          <w:tab w:val="left" w:pos="1200"/>
          <w:tab w:val="left" w:pos="1440"/>
          <w:tab w:val="left" w:pos="1680"/>
          <w:tab w:val="left" w:pos="2040"/>
          <w:tab w:val="left" w:pos="2640"/>
        </w:tabs>
        <w:spacing w:line="360" w:lineRule="auto"/>
        <w:ind w:left="600" w:hanging="600"/>
        <w:jc w:val="both"/>
      </w:pPr>
      <w:r>
        <w:tab/>
        <w:t>5.</w:t>
      </w:r>
      <w:r>
        <w:tab/>
        <w:t>Pencapaian daya serap kurikulum lebih optimal</w:t>
      </w:r>
    </w:p>
    <w:p w:rsidR="00A301C4" w:rsidRDefault="00A301C4" w:rsidP="00A301C4">
      <w:pPr>
        <w:tabs>
          <w:tab w:val="left" w:pos="840"/>
          <w:tab w:val="left" w:pos="1200"/>
          <w:tab w:val="left" w:pos="1440"/>
          <w:tab w:val="left" w:pos="1680"/>
          <w:tab w:val="left" w:pos="2040"/>
          <w:tab w:val="left" w:pos="2640"/>
        </w:tabs>
        <w:spacing w:line="360" w:lineRule="auto"/>
        <w:ind w:left="600" w:hanging="600"/>
        <w:jc w:val="both"/>
      </w:pPr>
      <w:r>
        <w:tab/>
        <w:t>6.</w:t>
      </w:r>
      <w:r>
        <w:tab/>
        <w:t>Meningkatkan jumlah siswa yang diterima di SMP/ MTs unggulan</w:t>
      </w:r>
    </w:p>
    <w:p w:rsidR="00A301C4" w:rsidRDefault="00A301C4" w:rsidP="00A301C4">
      <w:pPr>
        <w:tabs>
          <w:tab w:val="left" w:pos="840"/>
          <w:tab w:val="left" w:pos="1200"/>
          <w:tab w:val="left" w:pos="1440"/>
          <w:tab w:val="left" w:pos="1680"/>
          <w:tab w:val="left" w:pos="2040"/>
          <w:tab w:val="left" w:pos="2640"/>
        </w:tabs>
        <w:spacing w:line="360" w:lineRule="auto"/>
        <w:ind w:left="600" w:hanging="600"/>
        <w:jc w:val="both"/>
      </w:pPr>
      <w:r>
        <w:tab/>
        <w:t>7.</w:t>
      </w:r>
      <w:r>
        <w:tab/>
        <w:t>Meningkanya prestasi akademik maupun non akademik.</w:t>
      </w:r>
    </w:p>
    <w:p w:rsidR="00A301C4" w:rsidRDefault="00A301C4" w:rsidP="00A301C4">
      <w:pPr>
        <w:tabs>
          <w:tab w:val="left" w:pos="840"/>
          <w:tab w:val="left" w:pos="1200"/>
          <w:tab w:val="left" w:pos="1440"/>
          <w:tab w:val="left" w:pos="1680"/>
          <w:tab w:val="left" w:pos="2040"/>
          <w:tab w:val="left" w:pos="2640"/>
        </w:tabs>
        <w:spacing w:line="360" w:lineRule="auto"/>
        <w:ind w:left="600" w:hanging="600"/>
        <w:jc w:val="center"/>
      </w:pPr>
    </w:p>
    <w:p w:rsidR="00A301C4" w:rsidRDefault="00A301C4" w:rsidP="00A301C4">
      <w:pPr>
        <w:tabs>
          <w:tab w:val="left" w:pos="360"/>
          <w:tab w:val="left" w:pos="1440"/>
          <w:tab w:val="left" w:pos="1680"/>
        </w:tabs>
        <w:spacing w:line="360" w:lineRule="auto"/>
        <w:rPr>
          <w:b/>
          <w:bCs/>
        </w:rPr>
      </w:pPr>
      <w:r>
        <w:rPr>
          <w:b/>
          <w:bCs/>
        </w:rPr>
        <w:t>Data Tenaga Pendidik dan Kependidikan</w:t>
      </w:r>
    </w:p>
    <w:p w:rsidR="00A301C4" w:rsidRDefault="00A301C4" w:rsidP="00A301C4">
      <w:pPr>
        <w:tabs>
          <w:tab w:val="left" w:pos="360"/>
          <w:tab w:val="left" w:pos="1440"/>
          <w:tab w:val="left" w:pos="1680"/>
        </w:tabs>
        <w:spacing w:line="360" w:lineRule="auto"/>
        <w:rPr>
          <w:b/>
          <w:bCs/>
        </w:rPr>
      </w:pPr>
      <w:r>
        <w:rPr>
          <w:b/>
          <w:bCs/>
        </w:rPr>
        <w:t>1.  Data Tenaga Pendidik</w:t>
      </w:r>
    </w:p>
    <w:tbl>
      <w:tblPr>
        <w:tblW w:w="0" w:type="auto"/>
        <w:tblInd w:w="108" w:type="dxa"/>
        <w:tblLayout w:type="fixed"/>
        <w:tblLook w:val="0000"/>
      </w:tblPr>
      <w:tblGrid>
        <w:gridCol w:w="582"/>
        <w:gridCol w:w="2418"/>
        <w:gridCol w:w="840"/>
        <w:gridCol w:w="840"/>
        <w:gridCol w:w="1440"/>
        <w:gridCol w:w="1810"/>
      </w:tblGrid>
      <w:tr w:rsidR="00A301C4" w:rsidTr="00683E1D">
        <w:trPr>
          <w:trHeight w:val="608"/>
        </w:trPr>
        <w:tc>
          <w:tcPr>
            <w:tcW w:w="582"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b/>
                <w:bCs/>
                <w:sz w:val="20"/>
                <w:szCs w:val="20"/>
              </w:rPr>
            </w:pPr>
            <w:r>
              <w:rPr>
                <w:b/>
                <w:bCs/>
                <w:sz w:val="20"/>
                <w:szCs w:val="20"/>
              </w:rPr>
              <w:t>NO</w:t>
            </w:r>
          </w:p>
        </w:tc>
        <w:tc>
          <w:tcPr>
            <w:tcW w:w="2418"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b/>
                <w:bCs/>
                <w:sz w:val="20"/>
                <w:szCs w:val="20"/>
              </w:rPr>
            </w:pPr>
            <w:r>
              <w:rPr>
                <w:b/>
                <w:bCs/>
                <w:sz w:val="20"/>
                <w:szCs w:val="20"/>
              </w:rPr>
              <w:t>NAMA</w:t>
            </w:r>
          </w:p>
        </w:tc>
        <w:tc>
          <w:tcPr>
            <w:tcW w:w="840"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b/>
                <w:bCs/>
                <w:sz w:val="16"/>
                <w:szCs w:val="16"/>
              </w:rPr>
            </w:pPr>
            <w:r>
              <w:rPr>
                <w:b/>
                <w:bCs/>
                <w:sz w:val="16"/>
                <w:szCs w:val="16"/>
              </w:rPr>
              <w:t>IJAZAH</w:t>
            </w:r>
          </w:p>
        </w:tc>
        <w:tc>
          <w:tcPr>
            <w:tcW w:w="840"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b/>
                <w:bCs/>
                <w:sz w:val="20"/>
                <w:szCs w:val="20"/>
              </w:rPr>
            </w:pPr>
            <w:r>
              <w:rPr>
                <w:b/>
                <w:bCs/>
                <w:sz w:val="20"/>
                <w:szCs w:val="20"/>
              </w:rPr>
              <w:t>UMUR</w:t>
            </w:r>
          </w:p>
        </w:tc>
        <w:tc>
          <w:tcPr>
            <w:tcW w:w="1440"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b/>
                <w:bCs/>
                <w:sz w:val="18"/>
                <w:szCs w:val="18"/>
              </w:rPr>
            </w:pPr>
            <w:r>
              <w:rPr>
                <w:b/>
                <w:bCs/>
                <w:sz w:val="18"/>
                <w:szCs w:val="18"/>
              </w:rPr>
              <w:t>JABATAN</w:t>
            </w:r>
          </w:p>
        </w:tc>
        <w:tc>
          <w:tcPr>
            <w:tcW w:w="1810" w:type="dxa"/>
            <w:tcBorders>
              <w:top w:val="single" w:sz="4" w:space="0" w:color="000000"/>
              <w:left w:val="single" w:sz="4" w:space="0" w:color="000000"/>
              <w:bottom w:val="single" w:sz="4" w:space="0" w:color="000000"/>
              <w:right w:val="single" w:sz="4" w:space="0" w:color="000000"/>
            </w:tcBorders>
            <w:vAlign w:val="center"/>
          </w:tcPr>
          <w:p w:rsidR="00A301C4" w:rsidRDefault="00A301C4" w:rsidP="00683E1D">
            <w:pPr>
              <w:tabs>
                <w:tab w:val="left" w:pos="360"/>
                <w:tab w:val="left" w:pos="1440"/>
                <w:tab w:val="left" w:pos="1680"/>
              </w:tabs>
              <w:snapToGrid w:val="0"/>
              <w:jc w:val="center"/>
              <w:rPr>
                <w:b/>
                <w:bCs/>
                <w:sz w:val="20"/>
                <w:szCs w:val="20"/>
              </w:rPr>
            </w:pPr>
            <w:r>
              <w:rPr>
                <w:b/>
                <w:bCs/>
                <w:sz w:val="20"/>
                <w:szCs w:val="20"/>
              </w:rPr>
              <w:t>ASAL PERGURUAN TINGGI</w:t>
            </w:r>
          </w:p>
        </w:tc>
      </w:tr>
      <w:tr w:rsidR="00A301C4" w:rsidTr="00683E1D">
        <w:trPr>
          <w:trHeight w:val="397"/>
        </w:trPr>
        <w:tc>
          <w:tcPr>
            <w:tcW w:w="582"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20"/>
                <w:szCs w:val="20"/>
              </w:rPr>
            </w:pPr>
            <w:r>
              <w:rPr>
                <w:sz w:val="20"/>
                <w:szCs w:val="20"/>
              </w:rPr>
              <w:t>1</w:t>
            </w:r>
          </w:p>
        </w:tc>
        <w:tc>
          <w:tcPr>
            <w:tcW w:w="2418" w:type="dxa"/>
            <w:tcBorders>
              <w:top w:val="single" w:sz="4" w:space="0" w:color="000000"/>
              <w:left w:val="single" w:sz="4" w:space="0" w:color="000000"/>
              <w:bottom w:val="single" w:sz="4" w:space="0" w:color="000000"/>
            </w:tcBorders>
            <w:vAlign w:val="center"/>
          </w:tcPr>
          <w:p w:rsidR="00A301C4" w:rsidRPr="00B43AFD" w:rsidRDefault="00A301C4" w:rsidP="00683E1D">
            <w:pPr>
              <w:rPr>
                <w:rFonts w:ascii="Arial Rounded MT Bold" w:hAnsi="Arial Rounded MT Bold"/>
                <w:lang w:val="id-ID"/>
              </w:rPr>
            </w:pPr>
            <w:r>
              <w:rPr>
                <w:rFonts w:ascii="Arial Rounded MT Bold" w:hAnsi="Arial Rounded MT Bold"/>
              </w:rPr>
              <w:t>Achmad Tohiruddin</w:t>
            </w:r>
            <w:r>
              <w:rPr>
                <w:rFonts w:ascii="Arial Rounded MT Bold" w:hAnsi="Arial Rounded MT Bold"/>
                <w:lang w:val="id-ID"/>
              </w:rPr>
              <w:t>.S.Pd.I</w:t>
            </w:r>
          </w:p>
        </w:tc>
        <w:tc>
          <w:tcPr>
            <w:tcW w:w="840"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18"/>
                <w:szCs w:val="18"/>
              </w:rPr>
            </w:pPr>
            <w:r>
              <w:rPr>
                <w:sz w:val="18"/>
                <w:szCs w:val="18"/>
              </w:rPr>
              <w:t>Kepala Sekolah</w:t>
            </w:r>
          </w:p>
        </w:tc>
        <w:tc>
          <w:tcPr>
            <w:tcW w:w="1810" w:type="dxa"/>
            <w:tcBorders>
              <w:top w:val="single" w:sz="4" w:space="0" w:color="000000"/>
              <w:left w:val="single" w:sz="4" w:space="0" w:color="000000"/>
              <w:bottom w:val="single" w:sz="4" w:space="0" w:color="000000"/>
              <w:right w:val="single" w:sz="4" w:space="0" w:color="000000"/>
            </w:tcBorders>
            <w:vAlign w:val="center"/>
          </w:tcPr>
          <w:p w:rsidR="00A301C4" w:rsidRDefault="00A301C4" w:rsidP="00683E1D">
            <w:pPr>
              <w:tabs>
                <w:tab w:val="left" w:pos="360"/>
                <w:tab w:val="left" w:pos="1440"/>
                <w:tab w:val="left" w:pos="1680"/>
              </w:tabs>
              <w:snapToGrid w:val="0"/>
              <w:rPr>
                <w:sz w:val="16"/>
                <w:szCs w:val="16"/>
              </w:rPr>
            </w:pPr>
            <w:r>
              <w:rPr>
                <w:sz w:val="18"/>
                <w:szCs w:val="18"/>
              </w:rPr>
              <w:t>STAI AL-HAMIDIYAH  BKL</w:t>
            </w:r>
          </w:p>
        </w:tc>
      </w:tr>
      <w:tr w:rsidR="00A301C4" w:rsidTr="00683E1D">
        <w:trPr>
          <w:trHeight w:val="397"/>
        </w:trPr>
        <w:tc>
          <w:tcPr>
            <w:tcW w:w="582"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20"/>
                <w:szCs w:val="20"/>
              </w:rPr>
            </w:pPr>
            <w:r>
              <w:rPr>
                <w:sz w:val="20"/>
                <w:szCs w:val="20"/>
              </w:rPr>
              <w:t>2</w:t>
            </w:r>
          </w:p>
        </w:tc>
        <w:tc>
          <w:tcPr>
            <w:tcW w:w="2418" w:type="dxa"/>
            <w:tcBorders>
              <w:top w:val="single" w:sz="4" w:space="0" w:color="000000"/>
              <w:left w:val="single" w:sz="4" w:space="0" w:color="000000"/>
              <w:bottom w:val="single" w:sz="4" w:space="0" w:color="000000"/>
            </w:tcBorders>
            <w:vAlign w:val="center"/>
          </w:tcPr>
          <w:p w:rsidR="00A301C4" w:rsidRPr="00B43AFD" w:rsidRDefault="00A301C4" w:rsidP="00683E1D">
            <w:pPr>
              <w:rPr>
                <w:rFonts w:ascii="Arial Rounded MT Bold" w:hAnsi="Arial Rounded MT Bold"/>
                <w:lang w:val="id-ID"/>
              </w:rPr>
            </w:pPr>
            <w:r>
              <w:rPr>
                <w:rFonts w:ascii="Arial Rounded MT Bold" w:hAnsi="Arial Rounded MT Bold"/>
                <w:lang w:val="id-ID"/>
              </w:rPr>
              <w:t>Moh. Ali Muntaha.S.Pd.I</w:t>
            </w:r>
          </w:p>
        </w:tc>
        <w:tc>
          <w:tcPr>
            <w:tcW w:w="840" w:type="dxa"/>
            <w:tcBorders>
              <w:top w:val="single" w:sz="4" w:space="0" w:color="000000"/>
              <w:left w:val="single" w:sz="4" w:space="0" w:color="000000"/>
              <w:bottom w:val="single" w:sz="4" w:space="0" w:color="000000"/>
            </w:tcBorders>
            <w:vAlign w:val="center"/>
          </w:tcPr>
          <w:p w:rsidR="00A301C4" w:rsidRPr="00B43AFD" w:rsidRDefault="00A301C4" w:rsidP="00683E1D">
            <w:pPr>
              <w:tabs>
                <w:tab w:val="left" w:pos="360"/>
                <w:tab w:val="left" w:pos="1440"/>
                <w:tab w:val="left" w:pos="1680"/>
              </w:tabs>
              <w:snapToGrid w:val="0"/>
              <w:jc w:val="center"/>
              <w:rPr>
                <w:sz w:val="18"/>
                <w:szCs w:val="18"/>
                <w:lang w:val="id-ID"/>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vAlign w:val="center"/>
          </w:tcPr>
          <w:p w:rsidR="00A301C4" w:rsidRPr="005F03FD" w:rsidRDefault="00A301C4" w:rsidP="00683E1D">
            <w:pPr>
              <w:tabs>
                <w:tab w:val="left" w:pos="360"/>
                <w:tab w:val="left" w:pos="1440"/>
                <w:tab w:val="left" w:pos="1680"/>
              </w:tabs>
              <w:snapToGrid w:val="0"/>
              <w:jc w:val="center"/>
              <w:rPr>
                <w:sz w:val="18"/>
                <w:szCs w:val="18"/>
                <w:lang w:val="id-ID"/>
              </w:rPr>
            </w:pPr>
            <w:r>
              <w:rPr>
                <w:sz w:val="18"/>
                <w:szCs w:val="18"/>
              </w:rPr>
              <w:t>Guru</w:t>
            </w:r>
            <w:r w:rsidR="005F03FD">
              <w:rPr>
                <w:sz w:val="18"/>
                <w:szCs w:val="18"/>
                <w:lang w:val="id-ID"/>
              </w:rPr>
              <w:t xml:space="preserve"> Kelas VI</w:t>
            </w:r>
          </w:p>
        </w:tc>
        <w:tc>
          <w:tcPr>
            <w:tcW w:w="1810" w:type="dxa"/>
            <w:tcBorders>
              <w:top w:val="single" w:sz="4" w:space="0" w:color="000000"/>
              <w:left w:val="single" w:sz="4" w:space="0" w:color="000000"/>
              <w:bottom w:val="single" w:sz="4" w:space="0" w:color="000000"/>
              <w:right w:val="single" w:sz="4" w:space="0" w:color="000000"/>
            </w:tcBorders>
            <w:vAlign w:val="center"/>
          </w:tcPr>
          <w:p w:rsidR="00A301C4" w:rsidRDefault="00A301C4" w:rsidP="00683E1D">
            <w:pPr>
              <w:tabs>
                <w:tab w:val="left" w:pos="360"/>
                <w:tab w:val="left" w:pos="1440"/>
                <w:tab w:val="left" w:pos="1680"/>
              </w:tabs>
              <w:snapToGrid w:val="0"/>
              <w:rPr>
                <w:sz w:val="18"/>
                <w:szCs w:val="18"/>
              </w:rPr>
            </w:pPr>
            <w:r>
              <w:rPr>
                <w:sz w:val="18"/>
                <w:szCs w:val="18"/>
              </w:rPr>
              <w:t>STAI AL-HAMIDIYAH  BKL</w:t>
            </w:r>
          </w:p>
        </w:tc>
      </w:tr>
      <w:tr w:rsidR="00A301C4" w:rsidTr="00683E1D">
        <w:trPr>
          <w:trHeight w:val="397"/>
        </w:trPr>
        <w:tc>
          <w:tcPr>
            <w:tcW w:w="582"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20"/>
                <w:szCs w:val="20"/>
              </w:rPr>
            </w:pPr>
            <w:r>
              <w:rPr>
                <w:sz w:val="20"/>
                <w:szCs w:val="20"/>
              </w:rPr>
              <w:t>3</w:t>
            </w:r>
          </w:p>
        </w:tc>
        <w:tc>
          <w:tcPr>
            <w:tcW w:w="2418" w:type="dxa"/>
            <w:tcBorders>
              <w:top w:val="single" w:sz="4" w:space="0" w:color="000000"/>
              <w:left w:val="single" w:sz="4" w:space="0" w:color="000000"/>
              <w:bottom w:val="single" w:sz="4" w:space="0" w:color="000000"/>
            </w:tcBorders>
            <w:vAlign w:val="center"/>
          </w:tcPr>
          <w:p w:rsidR="00A301C4" w:rsidRPr="00B43AFD" w:rsidRDefault="005F03FD" w:rsidP="00683E1D">
            <w:pPr>
              <w:rPr>
                <w:rFonts w:ascii="Arial Rounded MT Bold" w:hAnsi="Arial Rounded MT Bold"/>
                <w:lang w:val="id-ID"/>
              </w:rPr>
            </w:pPr>
            <w:r>
              <w:rPr>
                <w:rFonts w:ascii="Arial Rounded MT Bold" w:hAnsi="Arial Rounded MT Bold"/>
                <w:lang w:val="id-ID"/>
              </w:rPr>
              <w:t>Rudianto.M</w:t>
            </w:r>
            <w:r w:rsidR="00A301C4">
              <w:rPr>
                <w:rFonts w:ascii="Arial Rounded MT Bold" w:hAnsi="Arial Rounded MT Bold"/>
                <w:lang w:val="id-ID"/>
              </w:rPr>
              <w:t>.Pd.I</w:t>
            </w:r>
          </w:p>
        </w:tc>
        <w:tc>
          <w:tcPr>
            <w:tcW w:w="840"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vAlign w:val="center"/>
          </w:tcPr>
          <w:p w:rsidR="00A301C4" w:rsidRPr="005F03FD" w:rsidRDefault="00A301C4" w:rsidP="00683E1D">
            <w:pPr>
              <w:tabs>
                <w:tab w:val="left" w:pos="360"/>
                <w:tab w:val="left" w:pos="1440"/>
                <w:tab w:val="left" w:pos="1680"/>
              </w:tabs>
              <w:snapToGrid w:val="0"/>
              <w:jc w:val="center"/>
              <w:rPr>
                <w:sz w:val="18"/>
                <w:szCs w:val="18"/>
                <w:lang w:val="id-ID"/>
              </w:rPr>
            </w:pPr>
            <w:r>
              <w:rPr>
                <w:sz w:val="18"/>
                <w:szCs w:val="18"/>
              </w:rPr>
              <w:t>Guru</w:t>
            </w:r>
            <w:r w:rsidR="005F03FD">
              <w:rPr>
                <w:sz w:val="18"/>
                <w:szCs w:val="18"/>
                <w:lang w:val="id-ID"/>
              </w:rPr>
              <w:t xml:space="preserve"> Kelas V</w:t>
            </w:r>
          </w:p>
        </w:tc>
        <w:tc>
          <w:tcPr>
            <w:tcW w:w="1810" w:type="dxa"/>
            <w:tcBorders>
              <w:top w:val="single" w:sz="4" w:space="0" w:color="000000"/>
              <w:left w:val="single" w:sz="4" w:space="0" w:color="000000"/>
              <w:bottom w:val="single" w:sz="4" w:space="0" w:color="000000"/>
              <w:right w:val="single" w:sz="4" w:space="0" w:color="000000"/>
            </w:tcBorders>
            <w:vAlign w:val="center"/>
          </w:tcPr>
          <w:p w:rsidR="00A301C4" w:rsidRDefault="00A301C4" w:rsidP="00683E1D">
            <w:pPr>
              <w:tabs>
                <w:tab w:val="left" w:pos="360"/>
                <w:tab w:val="left" w:pos="1440"/>
                <w:tab w:val="left" w:pos="1680"/>
              </w:tabs>
              <w:snapToGrid w:val="0"/>
              <w:rPr>
                <w:sz w:val="16"/>
                <w:szCs w:val="16"/>
              </w:rPr>
            </w:pPr>
            <w:r>
              <w:rPr>
                <w:sz w:val="18"/>
                <w:szCs w:val="18"/>
              </w:rPr>
              <w:t>STAI AL- Khoziny</w:t>
            </w:r>
          </w:p>
        </w:tc>
      </w:tr>
      <w:tr w:rsidR="00A301C4" w:rsidTr="00683E1D">
        <w:trPr>
          <w:trHeight w:val="397"/>
        </w:trPr>
        <w:tc>
          <w:tcPr>
            <w:tcW w:w="582"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20"/>
                <w:szCs w:val="20"/>
              </w:rPr>
            </w:pPr>
            <w:r>
              <w:rPr>
                <w:sz w:val="20"/>
                <w:szCs w:val="20"/>
              </w:rPr>
              <w:t>4</w:t>
            </w:r>
          </w:p>
        </w:tc>
        <w:tc>
          <w:tcPr>
            <w:tcW w:w="2418" w:type="dxa"/>
            <w:tcBorders>
              <w:top w:val="single" w:sz="4" w:space="0" w:color="000000"/>
              <w:left w:val="single" w:sz="4" w:space="0" w:color="000000"/>
              <w:bottom w:val="single" w:sz="4" w:space="0" w:color="000000"/>
            </w:tcBorders>
            <w:vAlign w:val="center"/>
          </w:tcPr>
          <w:p w:rsidR="00A301C4" w:rsidRPr="00B43AFD" w:rsidRDefault="00A301C4" w:rsidP="00683E1D">
            <w:pPr>
              <w:rPr>
                <w:rFonts w:ascii="Arial Rounded MT Bold" w:hAnsi="Arial Rounded MT Bold"/>
                <w:lang w:val="id-ID"/>
              </w:rPr>
            </w:pPr>
            <w:r>
              <w:rPr>
                <w:rFonts w:ascii="Arial Rounded MT Bold" w:hAnsi="Arial Rounded MT Bold"/>
                <w:lang w:val="id-ID"/>
              </w:rPr>
              <w:t>Luluk Hasanah.S.Pd.I</w:t>
            </w:r>
          </w:p>
        </w:tc>
        <w:tc>
          <w:tcPr>
            <w:tcW w:w="840"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vAlign w:val="center"/>
          </w:tcPr>
          <w:p w:rsidR="00A301C4" w:rsidRPr="005F03FD" w:rsidRDefault="00A301C4" w:rsidP="00683E1D">
            <w:pPr>
              <w:tabs>
                <w:tab w:val="left" w:pos="360"/>
                <w:tab w:val="left" w:pos="1440"/>
                <w:tab w:val="left" w:pos="1680"/>
              </w:tabs>
              <w:snapToGrid w:val="0"/>
              <w:jc w:val="center"/>
              <w:rPr>
                <w:sz w:val="18"/>
                <w:szCs w:val="18"/>
                <w:lang w:val="id-ID"/>
              </w:rPr>
            </w:pPr>
            <w:r>
              <w:rPr>
                <w:sz w:val="18"/>
                <w:szCs w:val="18"/>
              </w:rPr>
              <w:t>Guru</w:t>
            </w:r>
            <w:r w:rsidR="005F03FD">
              <w:rPr>
                <w:sz w:val="18"/>
                <w:szCs w:val="18"/>
                <w:lang w:val="id-ID"/>
              </w:rPr>
              <w:t xml:space="preserve"> Kelas IV</w:t>
            </w:r>
          </w:p>
        </w:tc>
        <w:tc>
          <w:tcPr>
            <w:tcW w:w="1810" w:type="dxa"/>
            <w:tcBorders>
              <w:top w:val="single" w:sz="4" w:space="0" w:color="000000"/>
              <w:left w:val="single" w:sz="4" w:space="0" w:color="000000"/>
              <w:bottom w:val="single" w:sz="4" w:space="0" w:color="000000"/>
              <w:right w:val="single" w:sz="4" w:space="0" w:color="000000"/>
            </w:tcBorders>
            <w:vAlign w:val="center"/>
          </w:tcPr>
          <w:p w:rsidR="00A301C4" w:rsidRPr="00B43AFD" w:rsidRDefault="00A301C4" w:rsidP="00683E1D">
            <w:pPr>
              <w:tabs>
                <w:tab w:val="left" w:pos="360"/>
                <w:tab w:val="left" w:pos="1440"/>
                <w:tab w:val="left" w:pos="1680"/>
              </w:tabs>
              <w:snapToGrid w:val="0"/>
              <w:rPr>
                <w:sz w:val="16"/>
                <w:szCs w:val="16"/>
                <w:lang w:val="id-ID"/>
              </w:rPr>
            </w:pPr>
            <w:r>
              <w:rPr>
                <w:sz w:val="18"/>
                <w:szCs w:val="18"/>
                <w:lang w:val="id-ID"/>
              </w:rPr>
              <w:t>INKAFA GRESIK</w:t>
            </w:r>
          </w:p>
        </w:tc>
      </w:tr>
      <w:tr w:rsidR="00A301C4" w:rsidTr="00683E1D">
        <w:trPr>
          <w:trHeight w:val="397"/>
        </w:trPr>
        <w:tc>
          <w:tcPr>
            <w:tcW w:w="582"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20"/>
                <w:szCs w:val="20"/>
              </w:rPr>
            </w:pPr>
            <w:r>
              <w:rPr>
                <w:sz w:val="20"/>
                <w:szCs w:val="20"/>
              </w:rPr>
              <w:t>5</w:t>
            </w:r>
          </w:p>
        </w:tc>
        <w:tc>
          <w:tcPr>
            <w:tcW w:w="2418" w:type="dxa"/>
            <w:tcBorders>
              <w:top w:val="single" w:sz="4" w:space="0" w:color="000000"/>
              <w:left w:val="single" w:sz="4" w:space="0" w:color="000000"/>
              <w:bottom w:val="single" w:sz="4" w:space="0" w:color="000000"/>
            </w:tcBorders>
            <w:vAlign w:val="center"/>
          </w:tcPr>
          <w:p w:rsidR="00A301C4" w:rsidRPr="00B43AFD" w:rsidRDefault="00A301C4" w:rsidP="00683E1D">
            <w:pPr>
              <w:rPr>
                <w:rFonts w:ascii="Arial Rounded MT Bold" w:hAnsi="Arial Rounded MT Bold"/>
                <w:lang w:val="id-ID"/>
              </w:rPr>
            </w:pPr>
            <w:r>
              <w:rPr>
                <w:rFonts w:ascii="Arial Rounded MT Bold" w:hAnsi="Arial Rounded MT Bold"/>
                <w:lang w:val="id-ID"/>
              </w:rPr>
              <w:t>Usliyah.S.Pd.I</w:t>
            </w:r>
          </w:p>
        </w:tc>
        <w:tc>
          <w:tcPr>
            <w:tcW w:w="840"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vAlign w:val="center"/>
          </w:tcPr>
          <w:p w:rsidR="00A301C4" w:rsidRPr="005F03FD" w:rsidRDefault="00A301C4" w:rsidP="00683E1D">
            <w:pPr>
              <w:tabs>
                <w:tab w:val="left" w:pos="360"/>
                <w:tab w:val="left" w:pos="1440"/>
                <w:tab w:val="left" w:pos="1680"/>
              </w:tabs>
              <w:snapToGrid w:val="0"/>
              <w:jc w:val="center"/>
              <w:rPr>
                <w:sz w:val="18"/>
                <w:szCs w:val="18"/>
                <w:lang w:val="id-ID"/>
              </w:rPr>
            </w:pPr>
            <w:r>
              <w:rPr>
                <w:sz w:val="18"/>
                <w:szCs w:val="18"/>
              </w:rPr>
              <w:t>Guru</w:t>
            </w:r>
            <w:r w:rsidR="005F03FD">
              <w:rPr>
                <w:sz w:val="18"/>
                <w:szCs w:val="18"/>
                <w:lang w:val="id-ID"/>
              </w:rPr>
              <w:t xml:space="preserve"> Kelas I</w:t>
            </w:r>
          </w:p>
        </w:tc>
        <w:tc>
          <w:tcPr>
            <w:tcW w:w="1810" w:type="dxa"/>
            <w:tcBorders>
              <w:top w:val="single" w:sz="4" w:space="0" w:color="000000"/>
              <w:left w:val="single" w:sz="4" w:space="0" w:color="000000"/>
              <w:bottom w:val="single" w:sz="4" w:space="0" w:color="000000"/>
              <w:right w:val="single" w:sz="4" w:space="0" w:color="000000"/>
            </w:tcBorders>
            <w:vAlign w:val="center"/>
          </w:tcPr>
          <w:p w:rsidR="00A301C4" w:rsidRDefault="00A301C4" w:rsidP="00683E1D">
            <w:pPr>
              <w:tabs>
                <w:tab w:val="left" w:pos="360"/>
                <w:tab w:val="left" w:pos="1440"/>
                <w:tab w:val="left" w:pos="1680"/>
              </w:tabs>
              <w:snapToGrid w:val="0"/>
              <w:rPr>
                <w:sz w:val="16"/>
                <w:szCs w:val="16"/>
              </w:rPr>
            </w:pPr>
            <w:r>
              <w:rPr>
                <w:sz w:val="18"/>
                <w:szCs w:val="18"/>
              </w:rPr>
              <w:t>STAI AL-HAMIDIYAH  BKL</w:t>
            </w:r>
          </w:p>
        </w:tc>
      </w:tr>
      <w:tr w:rsidR="00A301C4" w:rsidTr="00683E1D">
        <w:trPr>
          <w:trHeight w:val="397"/>
        </w:trPr>
        <w:tc>
          <w:tcPr>
            <w:tcW w:w="582"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20"/>
                <w:szCs w:val="20"/>
              </w:rPr>
            </w:pPr>
            <w:r>
              <w:rPr>
                <w:sz w:val="20"/>
                <w:szCs w:val="20"/>
              </w:rPr>
              <w:t>6</w:t>
            </w:r>
          </w:p>
        </w:tc>
        <w:tc>
          <w:tcPr>
            <w:tcW w:w="2418" w:type="dxa"/>
            <w:tcBorders>
              <w:top w:val="single" w:sz="4" w:space="0" w:color="000000"/>
              <w:left w:val="single" w:sz="4" w:space="0" w:color="000000"/>
              <w:bottom w:val="single" w:sz="4" w:space="0" w:color="000000"/>
            </w:tcBorders>
            <w:vAlign w:val="center"/>
          </w:tcPr>
          <w:p w:rsidR="00A301C4" w:rsidRPr="00B43AFD" w:rsidRDefault="00A301C4" w:rsidP="00683E1D">
            <w:pPr>
              <w:rPr>
                <w:rFonts w:ascii="Arial Rounded MT Bold" w:hAnsi="Arial Rounded MT Bold"/>
                <w:lang w:val="id-ID"/>
              </w:rPr>
            </w:pPr>
            <w:r>
              <w:rPr>
                <w:rFonts w:ascii="Arial Rounded MT Bold" w:hAnsi="Arial Rounded MT Bold"/>
                <w:lang w:val="id-ID"/>
              </w:rPr>
              <w:t>Qoddam Sidik.S.Pd.I</w:t>
            </w:r>
          </w:p>
        </w:tc>
        <w:tc>
          <w:tcPr>
            <w:tcW w:w="840"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vAlign w:val="center"/>
          </w:tcPr>
          <w:p w:rsidR="00A301C4" w:rsidRPr="005F03FD" w:rsidRDefault="00A301C4" w:rsidP="00683E1D">
            <w:pPr>
              <w:tabs>
                <w:tab w:val="left" w:pos="360"/>
                <w:tab w:val="left" w:pos="1440"/>
                <w:tab w:val="left" w:pos="1680"/>
              </w:tabs>
              <w:snapToGrid w:val="0"/>
              <w:jc w:val="center"/>
              <w:rPr>
                <w:sz w:val="18"/>
                <w:szCs w:val="18"/>
                <w:lang w:val="id-ID"/>
              </w:rPr>
            </w:pPr>
            <w:r>
              <w:rPr>
                <w:sz w:val="18"/>
                <w:szCs w:val="18"/>
              </w:rPr>
              <w:t>Guru</w:t>
            </w:r>
            <w:r w:rsidR="005F03FD">
              <w:rPr>
                <w:sz w:val="18"/>
                <w:szCs w:val="18"/>
                <w:lang w:val="id-ID"/>
              </w:rPr>
              <w:t xml:space="preserve"> Kelas III</w:t>
            </w:r>
          </w:p>
        </w:tc>
        <w:tc>
          <w:tcPr>
            <w:tcW w:w="1810" w:type="dxa"/>
            <w:tcBorders>
              <w:top w:val="single" w:sz="4" w:space="0" w:color="000000"/>
              <w:left w:val="single" w:sz="4" w:space="0" w:color="000000"/>
              <w:bottom w:val="single" w:sz="4" w:space="0" w:color="000000"/>
              <w:right w:val="single" w:sz="4" w:space="0" w:color="000000"/>
            </w:tcBorders>
            <w:vAlign w:val="center"/>
          </w:tcPr>
          <w:p w:rsidR="00A301C4" w:rsidRDefault="005F03FD" w:rsidP="00683E1D">
            <w:pPr>
              <w:tabs>
                <w:tab w:val="left" w:pos="360"/>
                <w:tab w:val="left" w:pos="1440"/>
                <w:tab w:val="left" w:pos="1680"/>
              </w:tabs>
              <w:snapToGrid w:val="0"/>
              <w:rPr>
                <w:sz w:val="18"/>
                <w:szCs w:val="18"/>
              </w:rPr>
            </w:pPr>
            <w:r>
              <w:rPr>
                <w:sz w:val="18"/>
                <w:szCs w:val="18"/>
              </w:rPr>
              <w:t>STAI A</w:t>
            </w:r>
            <w:r>
              <w:rPr>
                <w:sz w:val="18"/>
                <w:szCs w:val="18"/>
                <w:lang w:val="id-ID"/>
              </w:rPr>
              <w:t>l</w:t>
            </w:r>
            <w:r w:rsidR="00A301C4">
              <w:rPr>
                <w:sz w:val="18"/>
                <w:szCs w:val="18"/>
              </w:rPr>
              <w:t>- Khoziny</w:t>
            </w:r>
          </w:p>
        </w:tc>
      </w:tr>
      <w:tr w:rsidR="00A301C4" w:rsidTr="00683E1D">
        <w:trPr>
          <w:trHeight w:val="397"/>
        </w:trPr>
        <w:tc>
          <w:tcPr>
            <w:tcW w:w="582" w:type="dxa"/>
            <w:tcBorders>
              <w:top w:val="single" w:sz="4" w:space="0" w:color="000000"/>
              <w:left w:val="single" w:sz="4" w:space="0" w:color="000000"/>
              <w:bottom w:val="single" w:sz="4" w:space="0" w:color="auto"/>
            </w:tcBorders>
            <w:vAlign w:val="center"/>
          </w:tcPr>
          <w:p w:rsidR="00A301C4" w:rsidRDefault="00A301C4" w:rsidP="00683E1D">
            <w:pPr>
              <w:tabs>
                <w:tab w:val="left" w:pos="360"/>
                <w:tab w:val="left" w:pos="1440"/>
                <w:tab w:val="left" w:pos="1680"/>
              </w:tabs>
              <w:snapToGrid w:val="0"/>
              <w:jc w:val="center"/>
              <w:rPr>
                <w:sz w:val="20"/>
                <w:szCs w:val="20"/>
              </w:rPr>
            </w:pPr>
            <w:r>
              <w:rPr>
                <w:sz w:val="20"/>
                <w:szCs w:val="20"/>
              </w:rPr>
              <w:t>7</w:t>
            </w:r>
          </w:p>
        </w:tc>
        <w:tc>
          <w:tcPr>
            <w:tcW w:w="2418" w:type="dxa"/>
            <w:tcBorders>
              <w:top w:val="single" w:sz="4" w:space="0" w:color="000000"/>
              <w:left w:val="single" w:sz="4" w:space="0" w:color="000000"/>
              <w:bottom w:val="single" w:sz="4" w:space="0" w:color="auto"/>
            </w:tcBorders>
            <w:vAlign w:val="center"/>
          </w:tcPr>
          <w:p w:rsidR="00A301C4" w:rsidRPr="00B43AFD" w:rsidRDefault="005F03FD" w:rsidP="00683E1D">
            <w:pPr>
              <w:rPr>
                <w:rFonts w:ascii="Arial Rounded MT Bold" w:hAnsi="Arial Rounded MT Bold"/>
                <w:lang w:val="id-ID"/>
              </w:rPr>
            </w:pPr>
            <w:r>
              <w:rPr>
                <w:rFonts w:ascii="Arial Rounded MT Bold" w:hAnsi="Arial Rounded MT Bold"/>
                <w:lang w:val="id-ID"/>
              </w:rPr>
              <w:t>Moh. Taufik</w:t>
            </w:r>
          </w:p>
        </w:tc>
        <w:tc>
          <w:tcPr>
            <w:tcW w:w="840" w:type="dxa"/>
            <w:tcBorders>
              <w:top w:val="single" w:sz="4" w:space="0" w:color="000000"/>
              <w:left w:val="single" w:sz="4" w:space="0" w:color="000000"/>
              <w:bottom w:val="single" w:sz="4" w:space="0" w:color="auto"/>
            </w:tcBorders>
            <w:vAlign w:val="center"/>
          </w:tcPr>
          <w:p w:rsidR="00A301C4" w:rsidRDefault="00A301C4" w:rsidP="00683E1D">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auto"/>
            </w:tcBorders>
            <w:vAlign w:val="center"/>
          </w:tcPr>
          <w:p w:rsidR="00A301C4" w:rsidRDefault="00A301C4" w:rsidP="00683E1D">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auto"/>
            </w:tcBorders>
            <w:vAlign w:val="center"/>
          </w:tcPr>
          <w:p w:rsidR="00A301C4" w:rsidRPr="005F03FD" w:rsidRDefault="00A301C4" w:rsidP="00683E1D">
            <w:pPr>
              <w:tabs>
                <w:tab w:val="left" w:pos="360"/>
                <w:tab w:val="left" w:pos="1440"/>
                <w:tab w:val="left" w:pos="1680"/>
              </w:tabs>
              <w:snapToGrid w:val="0"/>
              <w:jc w:val="center"/>
              <w:rPr>
                <w:sz w:val="18"/>
                <w:szCs w:val="18"/>
                <w:lang w:val="id-ID"/>
              </w:rPr>
            </w:pPr>
            <w:r>
              <w:rPr>
                <w:sz w:val="18"/>
                <w:szCs w:val="18"/>
              </w:rPr>
              <w:t>Guru</w:t>
            </w:r>
            <w:r w:rsidR="005F03FD">
              <w:rPr>
                <w:sz w:val="18"/>
                <w:szCs w:val="18"/>
                <w:lang w:val="id-ID"/>
              </w:rPr>
              <w:t xml:space="preserve"> Kelas II</w:t>
            </w:r>
          </w:p>
        </w:tc>
        <w:tc>
          <w:tcPr>
            <w:tcW w:w="1810" w:type="dxa"/>
            <w:tcBorders>
              <w:top w:val="single" w:sz="4" w:space="0" w:color="000000"/>
              <w:left w:val="single" w:sz="4" w:space="0" w:color="000000"/>
              <w:bottom w:val="single" w:sz="4" w:space="0" w:color="auto"/>
              <w:right w:val="single" w:sz="4" w:space="0" w:color="000000"/>
            </w:tcBorders>
            <w:vAlign w:val="center"/>
          </w:tcPr>
          <w:p w:rsidR="00A301C4" w:rsidRPr="00B43AFD" w:rsidRDefault="00A301C4" w:rsidP="00683E1D">
            <w:pPr>
              <w:tabs>
                <w:tab w:val="left" w:pos="360"/>
                <w:tab w:val="left" w:pos="1440"/>
                <w:tab w:val="left" w:pos="1680"/>
              </w:tabs>
              <w:snapToGrid w:val="0"/>
              <w:rPr>
                <w:sz w:val="16"/>
                <w:szCs w:val="16"/>
                <w:lang w:val="id-ID"/>
              </w:rPr>
            </w:pPr>
            <w:r>
              <w:rPr>
                <w:sz w:val="16"/>
                <w:szCs w:val="16"/>
                <w:lang w:val="id-ID"/>
              </w:rPr>
              <w:t>STAI</w:t>
            </w:r>
            <w:r w:rsidR="005F03FD">
              <w:rPr>
                <w:sz w:val="16"/>
                <w:szCs w:val="16"/>
                <w:lang w:val="id-ID"/>
              </w:rPr>
              <w:t xml:space="preserve">  Al-hamidiyah</w:t>
            </w:r>
          </w:p>
        </w:tc>
      </w:tr>
      <w:tr w:rsidR="00A301C4" w:rsidTr="00683E1D">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A301C4" w:rsidRDefault="00A301C4" w:rsidP="00683E1D">
            <w:pPr>
              <w:tabs>
                <w:tab w:val="left" w:pos="360"/>
                <w:tab w:val="left" w:pos="1440"/>
                <w:tab w:val="left" w:pos="1680"/>
              </w:tabs>
              <w:snapToGrid w:val="0"/>
              <w:jc w:val="center"/>
              <w:rPr>
                <w:sz w:val="20"/>
                <w:szCs w:val="20"/>
              </w:rPr>
            </w:pPr>
            <w:r>
              <w:rPr>
                <w:sz w:val="20"/>
                <w:szCs w:val="20"/>
              </w:rPr>
              <w:t>8</w:t>
            </w:r>
          </w:p>
        </w:tc>
        <w:tc>
          <w:tcPr>
            <w:tcW w:w="2418" w:type="dxa"/>
            <w:tcBorders>
              <w:top w:val="single" w:sz="4" w:space="0" w:color="auto"/>
              <w:left w:val="single" w:sz="4" w:space="0" w:color="auto"/>
              <w:bottom w:val="single" w:sz="4" w:space="0" w:color="auto"/>
              <w:right w:val="single" w:sz="4" w:space="0" w:color="auto"/>
            </w:tcBorders>
            <w:vAlign w:val="center"/>
          </w:tcPr>
          <w:p w:rsidR="00A301C4" w:rsidRPr="00B43AFD" w:rsidRDefault="00A301C4" w:rsidP="00683E1D">
            <w:pPr>
              <w:rPr>
                <w:rFonts w:ascii="Arial Rounded MT Bold" w:hAnsi="Arial Rounded MT Bold"/>
                <w:lang w:val="id-ID"/>
              </w:rPr>
            </w:pPr>
          </w:p>
        </w:tc>
        <w:tc>
          <w:tcPr>
            <w:tcW w:w="840" w:type="dxa"/>
            <w:tcBorders>
              <w:top w:val="single" w:sz="4" w:space="0" w:color="auto"/>
              <w:left w:val="single" w:sz="4" w:space="0" w:color="auto"/>
              <w:bottom w:val="single" w:sz="4" w:space="0" w:color="auto"/>
              <w:right w:val="single" w:sz="4" w:space="0" w:color="auto"/>
            </w:tcBorders>
            <w:vAlign w:val="center"/>
          </w:tcPr>
          <w:p w:rsidR="00A301C4" w:rsidRDefault="00A301C4" w:rsidP="00683E1D">
            <w:pPr>
              <w:tabs>
                <w:tab w:val="left" w:pos="360"/>
                <w:tab w:val="left" w:pos="1440"/>
                <w:tab w:val="left" w:pos="1680"/>
              </w:tabs>
              <w:snapToGrid w:val="0"/>
              <w:jc w:val="center"/>
              <w:rPr>
                <w:sz w:val="18"/>
                <w:szCs w:val="18"/>
              </w:rPr>
            </w:pPr>
          </w:p>
        </w:tc>
        <w:tc>
          <w:tcPr>
            <w:tcW w:w="840" w:type="dxa"/>
            <w:tcBorders>
              <w:top w:val="single" w:sz="4" w:space="0" w:color="auto"/>
              <w:left w:val="single" w:sz="4" w:space="0" w:color="auto"/>
              <w:bottom w:val="single" w:sz="4" w:space="0" w:color="auto"/>
              <w:right w:val="single" w:sz="4" w:space="0" w:color="auto"/>
            </w:tcBorders>
            <w:vAlign w:val="center"/>
          </w:tcPr>
          <w:p w:rsidR="00A301C4" w:rsidRDefault="00A301C4" w:rsidP="00683E1D">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rsidR="00A301C4" w:rsidRPr="00B43AFD" w:rsidRDefault="00A301C4" w:rsidP="00683E1D">
            <w:pPr>
              <w:tabs>
                <w:tab w:val="left" w:pos="360"/>
                <w:tab w:val="left" w:pos="1440"/>
                <w:tab w:val="left" w:pos="1680"/>
              </w:tabs>
              <w:snapToGrid w:val="0"/>
              <w:jc w:val="center"/>
              <w:rPr>
                <w:sz w:val="18"/>
                <w:szCs w:val="18"/>
                <w:lang w:val="id-ID"/>
              </w:rPr>
            </w:pPr>
          </w:p>
        </w:tc>
        <w:tc>
          <w:tcPr>
            <w:tcW w:w="1810" w:type="dxa"/>
            <w:tcBorders>
              <w:top w:val="single" w:sz="4" w:space="0" w:color="auto"/>
              <w:left w:val="single" w:sz="4" w:space="0" w:color="auto"/>
              <w:bottom w:val="single" w:sz="4" w:space="0" w:color="auto"/>
              <w:right w:val="single" w:sz="4" w:space="0" w:color="auto"/>
            </w:tcBorders>
            <w:vAlign w:val="center"/>
          </w:tcPr>
          <w:p w:rsidR="00A301C4" w:rsidRDefault="00A301C4" w:rsidP="00683E1D">
            <w:pPr>
              <w:tabs>
                <w:tab w:val="left" w:pos="360"/>
                <w:tab w:val="left" w:pos="1440"/>
                <w:tab w:val="left" w:pos="1680"/>
              </w:tabs>
              <w:snapToGrid w:val="0"/>
              <w:rPr>
                <w:sz w:val="18"/>
                <w:szCs w:val="18"/>
              </w:rPr>
            </w:pPr>
          </w:p>
        </w:tc>
      </w:tr>
    </w:tbl>
    <w:p w:rsidR="00A301C4" w:rsidRDefault="00A301C4" w:rsidP="00A301C4">
      <w:pPr>
        <w:tabs>
          <w:tab w:val="left" w:pos="360"/>
          <w:tab w:val="left" w:pos="1440"/>
          <w:tab w:val="left" w:pos="1680"/>
        </w:tabs>
        <w:rPr>
          <w:b/>
          <w:bCs/>
        </w:rPr>
      </w:pPr>
    </w:p>
    <w:p w:rsidR="00A301C4" w:rsidRDefault="00A301C4" w:rsidP="00A301C4">
      <w:pPr>
        <w:tabs>
          <w:tab w:val="left" w:pos="360"/>
          <w:tab w:val="left" w:pos="1440"/>
          <w:tab w:val="left" w:pos="1680"/>
        </w:tabs>
        <w:rPr>
          <w:b/>
          <w:bCs/>
        </w:rPr>
      </w:pPr>
      <w:r>
        <w:rPr>
          <w:b/>
          <w:bCs/>
        </w:rPr>
        <w:t>2.  Data Tenaga Kependidikan</w:t>
      </w:r>
    </w:p>
    <w:tbl>
      <w:tblPr>
        <w:tblW w:w="0" w:type="auto"/>
        <w:tblInd w:w="108" w:type="dxa"/>
        <w:tblLayout w:type="fixed"/>
        <w:tblLook w:val="0000"/>
      </w:tblPr>
      <w:tblGrid>
        <w:gridCol w:w="597"/>
        <w:gridCol w:w="2236"/>
        <w:gridCol w:w="897"/>
        <w:gridCol w:w="839"/>
        <w:gridCol w:w="1794"/>
        <w:gridCol w:w="1567"/>
      </w:tblGrid>
      <w:tr w:rsidR="00A301C4" w:rsidTr="00683E1D">
        <w:trPr>
          <w:trHeight w:val="788"/>
        </w:trPr>
        <w:tc>
          <w:tcPr>
            <w:tcW w:w="597"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b/>
                <w:bCs/>
                <w:sz w:val="20"/>
                <w:szCs w:val="20"/>
              </w:rPr>
            </w:pPr>
            <w:r>
              <w:rPr>
                <w:b/>
                <w:bCs/>
                <w:sz w:val="20"/>
                <w:szCs w:val="20"/>
              </w:rPr>
              <w:t>NO</w:t>
            </w:r>
          </w:p>
        </w:tc>
        <w:tc>
          <w:tcPr>
            <w:tcW w:w="2236"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b/>
                <w:bCs/>
                <w:sz w:val="20"/>
                <w:szCs w:val="20"/>
              </w:rPr>
            </w:pPr>
            <w:r>
              <w:rPr>
                <w:b/>
                <w:bCs/>
                <w:sz w:val="20"/>
                <w:szCs w:val="20"/>
              </w:rPr>
              <w:t>NAMA</w:t>
            </w:r>
          </w:p>
        </w:tc>
        <w:tc>
          <w:tcPr>
            <w:tcW w:w="897"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b/>
                <w:bCs/>
                <w:sz w:val="18"/>
                <w:szCs w:val="18"/>
              </w:rPr>
            </w:pPr>
            <w:r>
              <w:rPr>
                <w:b/>
                <w:bCs/>
                <w:sz w:val="18"/>
                <w:szCs w:val="18"/>
              </w:rPr>
              <w:t>IJAZAH</w:t>
            </w:r>
          </w:p>
        </w:tc>
        <w:tc>
          <w:tcPr>
            <w:tcW w:w="839"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b/>
                <w:bCs/>
                <w:sz w:val="20"/>
                <w:szCs w:val="20"/>
              </w:rPr>
            </w:pPr>
            <w:r>
              <w:rPr>
                <w:b/>
                <w:bCs/>
                <w:sz w:val="20"/>
                <w:szCs w:val="20"/>
              </w:rPr>
              <w:t>UMUR</w:t>
            </w:r>
          </w:p>
        </w:tc>
        <w:tc>
          <w:tcPr>
            <w:tcW w:w="1794"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b/>
                <w:bCs/>
                <w:sz w:val="18"/>
                <w:szCs w:val="18"/>
              </w:rPr>
            </w:pPr>
            <w:r>
              <w:rPr>
                <w:b/>
                <w:bCs/>
                <w:sz w:val="18"/>
                <w:szCs w:val="18"/>
              </w:rPr>
              <w:t>KEPANGKATAN</w:t>
            </w:r>
          </w:p>
        </w:tc>
        <w:tc>
          <w:tcPr>
            <w:tcW w:w="1567" w:type="dxa"/>
            <w:tcBorders>
              <w:top w:val="single" w:sz="4" w:space="0" w:color="000000"/>
              <w:left w:val="single" w:sz="4" w:space="0" w:color="000000"/>
              <w:bottom w:val="single" w:sz="4" w:space="0" w:color="000000"/>
              <w:right w:val="single" w:sz="4" w:space="0" w:color="000000"/>
            </w:tcBorders>
          </w:tcPr>
          <w:p w:rsidR="00A301C4" w:rsidRDefault="00A301C4" w:rsidP="00683E1D">
            <w:pPr>
              <w:tabs>
                <w:tab w:val="left" w:pos="360"/>
                <w:tab w:val="left" w:pos="1440"/>
                <w:tab w:val="left" w:pos="1680"/>
              </w:tabs>
              <w:snapToGrid w:val="0"/>
              <w:jc w:val="center"/>
              <w:rPr>
                <w:b/>
                <w:bCs/>
                <w:sz w:val="20"/>
                <w:szCs w:val="20"/>
              </w:rPr>
            </w:pPr>
            <w:r>
              <w:rPr>
                <w:b/>
                <w:bCs/>
                <w:sz w:val="20"/>
                <w:szCs w:val="20"/>
              </w:rPr>
              <w:t>ASAL PERGURUAN TINGGI</w:t>
            </w:r>
          </w:p>
        </w:tc>
      </w:tr>
      <w:tr w:rsidR="00A301C4" w:rsidTr="00683E1D">
        <w:trPr>
          <w:trHeight w:val="397"/>
        </w:trPr>
        <w:tc>
          <w:tcPr>
            <w:tcW w:w="597"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20"/>
                <w:szCs w:val="20"/>
              </w:rPr>
            </w:pPr>
            <w:r>
              <w:rPr>
                <w:sz w:val="20"/>
                <w:szCs w:val="20"/>
              </w:rPr>
              <w:t>1</w:t>
            </w:r>
          </w:p>
        </w:tc>
        <w:tc>
          <w:tcPr>
            <w:tcW w:w="2236" w:type="dxa"/>
            <w:tcBorders>
              <w:top w:val="single" w:sz="4" w:space="0" w:color="000000"/>
              <w:left w:val="single" w:sz="4" w:space="0" w:color="000000"/>
              <w:bottom w:val="single" w:sz="4" w:space="0" w:color="000000"/>
            </w:tcBorders>
            <w:vAlign w:val="center"/>
          </w:tcPr>
          <w:p w:rsidR="00A301C4" w:rsidRPr="00B43AFD" w:rsidRDefault="00A301C4" w:rsidP="00683E1D">
            <w:pPr>
              <w:tabs>
                <w:tab w:val="left" w:pos="360"/>
                <w:tab w:val="left" w:pos="1440"/>
                <w:tab w:val="left" w:pos="1680"/>
              </w:tabs>
              <w:snapToGrid w:val="0"/>
              <w:rPr>
                <w:sz w:val="20"/>
                <w:szCs w:val="20"/>
                <w:lang w:val="id-ID"/>
              </w:rPr>
            </w:pPr>
            <w:r>
              <w:rPr>
                <w:rFonts w:ascii="Arial Rounded MT Bold" w:hAnsi="Arial Rounded MT Bold"/>
                <w:lang w:val="id-ID"/>
              </w:rPr>
              <w:t>Luluk Hasanah.S.Pd.I</w:t>
            </w:r>
          </w:p>
        </w:tc>
        <w:tc>
          <w:tcPr>
            <w:tcW w:w="897"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20"/>
                <w:szCs w:val="20"/>
              </w:rPr>
            </w:pPr>
            <w:r>
              <w:rPr>
                <w:sz w:val="18"/>
                <w:szCs w:val="18"/>
              </w:rPr>
              <w:t>S.1</w:t>
            </w:r>
          </w:p>
        </w:tc>
        <w:tc>
          <w:tcPr>
            <w:tcW w:w="839" w:type="dxa"/>
            <w:tcBorders>
              <w:top w:val="single" w:sz="4" w:space="0" w:color="000000"/>
              <w:left w:val="single" w:sz="4" w:space="0" w:color="000000"/>
              <w:bottom w:val="single" w:sz="4" w:space="0" w:color="000000"/>
            </w:tcBorders>
            <w:vAlign w:val="center"/>
          </w:tcPr>
          <w:p w:rsidR="00A301C4" w:rsidRPr="00B43AFD" w:rsidRDefault="00A301C4" w:rsidP="00683E1D">
            <w:pPr>
              <w:tabs>
                <w:tab w:val="left" w:pos="360"/>
                <w:tab w:val="left" w:pos="1440"/>
                <w:tab w:val="left" w:pos="1680"/>
              </w:tabs>
              <w:snapToGrid w:val="0"/>
              <w:jc w:val="center"/>
              <w:rPr>
                <w:lang w:val="id-ID"/>
              </w:rPr>
            </w:pPr>
            <w:r>
              <w:rPr>
                <w:sz w:val="22"/>
                <w:szCs w:val="22"/>
                <w:lang w:val="id-ID"/>
              </w:rPr>
              <w:t>25</w:t>
            </w:r>
          </w:p>
        </w:tc>
        <w:tc>
          <w:tcPr>
            <w:tcW w:w="1794"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pPr>
            <w:r>
              <w:rPr>
                <w:sz w:val="22"/>
                <w:szCs w:val="22"/>
              </w:rPr>
              <w:t>Kapala TU</w:t>
            </w:r>
          </w:p>
        </w:tc>
        <w:tc>
          <w:tcPr>
            <w:tcW w:w="1567" w:type="dxa"/>
            <w:tcBorders>
              <w:top w:val="single" w:sz="4" w:space="0" w:color="000000"/>
              <w:left w:val="single" w:sz="4" w:space="0" w:color="000000"/>
              <w:bottom w:val="single" w:sz="4" w:space="0" w:color="000000"/>
              <w:right w:val="single" w:sz="4" w:space="0" w:color="000000"/>
            </w:tcBorders>
            <w:vAlign w:val="center"/>
          </w:tcPr>
          <w:p w:rsidR="00A301C4" w:rsidRDefault="00A301C4" w:rsidP="00683E1D">
            <w:pPr>
              <w:tabs>
                <w:tab w:val="left" w:pos="360"/>
                <w:tab w:val="left" w:pos="1440"/>
                <w:tab w:val="left" w:pos="1680"/>
              </w:tabs>
              <w:snapToGrid w:val="0"/>
              <w:rPr>
                <w:sz w:val="18"/>
                <w:szCs w:val="18"/>
              </w:rPr>
            </w:pPr>
            <w:r>
              <w:rPr>
                <w:sz w:val="18"/>
                <w:szCs w:val="18"/>
                <w:lang w:val="id-ID"/>
              </w:rPr>
              <w:t>INKAFA GRESIK</w:t>
            </w:r>
          </w:p>
        </w:tc>
      </w:tr>
      <w:tr w:rsidR="00A301C4" w:rsidTr="00683E1D">
        <w:trPr>
          <w:trHeight w:val="397"/>
        </w:trPr>
        <w:tc>
          <w:tcPr>
            <w:tcW w:w="597"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20"/>
                <w:szCs w:val="20"/>
              </w:rPr>
            </w:pPr>
            <w:r>
              <w:rPr>
                <w:sz w:val="20"/>
                <w:szCs w:val="20"/>
              </w:rPr>
              <w:t>2</w:t>
            </w:r>
          </w:p>
        </w:tc>
        <w:tc>
          <w:tcPr>
            <w:tcW w:w="2236" w:type="dxa"/>
            <w:tcBorders>
              <w:top w:val="single" w:sz="4" w:space="0" w:color="000000"/>
              <w:left w:val="single" w:sz="4" w:space="0" w:color="000000"/>
              <w:bottom w:val="single" w:sz="4" w:space="0" w:color="000000"/>
            </w:tcBorders>
            <w:vAlign w:val="center"/>
          </w:tcPr>
          <w:p w:rsidR="00A301C4" w:rsidRPr="00B43AFD" w:rsidRDefault="00A301C4" w:rsidP="00683E1D">
            <w:pPr>
              <w:tabs>
                <w:tab w:val="left" w:pos="360"/>
                <w:tab w:val="left" w:pos="1440"/>
                <w:tab w:val="left" w:pos="1680"/>
              </w:tabs>
              <w:snapToGrid w:val="0"/>
              <w:rPr>
                <w:sz w:val="20"/>
                <w:szCs w:val="20"/>
                <w:lang w:val="id-ID"/>
              </w:rPr>
            </w:pPr>
            <w:r>
              <w:rPr>
                <w:rFonts w:ascii="Arial Rounded MT Bold" w:hAnsi="Arial Rounded MT Bold"/>
                <w:lang w:val="id-ID"/>
              </w:rPr>
              <w:t>Saadah</w:t>
            </w:r>
          </w:p>
        </w:tc>
        <w:tc>
          <w:tcPr>
            <w:tcW w:w="897" w:type="dxa"/>
            <w:tcBorders>
              <w:top w:val="single" w:sz="4" w:space="0" w:color="000000"/>
              <w:left w:val="single" w:sz="4" w:space="0" w:color="000000"/>
              <w:bottom w:val="single" w:sz="4" w:space="0" w:color="000000"/>
            </w:tcBorders>
            <w:vAlign w:val="center"/>
          </w:tcPr>
          <w:p w:rsidR="00A301C4" w:rsidRPr="00B43AFD" w:rsidRDefault="00A301C4" w:rsidP="00683E1D">
            <w:pPr>
              <w:tabs>
                <w:tab w:val="left" w:pos="360"/>
                <w:tab w:val="left" w:pos="1440"/>
                <w:tab w:val="left" w:pos="1680"/>
              </w:tabs>
              <w:snapToGrid w:val="0"/>
              <w:jc w:val="center"/>
              <w:rPr>
                <w:sz w:val="20"/>
                <w:szCs w:val="20"/>
                <w:lang w:val="id-ID"/>
              </w:rPr>
            </w:pPr>
            <w:r>
              <w:rPr>
                <w:sz w:val="20"/>
                <w:szCs w:val="20"/>
                <w:lang w:val="id-ID"/>
              </w:rPr>
              <w:t>PSN</w:t>
            </w:r>
          </w:p>
        </w:tc>
        <w:tc>
          <w:tcPr>
            <w:tcW w:w="839"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pPr>
          </w:p>
        </w:tc>
        <w:tc>
          <w:tcPr>
            <w:tcW w:w="1794"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pPr>
            <w:r>
              <w:rPr>
                <w:sz w:val="22"/>
                <w:szCs w:val="22"/>
              </w:rPr>
              <w:t>Bendahara</w:t>
            </w:r>
          </w:p>
        </w:tc>
        <w:tc>
          <w:tcPr>
            <w:tcW w:w="1567" w:type="dxa"/>
            <w:tcBorders>
              <w:top w:val="single" w:sz="4" w:space="0" w:color="000000"/>
              <w:left w:val="single" w:sz="4" w:space="0" w:color="000000"/>
              <w:bottom w:val="single" w:sz="4" w:space="0" w:color="000000"/>
              <w:right w:val="single" w:sz="4" w:space="0" w:color="000000"/>
            </w:tcBorders>
            <w:vAlign w:val="center"/>
          </w:tcPr>
          <w:p w:rsidR="00A301C4" w:rsidRDefault="00A301C4" w:rsidP="00683E1D">
            <w:pPr>
              <w:tabs>
                <w:tab w:val="left" w:pos="360"/>
                <w:tab w:val="left" w:pos="1440"/>
                <w:tab w:val="left" w:pos="1680"/>
              </w:tabs>
              <w:snapToGrid w:val="0"/>
              <w:rPr>
                <w:sz w:val="18"/>
                <w:szCs w:val="18"/>
              </w:rPr>
            </w:pPr>
          </w:p>
        </w:tc>
      </w:tr>
      <w:tr w:rsidR="00A301C4" w:rsidTr="00683E1D">
        <w:trPr>
          <w:trHeight w:val="397"/>
        </w:trPr>
        <w:tc>
          <w:tcPr>
            <w:tcW w:w="597"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20"/>
                <w:szCs w:val="20"/>
              </w:rPr>
            </w:pPr>
            <w:r>
              <w:rPr>
                <w:sz w:val="20"/>
                <w:szCs w:val="20"/>
              </w:rPr>
              <w:t>3</w:t>
            </w:r>
          </w:p>
        </w:tc>
        <w:tc>
          <w:tcPr>
            <w:tcW w:w="2236"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rPr>
                <w:sz w:val="20"/>
                <w:szCs w:val="20"/>
              </w:rPr>
            </w:pPr>
          </w:p>
        </w:tc>
        <w:tc>
          <w:tcPr>
            <w:tcW w:w="897"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20"/>
                <w:szCs w:val="20"/>
              </w:rPr>
            </w:pPr>
          </w:p>
        </w:tc>
        <w:tc>
          <w:tcPr>
            <w:tcW w:w="839"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pPr>
          </w:p>
        </w:tc>
        <w:tc>
          <w:tcPr>
            <w:tcW w:w="1794"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pPr>
          </w:p>
        </w:tc>
        <w:tc>
          <w:tcPr>
            <w:tcW w:w="1567" w:type="dxa"/>
            <w:tcBorders>
              <w:top w:val="single" w:sz="4" w:space="0" w:color="000000"/>
              <w:left w:val="single" w:sz="4" w:space="0" w:color="000000"/>
              <w:bottom w:val="single" w:sz="4" w:space="0" w:color="000000"/>
              <w:right w:val="single" w:sz="4" w:space="0" w:color="000000"/>
            </w:tcBorders>
            <w:vAlign w:val="center"/>
          </w:tcPr>
          <w:p w:rsidR="00A301C4" w:rsidRDefault="00A301C4" w:rsidP="00683E1D">
            <w:pPr>
              <w:tabs>
                <w:tab w:val="left" w:pos="360"/>
                <w:tab w:val="left" w:pos="1440"/>
                <w:tab w:val="left" w:pos="1680"/>
              </w:tabs>
              <w:snapToGrid w:val="0"/>
              <w:rPr>
                <w:sz w:val="18"/>
                <w:szCs w:val="18"/>
              </w:rPr>
            </w:pPr>
          </w:p>
        </w:tc>
      </w:tr>
      <w:tr w:rsidR="00A301C4" w:rsidTr="00683E1D">
        <w:trPr>
          <w:trHeight w:val="397"/>
        </w:trPr>
        <w:tc>
          <w:tcPr>
            <w:tcW w:w="597"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20"/>
                <w:szCs w:val="20"/>
              </w:rPr>
            </w:pPr>
            <w:r>
              <w:rPr>
                <w:sz w:val="20"/>
                <w:szCs w:val="20"/>
              </w:rPr>
              <w:t>4</w:t>
            </w:r>
          </w:p>
        </w:tc>
        <w:tc>
          <w:tcPr>
            <w:tcW w:w="2236"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rPr>
                <w:sz w:val="20"/>
                <w:szCs w:val="20"/>
              </w:rPr>
            </w:pPr>
          </w:p>
        </w:tc>
        <w:tc>
          <w:tcPr>
            <w:tcW w:w="897"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20"/>
                <w:szCs w:val="20"/>
              </w:rPr>
            </w:pPr>
          </w:p>
        </w:tc>
        <w:tc>
          <w:tcPr>
            <w:tcW w:w="839"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pPr>
          </w:p>
        </w:tc>
        <w:tc>
          <w:tcPr>
            <w:tcW w:w="1794"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pPr>
          </w:p>
        </w:tc>
        <w:tc>
          <w:tcPr>
            <w:tcW w:w="1567" w:type="dxa"/>
            <w:tcBorders>
              <w:top w:val="single" w:sz="4" w:space="0" w:color="000000"/>
              <w:left w:val="single" w:sz="4" w:space="0" w:color="000000"/>
              <w:bottom w:val="single" w:sz="4" w:space="0" w:color="000000"/>
              <w:right w:val="single" w:sz="4" w:space="0" w:color="000000"/>
            </w:tcBorders>
            <w:vAlign w:val="center"/>
          </w:tcPr>
          <w:p w:rsidR="00A301C4" w:rsidRDefault="00A301C4" w:rsidP="00683E1D">
            <w:pPr>
              <w:tabs>
                <w:tab w:val="left" w:pos="360"/>
                <w:tab w:val="left" w:pos="1440"/>
                <w:tab w:val="left" w:pos="1680"/>
              </w:tabs>
              <w:snapToGrid w:val="0"/>
              <w:rPr>
                <w:sz w:val="20"/>
                <w:szCs w:val="20"/>
              </w:rPr>
            </w:pPr>
          </w:p>
        </w:tc>
      </w:tr>
      <w:tr w:rsidR="00A301C4" w:rsidTr="00683E1D">
        <w:trPr>
          <w:trHeight w:val="397"/>
        </w:trPr>
        <w:tc>
          <w:tcPr>
            <w:tcW w:w="597"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pPr>
          </w:p>
        </w:tc>
        <w:tc>
          <w:tcPr>
            <w:tcW w:w="2236"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pPr>
          </w:p>
        </w:tc>
        <w:tc>
          <w:tcPr>
            <w:tcW w:w="897"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rPr>
                <w:sz w:val="20"/>
                <w:szCs w:val="20"/>
              </w:rPr>
            </w:pPr>
          </w:p>
        </w:tc>
        <w:tc>
          <w:tcPr>
            <w:tcW w:w="839"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pPr>
          </w:p>
        </w:tc>
        <w:tc>
          <w:tcPr>
            <w:tcW w:w="1794"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pPr>
          </w:p>
        </w:tc>
        <w:tc>
          <w:tcPr>
            <w:tcW w:w="1567" w:type="dxa"/>
            <w:tcBorders>
              <w:top w:val="single" w:sz="4" w:space="0" w:color="000000"/>
              <w:left w:val="single" w:sz="4" w:space="0" w:color="000000"/>
              <w:bottom w:val="single" w:sz="4" w:space="0" w:color="000000"/>
              <w:right w:val="single" w:sz="4" w:space="0" w:color="000000"/>
            </w:tcBorders>
            <w:vAlign w:val="center"/>
          </w:tcPr>
          <w:p w:rsidR="00A301C4" w:rsidRDefault="00A301C4" w:rsidP="00683E1D">
            <w:pPr>
              <w:tabs>
                <w:tab w:val="left" w:pos="360"/>
                <w:tab w:val="left" w:pos="1440"/>
                <w:tab w:val="left" w:pos="1680"/>
              </w:tabs>
              <w:snapToGrid w:val="0"/>
              <w:jc w:val="center"/>
            </w:pPr>
          </w:p>
        </w:tc>
      </w:tr>
    </w:tbl>
    <w:p w:rsidR="00A301C4" w:rsidRDefault="00A301C4" w:rsidP="00A301C4">
      <w:pPr>
        <w:sectPr w:rsidR="00A301C4" w:rsidSect="00130E4B">
          <w:footerReference w:type="default" r:id="rId8"/>
          <w:footnotePr>
            <w:pos w:val="beneathText"/>
          </w:footnotePr>
          <w:pgSz w:w="11905" w:h="16837" w:code="9"/>
          <w:pgMar w:top="1701" w:right="1701" w:bottom="1701" w:left="2268" w:header="720" w:footer="709" w:gutter="0"/>
          <w:pgNumType w:start="1"/>
          <w:cols w:space="720"/>
          <w:docGrid w:linePitch="360"/>
        </w:sectPr>
      </w:pPr>
    </w:p>
    <w:p w:rsidR="00A301C4" w:rsidRDefault="00A301C4" w:rsidP="00A301C4">
      <w:pPr>
        <w:tabs>
          <w:tab w:val="left" w:pos="360"/>
          <w:tab w:val="left" w:pos="1440"/>
          <w:tab w:val="left" w:pos="1680"/>
        </w:tabs>
        <w:rPr>
          <w:b/>
          <w:bCs/>
        </w:rPr>
      </w:pPr>
      <w:r>
        <w:rPr>
          <w:b/>
          <w:bCs/>
        </w:rPr>
        <w:lastRenderedPageBreak/>
        <w:t>Data Prestasi Siswa</w:t>
      </w:r>
    </w:p>
    <w:p w:rsidR="00A301C4" w:rsidRDefault="00A301C4" w:rsidP="00A301C4">
      <w:pPr>
        <w:tabs>
          <w:tab w:val="left" w:pos="360"/>
          <w:tab w:val="left" w:pos="1440"/>
          <w:tab w:val="left" w:pos="1680"/>
        </w:tabs>
        <w:rPr>
          <w:b/>
          <w:bCs/>
        </w:rPr>
      </w:pPr>
    </w:p>
    <w:tbl>
      <w:tblPr>
        <w:tblW w:w="0" w:type="auto"/>
        <w:tblInd w:w="108" w:type="dxa"/>
        <w:tblLayout w:type="fixed"/>
        <w:tblLook w:val="0000"/>
      </w:tblPr>
      <w:tblGrid>
        <w:gridCol w:w="510"/>
        <w:gridCol w:w="2087"/>
        <w:gridCol w:w="1241"/>
        <w:gridCol w:w="1116"/>
        <w:gridCol w:w="863"/>
        <w:gridCol w:w="1753"/>
        <w:gridCol w:w="1479"/>
      </w:tblGrid>
      <w:tr w:rsidR="00A301C4" w:rsidTr="00683E1D">
        <w:trPr>
          <w:trHeight w:val="930"/>
        </w:trPr>
        <w:tc>
          <w:tcPr>
            <w:tcW w:w="510"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pPr>
            <w:r>
              <w:t>No</w:t>
            </w:r>
          </w:p>
        </w:tc>
        <w:tc>
          <w:tcPr>
            <w:tcW w:w="2087"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pPr>
            <w:r>
              <w:t>Jenis Lomba</w:t>
            </w:r>
          </w:p>
        </w:tc>
        <w:tc>
          <w:tcPr>
            <w:tcW w:w="1241"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pPr>
            <w:r>
              <w:t>Juara</w:t>
            </w:r>
          </w:p>
        </w:tc>
        <w:tc>
          <w:tcPr>
            <w:tcW w:w="1116"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pPr>
            <w:r>
              <w:t>Tingkat</w:t>
            </w:r>
          </w:p>
        </w:tc>
        <w:tc>
          <w:tcPr>
            <w:tcW w:w="863"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pPr>
            <w:r>
              <w:t>Tahun</w:t>
            </w:r>
          </w:p>
        </w:tc>
        <w:tc>
          <w:tcPr>
            <w:tcW w:w="1753" w:type="dxa"/>
            <w:tcBorders>
              <w:top w:val="single" w:sz="4" w:space="0" w:color="000000"/>
              <w:left w:val="single" w:sz="4" w:space="0" w:color="000000"/>
              <w:bottom w:val="single" w:sz="4" w:space="0" w:color="000000"/>
            </w:tcBorders>
            <w:vAlign w:val="center"/>
          </w:tcPr>
          <w:p w:rsidR="00A301C4" w:rsidRDefault="00A301C4" w:rsidP="00683E1D">
            <w:pPr>
              <w:tabs>
                <w:tab w:val="left" w:pos="360"/>
                <w:tab w:val="left" w:pos="1440"/>
                <w:tab w:val="left" w:pos="1680"/>
              </w:tabs>
              <w:snapToGrid w:val="0"/>
              <w:jc w:val="center"/>
            </w:pPr>
            <w:r>
              <w:t>Dalam Rangka</w:t>
            </w:r>
          </w:p>
        </w:tc>
        <w:tc>
          <w:tcPr>
            <w:tcW w:w="1479" w:type="dxa"/>
            <w:tcBorders>
              <w:top w:val="single" w:sz="4" w:space="0" w:color="000000"/>
              <w:left w:val="single" w:sz="4" w:space="0" w:color="000000"/>
              <w:bottom w:val="single" w:sz="4" w:space="0" w:color="000000"/>
              <w:right w:val="single" w:sz="4" w:space="0" w:color="000000"/>
            </w:tcBorders>
            <w:vAlign w:val="center"/>
          </w:tcPr>
          <w:p w:rsidR="00A301C4" w:rsidRDefault="00A301C4" w:rsidP="00683E1D">
            <w:pPr>
              <w:tabs>
                <w:tab w:val="left" w:pos="360"/>
                <w:tab w:val="left" w:pos="1440"/>
                <w:tab w:val="left" w:pos="1680"/>
              </w:tabs>
              <w:snapToGrid w:val="0"/>
              <w:jc w:val="center"/>
            </w:pPr>
            <w:r>
              <w:t>Penghargaan</w:t>
            </w:r>
          </w:p>
        </w:tc>
      </w:tr>
      <w:tr w:rsidR="005F03FD" w:rsidTr="00683E1D">
        <w:trPr>
          <w:trHeight w:val="260"/>
        </w:trPr>
        <w:tc>
          <w:tcPr>
            <w:tcW w:w="510"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r>
              <w:rPr>
                <w:sz w:val="20"/>
                <w:szCs w:val="20"/>
              </w:rPr>
              <w:t>1</w:t>
            </w:r>
          </w:p>
        </w:tc>
        <w:tc>
          <w:tcPr>
            <w:tcW w:w="2087" w:type="dxa"/>
            <w:tcBorders>
              <w:top w:val="single" w:sz="4" w:space="0" w:color="000000"/>
              <w:left w:val="single" w:sz="4" w:space="0" w:color="000000"/>
              <w:bottom w:val="single" w:sz="4" w:space="0" w:color="000000"/>
            </w:tcBorders>
          </w:tcPr>
          <w:p w:rsidR="005F03FD" w:rsidRPr="00E222C2" w:rsidRDefault="005F03FD" w:rsidP="00ED22DD">
            <w:pPr>
              <w:tabs>
                <w:tab w:val="left" w:pos="360"/>
                <w:tab w:val="left" w:pos="1440"/>
                <w:tab w:val="left" w:pos="1680"/>
              </w:tabs>
              <w:snapToGrid w:val="0"/>
              <w:rPr>
                <w:sz w:val="20"/>
                <w:szCs w:val="20"/>
                <w:lang w:val="id-ID"/>
              </w:rPr>
            </w:pPr>
            <w:r>
              <w:rPr>
                <w:sz w:val="20"/>
                <w:szCs w:val="20"/>
              </w:rPr>
              <w:t xml:space="preserve">Lomba </w:t>
            </w:r>
            <w:r>
              <w:rPr>
                <w:sz w:val="20"/>
                <w:szCs w:val="20"/>
                <w:lang w:val="id-ID"/>
              </w:rPr>
              <w:t>Pramuka</w:t>
            </w:r>
          </w:p>
        </w:tc>
        <w:tc>
          <w:tcPr>
            <w:tcW w:w="1241" w:type="dxa"/>
            <w:tcBorders>
              <w:top w:val="single" w:sz="4" w:space="0" w:color="000000"/>
              <w:left w:val="single" w:sz="4" w:space="0" w:color="000000"/>
              <w:bottom w:val="single" w:sz="4" w:space="0" w:color="000000"/>
            </w:tcBorders>
            <w:vAlign w:val="center"/>
          </w:tcPr>
          <w:p w:rsidR="005F03FD" w:rsidRDefault="005F03FD" w:rsidP="00ED22DD">
            <w:pPr>
              <w:tabs>
                <w:tab w:val="left" w:pos="360"/>
                <w:tab w:val="left" w:pos="1440"/>
                <w:tab w:val="left" w:pos="1680"/>
              </w:tabs>
              <w:snapToGrid w:val="0"/>
              <w:jc w:val="center"/>
              <w:rPr>
                <w:sz w:val="20"/>
                <w:szCs w:val="20"/>
              </w:rPr>
            </w:pPr>
            <w:r>
              <w:rPr>
                <w:sz w:val="20"/>
                <w:szCs w:val="20"/>
                <w:lang w:val="id-ID"/>
              </w:rPr>
              <w:t>I</w:t>
            </w:r>
            <w:r>
              <w:rPr>
                <w:sz w:val="20"/>
                <w:szCs w:val="20"/>
              </w:rPr>
              <w:t>II</w:t>
            </w:r>
          </w:p>
        </w:tc>
        <w:tc>
          <w:tcPr>
            <w:tcW w:w="1116" w:type="dxa"/>
            <w:tcBorders>
              <w:top w:val="single" w:sz="4" w:space="0" w:color="000000"/>
              <w:left w:val="single" w:sz="4" w:space="0" w:color="000000"/>
              <w:bottom w:val="single" w:sz="4" w:space="0" w:color="000000"/>
            </w:tcBorders>
            <w:vAlign w:val="center"/>
          </w:tcPr>
          <w:p w:rsidR="005F03FD" w:rsidRDefault="005F03FD" w:rsidP="00ED22DD">
            <w:pPr>
              <w:tabs>
                <w:tab w:val="left" w:pos="360"/>
                <w:tab w:val="left" w:pos="1440"/>
                <w:tab w:val="left" w:pos="1680"/>
              </w:tabs>
              <w:snapToGrid w:val="0"/>
              <w:jc w:val="center"/>
              <w:rPr>
                <w:sz w:val="20"/>
                <w:szCs w:val="20"/>
              </w:rPr>
            </w:pPr>
            <w:r>
              <w:rPr>
                <w:sz w:val="20"/>
                <w:szCs w:val="20"/>
              </w:rPr>
              <w:t>Kecamatan</w:t>
            </w:r>
          </w:p>
        </w:tc>
        <w:tc>
          <w:tcPr>
            <w:tcW w:w="863" w:type="dxa"/>
            <w:tcBorders>
              <w:top w:val="single" w:sz="4" w:space="0" w:color="000000"/>
              <w:left w:val="single" w:sz="4" w:space="0" w:color="000000"/>
              <w:bottom w:val="single" w:sz="4" w:space="0" w:color="000000"/>
            </w:tcBorders>
            <w:vAlign w:val="center"/>
          </w:tcPr>
          <w:p w:rsidR="005F03FD" w:rsidRPr="00E222C2" w:rsidRDefault="005F03FD" w:rsidP="00ED22DD">
            <w:pPr>
              <w:tabs>
                <w:tab w:val="left" w:pos="360"/>
                <w:tab w:val="left" w:pos="1440"/>
                <w:tab w:val="left" w:pos="1680"/>
              </w:tabs>
              <w:snapToGrid w:val="0"/>
              <w:jc w:val="center"/>
              <w:rPr>
                <w:sz w:val="20"/>
                <w:szCs w:val="20"/>
                <w:lang w:val="id-ID"/>
              </w:rPr>
            </w:pPr>
            <w:r>
              <w:rPr>
                <w:sz w:val="20"/>
                <w:szCs w:val="20"/>
              </w:rPr>
              <w:t>20</w:t>
            </w:r>
            <w:r>
              <w:rPr>
                <w:sz w:val="20"/>
                <w:szCs w:val="20"/>
                <w:lang w:val="id-ID"/>
              </w:rPr>
              <w:t>14</w:t>
            </w:r>
          </w:p>
        </w:tc>
        <w:tc>
          <w:tcPr>
            <w:tcW w:w="1753" w:type="dxa"/>
            <w:tcBorders>
              <w:top w:val="single" w:sz="4" w:space="0" w:color="000000"/>
              <w:left w:val="single" w:sz="4" w:space="0" w:color="000000"/>
              <w:bottom w:val="single" w:sz="4" w:space="0" w:color="000000"/>
            </w:tcBorders>
            <w:vAlign w:val="center"/>
          </w:tcPr>
          <w:p w:rsidR="005F03FD" w:rsidRPr="00E222C2" w:rsidRDefault="005F03FD" w:rsidP="00ED22DD">
            <w:pPr>
              <w:tabs>
                <w:tab w:val="left" w:pos="360"/>
                <w:tab w:val="left" w:pos="1440"/>
                <w:tab w:val="left" w:pos="1680"/>
              </w:tabs>
              <w:snapToGrid w:val="0"/>
              <w:jc w:val="center"/>
              <w:rPr>
                <w:sz w:val="20"/>
                <w:szCs w:val="20"/>
                <w:lang w:val="id-ID"/>
              </w:rPr>
            </w:pPr>
            <w:r>
              <w:rPr>
                <w:sz w:val="20"/>
                <w:szCs w:val="20"/>
              </w:rPr>
              <w:t>FKMI</w:t>
            </w:r>
          </w:p>
        </w:tc>
        <w:tc>
          <w:tcPr>
            <w:tcW w:w="1479" w:type="dxa"/>
            <w:tcBorders>
              <w:top w:val="single" w:sz="4" w:space="0" w:color="000000"/>
              <w:left w:val="single" w:sz="4" w:space="0" w:color="000000"/>
              <w:bottom w:val="single" w:sz="4" w:space="0" w:color="000000"/>
              <w:right w:val="single" w:sz="4" w:space="0" w:color="000000"/>
            </w:tcBorders>
            <w:vAlign w:val="center"/>
          </w:tcPr>
          <w:p w:rsidR="005F03FD" w:rsidRPr="005F03FD" w:rsidRDefault="005F03FD" w:rsidP="00ED22DD">
            <w:pPr>
              <w:tabs>
                <w:tab w:val="left" w:pos="360"/>
                <w:tab w:val="left" w:pos="1440"/>
                <w:tab w:val="left" w:pos="1680"/>
              </w:tabs>
              <w:snapToGrid w:val="0"/>
              <w:jc w:val="center"/>
              <w:rPr>
                <w:sz w:val="20"/>
                <w:szCs w:val="20"/>
                <w:lang w:val="id-ID"/>
              </w:rPr>
            </w:pPr>
            <w:r>
              <w:rPr>
                <w:sz w:val="20"/>
                <w:szCs w:val="20"/>
                <w:lang w:val="id-ID"/>
              </w:rPr>
              <w:t>Piagam</w:t>
            </w:r>
          </w:p>
        </w:tc>
      </w:tr>
      <w:tr w:rsidR="005F03FD" w:rsidTr="00683E1D">
        <w:trPr>
          <w:trHeight w:val="260"/>
        </w:trPr>
        <w:tc>
          <w:tcPr>
            <w:tcW w:w="510"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r>
              <w:rPr>
                <w:sz w:val="20"/>
                <w:szCs w:val="20"/>
              </w:rPr>
              <w:t>2</w:t>
            </w:r>
          </w:p>
        </w:tc>
        <w:tc>
          <w:tcPr>
            <w:tcW w:w="2087" w:type="dxa"/>
            <w:tcBorders>
              <w:top w:val="single" w:sz="4" w:space="0" w:color="000000"/>
              <w:left w:val="single" w:sz="4" w:space="0" w:color="000000"/>
              <w:bottom w:val="single" w:sz="4" w:space="0" w:color="000000"/>
            </w:tcBorders>
          </w:tcPr>
          <w:p w:rsidR="005F03FD" w:rsidRPr="005F03FD" w:rsidRDefault="005F03FD" w:rsidP="00ED22DD">
            <w:pPr>
              <w:tabs>
                <w:tab w:val="left" w:pos="360"/>
                <w:tab w:val="left" w:pos="1440"/>
                <w:tab w:val="left" w:pos="1680"/>
              </w:tabs>
              <w:snapToGrid w:val="0"/>
              <w:rPr>
                <w:sz w:val="20"/>
                <w:szCs w:val="20"/>
                <w:lang w:val="id-ID"/>
              </w:rPr>
            </w:pPr>
            <w:r>
              <w:rPr>
                <w:sz w:val="20"/>
                <w:szCs w:val="20"/>
              </w:rPr>
              <w:t xml:space="preserve">Lomba </w:t>
            </w:r>
            <w:r>
              <w:rPr>
                <w:sz w:val="20"/>
                <w:szCs w:val="20"/>
                <w:lang w:val="id-ID"/>
              </w:rPr>
              <w:t>Tartil</w:t>
            </w:r>
          </w:p>
        </w:tc>
        <w:tc>
          <w:tcPr>
            <w:tcW w:w="1241" w:type="dxa"/>
            <w:tcBorders>
              <w:top w:val="single" w:sz="4" w:space="0" w:color="000000"/>
              <w:left w:val="single" w:sz="4" w:space="0" w:color="000000"/>
              <w:bottom w:val="single" w:sz="4" w:space="0" w:color="000000"/>
            </w:tcBorders>
            <w:vAlign w:val="center"/>
          </w:tcPr>
          <w:p w:rsidR="005F03FD" w:rsidRPr="00E222C2" w:rsidRDefault="005F03FD" w:rsidP="00ED22DD">
            <w:pPr>
              <w:tabs>
                <w:tab w:val="left" w:pos="360"/>
                <w:tab w:val="left" w:pos="1440"/>
                <w:tab w:val="left" w:pos="1680"/>
              </w:tabs>
              <w:snapToGrid w:val="0"/>
              <w:jc w:val="center"/>
              <w:rPr>
                <w:sz w:val="20"/>
                <w:szCs w:val="20"/>
                <w:lang w:val="id-ID"/>
              </w:rPr>
            </w:pPr>
            <w:r>
              <w:rPr>
                <w:sz w:val="20"/>
                <w:szCs w:val="20"/>
                <w:lang w:val="id-ID"/>
              </w:rPr>
              <w:t>Harapan III</w:t>
            </w:r>
          </w:p>
        </w:tc>
        <w:tc>
          <w:tcPr>
            <w:tcW w:w="1116" w:type="dxa"/>
            <w:tcBorders>
              <w:top w:val="single" w:sz="4" w:space="0" w:color="000000"/>
              <w:left w:val="single" w:sz="4" w:space="0" w:color="000000"/>
              <w:bottom w:val="single" w:sz="4" w:space="0" w:color="000000"/>
            </w:tcBorders>
            <w:vAlign w:val="center"/>
          </w:tcPr>
          <w:p w:rsidR="005F03FD" w:rsidRDefault="005F03FD" w:rsidP="00ED22DD">
            <w:pPr>
              <w:tabs>
                <w:tab w:val="left" w:pos="360"/>
                <w:tab w:val="left" w:pos="1440"/>
                <w:tab w:val="left" w:pos="1680"/>
              </w:tabs>
              <w:snapToGrid w:val="0"/>
              <w:jc w:val="center"/>
              <w:rPr>
                <w:sz w:val="20"/>
                <w:szCs w:val="20"/>
              </w:rPr>
            </w:pPr>
            <w:r>
              <w:rPr>
                <w:sz w:val="20"/>
                <w:szCs w:val="20"/>
              </w:rPr>
              <w:t>Kecamatan</w:t>
            </w:r>
          </w:p>
        </w:tc>
        <w:tc>
          <w:tcPr>
            <w:tcW w:w="863" w:type="dxa"/>
            <w:tcBorders>
              <w:top w:val="single" w:sz="4" w:space="0" w:color="000000"/>
              <w:left w:val="single" w:sz="4" w:space="0" w:color="000000"/>
              <w:bottom w:val="single" w:sz="4" w:space="0" w:color="000000"/>
            </w:tcBorders>
            <w:vAlign w:val="center"/>
          </w:tcPr>
          <w:p w:rsidR="005F03FD" w:rsidRPr="00E222C2" w:rsidRDefault="005F03FD" w:rsidP="00ED22DD">
            <w:pPr>
              <w:tabs>
                <w:tab w:val="left" w:pos="360"/>
                <w:tab w:val="left" w:pos="1440"/>
                <w:tab w:val="left" w:pos="1680"/>
              </w:tabs>
              <w:snapToGrid w:val="0"/>
              <w:jc w:val="center"/>
              <w:rPr>
                <w:sz w:val="20"/>
                <w:szCs w:val="20"/>
                <w:lang w:val="id-ID"/>
              </w:rPr>
            </w:pPr>
            <w:r>
              <w:rPr>
                <w:sz w:val="20"/>
                <w:szCs w:val="20"/>
                <w:lang w:val="id-ID"/>
              </w:rPr>
              <w:t>2014</w:t>
            </w:r>
          </w:p>
        </w:tc>
        <w:tc>
          <w:tcPr>
            <w:tcW w:w="1753" w:type="dxa"/>
            <w:tcBorders>
              <w:top w:val="single" w:sz="4" w:space="0" w:color="000000"/>
              <w:left w:val="single" w:sz="4" w:space="0" w:color="000000"/>
              <w:bottom w:val="single" w:sz="4" w:space="0" w:color="000000"/>
            </w:tcBorders>
            <w:vAlign w:val="center"/>
          </w:tcPr>
          <w:p w:rsidR="005F03FD" w:rsidRPr="005F03FD" w:rsidRDefault="005F03FD" w:rsidP="00ED22DD">
            <w:pPr>
              <w:tabs>
                <w:tab w:val="left" w:pos="360"/>
                <w:tab w:val="left" w:pos="1440"/>
                <w:tab w:val="left" w:pos="1680"/>
              </w:tabs>
              <w:snapToGrid w:val="0"/>
              <w:jc w:val="center"/>
              <w:rPr>
                <w:sz w:val="20"/>
                <w:szCs w:val="20"/>
                <w:lang w:val="id-ID"/>
              </w:rPr>
            </w:pPr>
            <w:r>
              <w:rPr>
                <w:sz w:val="20"/>
                <w:szCs w:val="20"/>
                <w:lang w:val="id-ID"/>
              </w:rPr>
              <w:t>HUT 17 AGUST</w:t>
            </w:r>
          </w:p>
        </w:tc>
        <w:tc>
          <w:tcPr>
            <w:tcW w:w="1479" w:type="dxa"/>
            <w:tcBorders>
              <w:top w:val="single" w:sz="4" w:space="0" w:color="000000"/>
              <w:left w:val="single" w:sz="4" w:space="0" w:color="000000"/>
              <w:bottom w:val="single" w:sz="4" w:space="0" w:color="000000"/>
              <w:right w:val="single" w:sz="4" w:space="0" w:color="000000"/>
            </w:tcBorders>
            <w:vAlign w:val="center"/>
          </w:tcPr>
          <w:p w:rsidR="005F03FD" w:rsidRDefault="005F03FD" w:rsidP="00ED22DD">
            <w:pPr>
              <w:tabs>
                <w:tab w:val="left" w:pos="360"/>
                <w:tab w:val="left" w:pos="1440"/>
                <w:tab w:val="left" w:pos="1680"/>
              </w:tabs>
              <w:snapToGrid w:val="0"/>
              <w:jc w:val="center"/>
              <w:rPr>
                <w:sz w:val="20"/>
                <w:szCs w:val="20"/>
              </w:rPr>
            </w:pPr>
            <w:r>
              <w:rPr>
                <w:sz w:val="20"/>
                <w:szCs w:val="20"/>
              </w:rPr>
              <w:t>Tropi+Piagam</w:t>
            </w:r>
          </w:p>
        </w:tc>
      </w:tr>
      <w:tr w:rsidR="005F03FD" w:rsidTr="00683E1D">
        <w:trPr>
          <w:trHeight w:val="260"/>
        </w:trPr>
        <w:tc>
          <w:tcPr>
            <w:tcW w:w="510" w:type="dxa"/>
            <w:tcBorders>
              <w:top w:val="single" w:sz="4" w:space="0" w:color="000000"/>
              <w:left w:val="single" w:sz="4" w:space="0" w:color="000000"/>
              <w:bottom w:val="single" w:sz="4" w:space="0" w:color="000000"/>
            </w:tcBorders>
            <w:vAlign w:val="center"/>
          </w:tcPr>
          <w:p w:rsidR="005F03FD" w:rsidRPr="005F03FD" w:rsidRDefault="005F03FD" w:rsidP="00683E1D">
            <w:pPr>
              <w:tabs>
                <w:tab w:val="left" w:pos="360"/>
                <w:tab w:val="left" w:pos="1440"/>
                <w:tab w:val="left" w:pos="1680"/>
              </w:tabs>
              <w:snapToGrid w:val="0"/>
              <w:jc w:val="center"/>
              <w:rPr>
                <w:sz w:val="20"/>
                <w:szCs w:val="20"/>
                <w:lang w:val="id-ID"/>
              </w:rPr>
            </w:pPr>
          </w:p>
        </w:tc>
        <w:tc>
          <w:tcPr>
            <w:tcW w:w="2087" w:type="dxa"/>
            <w:tcBorders>
              <w:top w:val="single" w:sz="4" w:space="0" w:color="000000"/>
              <w:left w:val="single" w:sz="4" w:space="0" w:color="000000"/>
              <w:bottom w:val="single" w:sz="4" w:space="0" w:color="000000"/>
            </w:tcBorders>
          </w:tcPr>
          <w:p w:rsidR="005F03FD" w:rsidRPr="00E222C2" w:rsidRDefault="005F03FD" w:rsidP="00683E1D">
            <w:pPr>
              <w:tabs>
                <w:tab w:val="left" w:pos="360"/>
                <w:tab w:val="left" w:pos="1440"/>
                <w:tab w:val="left" w:pos="1680"/>
              </w:tabs>
              <w:snapToGrid w:val="0"/>
              <w:rPr>
                <w:sz w:val="20"/>
                <w:szCs w:val="20"/>
                <w:lang w:val="id-ID"/>
              </w:rPr>
            </w:pPr>
          </w:p>
        </w:tc>
        <w:tc>
          <w:tcPr>
            <w:tcW w:w="1241" w:type="dxa"/>
            <w:tcBorders>
              <w:top w:val="single" w:sz="4" w:space="0" w:color="000000"/>
              <w:left w:val="single" w:sz="4" w:space="0" w:color="000000"/>
              <w:bottom w:val="single" w:sz="4" w:space="0" w:color="000000"/>
            </w:tcBorders>
            <w:vAlign w:val="center"/>
          </w:tcPr>
          <w:p w:rsidR="005F03FD" w:rsidRPr="00E222C2" w:rsidRDefault="005F03FD" w:rsidP="00683E1D">
            <w:pPr>
              <w:tabs>
                <w:tab w:val="left" w:pos="360"/>
                <w:tab w:val="left" w:pos="1440"/>
                <w:tab w:val="left" w:pos="1680"/>
              </w:tabs>
              <w:snapToGrid w:val="0"/>
              <w:jc w:val="center"/>
              <w:rPr>
                <w:sz w:val="20"/>
                <w:szCs w:val="20"/>
                <w:lang w:val="id-ID"/>
              </w:rPr>
            </w:pPr>
          </w:p>
        </w:tc>
        <w:tc>
          <w:tcPr>
            <w:tcW w:w="1116"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863" w:type="dxa"/>
            <w:tcBorders>
              <w:top w:val="single" w:sz="4" w:space="0" w:color="000000"/>
              <w:left w:val="single" w:sz="4" w:space="0" w:color="000000"/>
              <w:bottom w:val="single" w:sz="4" w:space="0" w:color="000000"/>
            </w:tcBorders>
            <w:vAlign w:val="center"/>
          </w:tcPr>
          <w:p w:rsidR="005F03FD" w:rsidRPr="00E222C2" w:rsidRDefault="005F03FD" w:rsidP="00683E1D">
            <w:pPr>
              <w:tabs>
                <w:tab w:val="left" w:pos="360"/>
                <w:tab w:val="left" w:pos="1440"/>
                <w:tab w:val="left" w:pos="1680"/>
              </w:tabs>
              <w:snapToGrid w:val="0"/>
              <w:jc w:val="center"/>
              <w:rPr>
                <w:sz w:val="20"/>
                <w:szCs w:val="20"/>
                <w:lang w:val="id-ID"/>
              </w:rPr>
            </w:pPr>
          </w:p>
        </w:tc>
        <w:tc>
          <w:tcPr>
            <w:tcW w:w="1753"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1479" w:type="dxa"/>
            <w:tcBorders>
              <w:top w:val="single" w:sz="4" w:space="0" w:color="000000"/>
              <w:left w:val="single" w:sz="4" w:space="0" w:color="000000"/>
              <w:bottom w:val="single" w:sz="4" w:space="0" w:color="000000"/>
              <w:right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r>
      <w:tr w:rsidR="005F03FD" w:rsidTr="00683E1D">
        <w:trPr>
          <w:trHeight w:val="260"/>
        </w:trPr>
        <w:tc>
          <w:tcPr>
            <w:tcW w:w="510"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2087" w:type="dxa"/>
            <w:tcBorders>
              <w:top w:val="single" w:sz="4" w:space="0" w:color="000000"/>
              <w:left w:val="single" w:sz="4" w:space="0" w:color="000000"/>
              <w:bottom w:val="single" w:sz="4" w:space="0" w:color="000000"/>
            </w:tcBorders>
          </w:tcPr>
          <w:p w:rsidR="005F03FD" w:rsidRPr="00E222C2" w:rsidRDefault="005F03FD" w:rsidP="00683E1D">
            <w:pPr>
              <w:tabs>
                <w:tab w:val="left" w:pos="360"/>
                <w:tab w:val="left" w:pos="1440"/>
                <w:tab w:val="left" w:pos="1680"/>
              </w:tabs>
              <w:snapToGrid w:val="0"/>
              <w:rPr>
                <w:sz w:val="20"/>
                <w:szCs w:val="20"/>
                <w:lang w:val="id-ID"/>
              </w:rPr>
            </w:pPr>
          </w:p>
        </w:tc>
        <w:tc>
          <w:tcPr>
            <w:tcW w:w="1241" w:type="dxa"/>
            <w:tcBorders>
              <w:top w:val="single" w:sz="4" w:space="0" w:color="000000"/>
              <w:left w:val="single" w:sz="4" w:space="0" w:color="000000"/>
              <w:bottom w:val="single" w:sz="4" w:space="0" w:color="000000"/>
            </w:tcBorders>
            <w:vAlign w:val="center"/>
          </w:tcPr>
          <w:p w:rsidR="005F03FD" w:rsidRPr="00E222C2" w:rsidRDefault="005F03FD" w:rsidP="00683E1D">
            <w:pPr>
              <w:tabs>
                <w:tab w:val="left" w:pos="360"/>
                <w:tab w:val="left" w:pos="1440"/>
                <w:tab w:val="left" w:pos="1680"/>
              </w:tabs>
              <w:snapToGrid w:val="0"/>
              <w:jc w:val="center"/>
              <w:rPr>
                <w:sz w:val="20"/>
                <w:szCs w:val="20"/>
                <w:lang w:val="id-ID"/>
              </w:rPr>
            </w:pPr>
          </w:p>
        </w:tc>
        <w:tc>
          <w:tcPr>
            <w:tcW w:w="1116"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863" w:type="dxa"/>
            <w:tcBorders>
              <w:top w:val="single" w:sz="4" w:space="0" w:color="000000"/>
              <w:left w:val="single" w:sz="4" w:space="0" w:color="000000"/>
              <w:bottom w:val="single" w:sz="4" w:space="0" w:color="000000"/>
            </w:tcBorders>
            <w:vAlign w:val="center"/>
          </w:tcPr>
          <w:p w:rsidR="005F03FD" w:rsidRPr="00E222C2" w:rsidRDefault="005F03FD" w:rsidP="00683E1D">
            <w:pPr>
              <w:tabs>
                <w:tab w:val="left" w:pos="360"/>
                <w:tab w:val="left" w:pos="1440"/>
                <w:tab w:val="left" w:pos="1680"/>
              </w:tabs>
              <w:snapToGrid w:val="0"/>
              <w:jc w:val="center"/>
              <w:rPr>
                <w:sz w:val="20"/>
                <w:szCs w:val="20"/>
                <w:lang w:val="id-ID"/>
              </w:rPr>
            </w:pPr>
          </w:p>
        </w:tc>
        <w:tc>
          <w:tcPr>
            <w:tcW w:w="1753"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1479" w:type="dxa"/>
            <w:tcBorders>
              <w:top w:val="single" w:sz="4" w:space="0" w:color="000000"/>
              <w:left w:val="single" w:sz="4" w:space="0" w:color="000000"/>
              <w:bottom w:val="single" w:sz="4" w:space="0" w:color="000000"/>
              <w:right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r>
      <w:tr w:rsidR="005F03FD" w:rsidTr="00683E1D">
        <w:trPr>
          <w:trHeight w:val="260"/>
        </w:trPr>
        <w:tc>
          <w:tcPr>
            <w:tcW w:w="510"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2087" w:type="dxa"/>
            <w:tcBorders>
              <w:top w:val="single" w:sz="4" w:space="0" w:color="000000"/>
              <w:left w:val="single" w:sz="4" w:space="0" w:color="000000"/>
              <w:bottom w:val="single" w:sz="4" w:space="0" w:color="000000"/>
            </w:tcBorders>
          </w:tcPr>
          <w:p w:rsidR="005F03FD" w:rsidRDefault="005F03FD" w:rsidP="00683E1D">
            <w:pPr>
              <w:tabs>
                <w:tab w:val="left" w:pos="360"/>
                <w:tab w:val="left" w:pos="1440"/>
                <w:tab w:val="left" w:pos="1680"/>
              </w:tabs>
              <w:snapToGrid w:val="0"/>
              <w:rPr>
                <w:sz w:val="20"/>
                <w:szCs w:val="20"/>
              </w:rPr>
            </w:pPr>
          </w:p>
        </w:tc>
        <w:tc>
          <w:tcPr>
            <w:tcW w:w="1241"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1116"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863" w:type="dxa"/>
            <w:tcBorders>
              <w:top w:val="single" w:sz="4" w:space="0" w:color="000000"/>
              <w:left w:val="single" w:sz="4" w:space="0" w:color="000000"/>
              <w:bottom w:val="single" w:sz="4" w:space="0" w:color="000000"/>
            </w:tcBorders>
            <w:vAlign w:val="center"/>
          </w:tcPr>
          <w:p w:rsidR="005F03FD" w:rsidRPr="00E222C2" w:rsidRDefault="005F03FD" w:rsidP="00683E1D">
            <w:pPr>
              <w:tabs>
                <w:tab w:val="left" w:pos="360"/>
                <w:tab w:val="left" w:pos="1440"/>
                <w:tab w:val="left" w:pos="1680"/>
              </w:tabs>
              <w:snapToGrid w:val="0"/>
              <w:jc w:val="center"/>
              <w:rPr>
                <w:sz w:val="20"/>
                <w:szCs w:val="20"/>
                <w:lang w:val="id-ID"/>
              </w:rPr>
            </w:pPr>
          </w:p>
        </w:tc>
        <w:tc>
          <w:tcPr>
            <w:tcW w:w="1753"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1479" w:type="dxa"/>
            <w:tcBorders>
              <w:top w:val="single" w:sz="4" w:space="0" w:color="000000"/>
              <w:left w:val="single" w:sz="4" w:space="0" w:color="000000"/>
              <w:bottom w:val="single" w:sz="4" w:space="0" w:color="000000"/>
              <w:right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r>
      <w:tr w:rsidR="005F03FD" w:rsidTr="00683E1D">
        <w:trPr>
          <w:trHeight w:val="260"/>
        </w:trPr>
        <w:tc>
          <w:tcPr>
            <w:tcW w:w="510"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2087" w:type="dxa"/>
            <w:tcBorders>
              <w:top w:val="single" w:sz="4" w:space="0" w:color="000000"/>
              <w:left w:val="single" w:sz="4" w:space="0" w:color="000000"/>
              <w:bottom w:val="single" w:sz="4" w:space="0" w:color="000000"/>
            </w:tcBorders>
          </w:tcPr>
          <w:p w:rsidR="005F03FD" w:rsidRDefault="005F03FD" w:rsidP="00683E1D">
            <w:pPr>
              <w:tabs>
                <w:tab w:val="left" w:pos="360"/>
                <w:tab w:val="right" w:pos="1871"/>
              </w:tabs>
              <w:snapToGrid w:val="0"/>
              <w:rPr>
                <w:sz w:val="20"/>
                <w:szCs w:val="20"/>
              </w:rPr>
            </w:pPr>
          </w:p>
        </w:tc>
        <w:tc>
          <w:tcPr>
            <w:tcW w:w="1241"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1116"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863"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1753"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1479" w:type="dxa"/>
            <w:tcBorders>
              <w:top w:val="single" w:sz="4" w:space="0" w:color="000000"/>
              <w:left w:val="single" w:sz="4" w:space="0" w:color="000000"/>
              <w:bottom w:val="single" w:sz="4" w:space="0" w:color="000000"/>
              <w:right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r>
      <w:tr w:rsidR="005F03FD" w:rsidTr="00683E1D">
        <w:trPr>
          <w:trHeight w:val="260"/>
        </w:trPr>
        <w:tc>
          <w:tcPr>
            <w:tcW w:w="510"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2087" w:type="dxa"/>
            <w:tcBorders>
              <w:top w:val="single" w:sz="4" w:space="0" w:color="000000"/>
              <w:left w:val="single" w:sz="4" w:space="0" w:color="000000"/>
              <w:bottom w:val="single" w:sz="4" w:space="0" w:color="000000"/>
            </w:tcBorders>
          </w:tcPr>
          <w:p w:rsidR="005F03FD" w:rsidRDefault="005F03FD" w:rsidP="00683E1D">
            <w:pPr>
              <w:tabs>
                <w:tab w:val="left" w:pos="360"/>
                <w:tab w:val="left" w:pos="1440"/>
                <w:tab w:val="left" w:pos="1680"/>
              </w:tabs>
              <w:snapToGrid w:val="0"/>
              <w:rPr>
                <w:sz w:val="20"/>
                <w:szCs w:val="20"/>
              </w:rPr>
            </w:pPr>
          </w:p>
        </w:tc>
        <w:tc>
          <w:tcPr>
            <w:tcW w:w="1241"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1116"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863"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1753"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1479" w:type="dxa"/>
            <w:tcBorders>
              <w:top w:val="single" w:sz="4" w:space="0" w:color="000000"/>
              <w:left w:val="single" w:sz="4" w:space="0" w:color="000000"/>
              <w:bottom w:val="single" w:sz="4" w:space="0" w:color="000000"/>
              <w:right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r>
      <w:tr w:rsidR="005F03FD" w:rsidTr="00683E1D">
        <w:trPr>
          <w:trHeight w:val="260"/>
        </w:trPr>
        <w:tc>
          <w:tcPr>
            <w:tcW w:w="510"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2087" w:type="dxa"/>
            <w:tcBorders>
              <w:top w:val="single" w:sz="4" w:space="0" w:color="000000"/>
              <w:left w:val="single" w:sz="4" w:space="0" w:color="000000"/>
              <w:bottom w:val="single" w:sz="4" w:space="0" w:color="000000"/>
            </w:tcBorders>
          </w:tcPr>
          <w:p w:rsidR="005F03FD" w:rsidRDefault="005F03FD" w:rsidP="00683E1D">
            <w:pPr>
              <w:tabs>
                <w:tab w:val="left" w:pos="360"/>
                <w:tab w:val="left" w:pos="1440"/>
                <w:tab w:val="left" w:pos="1680"/>
              </w:tabs>
              <w:snapToGrid w:val="0"/>
              <w:rPr>
                <w:sz w:val="20"/>
                <w:szCs w:val="20"/>
              </w:rPr>
            </w:pPr>
          </w:p>
        </w:tc>
        <w:tc>
          <w:tcPr>
            <w:tcW w:w="1241"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1116"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863"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1753"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1479" w:type="dxa"/>
            <w:tcBorders>
              <w:top w:val="single" w:sz="4" w:space="0" w:color="000000"/>
              <w:left w:val="single" w:sz="4" w:space="0" w:color="000000"/>
              <w:bottom w:val="single" w:sz="4" w:space="0" w:color="000000"/>
              <w:right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r>
      <w:tr w:rsidR="005F03FD" w:rsidTr="00683E1D">
        <w:trPr>
          <w:trHeight w:val="260"/>
        </w:trPr>
        <w:tc>
          <w:tcPr>
            <w:tcW w:w="510"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2087" w:type="dxa"/>
            <w:tcBorders>
              <w:top w:val="single" w:sz="4" w:space="0" w:color="000000"/>
              <w:left w:val="single" w:sz="4" w:space="0" w:color="000000"/>
              <w:bottom w:val="single" w:sz="4" w:space="0" w:color="000000"/>
            </w:tcBorders>
          </w:tcPr>
          <w:p w:rsidR="005F03FD" w:rsidRDefault="005F03FD" w:rsidP="00683E1D">
            <w:pPr>
              <w:tabs>
                <w:tab w:val="left" w:pos="360"/>
                <w:tab w:val="left" w:pos="1440"/>
                <w:tab w:val="left" w:pos="1680"/>
              </w:tabs>
              <w:snapToGrid w:val="0"/>
              <w:rPr>
                <w:sz w:val="20"/>
                <w:szCs w:val="20"/>
              </w:rPr>
            </w:pPr>
          </w:p>
        </w:tc>
        <w:tc>
          <w:tcPr>
            <w:tcW w:w="1241"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1116"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863"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1753"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1479" w:type="dxa"/>
            <w:tcBorders>
              <w:top w:val="single" w:sz="4" w:space="0" w:color="000000"/>
              <w:left w:val="single" w:sz="4" w:space="0" w:color="000000"/>
              <w:bottom w:val="single" w:sz="4" w:space="0" w:color="000000"/>
              <w:right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r>
      <w:tr w:rsidR="005F03FD" w:rsidTr="00683E1D">
        <w:trPr>
          <w:trHeight w:val="260"/>
        </w:trPr>
        <w:tc>
          <w:tcPr>
            <w:tcW w:w="510"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2087" w:type="dxa"/>
            <w:tcBorders>
              <w:top w:val="single" w:sz="4" w:space="0" w:color="000000"/>
              <w:left w:val="single" w:sz="4" w:space="0" w:color="000000"/>
              <w:bottom w:val="single" w:sz="4" w:space="0" w:color="000000"/>
            </w:tcBorders>
          </w:tcPr>
          <w:p w:rsidR="005F03FD" w:rsidRDefault="005F03FD" w:rsidP="00683E1D">
            <w:pPr>
              <w:tabs>
                <w:tab w:val="left" w:pos="360"/>
                <w:tab w:val="left" w:pos="1440"/>
                <w:tab w:val="left" w:pos="1680"/>
              </w:tabs>
              <w:snapToGrid w:val="0"/>
              <w:rPr>
                <w:sz w:val="20"/>
                <w:szCs w:val="20"/>
              </w:rPr>
            </w:pPr>
          </w:p>
        </w:tc>
        <w:tc>
          <w:tcPr>
            <w:tcW w:w="1241"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1116"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863"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1753"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1479" w:type="dxa"/>
            <w:tcBorders>
              <w:top w:val="single" w:sz="4" w:space="0" w:color="000000"/>
              <w:left w:val="single" w:sz="4" w:space="0" w:color="000000"/>
              <w:bottom w:val="single" w:sz="4" w:space="0" w:color="000000"/>
              <w:right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r>
      <w:tr w:rsidR="005F03FD" w:rsidTr="00683E1D">
        <w:trPr>
          <w:trHeight w:val="260"/>
        </w:trPr>
        <w:tc>
          <w:tcPr>
            <w:tcW w:w="510"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2087" w:type="dxa"/>
            <w:tcBorders>
              <w:top w:val="single" w:sz="4" w:space="0" w:color="000000"/>
              <w:left w:val="single" w:sz="4" w:space="0" w:color="000000"/>
              <w:bottom w:val="single" w:sz="4" w:space="0" w:color="000000"/>
            </w:tcBorders>
          </w:tcPr>
          <w:p w:rsidR="005F03FD" w:rsidRDefault="005F03FD" w:rsidP="00683E1D">
            <w:pPr>
              <w:tabs>
                <w:tab w:val="left" w:pos="360"/>
                <w:tab w:val="left" w:pos="1440"/>
                <w:tab w:val="left" w:pos="1680"/>
              </w:tabs>
              <w:snapToGrid w:val="0"/>
              <w:rPr>
                <w:sz w:val="20"/>
                <w:szCs w:val="20"/>
              </w:rPr>
            </w:pPr>
          </w:p>
        </w:tc>
        <w:tc>
          <w:tcPr>
            <w:tcW w:w="1241"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1116"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863"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1753" w:type="dxa"/>
            <w:tcBorders>
              <w:top w:val="single" w:sz="4" w:space="0" w:color="000000"/>
              <w:left w:val="single" w:sz="4" w:space="0" w:color="000000"/>
              <w:bottom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c>
          <w:tcPr>
            <w:tcW w:w="1479" w:type="dxa"/>
            <w:tcBorders>
              <w:top w:val="single" w:sz="4" w:space="0" w:color="000000"/>
              <w:left w:val="single" w:sz="4" w:space="0" w:color="000000"/>
              <w:bottom w:val="single" w:sz="4" w:space="0" w:color="000000"/>
              <w:right w:val="single" w:sz="4" w:space="0" w:color="000000"/>
            </w:tcBorders>
            <w:vAlign w:val="center"/>
          </w:tcPr>
          <w:p w:rsidR="005F03FD" w:rsidRDefault="005F03FD" w:rsidP="00683E1D">
            <w:pPr>
              <w:tabs>
                <w:tab w:val="left" w:pos="360"/>
                <w:tab w:val="left" w:pos="1440"/>
                <w:tab w:val="left" w:pos="1680"/>
              </w:tabs>
              <w:snapToGrid w:val="0"/>
              <w:jc w:val="center"/>
              <w:rPr>
                <w:sz w:val="20"/>
                <w:szCs w:val="20"/>
              </w:rPr>
            </w:pPr>
          </w:p>
        </w:tc>
      </w:tr>
    </w:tbl>
    <w:p w:rsidR="00A301C4" w:rsidRDefault="00A301C4" w:rsidP="00A301C4">
      <w:pPr>
        <w:pageBreakBefore/>
        <w:tabs>
          <w:tab w:val="left" w:pos="240"/>
          <w:tab w:val="left" w:pos="600"/>
          <w:tab w:val="left" w:pos="840"/>
          <w:tab w:val="left" w:pos="1080"/>
          <w:tab w:val="left" w:pos="1440"/>
          <w:tab w:val="left" w:pos="2040"/>
        </w:tabs>
        <w:spacing w:line="360" w:lineRule="auto"/>
        <w:jc w:val="center"/>
        <w:rPr>
          <w:b/>
          <w:bCs/>
          <w:sz w:val="28"/>
          <w:szCs w:val="28"/>
        </w:rPr>
      </w:pPr>
      <w:r>
        <w:rPr>
          <w:b/>
          <w:bCs/>
          <w:sz w:val="28"/>
          <w:szCs w:val="28"/>
        </w:rPr>
        <w:lastRenderedPageBreak/>
        <w:t>BAB III</w:t>
      </w:r>
    </w:p>
    <w:p w:rsidR="00A301C4" w:rsidRDefault="00A301C4" w:rsidP="00A301C4">
      <w:pPr>
        <w:tabs>
          <w:tab w:val="left" w:pos="840"/>
          <w:tab w:val="left" w:pos="1200"/>
          <w:tab w:val="left" w:pos="1440"/>
          <w:tab w:val="left" w:pos="1680"/>
          <w:tab w:val="left" w:pos="2040"/>
          <w:tab w:val="left" w:pos="2640"/>
        </w:tabs>
        <w:spacing w:line="360" w:lineRule="auto"/>
        <w:ind w:left="600" w:hanging="600"/>
        <w:jc w:val="center"/>
        <w:rPr>
          <w:b/>
          <w:bCs/>
          <w:sz w:val="28"/>
          <w:szCs w:val="28"/>
        </w:rPr>
      </w:pPr>
      <w:r>
        <w:rPr>
          <w:b/>
          <w:bCs/>
          <w:sz w:val="28"/>
          <w:szCs w:val="28"/>
        </w:rPr>
        <w:t>PELAKSANAAN RENCANA PROGRAM</w:t>
      </w:r>
    </w:p>
    <w:p w:rsidR="00A301C4" w:rsidRDefault="00A301C4" w:rsidP="00A301C4">
      <w:pPr>
        <w:tabs>
          <w:tab w:val="left" w:pos="240"/>
          <w:tab w:val="left" w:pos="600"/>
          <w:tab w:val="left" w:pos="840"/>
          <w:tab w:val="left" w:pos="1080"/>
          <w:tab w:val="left" w:pos="1440"/>
          <w:tab w:val="left" w:pos="2040"/>
        </w:tabs>
        <w:spacing w:line="360" w:lineRule="auto"/>
        <w:jc w:val="both"/>
        <w:rPr>
          <w:b/>
          <w:bCs/>
        </w:rPr>
      </w:pPr>
    </w:p>
    <w:p w:rsidR="00A301C4" w:rsidRDefault="00A301C4" w:rsidP="00A301C4">
      <w:pPr>
        <w:tabs>
          <w:tab w:val="left" w:pos="240"/>
          <w:tab w:val="left" w:pos="600"/>
          <w:tab w:val="left" w:pos="840"/>
          <w:tab w:val="left" w:pos="1080"/>
          <w:tab w:val="left" w:pos="1440"/>
          <w:tab w:val="left" w:pos="2040"/>
        </w:tabs>
        <w:spacing w:line="360" w:lineRule="auto"/>
        <w:jc w:val="both"/>
        <w:rPr>
          <w:b/>
          <w:bCs/>
        </w:rPr>
      </w:pPr>
      <w:r>
        <w:rPr>
          <w:b/>
          <w:bCs/>
        </w:rPr>
        <w:t>A.</w:t>
      </w:r>
      <w:r>
        <w:rPr>
          <w:b/>
          <w:bCs/>
        </w:rPr>
        <w:tab/>
        <w:t>Langkah-langkah Pelaksanaan Kegiatan</w:t>
      </w:r>
    </w:p>
    <w:p w:rsidR="00A301C4" w:rsidRDefault="00A301C4" w:rsidP="00A301C4">
      <w:pPr>
        <w:tabs>
          <w:tab w:val="left" w:pos="240"/>
          <w:tab w:val="left" w:pos="600"/>
          <w:tab w:val="left" w:pos="840"/>
          <w:tab w:val="left" w:pos="1080"/>
          <w:tab w:val="left" w:pos="1440"/>
          <w:tab w:val="left" w:pos="2040"/>
        </w:tabs>
        <w:spacing w:line="360" w:lineRule="auto"/>
        <w:jc w:val="both"/>
        <w:rPr>
          <w:b/>
          <w:bCs/>
        </w:rPr>
      </w:pPr>
      <w:r>
        <w:rPr>
          <w:b/>
          <w:bCs/>
        </w:rPr>
        <w:tab/>
      </w:r>
    </w:p>
    <w:tbl>
      <w:tblPr>
        <w:tblW w:w="0" w:type="auto"/>
        <w:tblInd w:w="343" w:type="dxa"/>
        <w:tblLayout w:type="fixed"/>
        <w:tblLook w:val="0000"/>
      </w:tblPr>
      <w:tblGrid>
        <w:gridCol w:w="732"/>
        <w:gridCol w:w="1977"/>
        <w:gridCol w:w="76"/>
        <w:gridCol w:w="2871"/>
        <w:gridCol w:w="41"/>
        <w:gridCol w:w="3217"/>
        <w:gridCol w:w="9"/>
      </w:tblGrid>
      <w:tr w:rsidR="00A301C4" w:rsidTr="00683E1D">
        <w:trPr>
          <w:trHeight w:val="162"/>
        </w:trPr>
        <w:tc>
          <w:tcPr>
            <w:tcW w:w="732"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rPr>
                <w:b/>
                <w:bCs/>
              </w:rPr>
            </w:pPr>
            <w:r>
              <w:rPr>
                <w:b/>
                <w:bCs/>
              </w:rPr>
              <w:t>No</w:t>
            </w:r>
          </w:p>
        </w:tc>
        <w:tc>
          <w:tcPr>
            <w:tcW w:w="2053"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rPr>
                <w:b/>
                <w:bCs/>
              </w:rPr>
            </w:pPr>
            <w:r>
              <w:rPr>
                <w:b/>
                <w:bCs/>
              </w:rPr>
              <w:t xml:space="preserve">Program </w:t>
            </w:r>
          </w:p>
        </w:tc>
        <w:tc>
          <w:tcPr>
            <w:tcW w:w="2912"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rPr>
                <w:b/>
                <w:bCs/>
              </w:rPr>
            </w:pPr>
            <w:r>
              <w:rPr>
                <w:b/>
                <w:bCs/>
              </w:rPr>
              <w:t>Jenis kegiatan</w:t>
            </w:r>
          </w:p>
        </w:tc>
        <w:tc>
          <w:tcPr>
            <w:tcW w:w="3226" w:type="dxa"/>
            <w:gridSpan w:val="2"/>
            <w:tcBorders>
              <w:top w:val="single" w:sz="4" w:space="0" w:color="000000"/>
              <w:left w:val="single" w:sz="4" w:space="0" w:color="000000"/>
              <w:bottom w:val="single" w:sz="4" w:space="0" w:color="000000"/>
              <w:right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rPr>
                <w:b/>
                <w:bCs/>
              </w:rPr>
            </w:pPr>
            <w:r>
              <w:rPr>
                <w:b/>
                <w:bCs/>
              </w:rPr>
              <w:t>Langkah-langkah kegiatan</w:t>
            </w:r>
          </w:p>
        </w:tc>
      </w:tr>
      <w:tr w:rsidR="00A301C4" w:rsidTr="00683E1D">
        <w:trPr>
          <w:trHeight w:val="162"/>
        </w:trPr>
        <w:tc>
          <w:tcPr>
            <w:tcW w:w="732"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1</w:t>
            </w:r>
          </w:p>
        </w:tc>
        <w:tc>
          <w:tcPr>
            <w:tcW w:w="2053"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Penerimaan murid baru</w:t>
            </w:r>
          </w:p>
        </w:tc>
        <w:tc>
          <w:tcPr>
            <w:tcW w:w="2912"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Penerimaan murid baru dengan system seleksi yang baik</w:t>
            </w:r>
          </w:p>
        </w:tc>
        <w:tc>
          <w:tcPr>
            <w:tcW w:w="3226" w:type="dxa"/>
            <w:gridSpan w:val="2"/>
            <w:tcBorders>
              <w:top w:val="single" w:sz="4" w:space="0" w:color="000000"/>
              <w:left w:val="single" w:sz="4" w:space="0" w:color="000000"/>
              <w:bottom w:val="single" w:sz="4" w:space="0" w:color="000000"/>
              <w:right w:val="single" w:sz="4" w:space="0" w:color="000000"/>
            </w:tcBorders>
          </w:tcPr>
          <w:p w:rsidR="00A301C4" w:rsidRDefault="00A301C4" w:rsidP="00683E1D">
            <w:pPr>
              <w:numPr>
                <w:ilvl w:val="0"/>
                <w:numId w:val="13"/>
              </w:numPr>
              <w:tabs>
                <w:tab w:val="left" w:pos="960"/>
                <w:tab w:val="left" w:pos="1320"/>
                <w:tab w:val="left" w:pos="1560"/>
                <w:tab w:val="left" w:pos="1800"/>
                <w:tab w:val="left" w:pos="2160"/>
                <w:tab w:val="left" w:pos="2760"/>
              </w:tabs>
              <w:snapToGrid w:val="0"/>
              <w:ind w:hanging="720"/>
              <w:jc w:val="both"/>
            </w:pPr>
            <w:r>
              <w:t>Pembentukan panitia</w:t>
            </w:r>
          </w:p>
          <w:p w:rsidR="00A301C4" w:rsidRDefault="00A301C4" w:rsidP="00683E1D">
            <w:pPr>
              <w:numPr>
                <w:ilvl w:val="0"/>
                <w:numId w:val="13"/>
              </w:numPr>
              <w:tabs>
                <w:tab w:val="left" w:pos="960"/>
                <w:tab w:val="left" w:pos="1320"/>
                <w:tab w:val="left" w:pos="1560"/>
                <w:tab w:val="left" w:pos="1800"/>
                <w:tab w:val="left" w:pos="2160"/>
                <w:tab w:val="left" w:pos="2760"/>
              </w:tabs>
              <w:ind w:hanging="720"/>
              <w:jc w:val="both"/>
            </w:pPr>
            <w:r>
              <w:t>Penyediaan bahan tes seleksi</w:t>
            </w:r>
          </w:p>
          <w:p w:rsidR="00A301C4" w:rsidRDefault="00A301C4" w:rsidP="00683E1D">
            <w:pPr>
              <w:numPr>
                <w:ilvl w:val="0"/>
                <w:numId w:val="13"/>
              </w:numPr>
              <w:tabs>
                <w:tab w:val="left" w:pos="960"/>
                <w:tab w:val="left" w:pos="1320"/>
                <w:tab w:val="left" w:pos="1560"/>
                <w:tab w:val="left" w:pos="1800"/>
                <w:tab w:val="left" w:pos="2160"/>
                <w:tab w:val="left" w:pos="2760"/>
              </w:tabs>
              <w:ind w:hanging="720"/>
              <w:jc w:val="both"/>
            </w:pPr>
            <w:r>
              <w:t>Penilaian yang objektif</w:t>
            </w:r>
          </w:p>
        </w:tc>
      </w:tr>
      <w:tr w:rsidR="00A301C4" w:rsidTr="00683E1D">
        <w:trPr>
          <w:trHeight w:val="162"/>
        </w:trPr>
        <w:tc>
          <w:tcPr>
            <w:tcW w:w="732"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2</w:t>
            </w:r>
          </w:p>
        </w:tc>
        <w:tc>
          <w:tcPr>
            <w:tcW w:w="2053"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Pengembangan muatan lokal</w:t>
            </w:r>
          </w:p>
        </w:tc>
        <w:tc>
          <w:tcPr>
            <w:tcW w:w="2912"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Kemampuan berbahasa madura, , PLH dan Tilawati</w:t>
            </w:r>
          </w:p>
        </w:tc>
        <w:tc>
          <w:tcPr>
            <w:tcW w:w="3226" w:type="dxa"/>
            <w:gridSpan w:val="2"/>
            <w:tcBorders>
              <w:top w:val="single" w:sz="4" w:space="0" w:color="000000"/>
              <w:left w:val="single" w:sz="4" w:space="0" w:color="000000"/>
              <w:bottom w:val="single" w:sz="4" w:space="0" w:color="000000"/>
              <w:right w:val="single" w:sz="4" w:space="0" w:color="000000"/>
            </w:tcBorders>
          </w:tcPr>
          <w:p w:rsidR="00A301C4" w:rsidRDefault="00A301C4" w:rsidP="00683E1D">
            <w:pPr>
              <w:numPr>
                <w:ilvl w:val="0"/>
                <w:numId w:val="13"/>
              </w:numPr>
              <w:tabs>
                <w:tab w:val="left" w:pos="960"/>
                <w:tab w:val="left" w:pos="1320"/>
                <w:tab w:val="left" w:pos="1560"/>
                <w:tab w:val="left" w:pos="1800"/>
                <w:tab w:val="left" w:pos="2160"/>
                <w:tab w:val="left" w:pos="2760"/>
              </w:tabs>
              <w:snapToGrid w:val="0"/>
              <w:ind w:hanging="720"/>
              <w:jc w:val="both"/>
            </w:pPr>
            <w:r>
              <w:t>Guru profesional sesuai bidangnya</w:t>
            </w:r>
          </w:p>
          <w:p w:rsidR="00A301C4" w:rsidRDefault="00A301C4" w:rsidP="00683E1D">
            <w:pPr>
              <w:numPr>
                <w:ilvl w:val="0"/>
                <w:numId w:val="13"/>
              </w:numPr>
              <w:tabs>
                <w:tab w:val="left" w:pos="960"/>
                <w:tab w:val="left" w:pos="1320"/>
                <w:tab w:val="left" w:pos="1560"/>
                <w:tab w:val="left" w:pos="1800"/>
                <w:tab w:val="left" w:pos="2160"/>
                <w:tab w:val="left" w:pos="2760"/>
              </w:tabs>
              <w:ind w:hanging="720"/>
              <w:jc w:val="both"/>
            </w:pPr>
            <w:r>
              <w:t>Peralatan yang memadai</w:t>
            </w:r>
          </w:p>
        </w:tc>
      </w:tr>
      <w:tr w:rsidR="00A301C4" w:rsidTr="00683E1D">
        <w:trPr>
          <w:trHeight w:val="162"/>
        </w:trPr>
        <w:tc>
          <w:tcPr>
            <w:tcW w:w="732"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3</w:t>
            </w:r>
          </w:p>
        </w:tc>
        <w:tc>
          <w:tcPr>
            <w:tcW w:w="2053"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Pengembangan pelaksanaan PBM</w:t>
            </w:r>
          </w:p>
        </w:tc>
        <w:tc>
          <w:tcPr>
            <w:tcW w:w="2912"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Active learning serta pembelajaran berpusat pada anak</w:t>
            </w:r>
          </w:p>
        </w:tc>
        <w:tc>
          <w:tcPr>
            <w:tcW w:w="3226" w:type="dxa"/>
            <w:gridSpan w:val="2"/>
            <w:tcBorders>
              <w:top w:val="single" w:sz="4" w:space="0" w:color="000000"/>
              <w:left w:val="single" w:sz="4" w:space="0" w:color="000000"/>
              <w:bottom w:val="single" w:sz="4" w:space="0" w:color="000000"/>
              <w:right w:val="single" w:sz="4" w:space="0" w:color="000000"/>
            </w:tcBorders>
          </w:tcPr>
          <w:p w:rsidR="00A301C4" w:rsidRDefault="00A301C4" w:rsidP="00683E1D">
            <w:pPr>
              <w:numPr>
                <w:ilvl w:val="0"/>
                <w:numId w:val="13"/>
              </w:numPr>
              <w:tabs>
                <w:tab w:val="left" w:pos="480"/>
                <w:tab w:val="left" w:pos="840"/>
                <w:tab w:val="left" w:pos="1080"/>
                <w:tab w:val="left" w:pos="1320"/>
                <w:tab w:val="left" w:pos="1680"/>
                <w:tab w:val="left" w:pos="2280"/>
              </w:tabs>
              <w:snapToGrid w:val="0"/>
              <w:ind w:left="240" w:hanging="240"/>
              <w:jc w:val="both"/>
            </w:pPr>
            <w:r>
              <w:t>Membaviasikan metode KBM yang PAKEM</w:t>
            </w:r>
          </w:p>
        </w:tc>
      </w:tr>
      <w:tr w:rsidR="00A301C4" w:rsidTr="00683E1D">
        <w:trPr>
          <w:trHeight w:val="162"/>
        </w:trPr>
        <w:tc>
          <w:tcPr>
            <w:tcW w:w="732"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4</w:t>
            </w:r>
          </w:p>
        </w:tc>
        <w:tc>
          <w:tcPr>
            <w:tcW w:w="2053"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Peningkatan prestasi belajar</w:t>
            </w:r>
          </w:p>
        </w:tc>
        <w:tc>
          <w:tcPr>
            <w:tcW w:w="2912"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Bimbingan belajar bidang studi pilihan dengan program remedial</w:t>
            </w:r>
          </w:p>
        </w:tc>
        <w:tc>
          <w:tcPr>
            <w:tcW w:w="3226" w:type="dxa"/>
            <w:gridSpan w:val="2"/>
            <w:tcBorders>
              <w:top w:val="single" w:sz="4" w:space="0" w:color="000000"/>
              <w:left w:val="single" w:sz="4" w:space="0" w:color="000000"/>
              <w:bottom w:val="single" w:sz="4" w:space="0" w:color="000000"/>
              <w:right w:val="single" w:sz="4" w:space="0" w:color="000000"/>
            </w:tcBorders>
          </w:tcPr>
          <w:p w:rsidR="00A301C4" w:rsidRDefault="00A301C4" w:rsidP="00683E1D">
            <w:pPr>
              <w:numPr>
                <w:ilvl w:val="0"/>
                <w:numId w:val="13"/>
              </w:numPr>
              <w:tabs>
                <w:tab w:val="left" w:pos="480"/>
                <w:tab w:val="left" w:pos="840"/>
                <w:tab w:val="left" w:pos="1080"/>
                <w:tab w:val="left" w:pos="1320"/>
                <w:tab w:val="left" w:pos="1680"/>
                <w:tab w:val="left" w:pos="2280"/>
              </w:tabs>
              <w:snapToGrid w:val="0"/>
              <w:ind w:left="240" w:hanging="240"/>
              <w:jc w:val="both"/>
            </w:pPr>
            <w:r>
              <w:t xml:space="preserve">Inventaris siswa yang berbakat </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Pembinaan dan pengembangan materi</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Latihan, pemberian tugas dan belajar mandiri</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Mengikut sertakan lomba-lomba</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Kegiatan ekstakurikuler</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Pestival dan OSN</w:t>
            </w:r>
          </w:p>
        </w:tc>
      </w:tr>
      <w:tr w:rsidR="00A301C4" w:rsidTr="00683E1D">
        <w:trPr>
          <w:trHeight w:val="162"/>
        </w:trPr>
        <w:tc>
          <w:tcPr>
            <w:tcW w:w="732"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5</w:t>
            </w:r>
          </w:p>
        </w:tc>
        <w:tc>
          <w:tcPr>
            <w:tcW w:w="2053"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System evaluari</w:t>
            </w:r>
          </w:p>
        </w:tc>
        <w:tc>
          <w:tcPr>
            <w:tcW w:w="2912"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Evaluasi pengajaran konferhensif dari semua aspek yang dimiliki siswa</w:t>
            </w:r>
          </w:p>
        </w:tc>
        <w:tc>
          <w:tcPr>
            <w:tcW w:w="3226" w:type="dxa"/>
            <w:gridSpan w:val="2"/>
            <w:tcBorders>
              <w:top w:val="single" w:sz="4" w:space="0" w:color="000000"/>
              <w:left w:val="single" w:sz="4" w:space="0" w:color="000000"/>
              <w:bottom w:val="single" w:sz="4" w:space="0" w:color="000000"/>
              <w:right w:val="single" w:sz="4" w:space="0" w:color="000000"/>
            </w:tcBorders>
          </w:tcPr>
          <w:p w:rsidR="00A301C4" w:rsidRDefault="00A301C4" w:rsidP="00683E1D">
            <w:pPr>
              <w:numPr>
                <w:ilvl w:val="0"/>
                <w:numId w:val="13"/>
              </w:numPr>
              <w:tabs>
                <w:tab w:val="left" w:pos="480"/>
                <w:tab w:val="left" w:pos="840"/>
                <w:tab w:val="left" w:pos="1080"/>
                <w:tab w:val="left" w:pos="1320"/>
                <w:tab w:val="left" w:pos="1680"/>
                <w:tab w:val="left" w:pos="2280"/>
              </w:tabs>
              <w:snapToGrid w:val="0"/>
              <w:ind w:left="240" w:hanging="240"/>
              <w:jc w:val="both"/>
            </w:pPr>
            <w:r>
              <w:t>Penyelenggaraan evaluasi belajar secara periodik</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Evaluasi belajar bulanan</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Evaluasi belajar mingguan</w:t>
            </w:r>
          </w:p>
        </w:tc>
      </w:tr>
      <w:tr w:rsidR="00A301C4" w:rsidTr="00683E1D">
        <w:trPr>
          <w:trHeight w:val="162"/>
        </w:trPr>
        <w:tc>
          <w:tcPr>
            <w:tcW w:w="732"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6</w:t>
            </w:r>
          </w:p>
        </w:tc>
        <w:tc>
          <w:tcPr>
            <w:tcW w:w="2053"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 xml:space="preserve">Motivasi </w:t>
            </w:r>
          </w:p>
        </w:tc>
        <w:tc>
          <w:tcPr>
            <w:tcW w:w="2912"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Pemberian reward kelas maupun sekolah</w:t>
            </w:r>
          </w:p>
        </w:tc>
        <w:tc>
          <w:tcPr>
            <w:tcW w:w="3226" w:type="dxa"/>
            <w:gridSpan w:val="2"/>
            <w:tcBorders>
              <w:top w:val="single" w:sz="4" w:space="0" w:color="000000"/>
              <w:left w:val="single" w:sz="4" w:space="0" w:color="000000"/>
              <w:bottom w:val="single" w:sz="4" w:space="0" w:color="000000"/>
              <w:right w:val="single" w:sz="4" w:space="0" w:color="000000"/>
            </w:tcBorders>
          </w:tcPr>
          <w:p w:rsidR="00A301C4" w:rsidRDefault="00A301C4" w:rsidP="00683E1D">
            <w:pPr>
              <w:numPr>
                <w:ilvl w:val="0"/>
                <w:numId w:val="13"/>
              </w:numPr>
              <w:tabs>
                <w:tab w:val="left" w:pos="480"/>
                <w:tab w:val="left" w:pos="840"/>
                <w:tab w:val="left" w:pos="1080"/>
                <w:tab w:val="left" w:pos="1320"/>
                <w:tab w:val="left" w:pos="1680"/>
                <w:tab w:val="left" w:pos="2280"/>
              </w:tabs>
              <w:snapToGrid w:val="0"/>
              <w:ind w:left="240" w:hanging="240"/>
              <w:jc w:val="both"/>
            </w:pPr>
            <w:r>
              <w:t>Pemberian penghargaan bagi siswa guru, kelas dan sekolah yang berprestasi</w:t>
            </w:r>
          </w:p>
        </w:tc>
      </w:tr>
      <w:tr w:rsidR="00A301C4" w:rsidTr="00683E1D">
        <w:trPr>
          <w:trHeight w:val="162"/>
        </w:trPr>
        <w:tc>
          <w:tcPr>
            <w:tcW w:w="732"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7</w:t>
            </w:r>
          </w:p>
        </w:tc>
        <w:tc>
          <w:tcPr>
            <w:tcW w:w="2053"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Layanan bimbingan dan konseling</w:t>
            </w:r>
          </w:p>
        </w:tc>
        <w:tc>
          <w:tcPr>
            <w:tcW w:w="2912"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Bimbingan konseling bagi anak maupun orang tua dengan petugas professional</w:t>
            </w:r>
          </w:p>
        </w:tc>
        <w:tc>
          <w:tcPr>
            <w:tcW w:w="3226" w:type="dxa"/>
            <w:gridSpan w:val="2"/>
            <w:tcBorders>
              <w:top w:val="single" w:sz="4" w:space="0" w:color="000000"/>
              <w:left w:val="single" w:sz="4" w:space="0" w:color="000000"/>
              <w:bottom w:val="single" w:sz="4" w:space="0" w:color="000000"/>
              <w:right w:val="single" w:sz="4" w:space="0" w:color="000000"/>
            </w:tcBorders>
          </w:tcPr>
          <w:p w:rsidR="00A301C4" w:rsidRDefault="00A301C4" w:rsidP="00683E1D">
            <w:pPr>
              <w:numPr>
                <w:ilvl w:val="0"/>
                <w:numId w:val="13"/>
              </w:numPr>
              <w:tabs>
                <w:tab w:val="left" w:pos="480"/>
                <w:tab w:val="left" w:pos="840"/>
                <w:tab w:val="left" w:pos="1080"/>
                <w:tab w:val="left" w:pos="1320"/>
                <w:tab w:val="left" w:pos="1680"/>
                <w:tab w:val="left" w:pos="2280"/>
              </w:tabs>
              <w:snapToGrid w:val="0"/>
              <w:ind w:left="240" w:hanging="240"/>
              <w:jc w:val="both"/>
            </w:pPr>
            <w:r>
              <w:t>Menyiapkan konselor yang profesional</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Komunikasi yang efektif</w:t>
            </w:r>
          </w:p>
        </w:tc>
      </w:tr>
      <w:tr w:rsidR="00A301C4" w:rsidTr="00683E1D">
        <w:trPr>
          <w:trHeight w:val="2479"/>
        </w:trPr>
        <w:tc>
          <w:tcPr>
            <w:tcW w:w="732"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lastRenderedPageBreak/>
              <w:t>8</w:t>
            </w:r>
          </w:p>
        </w:tc>
        <w:tc>
          <w:tcPr>
            <w:tcW w:w="2053"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Pembinaan disiplin, akidah dan akhlak</w:t>
            </w:r>
          </w:p>
        </w:tc>
        <w:tc>
          <w:tcPr>
            <w:tcW w:w="2912"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Pembiasaan disiplin dan penanaman akidah dan akhlak melalui muatan IMTAQ</w:t>
            </w:r>
          </w:p>
        </w:tc>
        <w:tc>
          <w:tcPr>
            <w:tcW w:w="3226" w:type="dxa"/>
            <w:gridSpan w:val="2"/>
            <w:tcBorders>
              <w:top w:val="single" w:sz="4" w:space="0" w:color="000000"/>
              <w:left w:val="single" w:sz="4" w:space="0" w:color="000000"/>
              <w:bottom w:val="single" w:sz="4" w:space="0" w:color="000000"/>
              <w:right w:val="single" w:sz="4" w:space="0" w:color="000000"/>
            </w:tcBorders>
          </w:tcPr>
          <w:p w:rsidR="00A301C4" w:rsidRDefault="00A301C4" w:rsidP="00683E1D">
            <w:pPr>
              <w:numPr>
                <w:ilvl w:val="0"/>
                <w:numId w:val="13"/>
              </w:numPr>
              <w:tabs>
                <w:tab w:val="left" w:pos="480"/>
                <w:tab w:val="left" w:pos="840"/>
                <w:tab w:val="left" w:pos="1080"/>
                <w:tab w:val="left" w:pos="1320"/>
                <w:tab w:val="left" w:pos="1680"/>
                <w:tab w:val="left" w:pos="2280"/>
              </w:tabs>
              <w:snapToGrid w:val="0"/>
              <w:ind w:left="240" w:hanging="240"/>
              <w:jc w:val="both"/>
            </w:pPr>
            <w:r>
              <w:t>Mensosialisasikan tata tertib</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Menentukan kegiatan keagamaan pesantren kilat, membiasakan siswa berjabat tangan dan mengucap saam  ketika bertemu guru</w:t>
            </w:r>
          </w:p>
        </w:tc>
      </w:tr>
      <w:tr w:rsidR="00A301C4" w:rsidTr="00683E1D">
        <w:trPr>
          <w:trHeight w:val="2858"/>
        </w:trPr>
        <w:tc>
          <w:tcPr>
            <w:tcW w:w="732"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9</w:t>
            </w:r>
          </w:p>
        </w:tc>
        <w:tc>
          <w:tcPr>
            <w:tcW w:w="2053"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Lingkungan sekolah</w:t>
            </w:r>
          </w:p>
        </w:tc>
        <w:tc>
          <w:tcPr>
            <w:tcW w:w="2912"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Menciptakan lingkungan sekolah yang kondusif aman dan nyaman untuk proses belajar mengajar</w:t>
            </w:r>
          </w:p>
        </w:tc>
        <w:tc>
          <w:tcPr>
            <w:tcW w:w="3226" w:type="dxa"/>
            <w:gridSpan w:val="2"/>
            <w:tcBorders>
              <w:top w:val="single" w:sz="4" w:space="0" w:color="000000"/>
              <w:left w:val="single" w:sz="4" w:space="0" w:color="000000"/>
              <w:bottom w:val="single" w:sz="4" w:space="0" w:color="000000"/>
              <w:right w:val="single" w:sz="4" w:space="0" w:color="000000"/>
            </w:tcBorders>
          </w:tcPr>
          <w:p w:rsidR="00A301C4" w:rsidRDefault="00A301C4" w:rsidP="00683E1D">
            <w:pPr>
              <w:numPr>
                <w:ilvl w:val="0"/>
                <w:numId w:val="13"/>
              </w:numPr>
              <w:tabs>
                <w:tab w:val="left" w:pos="-8856"/>
                <w:tab w:val="left" w:pos="-8016"/>
              </w:tabs>
              <w:snapToGrid w:val="0"/>
              <w:ind w:left="372" w:hanging="372"/>
            </w:pPr>
            <w:r>
              <w:t>Tata tertib sekolah</w:t>
            </w:r>
          </w:p>
          <w:p w:rsidR="00A301C4" w:rsidRDefault="00A301C4" w:rsidP="00683E1D">
            <w:pPr>
              <w:numPr>
                <w:ilvl w:val="0"/>
                <w:numId w:val="13"/>
              </w:numPr>
              <w:tabs>
                <w:tab w:val="left" w:pos="-8856"/>
                <w:tab w:val="left" w:pos="-8016"/>
              </w:tabs>
              <w:ind w:left="372" w:hanging="372"/>
            </w:pPr>
            <w:r>
              <w:t>Mewujudkan sekolah yang bersih</w:t>
            </w:r>
          </w:p>
          <w:p w:rsidR="00A301C4" w:rsidRDefault="00A301C4" w:rsidP="00683E1D">
            <w:pPr>
              <w:numPr>
                <w:ilvl w:val="0"/>
                <w:numId w:val="13"/>
              </w:numPr>
              <w:tabs>
                <w:tab w:val="left" w:pos="-8856"/>
                <w:tab w:val="left" w:pos="-8016"/>
              </w:tabs>
              <w:ind w:left="372" w:hanging="372"/>
            </w:pPr>
            <w:r>
              <w:t>Kerukunan antar warga sekolah</w:t>
            </w:r>
          </w:p>
          <w:p w:rsidR="00A301C4" w:rsidRDefault="00A301C4" w:rsidP="00683E1D">
            <w:pPr>
              <w:numPr>
                <w:ilvl w:val="0"/>
                <w:numId w:val="13"/>
              </w:numPr>
              <w:tabs>
                <w:tab w:val="left" w:pos="-8856"/>
                <w:tab w:val="left" w:pos="-8016"/>
              </w:tabs>
              <w:ind w:left="372" w:hanging="372"/>
            </w:pPr>
            <w:r>
              <w:t xml:space="preserve">Kerja sama dengan warga </w:t>
            </w:r>
          </w:p>
          <w:p w:rsidR="00A301C4" w:rsidRDefault="00A301C4" w:rsidP="00683E1D">
            <w:pPr>
              <w:numPr>
                <w:ilvl w:val="0"/>
                <w:numId w:val="13"/>
              </w:numPr>
              <w:tabs>
                <w:tab w:val="left" w:pos="-8856"/>
                <w:tab w:val="left" w:pos="-8016"/>
              </w:tabs>
              <w:ind w:left="372" w:hanging="372"/>
            </w:pPr>
            <w:r>
              <w:t xml:space="preserve">Kegiatan social dilingkungan </w:t>
            </w:r>
          </w:p>
        </w:tc>
      </w:tr>
      <w:tr w:rsidR="00A301C4" w:rsidTr="00683E1D">
        <w:trPr>
          <w:trHeight w:val="3149"/>
        </w:trPr>
        <w:tc>
          <w:tcPr>
            <w:tcW w:w="732"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10</w:t>
            </w:r>
          </w:p>
        </w:tc>
        <w:tc>
          <w:tcPr>
            <w:tcW w:w="2053"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Pusat pengembagan bakat</w:t>
            </w:r>
          </w:p>
        </w:tc>
        <w:tc>
          <w:tcPr>
            <w:tcW w:w="2912"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Pusat pengembangan bakat, minat dan pembinaan prestasi</w:t>
            </w:r>
          </w:p>
        </w:tc>
        <w:tc>
          <w:tcPr>
            <w:tcW w:w="3226" w:type="dxa"/>
            <w:gridSpan w:val="2"/>
            <w:tcBorders>
              <w:top w:val="single" w:sz="4" w:space="0" w:color="000000"/>
              <w:left w:val="single" w:sz="4" w:space="0" w:color="000000"/>
              <w:bottom w:val="single" w:sz="4" w:space="0" w:color="000000"/>
              <w:right w:val="single" w:sz="4" w:space="0" w:color="000000"/>
            </w:tcBorders>
          </w:tcPr>
          <w:p w:rsidR="00A301C4" w:rsidRDefault="00A301C4" w:rsidP="00683E1D">
            <w:pPr>
              <w:numPr>
                <w:ilvl w:val="0"/>
                <w:numId w:val="13"/>
              </w:numPr>
              <w:tabs>
                <w:tab w:val="left" w:pos="960"/>
                <w:tab w:val="left" w:pos="1320"/>
                <w:tab w:val="left" w:pos="1560"/>
                <w:tab w:val="left" w:pos="1800"/>
                <w:tab w:val="left" w:pos="2160"/>
                <w:tab w:val="left" w:pos="2760"/>
              </w:tabs>
              <w:snapToGrid w:val="0"/>
              <w:ind w:hanging="720"/>
              <w:jc w:val="both"/>
            </w:pPr>
            <w:r>
              <w:t>Program ekstra kurikuler</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Menampung kreatifitas anak melalui sanggar seni</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 xml:space="preserve">Menjalin kerjarama dengan sekolah lain dan lembaga yang relevan </w:t>
            </w:r>
          </w:p>
          <w:p w:rsidR="00A301C4" w:rsidRDefault="00A301C4" w:rsidP="00683E1D">
            <w:pPr>
              <w:numPr>
                <w:ilvl w:val="0"/>
                <w:numId w:val="13"/>
              </w:numPr>
              <w:tabs>
                <w:tab w:val="left" w:pos="960"/>
                <w:tab w:val="left" w:pos="1320"/>
                <w:tab w:val="left" w:pos="1560"/>
                <w:tab w:val="left" w:pos="1800"/>
                <w:tab w:val="left" w:pos="2160"/>
                <w:tab w:val="left" w:pos="2760"/>
              </w:tabs>
              <w:ind w:hanging="720"/>
              <w:jc w:val="both"/>
            </w:pPr>
            <w:r>
              <w:t>Ikut lomba-lomba</w:t>
            </w:r>
          </w:p>
        </w:tc>
      </w:tr>
      <w:tr w:rsidR="00A301C4" w:rsidTr="00683E1D">
        <w:trPr>
          <w:trHeight w:val="2278"/>
        </w:trPr>
        <w:tc>
          <w:tcPr>
            <w:tcW w:w="732"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11</w:t>
            </w:r>
          </w:p>
        </w:tc>
        <w:tc>
          <w:tcPr>
            <w:tcW w:w="2053"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Kompetensi</w:t>
            </w:r>
          </w:p>
        </w:tc>
        <w:tc>
          <w:tcPr>
            <w:tcW w:w="2912"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Menjadikan SDM sekolah yang berkompetensi dalam bidangnya masing-masing</w:t>
            </w:r>
          </w:p>
        </w:tc>
        <w:tc>
          <w:tcPr>
            <w:tcW w:w="3226" w:type="dxa"/>
            <w:gridSpan w:val="2"/>
            <w:tcBorders>
              <w:top w:val="single" w:sz="4" w:space="0" w:color="000000"/>
              <w:left w:val="single" w:sz="4" w:space="0" w:color="000000"/>
              <w:bottom w:val="single" w:sz="4" w:space="0" w:color="000000"/>
              <w:right w:val="single" w:sz="4" w:space="0" w:color="000000"/>
            </w:tcBorders>
          </w:tcPr>
          <w:p w:rsidR="00A301C4" w:rsidRDefault="00A301C4" w:rsidP="00683E1D">
            <w:pPr>
              <w:numPr>
                <w:ilvl w:val="0"/>
                <w:numId w:val="13"/>
              </w:numPr>
              <w:tabs>
                <w:tab w:val="left" w:pos="960"/>
                <w:tab w:val="left" w:pos="1320"/>
                <w:tab w:val="left" w:pos="1560"/>
                <w:tab w:val="left" w:pos="1800"/>
                <w:tab w:val="left" w:pos="2160"/>
                <w:tab w:val="left" w:pos="2760"/>
              </w:tabs>
              <w:snapToGrid w:val="0"/>
              <w:ind w:hanging="720"/>
              <w:jc w:val="both"/>
            </w:pPr>
            <w:r>
              <w:t>Pembinaan pegawai</w:t>
            </w:r>
          </w:p>
          <w:p w:rsidR="00A301C4" w:rsidRDefault="00A301C4" w:rsidP="00683E1D">
            <w:pPr>
              <w:numPr>
                <w:ilvl w:val="0"/>
                <w:numId w:val="13"/>
              </w:numPr>
              <w:tabs>
                <w:tab w:val="left" w:pos="960"/>
                <w:tab w:val="left" w:pos="1320"/>
                <w:tab w:val="left" w:pos="1560"/>
                <w:tab w:val="left" w:pos="1800"/>
                <w:tab w:val="left" w:pos="2160"/>
                <w:tab w:val="left" w:pos="2760"/>
              </w:tabs>
              <w:ind w:hanging="720"/>
              <w:jc w:val="both"/>
            </w:pPr>
            <w:r>
              <w:t>Super visi kelas</w:t>
            </w:r>
          </w:p>
          <w:p w:rsidR="00A301C4" w:rsidRDefault="00A301C4" w:rsidP="00683E1D">
            <w:pPr>
              <w:numPr>
                <w:ilvl w:val="0"/>
                <w:numId w:val="13"/>
              </w:numPr>
              <w:tabs>
                <w:tab w:val="left" w:pos="960"/>
                <w:tab w:val="left" w:pos="1320"/>
                <w:tab w:val="left" w:pos="1560"/>
                <w:tab w:val="left" w:pos="1800"/>
                <w:tab w:val="left" w:pos="2160"/>
                <w:tab w:val="left" w:pos="2760"/>
              </w:tabs>
              <w:ind w:hanging="720"/>
              <w:jc w:val="both"/>
            </w:pPr>
            <w:r>
              <w:t>Pelatihan khusus</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Mengirim guru ikut seminar dan penataran</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Studi banding</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Ikut lomba-lomba</w:t>
            </w:r>
          </w:p>
        </w:tc>
      </w:tr>
      <w:tr w:rsidR="00A301C4" w:rsidTr="00683E1D">
        <w:trPr>
          <w:trHeight w:val="2523"/>
        </w:trPr>
        <w:tc>
          <w:tcPr>
            <w:tcW w:w="732"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12</w:t>
            </w:r>
          </w:p>
        </w:tc>
        <w:tc>
          <w:tcPr>
            <w:tcW w:w="2053"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Sarana dan prasarana</w:t>
            </w:r>
          </w:p>
        </w:tc>
        <w:tc>
          <w:tcPr>
            <w:tcW w:w="2912"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Sarana dan prasarana yang ideal untuk bersaing di dunia global</w:t>
            </w:r>
          </w:p>
        </w:tc>
        <w:tc>
          <w:tcPr>
            <w:tcW w:w="3226" w:type="dxa"/>
            <w:gridSpan w:val="2"/>
            <w:tcBorders>
              <w:top w:val="single" w:sz="4" w:space="0" w:color="000000"/>
              <w:left w:val="single" w:sz="4" w:space="0" w:color="000000"/>
              <w:bottom w:val="single" w:sz="4" w:space="0" w:color="000000"/>
              <w:right w:val="single" w:sz="4" w:space="0" w:color="000000"/>
            </w:tcBorders>
          </w:tcPr>
          <w:p w:rsidR="00A301C4" w:rsidRDefault="00A301C4" w:rsidP="00683E1D">
            <w:pPr>
              <w:numPr>
                <w:ilvl w:val="0"/>
                <w:numId w:val="13"/>
              </w:numPr>
              <w:tabs>
                <w:tab w:val="left" w:pos="480"/>
                <w:tab w:val="left" w:pos="840"/>
                <w:tab w:val="left" w:pos="1080"/>
                <w:tab w:val="left" w:pos="1320"/>
                <w:tab w:val="left" w:pos="1680"/>
                <w:tab w:val="left" w:pos="2280"/>
              </w:tabs>
              <w:snapToGrid w:val="0"/>
              <w:ind w:left="240" w:hanging="240"/>
              <w:jc w:val="both"/>
            </w:pPr>
            <w:r>
              <w:t>Melengkapi sarana ruang kelas dengan media pengajaran</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Perpustakaan sekolah</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Lapangan olah raga yang memadai</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Lab computer, IPA dan bahasa</w:t>
            </w:r>
          </w:p>
        </w:tc>
      </w:tr>
      <w:tr w:rsidR="00A301C4" w:rsidTr="00683E1D">
        <w:trPr>
          <w:trHeight w:val="626"/>
        </w:trPr>
        <w:tc>
          <w:tcPr>
            <w:tcW w:w="732"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13</w:t>
            </w:r>
          </w:p>
        </w:tc>
        <w:tc>
          <w:tcPr>
            <w:tcW w:w="2053"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Kerjasama</w:t>
            </w:r>
          </w:p>
        </w:tc>
        <w:tc>
          <w:tcPr>
            <w:tcW w:w="2912"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 xml:space="preserve">Menjalin kerja sama dengan lembaga pendidikan </w:t>
            </w:r>
            <w:r>
              <w:lastRenderedPageBreak/>
              <w:t>maupun non pendidikan dalam rangka pengembangan mutu</w:t>
            </w:r>
          </w:p>
        </w:tc>
        <w:tc>
          <w:tcPr>
            <w:tcW w:w="3226" w:type="dxa"/>
            <w:gridSpan w:val="2"/>
            <w:tcBorders>
              <w:top w:val="single" w:sz="4" w:space="0" w:color="000000"/>
              <w:left w:val="single" w:sz="4" w:space="0" w:color="000000"/>
              <w:bottom w:val="single" w:sz="4" w:space="0" w:color="000000"/>
              <w:right w:val="single" w:sz="4" w:space="0" w:color="000000"/>
            </w:tcBorders>
          </w:tcPr>
          <w:p w:rsidR="00A301C4" w:rsidRDefault="00A301C4" w:rsidP="00683E1D">
            <w:pPr>
              <w:numPr>
                <w:ilvl w:val="0"/>
                <w:numId w:val="13"/>
              </w:numPr>
              <w:tabs>
                <w:tab w:val="left" w:pos="480"/>
                <w:tab w:val="left" w:pos="840"/>
                <w:tab w:val="left" w:pos="1080"/>
                <w:tab w:val="left" w:pos="1320"/>
                <w:tab w:val="left" w:pos="1680"/>
                <w:tab w:val="left" w:pos="2280"/>
              </w:tabs>
              <w:snapToGrid w:val="0"/>
              <w:ind w:left="240" w:hanging="240"/>
              <w:jc w:val="both"/>
            </w:pPr>
            <w:r>
              <w:lastRenderedPageBreak/>
              <w:t>Mengikuti program KKG</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 xml:space="preserve">Kerjasama dengan pihak </w:t>
            </w:r>
            <w:r>
              <w:lastRenderedPageBreak/>
              <w:t>lain dalam penyelenggaraan pelatihan-pelatihan.</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Penyelenggaraan worh shop dengan pihak luar</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Studi banding</w:t>
            </w:r>
          </w:p>
        </w:tc>
      </w:tr>
      <w:tr w:rsidR="00A301C4" w:rsidTr="00683E1D">
        <w:trPr>
          <w:trHeight w:val="2501"/>
        </w:trPr>
        <w:tc>
          <w:tcPr>
            <w:tcW w:w="732"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lastRenderedPageBreak/>
              <w:t>14</w:t>
            </w:r>
          </w:p>
        </w:tc>
        <w:tc>
          <w:tcPr>
            <w:tcW w:w="2053"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Bahasa pengantar</w:t>
            </w:r>
          </w:p>
        </w:tc>
        <w:tc>
          <w:tcPr>
            <w:tcW w:w="2912"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Pengantar dwi bahasa dengan bahasa Indonesia dan arab sebagai bahasa pengantar pembelajaran</w:t>
            </w:r>
          </w:p>
        </w:tc>
        <w:tc>
          <w:tcPr>
            <w:tcW w:w="3226" w:type="dxa"/>
            <w:gridSpan w:val="2"/>
            <w:tcBorders>
              <w:top w:val="single" w:sz="4" w:space="0" w:color="000000"/>
              <w:left w:val="single" w:sz="4" w:space="0" w:color="000000"/>
              <w:bottom w:val="single" w:sz="4" w:space="0" w:color="000000"/>
              <w:right w:val="single" w:sz="4" w:space="0" w:color="000000"/>
            </w:tcBorders>
          </w:tcPr>
          <w:p w:rsidR="00A301C4" w:rsidRDefault="00A301C4" w:rsidP="00683E1D">
            <w:pPr>
              <w:numPr>
                <w:ilvl w:val="0"/>
                <w:numId w:val="13"/>
              </w:numPr>
              <w:tabs>
                <w:tab w:val="left" w:pos="480"/>
                <w:tab w:val="left" w:pos="840"/>
                <w:tab w:val="left" w:pos="1080"/>
                <w:tab w:val="left" w:pos="1320"/>
                <w:tab w:val="left" w:pos="1680"/>
                <w:tab w:val="left" w:pos="2280"/>
              </w:tabs>
              <w:snapToGrid w:val="0"/>
              <w:ind w:left="240" w:hanging="240"/>
              <w:jc w:val="both"/>
            </w:pPr>
            <w:r>
              <w:t>Pengembangan penguasaan bahasa madura dan arab dengan bantuan Native speaker</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 xml:space="preserve">Pembiasaan berbahasa </w:t>
            </w:r>
            <w:smartTag w:uri="urn:schemas-microsoft-com:office:smarttags" w:element="country-region">
              <w:smartTag w:uri="urn:schemas-microsoft-com:office:smarttags" w:element="place">
                <w:r>
                  <w:t>Indonesia</w:t>
                </w:r>
              </w:smartTag>
            </w:smartTag>
            <w:r>
              <w:t xml:space="preserve"> dan arab oleh guru dan murid (English day)</w:t>
            </w:r>
          </w:p>
        </w:tc>
      </w:tr>
      <w:tr w:rsidR="00A301C4" w:rsidTr="00683E1D">
        <w:trPr>
          <w:gridAfter w:val="1"/>
          <w:wAfter w:w="9" w:type="dxa"/>
          <w:trHeight w:val="2729"/>
        </w:trPr>
        <w:tc>
          <w:tcPr>
            <w:tcW w:w="732"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15</w:t>
            </w:r>
          </w:p>
        </w:tc>
        <w:tc>
          <w:tcPr>
            <w:tcW w:w="1977"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Pusat informasi</w:t>
            </w:r>
          </w:p>
        </w:tc>
        <w:tc>
          <w:tcPr>
            <w:tcW w:w="2947"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Pusat informasi bagi sekolah dilingkungannya</w:t>
            </w:r>
          </w:p>
        </w:tc>
        <w:tc>
          <w:tcPr>
            <w:tcW w:w="3258" w:type="dxa"/>
            <w:gridSpan w:val="2"/>
            <w:tcBorders>
              <w:top w:val="single" w:sz="4" w:space="0" w:color="000000"/>
              <w:left w:val="single" w:sz="4" w:space="0" w:color="000000"/>
              <w:bottom w:val="single" w:sz="4" w:space="0" w:color="000000"/>
              <w:right w:val="single" w:sz="4" w:space="0" w:color="000000"/>
            </w:tcBorders>
          </w:tcPr>
          <w:p w:rsidR="00A301C4" w:rsidRDefault="00A301C4" w:rsidP="00683E1D">
            <w:pPr>
              <w:numPr>
                <w:ilvl w:val="0"/>
                <w:numId w:val="13"/>
              </w:numPr>
              <w:tabs>
                <w:tab w:val="left" w:pos="480"/>
                <w:tab w:val="left" w:pos="840"/>
                <w:tab w:val="left" w:pos="1080"/>
                <w:tab w:val="left" w:pos="1320"/>
                <w:tab w:val="left" w:pos="1680"/>
                <w:tab w:val="left" w:pos="2280"/>
              </w:tabs>
              <w:snapToGrid w:val="0"/>
              <w:ind w:left="240" w:hanging="240"/>
              <w:jc w:val="both"/>
            </w:pPr>
            <w:r>
              <w:t>Menyelenggarakan kegiatan pameran</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Memfasilitasi kegiatan semiar, work shopkerja sama dengan Dinas Dikna dan lembagai lain yang relevan dalam mensosialisasikan kebijakan-kebijakan pemerintah,</w:t>
            </w:r>
          </w:p>
        </w:tc>
      </w:tr>
      <w:tr w:rsidR="00A301C4" w:rsidTr="00683E1D">
        <w:trPr>
          <w:gridAfter w:val="1"/>
          <w:wAfter w:w="9" w:type="dxa"/>
          <w:trHeight w:val="1600"/>
        </w:trPr>
        <w:tc>
          <w:tcPr>
            <w:tcW w:w="732"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16</w:t>
            </w:r>
          </w:p>
        </w:tc>
        <w:tc>
          <w:tcPr>
            <w:tcW w:w="1977" w:type="dxa"/>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Kegiatan olah rga dan kesenian</w:t>
            </w:r>
          </w:p>
        </w:tc>
        <w:tc>
          <w:tcPr>
            <w:tcW w:w="2947" w:type="dxa"/>
            <w:gridSpan w:val="2"/>
            <w:tcBorders>
              <w:top w:val="single" w:sz="4" w:space="0" w:color="000000"/>
              <w:left w:val="single" w:sz="4" w:space="0" w:color="000000"/>
              <w:bottom w:val="single" w:sz="4" w:space="0" w:color="000000"/>
            </w:tcBorders>
          </w:tcPr>
          <w:p w:rsidR="00A301C4" w:rsidRDefault="00A301C4" w:rsidP="00683E1D">
            <w:pPr>
              <w:tabs>
                <w:tab w:val="left" w:pos="240"/>
                <w:tab w:val="left" w:pos="600"/>
                <w:tab w:val="left" w:pos="840"/>
                <w:tab w:val="left" w:pos="1080"/>
                <w:tab w:val="left" w:pos="1440"/>
                <w:tab w:val="left" w:pos="2040"/>
              </w:tabs>
              <w:snapToGrid w:val="0"/>
              <w:jc w:val="both"/>
            </w:pPr>
            <w:r>
              <w:t>Pembinaan ekstrakurikuler  olah raga dan keseniaan dan lomba-lomba</w:t>
            </w:r>
          </w:p>
        </w:tc>
        <w:tc>
          <w:tcPr>
            <w:tcW w:w="3258" w:type="dxa"/>
            <w:gridSpan w:val="2"/>
            <w:tcBorders>
              <w:top w:val="single" w:sz="4" w:space="0" w:color="000000"/>
              <w:left w:val="single" w:sz="4" w:space="0" w:color="000000"/>
              <w:bottom w:val="single" w:sz="4" w:space="0" w:color="000000"/>
              <w:right w:val="single" w:sz="4" w:space="0" w:color="000000"/>
            </w:tcBorders>
          </w:tcPr>
          <w:p w:rsidR="00A301C4" w:rsidRDefault="00A301C4" w:rsidP="00683E1D">
            <w:pPr>
              <w:numPr>
                <w:ilvl w:val="0"/>
                <w:numId w:val="13"/>
              </w:numPr>
              <w:tabs>
                <w:tab w:val="left" w:pos="480"/>
                <w:tab w:val="left" w:pos="840"/>
                <w:tab w:val="left" w:pos="1080"/>
                <w:tab w:val="left" w:pos="1320"/>
                <w:tab w:val="left" w:pos="1680"/>
                <w:tab w:val="left" w:pos="2280"/>
              </w:tabs>
              <w:snapToGrid w:val="0"/>
              <w:ind w:left="240" w:hanging="240"/>
              <w:jc w:val="both"/>
            </w:pPr>
            <w:r>
              <w:t>Kegiatan ekstra kurikuler</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Latihan yang continue</w:t>
            </w:r>
          </w:p>
          <w:p w:rsidR="00A301C4" w:rsidRDefault="00A301C4" w:rsidP="00683E1D">
            <w:pPr>
              <w:numPr>
                <w:ilvl w:val="0"/>
                <w:numId w:val="13"/>
              </w:numPr>
              <w:tabs>
                <w:tab w:val="left" w:pos="480"/>
                <w:tab w:val="left" w:pos="840"/>
                <w:tab w:val="left" w:pos="1080"/>
                <w:tab w:val="left" w:pos="1320"/>
                <w:tab w:val="left" w:pos="1680"/>
                <w:tab w:val="left" w:pos="2280"/>
              </w:tabs>
              <w:ind w:left="240" w:hanging="240"/>
              <w:jc w:val="both"/>
            </w:pPr>
            <w:r>
              <w:t>Mengikuti lomba-lomba atau pagelaran</w:t>
            </w:r>
          </w:p>
        </w:tc>
      </w:tr>
    </w:tbl>
    <w:p w:rsidR="00A301C4" w:rsidRDefault="00A301C4" w:rsidP="00A301C4">
      <w:pPr>
        <w:tabs>
          <w:tab w:val="left" w:pos="240"/>
          <w:tab w:val="left" w:pos="600"/>
          <w:tab w:val="left" w:pos="840"/>
          <w:tab w:val="left" w:pos="1080"/>
        </w:tabs>
      </w:pPr>
    </w:p>
    <w:p w:rsidR="00A301C4" w:rsidRDefault="00A301C4" w:rsidP="00A301C4">
      <w:pPr>
        <w:pageBreakBefore/>
        <w:tabs>
          <w:tab w:val="left" w:pos="240"/>
          <w:tab w:val="left" w:pos="600"/>
          <w:tab w:val="left" w:pos="840"/>
          <w:tab w:val="left" w:pos="1080"/>
        </w:tabs>
        <w:spacing w:line="360" w:lineRule="auto"/>
        <w:rPr>
          <w:b/>
          <w:bCs/>
        </w:rPr>
      </w:pPr>
      <w:r>
        <w:rPr>
          <w:b/>
          <w:bCs/>
        </w:rPr>
        <w:lastRenderedPageBreak/>
        <w:t>B.</w:t>
      </w:r>
      <w:r>
        <w:rPr>
          <w:b/>
          <w:bCs/>
        </w:rPr>
        <w:tab/>
        <w:t>Indikator Keberhasilan</w:t>
      </w:r>
    </w:p>
    <w:p w:rsidR="00A301C4" w:rsidRDefault="00A301C4" w:rsidP="00A301C4">
      <w:pPr>
        <w:tabs>
          <w:tab w:val="left" w:pos="840"/>
          <w:tab w:val="left" w:pos="1200"/>
          <w:tab w:val="left" w:pos="1440"/>
          <w:tab w:val="left" w:pos="1680"/>
        </w:tabs>
        <w:spacing w:line="360" w:lineRule="auto"/>
        <w:ind w:left="600" w:hanging="600"/>
      </w:pPr>
      <w:r>
        <w:tab/>
        <w:t>1.</w:t>
      </w:r>
      <w:r>
        <w:tab/>
        <w:t xml:space="preserve">Terlaksananya kegiatan pembelajaran yang aktif, inovatif, kreatif, efisien dan  </w:t>
      </w:r>
    </w:p>
    <w:p w:rsidR="00A301C4" w:rsidRDefault="00A301C4" w:rsidP="00A301C4">
      <w:pPr>
        <w:tabs>
          <w:tab w:val="left" w:pos="840"/>
          <w:tab w:val="left" w:pos="1200"/>
          <w:tab w:val="left" w:pos="1440"/>
          <w:tab w:val="left" w:pos="1680"/>
        </w:tabs>
        <w:spacing w:line="360" w:lineRule="auto"/>
        <w:ind w:left="600" w:hanging="600"/>
      </w:pPr>
      <w:r>
        <w:t xml:space="preserve">               menyenangkan.</w:t>
      </w:r>
    </w:p>
    <w:p w:rsidR="00A301C4" w:rsidRDefault="00A301C4" w:rsidP="00A301C4">
      <w:pPr>
        <w:tabs>
          <w:tab w:val="left" w:pos="840"/>
          <w:tab w:val="left" w:pos="1200"/>
          <w:tab w:val="left" w:pos="1440"/>
          <w:tab w:val="left" w:pos="1680"/>
        </w:tabs>
        <w:spacing w:line="360" w:lineRule="auto"/>
        <w:ind w:left="600" w:hanging="600"/>
      </w:pPr>
      <w:r>
        <w:tab/>
        <w:t>2.</w:t>
      </w:r>
      <w:r>
        <w:tab/>
        <w:t>Terlaksananya pembelajaran tematik kelas I dan II</w:t>
      </w:r>
    </w:p>
    <w:p w:rsidR="00A301C4" w:rsidRDefault="00A301C4" w:rsidP="00A301C4">
      <w:pPr>
        <w:tabs>
          <w:tab w:val="left" w:pos="840"/>
          <w:tab w:val="left" w:pos="1200"/>
          <w:tab w:val="left" w:pos="1440"/>
          <w:tab w:val="left" w:pos="1680"/>
        </w:tabs>
        <w:spacing w:line="360" w:lineRule="auto"/>
        <w:ind w:left="600" w:hanging="600"/>
      </w:pPr>
      <w:r>
        <w:tab/>
        <w:t>3.</w:t>
      </w:r>
      <w:r>
        <w:tab/>
        <w:t>Terwujudnya warga sekolah yang disiplin, taat beragama, sopan santun dn peduli.</w:t>
      </w:r>
    </w:p>
    <w:p w:rsidR="00A301C4" w:rsidRDefault="00A301C4" w:rsidP="00A301C4">
      <w:pPr>
        <w:tabs>
          <w:tab w:val="left" w:pos="840"/>
          <w:tab w:val="left" w:pos="1200"/>
          <w:tab w:val="left" w:pos="1440"/>
          <w:tab w:val="left" w:pos="1680"/>
        </w:tabs>
        <w:spacing w:line="360" w:lineRule="auto"/>
        <w:ind w:left="600" w:hanging="600"/>
      </w:pPr>
      <w:r>
        <w:tab/>
        <w:t>4.</w:t>
      </w:r>
      <w:r>
        <w:tab/>
        <w:t>Meningkatnya daya serap kurikulum</w:t>
      </w:r>
    </w:p>
    <w:p w:rsidR="00A301C4" w:rsidRDefault="00A301C4" w:rsidP="00A301C4">
      <w:pPr>
        <w:tabs>
          <w:tab w:val="left" w:pos="840"/>
          <w:tab w:val="left" w:pos="1200"/>
          <w:tab w:val="left" w:pos="1440"/>
          <w:tab w:val="left" w:pos="1680"/>
        </w:tabs>
        <w:spacing w:line="360" w:lineRule="auto"/>
        <w:ind w:left="600" w:hanging="600"/>
      </w:pPr>
      <w:r>
        <w:tab/>
        <w:t>5.</w:t>
      </w:r>
      <w:r>
        <w:tab/>
        <w:t>Meningkatnya nilai ujian akhir</w:t>
      </w:r>
    </w:p>
    <w:p w:rsidR="00A301C4" w:rsidRDefault="00A301C4" w:rsidP="00A301C4">
      <w:pPr>
        <w:tabs>
          <w:tab w:val="left" w:pos="840"/>
          <w:tab w:val="left" w:pos="1200"/>
          <w:tab w:val="left" w:pos="1440"/>
          <w:tab w:val="left" w:pos="1680"/>
        </w:tabs>
        <w:spacing w:line="360" w:lineRule="auto"/>
        <w:ind w:left="600" w:hanging="600"/>
      </w:pPr>
      <w:r>
        <w:tab/>
        <w:t>6.</w:t>
      </w:r>
      <w:r>
        <w:tab/>
        <w:t>Meningkatnya jumlah siswa yang diterima di SLTP unggulan</w:t>
      </w:r>
    </w:p>
    <w:p w:rsidR="00A301C4" w:rsidRDefault="00A301C4" w:rsidP="00A301C4">
      <w:pPr>
        <w:tabs>
          <w:tab w:val="left" w:pos="840"/>
          <w:tab w:val="left" w:pos="1200"/>
          <w:tab w:val="left" w:pos="1440"/>
          <w:tab w:val="left" w:pos="1680"/>
        </w:tabs>
        <w:spacing w:line="360" w:lineRule="auto"/>
        <w:ind w:left="600" w:hanging="600"/>
      </w:pPr>
      <w:r>
        <w:tab/>
        <w:t>7.</w:t>
      </w:r>
      <w:r>
        <w:tab/>
        <w:t>Meningkatnya prestasi kejuaraan / lomba-lomba bagi siswa dan guru</w:t>
      </w:r>
    </w:p>
    <w:p w:rsidR="00A301C4" w:rsidRDefault="00A301C4" w:rsidP="00A301C4">
      <w:pPr>
        <w:tabs>
          <w:tab w:val="left" w:pos="840"/>
          <w:tab w:val="left" w:pos="1200"/>
          <w:tab w:val="left" w:pos="1440"/>
          <w:tab w:val="left" w:pos="1680"/>
        </w:tabs>
        <w:spacing w:line="360" w:lineRule="auto"/>
        <w:ind w:left="600" w:hanging="600"/>
      </w:pPr>
      <w:r>
        <w:tab/>
        <w:t>8.</w:t>
      </w:r>
      <w:r>
        <w:tab/>
        <w:t>Terlaksananya kompetensi data administrasi</w:t>
      </w:r>
    </w:p>
    <w:p w:rsidR="00A301C4" w:rsidRDefault="00A301C4" w:rsidP="00A301C4">
      <w:pPr>
        <w:tabs>
          <w:tab w:val="left" w:pos="840"/>
          <w:tab w:val="left" w:pos="1200"/>
          <w:tab w:val="left" w:pos="1440"/>
          <w:tab w:val="left" w:pos="1680"/>
        </w:tabs>
        <w:spacing w:line="360" w:lineRule="auto"/>
        <w:ind w:left="600" w:hanging="600"/>
      </w:pPr>
      <w:r>
        <w:tab/>
        <w:t>9</w:t>
      </w:r>
      <w:r>
        <w:tab/>
        <w:t>tersedianya sarana prestasi pendidikan yang diperlukan</w:t>
      </w:r>
    </w:p>
    <w:p w:rsidR="00A301C4" w:rsidRDefault="00A301C4" w:rsidP="00A301C4">
      <w:pPr>
        <w:tabs>
          <w:tab w:val="left" w:pos="840"/>
          <w:tab w:val="left" w:pos="1200"/>
          <w:tab w:val="left" w:pos="1440"/>
          <w:tab w:val="left" w:pos="1680"/>
        </w:tabs>
        <w:spacing w:line="360" w:lineRule="auto"/>
        <w:ind w:left="600" w:hanging="600"/>
      </w:pPr>
      <w:r>
        <w:tab/>
        <w:t>10.</w:t>
      </w:r>
      <w:r>
        <w:tab/>
        <w:t>Meningkatnya jenjang pendidikan guru</w:t>
      </w:r>
    </w:p>
    <w:p w:rsidR="00A301C4" w:rsidRDefault="00A301C4" w:rsidP="00A301C4">
      <w:pPr>
        <w:tabs>
          <w:tab w:val="left" w:pos="840"/>
          <w:tab w:val="left" w:pos="1200"/>
          <w:tab w:val="left" w:pos="1440"/>
          <w:tab w:val="left" w:pos="1680"/>
        </w:tabs>
        <w:spacing w:line="360" w:lineRule="auto"/>
        <w:ind w:left="600" w:hanging="600"/>
      </w:pPr>
      <w:r>
        <w:tab/>
        <w:t>11.</w:t>
      </w:r>
      <w:r>
        <w:tab/>
        <w:t>Meningkatnya peran masyarakat yang lebih efekti</w:t>
      </w:r>
    </w:p>
    <w:p w:rsidR="00A301C4" w:rsidRDefault="00A301C4" w:rsidP="00A301C4">
      <w:pPr>
        <w:tabs>
          <w:tab w:val="left" w:pos="840"/>
          <w:tab w:val="left" w:pos="1200"/>
          <w:tab w:val="left" w:pos="1440"/>
          <w:tab w:val="left" w:pos="1680"/>
        </w:tabs>
        <w:spacing w:line="360" w:lineRule="auto"/>
        <w:ind w:left="600" w:hanging="600"/>
        <w:rPr>
          <w:b/>
          <w:bCs/>
        </w:rPr>
      </w:pPr>
      <w:r>
        <w:rPr>
          <w:b/>
          <w:bCs/>
        </w:rPr>
        <w:t>C.</w:t>
      </w:r>
      <w:r>
        <w:rPr>
          <w:b/>
          <w:bCs/>
        </w:rPr>
        <w:tab/>
        <w:t>Dukungan Sumber Dana</w:t>
      </w:r>
    </w:p>
    <w:p w:rsidR="00A301C4" w:rsidRDefault="00A301C4" w:rsidP="00A301C4">
      <w:pPr>
        <w:tabs>
          <w:tab w:val="left" w:pos="840"/>
          <w:tab w:val="left" w:pos="1200"/>
          <w:tab w:val="left" w:pos="1440"/>
          <w:tab w:val="left" w:pos="1680"/>
        </w:tabs>
        <w:spacing w:line="360" w:lineRule="auto"/>
        <w:ind w:left="600" w:hanging="600"/>
      </w:pPr>
      <w:r>
        <w:tab/>
        <w:t>Sumber dana diperoleh dari</w:t>
      </w:r>
    </w:p>
    <w:p w:rsidR="00A301C4" w:rsidRDefault="00A301C4" w:rsidP="00A301C4">
      <w:pPr>
        <w:tabs>
          <w:tab w:val="left" w:pos="840"/>
          <w:tab w:val="left" w:pos="1200"/>
          <w:tab w:val="left" w:pos="1440"/>
          <w:tab w:val="left" w:pos="1680"/>
        </w:tabs>
        <w:spacing w:line="360" w:lineRule="auto"/>
        <w:ind w:left="600" w:hanging="600"/>
      </w:pPr>
      <w:r>
        <w:tab/>
        <w:t>a.</w:t>
      </w:r>
      <w:r>
        <w:tab/>
        <w:t>Pemerintah Kabupaten Gresik berupa BOS APBD, dan tunjangan kesejahteraan guru</w:t>
      </w:r>
    </w:p>
    <w:p w:rsidR="00A301C4" w:rsidRDefault="00A301C4" w:rsidP="00A301C4">
      <w:pPr>
        <w:tabs>
          <w:tab w:val="left" w:pos="840"/>
          <w:tab w:val="left" w:pos="1200"/>
          <w:tab w:val="left" w:pos="1440"/>
          <w:tab w:val="left" w:pos="1680"/>
        </w:tabs>
        <w:spacing w:line="360" w:lineRule="auto"/>
        <w:ind w:left="600" w:hanging="600"/>
      </w:pPr>
      <w:r>
        <w:tab/>
        <w:t>b.</w:t>
      </w:r>
      <w:r>
        <w:tab/>
        <w:t>Pemerintah pusat berupa BOS (bantuan operasional sekolah)</w:t>
      </w:r>
    </w:p>
    <w:p w:rsidR="00A301C4" w:rsidRDefault="00A301C4" w:rsidP="00A301C4">
      <w:pPr>
        <w:tabs>
          <w:tab w:val="left" w:pos="840"/>
          <w:tab w:val="left" w:pos="1200"/>
          <w:tab w:val="left" w:pos="1440"/>
          <w:tab w:val="left" w:pos="1680"/>
        </w:tabs>
        <w:spacing w:line="360" w:lineRule="auto"/>
        <w:ind w:left="600" w:hanging="600"/>
      </w:pPr>
      <w:r>
        <w:tab/>
        <w:t>c.</w:t>
      </w:r>
      <w:r>
        <w:tab/>
        <w:t>Dana partisipasi masyarakat melalui Komite Madrasah</w:t>
      </w:r>
    </w:p>
    <w:p w:rsidR="00A301C4" w:rsidRDefault="00A301C4" w:rsidP="00A301C4">
      <w:pPr>
        <w:tabs>
          <w:tab w:val="left" w:pos="840"/>
          <w:tab w:val="left" w:pos="1200"/>
          <w:tab w:val="left" w:pos="1440"/>
          <w:tab w:val="left" w:pos="1680"/>
        </w:tabs>
        <w:spacing w:line="360" w:lineRule="auto"/>
        <w:ind w:left="600" w:hanging="600"/>
        <w:rPr>
          <w:b/>
          <w:bCs/>
        </w:rPr>
      </w:pPr>
      <w:r>
        <w:rPr>
          <w:b/>
          <w:bCs/>
        </w:rPr>
        <w:t>D.</w:t>
      </w:r>
      <w:r>
        <w:rPr>
          <w:b/>
          <w:bCs/>
        </w:rPr>
        <w:tab/>
        <w:t>Faktor Pendukung</w:t>
      </w:r>
    </w:p>
    <w:p w:rsidR="00A301C4" w:rsidRDefault="00A301C4" w:rsidP="00A301C4">
      <w:pPr>
        <w:tabs>
          <w:tab w:val="left" w:pos="840"/>
          <w:tab w:val="left" w:pos="1200"/>
          <w:tab w:val="left" w:pos="1440"/>
          <w:tab w:val="left" w:pos="1680"/>
        </w:tabs>
        <w:spacing w:line="360" w:lineRule="auto"/>
        <w:ind w:left="600" w:hanging="600"/>
        <w:rPr>
          <w:b/>
          <w:bCs/>
        </w:rPr>
      </w:pPr>
      <w:r>
        <w:rPr>
          <w:b/>
          <w:bCs/>
        </w:rPr>
        <w:tab/>
        <w:t>1.</w:t>
      </w:r>
      <w:r>
        <w:rPr>
          <w:b/>
          <w:bCs/>
        </w:rPr>
        <w:tab/>
        <w:t>SDM</w:t>
      </w:r>
    </w:p>
    <w:p w:rsidR="00A301C4" w:rsidRDefault="00A301C4" w:rsidP="00A301C4">
      <w:pPr>
        <w:tabs>
          <w:tab w:val="left" w:pos="1320"/>
          <w:tab w:val="left" w:pos="1680"/>
          <w:tab w:val="left" w:pos="1920"/>
          <w:tab w:val="left" w:pos="2160"/>
        </w:tabs>
        <w:spacing w:line="360" w:lineRule="auto"/>
        <w:ind w:left="1080" w:hanging="1080"/>
      </w:pPr>
      <w:r>
        <w:tab/>
      </w:r>
      <w:r>
        <w:tab/>
        <w:t>1.1</w:t>
      </w:r>
      <w:r>
        <w:tab/>
        <w:t xml:space="preserve">Jumlah dan kualitas guru sebagian besar memiliki  masa kerja lebih dari 9  </w:t>
      </w:r>
    </w:p>
    <w:p w:rsidR="00A301C4" w:rsidRDefault="00A301C4" w:rsidP="00A301C4">
      <w:pPr>
        <w:tabs>
          <w:tab w:val="left" w:pos="1320"/>
          <w:tab w:val="left" w:pos="1680"/>
          <w:tab w:val="left" w:pos="1920"/>
          <w:tab w:val="left" w:pos="2160"/>
        </w:tabs>
        <w:spacing w:line="360" w:lineRule="auto"/>
        <w:ind w:left="1080" w:hanging="1080"/>
      </w:pPr>
      <w:r>
        <w:t xml:space="preserve">                            tahun.</w:t>
      </w:r>
    </w:p>
    <w:p w:rsidR="00A301C4" w:rsidRDefault="00A301C4" w:rsidP="00A301C4">
      <w:pPr>
        <w:tabs>
          <w:tab w:val="left" w:pos="1320"/>
          <w:tab w:val="left" w:pos="1680"/>
          <w:tab w:val="left" w:pos="1920"/>
          <w:tab w:val="left" w:pos="2160"/>
        </w:tabs>
        <w:spacing w:line="360" w:lineRule="auto"/>
        <w:ind w:left="1080" w:hanging="1080"/>
      </w:pPr>
      <w:r>
        <w:tab/>
      </w:r>
      <w:r>
        <w:tab/>
        <w:t>1.2</w:t>
      </w:r>
      <w:r>
        <w:tab/>
        <w:t xml:space="preserve">Loyalitas guru dan karyawan yang cukup tinggi serta kualitas guru yang </w:t>
      </w:r>
    </w:p>
    <w:p w:rsidR="00A301C4" w:rsidRDefault="00A301C4" w:rsidP="00A301C4">
      <w:pPr>
        <w:tabs>
          <w:tab w:val="left" w:pos="1320"/>
          <w:tab w:val="left" w:pos="1680"/>
          <w:tab w:val="left" w:pos="1920"/>
          <w:tab w:val="left" w:pos="2160"/>
        </w:tabs>
        <w:spacing w:line="360" w:lineRule="auto"/>
        <w:ind w:left="1080" w:hanging="1080"/>
      </w:pPr>
      <w:r>
        <w:t xml:space="preserve">                            cukup memadai dan berwawasan.</w:t>
      </w:r>
    </w:p>
    <w:p w:rsidR="00A301C4" w:rsidRDefault="00A301C4" w:rsidP="00A301C4">
      <w:pPr>
        <w:tabs>
          <w:tab w:val="left" w:pos="1320"/>
          <w:tab w:val="left" w:pos="1680"/>
          <w:tab w:val="left" w:pos="1920"/>
          <w:tab w:val="left" w:pos="2160"/>
        </w:tabs>
        <w:spacing w:line="360" w:lineRule="auto"/>
        <w:ind w:left="1080" w:hanging="1080"/>
      </w:pPr>
      <w:r>
        <w:tab/>
      </w:r>
      <w:r>
        <w:tab/>
        <w:t>1.3</w:t>
      </w:r>
      <w:r>
        <w:tab/>
        <w:t xml:space="preserve">Guru-guru yang berpengalaman, sebagian besar memiliki masa kerja kerja </w:t>
      </w:r>
    </w:p>
    <w:p w:rsidR="00A301C4" w:rsidRDefault="00A301C4" w:rsidP="00A301C4">
      <w:pPr>
        <w:tabs>
          <w:tab w:val="left" w:pos="1320"/>
          <w:tab w:val="left" w:pos="1680"/>
          <w:tab w:val="left" w:pos="1920"/>
          <w:tab w:val="left" w:pos="2160"/>
        </w:tabs>
        <w:spacing w:line="360" w:lineRule="auto"/>
        <w:ind w:left="1080" w:hanging="1080"/>
      </w:pPr>
      <w:r>
        <w:t xml:space="preserve">                            lebih dari 7 tahun </w:t>
      </w:r>
    </w:p>
    <w:p w:rsidR="00A301C4" w:rsidRDefault="00A301C4" w:rsidP="00A301C4">
      <w:pPr>
        <w:tabs>
          <w:tab w:val="left" w:pos="1320"/>
          <w:tab w:val="left" w:pos="1680"/>
          <w:tab w:val="left" w:pos="1920"/>
          <w:tab w:val="left" w:pos="2160"/>
        </w:tabs>
        <w:spacing w:line="360" w:lineRule="auto"/>
        <w:ind w:left="1080" w:hanging="1080"/>
      </w:pPr>
      <w:r>
        <w:tab/>
      </w:r>
      <w:r>
        <w:tab/>
        <w:t>1.4</w:t>
      </w:r>
      <w:r>
        <w:tab/>
        <w:t xml:space="preserve">Kondisi sosial ekonomi yang baik dan pendidikan orang tua rata-rata </w:t>
      </w:r>
    </w:p>
    <w:p w:rsidR="00A301C4" w:rsidRDefault="00A301C4" w:rsidP="00A301C4">
      <w:pPr>
        <w:tabs>
          <w:tab w:val="left" w:pos="1320"/>
          <w:tab w:val="left" w:pos="1680"/>
          <w:tab w:val="left" w:pos="1920"/>
          <w:tab w:val="left" w:pos="2160"/>
        </w:tabs>
        <w:spacing w:line="360" w:lineRule="auto"/>
        <w:ind w:left="1080" w:hanging="1080"/>
      </w:pPr>
      <w:r>
        <w:t xml:space="preserve">                            berijasah MTs</w:t>
      </w:r>
    </w:p>
    <w:p w:rsidR="00A301C4" w:rsidRDefault="00A301C4" w:rsidP="00A301C4">
      <w:pPr>
        <w:tabs>
          <w:tab w:val="left" w:pos="1320"/>
          <w:tab w:val="left" w:pos="1680"/>
          <w:tab w:val="left" w:pos="1920"/>
          <w:tab w:val="left" w:pos="2160"/>
        </w:tabs>
        <w:spacing w:line="360" w:lineRule="auto"/>
        <w:ind w:left="1080" w:hanging="1080"/>
      </w:pPr>
      <w:r>
        <w:tab/>
      </w:r>
      <w:r>
        <w:tab/>
        <w:t>1.5</w:t>
      </w:r>
      <w:r>
        <w:tab/>
        <w:t>Rekrutmen calon siswa telah melalui seleksi (tes potensi akademik)</w:t>
      </w:r>
    </w:p>
    <w:p w:rsidR="00A301C4" w:rsidRDefault="00A301C4" w:rsidP="00A301C4">
      <w:pPr>
        <w:tabs>
          <w:tab w:val="left" w:pos="1320"/>
          <w:tab w:val="left" w:pos="1680"/>
          <w:tab w:val="left" w:pos="1920"/>
          <w:tab w:val="left" w:pos="2160"/>
        </w:tabs>
        <w:spacing w:line="360" w:lineRule="auto"/>
        <w:ind w:left="1080" w:hanging="1080"/>
        <w:rPr>
          <w:b/>
          <w:bCs/>
        </w:rPr>
      </w:pPr>
      <w:r>
        <w:tab/>
      </w:r>
      <w:r>
        <w:rPr>
          <w:b/>
          <w:bCs/>
        </w:rPr>
        <w:t>2.</w:t>
      </w:r>
      <w:r>
        <w:rPr>
          <w:b/>
          <w:bCs/>
        </w:rPr>
        <w:tab/>
        <w:t>Komite Madarasah dan Orang Tua Murid</w:t>
      </w:r>
    </w:p>
    <w:p w:rsidR="00A301C4" w:rsidRDefault="00A301C4" w:rsidP="00A301C4">
      <w:pPr>
        <w:tabs>
          <w:tab w:val="left" w:pos="1320"/>
          <w:tab w:val="left" w:pos="1680"/>
          <w:tab w:val="left" w:pos="1920"/>
          <w:tab w:val="left" w:pos="2160"/>
        </w:tabs>
        <w:spacing w:line="360" w:lineRule="auto"/>
        <w:ind w:left="1080" w:hanging="1080"/>
      </w:pPr>
      <w:r>
        <w:rPr>
          <w:b/>
          <w:bCs/>
        </w:rPr>
        <w:tab/>
      </w:r>
      <w:r>
        <w:rPr>
          <w:b/>
          <w:bCs/>
        </w:rPr>
        <w:tab/>
      </w:r>
      <w:r>
        <w:t>2.1</w:t>
      </w:r>
      <w:r>
        <w:tab/>
        <w:t xml:space="preserve">Komite Madrasah dan orang tua murid selalu mendukung secara aktif baik </w:t>
      </w:r>
    </w:p>
    <w:p w:rsidR="00A301C4" w:rsidRDefault="00A301C4" w:rsidP="00A301C4">
      <w:pPr>
        <w:tabs>
          <w:tab w:val="left" w:pos="1320"/>
          <w:tab w:val="left" w:pos="1680"/>
          <w:tab w:val="left" w:pos="1920"/>
          <w:tab w:val="left" w:pos="2160"/>
        </w:tabs>
        <w:spacing w:line="360" w:lineRule="auto"/>
        <w:ind w:left="1080" w:hanging="1080"/>
      </w:pPr>
      <w:r>
        <w:t xml:space="preserve">                            moril maupun finansial.</w:t>
      </w:r>
    </w:p>
    <w:p w:rsidR="00A301C4" w:rsidRDefault="00A301C4" w:rsidP="00A301C4">
      <w:pPr>
        <w:tabs>
          <w:tab w:val="left" w:pos="1320"/>
          <w:tab w:val="left" w:pos="1680"/>
          <w:tab w:val="left" w:pos="1920"/>
          <w:tab w:val="left" w:pos="2160"/>
        </w:tabs>
        <w:spacing w:line="360" w:lineRule="auto"/>
        <w:ind w:left="1080" w:hanging="1080"/>
      </w:pPr>
      <w:r>
        <w:tab/>
      </w:r>
      <w:r>
        <w:tab/>
        <w:t>2.2</w:t>
      </w:r>
      <w:r>
        <w:tab/>
        <w:t xml:space="preserve">Kerjasama yang harmonis antara Kepala Sekolah, Guru Komite Madrasah </w:t>
      </w:r>
    </w:p>
    <w:p w:rsidR="00A301C4" w:rsidRDefault="00A301C4" w:rsidP="00A301C4">
      <w:pPr>
        <w:tabs>
          <w:tab w:val="left" w:pos="1320"/>
          <w:tab w:val="left" w:pos="1680"/>
          <w:tab w:val="left" w:pos="1920"/>
          <w:tab w:val="left" w:pos="2160"/>
        </w:tabs>
        <w:spacing w:line="360" w:lineRule="auto"/>
        <w:ind w:left="1080" w:hanging="1080"/>
      </w:pPr>
      <w:r>
        <w:t xml:space="preserve">                            selalu terjalin dengan baik.</w:t>
      </w:r>
    </w:p>
    <w:p w:rsidR="00A301C4" w:rsidRDefault="00A301C4" w:rsidP="00A301C4">
      <w:pPr>
        <w:tabs>
          <w:tab w:val="left" w:pos="1320"/>
          <w:tab w:val="left" w:pos="1680"/>
          <w:tab w:val="left" w:pos="1920"/>
          <w:tab w:val="left" w:pos="2160"/>
        </w:tabs>
        <w:spacing w:line="360" w:lineRule="auto"/>
        <w:ind w:left="1080" w:hanging="1080"/>
      </w:pPr>
    </w:p>
    <w:p w:rsidR="00A301C4" w:rsidRDefault="00A301C4" w:rsidP="00A301C4">
      <w:pPr>
        <w:tabs>
          <w:tab w:val="left" w:pos="1320"/>
          <w:tab w:val="left" w:pos="1680"/>
          <w:tab w:val="left" w:pos="1920"/>
          <w:tab w:val="left" w:pos="2160"/>
        </w:tabs>
        <w:spacing w:line="360" w:lineRule="auto"/>
        <w:ind w:left="1080" w:hanging="1080"/>
        <w:rPr>
          <w:b/>
          <w:bCs/>
        </w:rPr>
      </w:pPr>
      <w:r>
        <w:tab/>
      </w:r>
      <w:r>
        <w:rPr>
          <w:b/>
          <w:bCs/>
        </w:rPr>
        <w:t>3.</w:t>
      </w:r>
      <w:r>
        <w:rPr>
          <w:b/>
          <w:bCs/>
        </w:rPr>
        <w:tab/>
        <w:t xml:space="preserve">Sarana dan Prasarana </w:t>
      </w:r>
    </w:p>
    <w:p w:rsidR="00A301C4" w:rsidRDefault="00A301C4" w:rsidP="00A301C4">
      <w:pPr>
        <w:tabs>
          <w:tab w:val="left" w:pos="1320"/>
          <w:tab w:val="left" w:pos="1680"/>
          <w:tab w:val="left" w:pos="1920"/>
          <w:tab w:val="left" w:pos="2160"/>
        </w:tabs>
        <w:spacing w:line="360" w:lineRule="auto"/>
        <w:ind w:left="1080" w:hanging="1080"/>
      </w:pPr>
      <w:r>
        <w:rPr>
          <w:b/>
          <w:bCs/>
        </w:rPr>
        <w:tab/>
      </w:r>
      <w:r>
        <w:rPr>
          <w:b/>
          <w:bCs/>
        </w:rPr>
        <w:tab/>
      </w:r>
      <w:r>
        <w:t>3.1</w:t>
      </w:r>
      <w:r>
        <w:tab/>
        <w:t>Ruang belajar yang memadai</w:t>
      </w:r>
    </w:p>
    <w:p w:rsidR="00A301C4" w:rsidRDefault="00A301C4" w:rsidP="00A301C4">
      <w:pPr>
        <w:tabs>
          <w:tab w:val="left" w:pos="1320"/>
          <w:tab w:val="left" w:pos="1680"/>
          <w:tab w:val="left" w:pos="1920"/>
          <w:tab w:val="left" w:pos="2160"/>
        </w:tabs>
        <w:spacing w:line="360" w:lineRule="auto"/>
        <w:ind w:left="1080" w:hanging="1080"/>
      </w:pPr>
      <w:r>
        <w:tab/>
      </w:r>
      <w:r>
        <w:tab/>
        <w:t>3.2</w:t>
      </w:r>
      <w:r>
        <w:tab/>
        <w:t>Ruang guru dan ruang kepala sekolah</w:t>
      </w:r>
    </w:p>
    <w:p w:rsidR="00A301C4" w:rsidRDefault="00A301C4" w:rsidP="00A301C4">
      <w:pPr>
        <w:tabs>
          <w:tab w:val="left" w:pos="1320"/>
          <w:tab w:val="left" w:pos="1680"/>
          <w:tab w:val="left" w:pos="1920"/>
          <w:tab w:val="left" w:pos="2160"/>
        </w:tabs>
        <w:spacing w:line="360" w:lineRule="auto"/>
        <w:ind w:left="1080" w:hanging="1080"/>
      </w:pPr>
      <w:r>
        <w:tab/>
      </w:r>
      <w:r>
        <w:tab/>
        <w:t>3.3</w:t>
      </w:r>
      <w:r>
        <w:tab/>
        <w:t xml:space="preserve">Masjid /  Mushola, Lapangan bermain dan olah raga, Mushola, kantin,  </w:t>
      </w:r>
    </w:p>
    <w:p w:rsidR="00A301C4" w:rsidRDefault="00A301C4" w:rsidP="00A301C4">
      <w:pPr>
        <w:tabs>
          <w:tab w:val="left" w:pos="1320"/>
          <w:tab w:val="left" w:pos="1680"/>
          <w:tab w:val="left" w:pos="1920"/>
          <w:tab w:val="left" w:pos="2160"/>
        </w:tabs>
        <w:spacing w:line="360" w:lineRule="auto"/>
        <w:ind w:left="1080" w:hanging="1080"/>
      </w:pPr>
      <w:r>
        <w:t xml:space="preserve">                            Ruang UKS,dan ruang TU.</w:t>
      </w:r>
    </w:p>
    <w:p w:rsidR="00A301C4" w:rsidRDefault="00A301C4" w:rsidP="00A301C4">
      <w:pPr>
        <w:tabs>
          <w:tab w:val="left" w:pos="1320"/>
          <w:tab w:val="left" w:pos="1680"/>
          <w:tab w:val="left" w:pos="1920"/>
          <w:tab w:val="left" w:pos="2160"/>
        </w:tabs>
        <w:spacing w:line="360" w:lineRule="auto"/>
        <w:ind w:left="1080" w:hanging="1080"/>
      </w:pPr>
      <w:r>
        <w:tab/>
      </w:r>
      <w:r>
        <w:tab/>
        <w:t>3.4</w:t>
      </w:r>
      <w:r>
        <w:tab/>
        <w:t>WC guru dan murid serta sumber air bersih yang memadahi</w:t>
      </w:r>
    </w:p>
    <w:p w:rsidR="00A301C4" w:rsidRDefault="00A301C4" w:rsidP="00A301C4">
      <w:pPr>
        <w:tabs>
          <w:tab w:val="left" w:pos="1320"/>
          <w:tab w:val="left" w:pos="1680"/>
          <w:tab w:val="left" w:pos="1920"/>
          <w:tab w:val="left" w:pos="2160"/>
        </w:tabs>
        <w:spacing w:line="360" w:lineRule="auto"/>
        <w:ind w:left="1080" w:hanging="1080"/>
      </w:pPr>
      <w:r>
        <w:tab/>
      </w:r>
      <w:r>
        <w:tab/>
        <w:t>3.5</w:t>
      </w:r>
      <w:r>
        <w:tab/>
        <w:t>Pagar dan taman sekolah yang baik terawat rapi</w:t>
      </w:r>
    </w:p>
    <w:p w:rsidR="00A301C4" w:rsidRDefault="00A301C4" w:rsidP="00A301C4">
      <w:pPr>
        <w:tabs>
          <w:tab w:val="left" w:pos="1320"/>
          <w:tab w:val="left" w:pos="1680"/>
          <w:tab w:val="left" w:pos="1920"/>
          <w:tab w:val="left" w:pos="2160"/>
        </w:tabs>
        <w:spacing w:line="360" w:lineRule="auto"/>
        <w:ind w:left="1080" w:hanging="1080"/>
      </w:pPr>
      <w:r>
        <w:tab/>
      </w:r>
      <w:r>
        <w:tab/>
        <w:t>3.6</w:t>
      </w:r>
      <w:r>
        <w:tab/>
        <w:t>Alat belajar cukup</w:t>
      </w:r>
    </w:p>
    <w:p w:rsidR="00A301C4" w:rsidRDefault="00A301C4" w:rsidP="00A301C4">
      <w:pPr>
        <w:tabs>
          <w:tab w:val="left" w:pos="1320"/>
          <w:tab w:val="left" w:pos="1680"/>
          <w:tab w:val="left" w:pos="1920"/>
          <w:tab w:val="left" w:pos="2160"/>
        </w:tabs>
        <w:spacing w:line="360" w:lineRule="auto"/>
        <w:ind w:left="1080" w:hanging="1080"/>
        <w:rPr>
          <w:b/>
          <w:bCs/>
        </w:rPr>
      </w:pPr>
      <w:r>
        <w:tab/>
      </w:r>
      <w:r>
        <w:rPr>
          <w:b/>
          <w:bCs/>
        </w:rPr>
        <w:t>4.</w:t>
      </w:r>
      <w:r>
        <w:rPr>
          <w:b/>
          <w:bCs/>
        </w:rPr>
        <w:tab/>
        <w:t>Keberadaan Madrasah Yang Sangat Diminati Masyarakat</w:t>
      </w:r>
    </w:p>
    <w:p w:rsidR="00A301C4" w:rsidRDefault="00A301C4" w:rsidP="00A301C4">
      <w:pPr>
        <w:tabs>
          <w:tab w:val="left" w:pos="1320"/>
          <w:tab w:val="left" w:pos="1680"/>
          <w:tab w:val="left" w:pos="1920"/>
          <w:tab w:val="left" w:pos="2160"/>
        </w:tabs>
        <w:spacing w:line="360" w:lineRule="auto"/>
        <w:ind w:left="1080" w:hanging="1080"/>
      </w:pPr>
      <w:r>
        <w:rPr>
          <w:b/>
          <w:bCs/>
        </w:rPr>
        <w:tab/>
      </w:r>
      <w:r>
        <w:rPr>
          <w:b/>
          <w:bCs/>
        </w:rPr>
        <w:tab/>
      </w:r>
      <w:r>
        <w:t>4.1</w:t>
      </w:r>
      <w:r>
        <w:tab/>
        <w:t>Berada dilingkungan yang bersih dan asri</w:t>
      </w:r>
    </w:p>
    <w:p w:rsidR="00A301C4" w:rsidRDefault="00A301C4" w:rsidP="00A301C4">
      <w:pPr>
        <w:tabs>
          <w:tab w:val="left" w:pos="1320"/>
          <w:tab w:val="left" w:pos="1680"/>
          <w:tab w:val="left" w:pos="1920"/>
          <w:tab w:val="left" w:pos="2160"/>
        </w:tabs>
        <w:spacing w:line="360" w:lineRule="auto"/>
        <w:ind w:left="1080" w:hanging="1080"/>
      </w:pPr>
      <w:r>
        <w:tab/>
      </w:r>
      <w:r>
        <w:tab/>
        <w:t>4.2</w:t>
      </w:r>
      <w:r>
        <w:tab/>
        <w:t>Fasilitas sekolah yang cukup lengkap</w:t>
      </w:r>
    </w:p>
    <w:p w:rsidR="00A301C4" w:rsidRDefault="00A301C4" w:rsidP="00A301C4">
      <w:pPr>
        <w:tabs>
          <w:tab w:val="left" w:pos="1320"/>
          <w:tab w:val="left" w:pos="1680"/>
          <w:tab w:val="left" w:pos="1920"/>
          <w:tab w:val="left" w:pos="2160"/>
        </w:tabs>
        <w:spacing w:line="360" w:lineRule="auto"/>
        <w:ind w:left="1080" w:hanging="1080"/>
      </w:pPr>
      <w:r>
        <w:tab/>
      </w:r>
      <w:r>
        <w:tab/>
        <w:t>4.3</w:t>
      </w:r>
      <w:r>
        <w:tab/>
        <w:t>Prestasi siswa maupun sekolah yang cukup baik</w:t>
      </w:r>
    </w:p>
    <w:p w:rsidR="00A301C4" w:rsidRDefault="00A301C4" w:rsidP="00A301C4">
      <w:pPr>
        <w:tabs>
          <w:tab w:val="left" w:pos="1320"/>
          <w:tab w:val="left" w:pos="1680"/>
          <w:tab w:val="left" w:pos="1920"/>
          <w:tab w:val="left" w:pos="2160"/>
        </w:tabs>
        <w:spacing w:line="360" w:lineRule="auto"/>
        <w:ind w:left="1080" w:hanging="1080"/>
      </w:pPr>
      <w:r>
        <w:tab/>
      </w:r>
      <w:r>
        <w:tab/>
        <w:t>4.4</w:t>
      </w:r>
      <w:r>
        <w:tab/>
        <w:t>Mudah dijangkau</w:t>
      </w:r>
    </w:p>
    <w:p w:rsidR="00A301C4" w:rsidRDefault="00A301C4" w:rsidP="00A301C4">
      <w:pPr>
        <w:tabs>
          <w:tab w:val="left" w:pos="1320"/>
          <w:tab w:val="left" w:pos="1680"/>
          <w:tab w:val="left" w:pos="1920"/>
          <w:tab w:val="left" w:pos="2160"/>
        </w:tabs>
        <w:spacing w:line="360" w:lineRule="auto"/>
        <w:ind w:left="1080" w:hanging="1080"/>
      </w:pPr>
      <w:r>
        <w:tab/>
      </w:r>
      <w:r>
        <w:tab/>
        <w:t>4.5</w:t>
      </w:r>
      <w:r>
        <w:tab/>
        <w:t>Keamanan lingkungan yang baik</w:t>
      </w:r>
    </w:p>
    <w:p w:rsidR="00A301C4" w:rsidRDefault="00A301C4" w:rsidP="00A301C4">
      <w:pPr>
        <w:tabs>
          <w:tab w:val="left" w:pos="1320"/>
          <w:tab w:val="left" w:pos="1680"/>
          <w:tab w:val="left" w:pos="1920"/>
          <w:tab w:val="left" w:pos="2160"/>
        </w:tabs>
        <w:spacing w:line="360" w:lineRule="auto"/>
        <w:ind w:left="1080" w:hanging="1080"/>
        <w:rPr>
          <w:b/>
          <w:bCs/>
        </w:rPr>
      </w:pPr>
      <w:r>
        <w:rPr>
          <w:b/>
          <w:bCs/>
        </w:rPr>
        <w:t>E.</w:t>
      </w:r>
      <w:r>
        <w:rPr>
          <w:b/>
          <w:bCs/>
        </w:rPr>
        <w:tab/>
        <w:t>Faktor Penghambat</w:t>
      </w:r>
    </w:p>
    <w:p w:rsidR="00A301C4" w:rsidRDefault="00A301C4" w:rsidP="00A301C4">
      <w:pPr>
        <w:numPr>
          <w:ilvl w:val="1"/>
          <w:numId w:val="16"/>
        </w:numPr>
        <w:tabs>
          <w:tab w:val="left" w:pos="840"/>
          <w:tab w:val="left" w:pos="1200"/>
          <w:tab w:val="left" w:pos="1440"/>
          <w:tab w:val="left" w:pos="1680"/>
        </w:tabs>
        <w:spacing w:line="360" w:lineRule="auto"/>
      </w:pPr>
      <w:r>
        <w:t>Kemampuan orang tua belum seluruhnya sesuai dngan keinginan sekolah dalam hal pengembangan sarana dan prasarana.</w:t>
      </w:r>
    </w:p>
    <w:p w:rsidR="00A301C4" w:rsidRDefault="00A301C4" w:rsidP="00A301C4">
      <w:pPr>
        <w:numPr>
          <w:ilvl w:val="1"/>
          <w:numId w:val="16"/>
        </w:numPr>
        <w:tabs>
          <w:tab w:val="left" w:pos="840"/>
          <w:tab w:val="left" w:pos="1200"/>
          <w:tab w:val="left" w:pos="1440"/>
          <w:tab w:val="left" w:pos="1680"/>
        </w:tabs>
        <w:spacing w:line="360" w:lineRule="auto"/>
      </w:pPr>
      <w:r>
        <w:t>calon murid antusias tinggi bermaksud masuk kesekolah ini tetapi kapasitas belum memadahi.</w:t>
      </w:r>
    </w:p>
    <w:p w:rsidR="00A301C4" w:rsidRDefault="00A301C4" w:rsidP="00A301C4">
      <w:pPr>
        <w:numPr>
          <w:ilvl w:val="1"/>
          <w:numId w:val="16"/>
        </w:numPr>
        <w:tabs>
          <w:tab w:val="left" w:pos="840"/>
          <w:tab w:val="left" w:pos="1200"/>
          <w:tab w:val="left" w:pos="1440"/>
          <w:tab w:val="left" w:pos="1680"/>
        </w:tabs>
        <w:spacing w:line="360" w:lineRule="auto"/>
      </w:pPr>
      <w:r>
        <w:t>Peningkatan SDM guru belum dapat terwujud sepenuhnya karena adanya kendala situas kondisi diantaranya biaya hidup dan waktu.</w:t>
      </w:r>
    </w:p>
    <w:p w:rsidR="00A301C4" w:rsidRDefault="00A301C4" w:rsidP="00A301C4">
      <w:pPr>
        <w:numPr>
          <w:ilvl w:val="1"/>
          <w:numId w:val="16"/>
        </w:numPr>
        <w:tabs>
          <w:tab w:val="left" w:pos="840"/>
          <w:tab w:val="left" w:pos="1200"/>
          <w:tab w:val="left" w:pos="1440"/>
          <w:tab w:val="left" w:pos="1680"/>
        </w:tabs>
        <w:spacing w:line="360" w:lineRule="auto"/>
      </w:pPr>
      <w:r>
        <w:t>Penambahan sarana dan prasarana, renovasi gedung belum memadahi dari pemda Bangkalan.</w:t>
      </w:r>
    </w:p>
    <w:p w:rsidR="00A301C4" w:rsidRDefault="00A301C4" w:rsidP="00A301C4">
      <w:pPr>
        <w:numPr>
          <w:ilvl w:val="1"/>
          <w:numId w:val="16"/>
        </w:numPr>
        <w:tabs>
          <w:tab w:val="left" w:pos="840"/>
          <w:tab w:val="left" w:pos="1200"/>
          <w:tab w:val="left" w:pos="1440"/>
          <w:tab w:val="left" w:pos="1680"/>
        </w:tabs>
        <w:spacing w:line="360" w:lineRule="auto"/>
      </w:pPr>
      <w:r>
        <w:t>Ruangan khusus untuk kegiatan ekstrakurikuler belum ada.</w:t>
      </w:r>
    </w:p>
    <w:p w:rsidR="00A301C4" w:rsidRDefault="00A301C4" w:rsidP="00A301C4">
      <w:pPr>
        <w:numPr>
          <w:ilvl w:val="1"/>
          <w:numId w:val="16"/>
        </w:numPr>
        <w:tabs>
          <w:tab w:val="left" w:pos="840"/>
          <w:tab w:val="left" w:pos="1200"/>
          <w:tab w:val="left" w:pos="1440"/>
          <w:tab w:val="left" w:pos="1680"/>
        </w:tabs>
        <w:spacing w:line="360" w:lineRule="auto"/>
      </w:pPr>
      <w:r>
        <w:t>Kepedulian orang tua demi kemajuan anaknya masih ada kendala</w:t>
      </w:r>
    </w:p>
    <w:p w:rsidR="00A301C4" w:rsidRDefault="00A301C4" w:rsidP="00A301C4">
      <w:pPr>
        <w:numPr>
          <w:ilvl w:val="1"/>
          <w:numId w:val="16"/>
        </w:numPr>
        <w:tabs>
          <w:tab w:val="left" w:pos="840"/>
          <w:tab w:val="left" w:pos="1200"/>
          <w:tab w:val="left" w:pos="1440"/>
          <w:tab w:val="left" w:pos="1680"/>
        </w:tabs>
        <w:spacing w:line="360" w:lineRule="auto"/>
      </w:pPr>
      <w:r>
        <w:t>Ruang perpustakaan dan lab IPA masih belum ada.</w:t>
      </w:r>
    </w:p>
    <w:p w:rsidR="00A301C4" w:rsidRDefault="00A301C4" w:rsidP="00A301C4">
      <w:pPr>
        <w:pageBreakBefore/>
        <w:tabs>
          <w:tab w:val="left" w:pos="840"/>
          <w:tab w:val="left" w:pos="1200"/>
          <w:tab w:val="left" w:pos="1440"/>
          <w:tab w:val="left" w:pos="1680"/>
        </w:tabs>
        <w:spacing w:line="360" w:lineRule="auto"/>
        <w:ind w:left="600" w:hanging="600"/>
        <w:jc w:val="center"/>
        <w:rPr>
          <w:b/>
          <w:bCs/>
          <w:sz w:val="28"/>
          <w:szCs w:val="28"/>
        </w:rPr>
      </w:pPr>
      <w:r>
        <w:rPr>
          <w:b/>
          <w:bCs/>
          <w:sz w:val="28"/>
          <w:szCs w:val="28"/>
        </w:rPr>
        <w:lastRenderedPageBreak/>
        <w:t>BAB IV</w:t>
      </w:r>
    </w:p>
    <w:p w:rsidR="00A301C4" w:rsidRDefault="00A301C4" w:rsidP="00A301C4">
      <w:pPr>
        <w:tabs>
          <w:tab w:val="left" w:pos="840"/>
          <w:tab w:val="left" w:pos="1200"/>
          <w:tab w:val="left" w:pos="1440"/>
          <w:tab w:val="left" w:pos="1680"/>
        </w:tabs>
        <w:spacing w:line="360" w:lineRule="auto"/>
        <w:ind w:left="600" w:hanging="600"/>
        <w:jc w:val="center"/>
        <w:rPr>
          <w:b/>
          <w:bCs/>
          <w:sz w:val="28"/>
          <w:szCs w:val="28"/>
        </w:rPr>
      </w:pPr>
      <w:r>
        <w:rPr>
          <w:b/>
          <w:bCs/>
          <w:sz w:val="28"/>
          <w:szCs w:val="28"/>
        </w:rPr>
        <w:t>PENUTUP</w:t>
      </w:r>
    </w:p>
    <w:p w:rsidR="00A301C4" w:rsidRDefault="00A301C4" w:rsidP="00A301C4">
      <w:pPr>
        <w:tabs>
          <w:tab w:val="left" w:pos="1320"/>
          <w:tab w:val="left" w:pos="1680"/>
          <w:tab w:val="left" w:pos="1920"/>
          <w:tab w:val="left" w:pos="2160"/>
        </w:tabs>
        <w:spacing w:line="360" w:lineRule="auto"/>
        <w:ind w:left="1080" w:hanging="1080"/>
        <w:rPr>
          <w:b/>
          <w:bCs/>
        </w:rPr>
      </w:pPr>
      <w:r>
        <w:rPr>
          <w:b/>
          <w:bCs/>
        </w:rPr>
        <w:t>A.</w:t>
      </w:r>
      <w:r>
        <w:rPr>
          <w:b/>
          <w:bCs/>
        </w:rPr>
        <w:tab/>
        <w:t>Kesimpulan</w:t>
      </w:r>
    </w:p>
    <w:p w:rsidR="00A301C4" w:rsidRDefault="00A301C4" w:rsidP="00A301C4">
      <w:pPr>
        <w:spacing w:line="360" w:lineRule="auto"/>
        <w:ind w:left="240" w:firstLine="720"/>
        <w:jc w:val="both"/>
      </w:pPr>
      <w:r>
        <w:t>Rencana Kerja Madrasah (RKM) ini akan dapat terlaksana dan terwujud bila ada itikad baik dan kerja keras dari semua komponen penyelenggaraan pendidikan di              MI. Miftahul Mubtadiin Assholihin baik kepala Madrasah, guru/karyawan, siswa,orang tua murid komite sekolah,dinas pendidikan dasar serta kerja sama dari semua pihak(Stake Holder)yang berkompeten dalam penyelenggaraan pendidikan di MI.Miftahul Mubtadiin A</w:t>
      </w:r>
    </w:p>
    <w:p w:rsidR="00A301C4" w:rsidRDefault="00A301C4" w:rsidP="00A301C4">
      <w:pPr>
        <w:spacing w:line="360" w:lineRule="auto"/>
        <w:jc w:val="both"/>
        <w:rPr>
          <w:b/>
          <w:bCs/>
        </w:rPr>
      </w:pPr>
      <w:r>
        <w:rPr>
          <w:b/>
          <w:bCs/>
        </w:rPr>
        <w:t>B.</w:t>
      </w:r>
      <w:r>
        <w:rPr>
          <w:b/>
          <w:bCs/>
        </w:rPr>
        <w:tab/>
        <w:t>Saran</w:t>
      </w:r>
    </w:p>
    <w:p w:rsidR="00A301C4" w:rsidRDefault="00A301C4" w:rsidP="00A301C4">
      <w:pPr>
        <w:spacing w:line="360" w:lineRule="auto"/>
        <w:ind w:left="240" w:firstLine="720"/>
        <w:jc w:val="both"/>
      </w:pPr>
      <w:r>
        <w:t>Saran ini ditujukan kepada semua pihak yang terkait dengan Stake Holders penyelenggaraan pendidikan di MI. Miftahul Mubtadiin Assholihin Bangkalan.</w:t>
      </w:r>
    </w:p>
    <w:p w:rsidR="00A301C4" w:rsidRDefault="00A301C4" w:rsidP="00A301C4">
      <w:pPr>
        <w:numPr>
          <w:ilvl w:val="0"/>
          <w:numId w:val="17"/>
        </w:numPr>
        <w:tabs>
          <w:tab w:val="left" w:pos="840"/>
          <w:tab w:val="left" w:pos="1200"/>
          <w:tab w:val="left" w:pos="1440"/>
          <w:tab w:val="left" w:pos="1680"/>
        </w:tabs>
        <w:spacing w:line="360" w:lineRule="auto"/>
        <w:jc w:val="both"/>
      </w:pPr>
      <w:r>
        <w:t>Kepada para pembina pendidikan agar kiranya senantiasa memberikan bimbingan secara intensif, konsisten dan konsekuen.</w:t>
      </w:r>
    </w:p>
    <w:p w:rsidR="00A301C4" w:rsidRDefault="00A301C4" w:rsidP="00A301C4">
      <w:pPr>
        <w:numPr>
          <w:ilvl w:val="0"/>
          <w:numId w:val="17"/>
        </w:numPr>
        <w:tabs>
          <w:tab w:val="left" w:pos="840"/>
          <w:tab w:val="left" w:pos="1200"/>
          <w:tab w:val="left" w:pos="1440"/>
          <w:tab w:val="left" w:pos="1680"/>
        </w:tabs>
        <w:spacing w:line="360" w:lineRule="auto"/>
        <w:jc w:val="both"/>
      </w:pPr>
      <w:r>
        <w:t>Kepada semua guru/ karyawan agar senantiasa meningkatkan wawasan, keterampilan, kreatifitas, dan profesionalismenya sesuai tuntutan perkembangan IPTEK, serta agar bersikap terbuka terhadap pembaharuan di bidang pendidikan.</w:t>
      </w:r>
    </w:p>
    <w:p w:rsidR="00A301C4" w:rsidRDefault="00A301C4" w:rsidP="00A301C4">
      <w:pPr>
        <w:numPr>
          <w:ilvl w:val="0"/>
          <w:numId w:val="17"/>
        </w:numPr>
        <w:tabs>
          <w:tab w:val="left" w:pos="840"/>
          <w:tab w:val="left" w:pos="1200"/>
          <w:tab w:val="left" w:pos="1440"/>
          <w:tab w:val="left" w:pos="1680"/>
        </w:tabs>
        <w:spacing w:line="360" w:lineRule="auto"/>
        <w:jc w:val="both"/>
      </w:pPr>
      <w:r>
        <w:t>Kepada semua siswa agar senantiasa meningkatkan motivasi dan semangast belajar guna mencari bekal ilmu dan keterampilan sebanya-banyaknya menuju masa depan yang lebih baik.</w:t>
      </w:r>
    </w:p>
    <w:p w:rsidR="00A301C4" w:rsidRDefault="00A301C4" w:rsidP="00A301C4">
      <w:pPr>
        <w:numPr>
          <w:ilvl w:val="0"/>
          <w:numId w:val="17"/>
        </w:numPr>
        <w:tabs>
          <w:tab w:val="left" w:pos="840"/>
          <w:tab w:val="left" w:pos="1200"/>
          <w:tab w:val="left" w:pos="1440"/>
          <w:tab w:val="left" w:pos="1680"/>
        </w:tabs>
        <w:spacing w:line="360" w:lineRule="auto"/>
        <w:jc w:val="both"/>
      </w:pPr>
      <w:r>
        <w:t>Kepada  semua anggota dan pengurus komite Madrasah agar dapat lebih solid dan meningkatkan peranannya dalam mendukung pelaksanaan program-progam sekolah.</w:t>
      </w:r>
    </w:p>
    <w:p w:rsidR="00A301C4" w:rsidRDefault="00A301C4" w:rsidP="00A301C4">
      <w:pPr>
        <w:numPr>
          <w:ilvl w:val="0"/>
          <w:numId w:val="17"/>
        </w:numPr>
        <w:tabs>
          <w:tab w:val="left" w:pos="840"/>
          <w:tab w:val="left" w:pos="1200"/>
          <w:tab w:val="left" w:pos="1440"/>
          <w:tab w:val="left" w:pos="1680"/>
        </w:tabs>
        <w:spacing w:line="360" w:lineRule="auto"/>
        <w:jc w:val="both"/>
      </w:pPr>
      <w:r>
        <w:t>Kepada semua orang tua siswa agar tetap eksis mendukung setiap kegiatan pendidikan anak-anaknya baik di sekolah, di rumah, maupun di luar rumah.</w:t>
      </w:r>
    </w:p>
    <w:p w:rsidR="00A301C4" w:rsidRDefault="00A301C4" w:rsidP="00A301C4">
      <w:pPr>
        <w:numPr>
          <w:ilvl w:val="0"/>
          <w:numId w:val="17"/>
        </w:numPr>
        <w:tabs>
          <w:tab w:val="left" w:pos="840"/>
          <w:tab w:val="left" w:pos="1200"/>
          <w:tab w:val="left" w:pos="1440"/>
          <w:tab w:val="left" w:pos="1680"/>
        </w:tabs>
        <w:spacing w:line="360" w:lineRule="auto"/>
        <w:jc w:val="both"/>
      </w:pPr>
      <w:r>
        <w:t>Kepada pemerintah agar lebih transparan dalam memberi kesempatan pengembangan karier, khususnya kepada guru / karyawan yang kinerjanyan baik.</w:t>
      </w:r>
    </w:p>
    <w:p w:rsidR="00A301C4" w:rsidRDefault="00A301C4" w:rsidP="00A301C4">
      <w:pPr>
        <w:numPr>
          <w:ilvl w:val="0"/>
          <w:numId w:val="17"/>
        </w:numPr>
        <w:tabs>
          <w:tab w:val="left" w:pos="840"/>
          <w:tab w:val="left" w:pos="1200"/>
          <w:tab w:val="left" w:pos="1440"/>
          <w:tab w:val="left" w:pos="1680"/>
        </w:tabs>
        <w:spacing w:line="360" w:lineRule="auto"/>
        <w:jc w:val="both"/>
      </w:pPr>
      <w:r>
        <w:t>Kepada pemerintah (Kepala Depag Kabupaten, Wilayah dan jajaran Dinas Pendidikan) agar dapat melengkapi  sarana prasarana pendidikan yang diperlukan termasuk kesejahteraan guru / karyawan, mengingat sampai saat ini guru/ karyawan  berstatus honorer yang menjadi tanggung jawab pengurus dan komite sekolah.</w:t>
      </w:r>
    </w:p>
    <w:p w:rsidR="00A301C4" w:rsidRPr="00EE24DC" w:rsidRDefault="00A301C4" w:rsidP="00A301C4">
      <w:pPr>
        <w:tabs>
          <w:tab w:val="left" w:pos="1560"/>
          <w:tab w:val="left" w:pos="1920"/>
          <w:tab w:val="left" w:pos="2160"/>
          <w:tab w:val="left" w:pos="2400"/>
          <w:tab w:val="left" w:pos="2760"/>
          <w:tab w:val="left" w:pos="3360"/>
        </w:tabs>
        <w:spacing w:line="360" w:lineRule="auto"/>
        <w:ind w:left="1320" w:firstLine="5007"/>
        <w:jc w:val="both"/>
        <w:rPr>
          <w:lang w:val="id-ID"/>
        </w:rPr>
      </w:pPr>
      <w:r>
        <w:t>Bangkalan, 20 Juli 20</w:t>
      </w:r>
      <w:r>
        <w:rPr>
          <w:lang w:val="id-ID"/>
        </w:rPr>
        <w:t>14</w:t>
      </w:r>
    </w:p>
    <w:p w:rsidR="00A301C4" w:rsidRPr="00C278B3" w:rsidRDefault="00A301C4" w:rsidP="00A301C4">
      <w:pPr>
        <w:tabs>
          <w:tab w:val="left" w:pos="1560"/>
          <w:tab w:val="left" w:pos="1920"/>
          <w:tab w:val="left" w:pos="2160"/>
          <w:tab w:val="left" w:pos="2400"/>
          <w:tab w:val="left" w:pos="2760"/>
          <w:tab w:val="left" w:pos="3360"/>
        </w:tabs>
        <w:spacing w:line="360" w:lineRule="auto"/>
        <w:ind w:left="1320" w:firstLine="5007"/>
        <w:jc w:val="both"/>
      </w:pPr>
      <w:r>
        <w:t>Kepala Madrasah</w:t>
      </w:r>
    </w:p>
    <w:p w:rsidR="00A301C4" w:rsidRDefault="00A301C4" w:rsidP="00A301C4">
      <w:pPr>
        <w:tabs>
          <w:tab w:val="left" w:pos="1560"/>
          <w:tab w:val="left" w:pos="1920"/>
          <w:tab w:val="left" w:pos="2160"/>
          <w:tab w:val="left" w:pos="2400"/>
          <w:tab w:val="left" w:pos="2760"/>
          <w:tab w:val="left" w:pos="3360"/>
        </w:tabs>
        <w:spacing w:line="360" w:lineRule="auto"/>
        <w:ind w:left="1320"/>
        <w:jc w:val="both"/>
        <w:rPr>
          <w:b/>
          <w:u w:val="single"/>
        </w:rPr>
      </w:pPr>
    </w:p>
    <w:p w:rsidR="00A301C4" w:rsidRDefault="00A301C4" w:rsidP="00A301C4">
      <w:pPr>
        <w:tabs>
          <w:tab w:val="left" w:pos="1560"/>
          <w:tab w:val="left" w:pos="1920"/>
          <w:tab w:val="left" w:pos="2160"/>
          <w:tab w:val="left" w:pos="2400"/>
          <w:tab w:val="left" w:pos="2760"/>
          <w:tab w:val="left" w:pos="3360"/>
        </w:tabs>
        <w:spacing w:line="360" w:lineRule="auto"/>
        <w:ind w:left="1320"/>
        <w:jc w:val="both"/>
        <w:rPr>
          <w:b/>
          <w:u w:val="single"/>
        </w:rPr>
      </w:pPr>
      <w:r>
        <w:rPr>
          <w:b/>
        </w:rPr>
        <w:t xml:space="preserve">                                                                                  </w:t>
      </w:r>
      <w:r>
        <w:rPr>
          <w:b/>
          <w:u w:val="single"/>
        </w:rPr>
        <w:t>ACHMAD TOHIRUDDIN</w:t>
      </w:r>
    </w:p>
    <w:p w:rsidR="00A301C4" w:rsidRDefault="00A301C4" w:rsidP="00A301C4">
      <w:pPr>
        <w:jc w:val="center"/>
        <w:rPr>
          <w:b/>
          <w:sz w:val="28"/>
          <w:szCs w:val="28"/>
          <w:lang w:val="id-ID"/>
        </w:rPr>
      </w:pPr>
    </w:p>
    <w:p w:rsidR="00A301C4" w:rsidRDefault="00A301C4" w:rsidP="00A301C4">
      <w:pPr>
        <w:jc w:val="center"/>
        <w:rPr>
          <w:b/>
          <w:sz w:val="28"/>
          <w:szCs w:val="28"/>
        </w:rPr>
      </w:pPr>
      <w:r>
        <w:rPr>
          <w:b/>
          <w:sz w:val="28"/>
          <w:szCs w:val="28"/>
        </w:rPr>
        <w:t>KATA PENGANTAR</w:t>
      </w:r>
    </w:p>
    <w:p w:rsidR="00A301C4" w:rsidRDefault="00A301C4" w:rsidP="00A301C4"/>
    <w:p w:rsidR="00A301C4" w:rsidRDefault="00A301C4" w:rsidP="00A301C4">
      <w:pPr>
        <w:spacing w:line="360" w:lineRule="auto"/>
        <w:ind w:firstLine="935"/>
        <w:jc w:val="both"/>
      </w:pPr>
      <w:r>
        <w:t>Puji syukur alhamdulillah kami panjatkan kehadirat Allah SWT yang telah memberikan rahmat, taufiq, dan hidayah-Nya sehingga penulisan RKM ini dapat terselesaikan. Sholawat dan salam semoga selalu terlimpah kepada Nabi Muhammad SAW yang telah membuka tabir kegelapan menuju jalan yang terang benerang penuh dengan cahaya hidup dan suri tauladannya.</w:t>
      </w:r>
    </w:p>
    <w:p w:rsidR="00A301C4" w:rsidRDefault="00A301C4" w:rsidP="00A301C4">
      <w:pPr>
        <w:spacing w:line="360" w:lineRule="auto"/>
        <w:ind w:firstLine="935"/>
        <w:jc w:val="both"/>
      </w:pPr>
      <w:r>
        <w:t>RKM adalah Rencana Kerja Madrasah. RKM MI. Miftahul Mubtadiin Assholihin berisikan tentang seluruh rencana kerja dan belanja madrasah selama 5 tahun ke depan yang bertujuan untuk memberikan gambaran secara umum dan sekaligus sebagai acuan dari suatu lembaga pendidikan dalam melaksanakan berbagai macam kegiatan, berupa dana yang dibutuhkan serta dari mana asal dana tersebut. Sehingga Rencana Kerja Madrasah (RKM) mutlak dibutuhkan.</w:t>
      </w:r>
    </w:p>
    <w:p w:rsidR="00A301C4" w:rsidRDefault="00A301C4" w:rsidP="00A301C4">
      <w:pPr>
        <w:spacing w:line="360" w:lineRule="auto"/>
        <w:ind w:firstLine="935"/>
        <w:jc w:val="both"/>
      </w:pPr>
      <w:r>
        <w:t>RKM MI. Miftahul Mubtadiin Assolihin tahun 20</w:t>
      </w:r>
      <w:r>
        <w:rPr>
          <w:lang w:val="id-ID"/>
        </w:rPr>
        <w:t>14</w:t>
      </w:r>
      <w:r>
        <w:t>/201</w:t>
      </w:r>
      <w:r>
        <w:rPr>
          <w:lang w:val="id-ID"/>
        </w:rPr>
        <w:t>5</w:t>
      </w:r>
      <w:r>
        <w:t xml:space="preserve"> ini kami susun dengan mempertimbangkan sarana dan pendapat dari berbagai pihak antara lain guru dan komite madrasah melalui Rapat Dewan Guru, Rapat Komite Madrasah, rapat bersama </w:t>
      </w:r>
      <w:r>
        <w:rPr>
          <w:i/>
        </w:rPr>
        <w:t>stakeholder</w:t>
      </w:r>
      <w:r>
        <w:t xml:space="preserve"> madrasah.</w:t>
      </w:r>
    </w:p>
    <w:p w:rsidR="00A301C4" w:rsidRDefault="00A301C4" w:rsidP="00A301C4">
      <w:pPr>
        <w:spacing w:line="360" w:lineRule="auto"/>
        <w:ind w:firstLine="935"/>
        <w:jc w:val="both"/>
      </w:pPr>
      <w:r>
        <w:t>Terselesaikannya Rencana Pembelajaran Madrasah ini tentu saja tidak lepas dari bantuan dan peran serta banyak pihak. Oleh karena itu, dengan tulus kami  menyampaikan ucapan terima kasih kepada :</w:t>
      </w:r>
    </w:p>
    <w:p w:rsidR="00A301C4" w:rsidRDefault="00A301C4" w:rsidP="00A301C4">
      <w:pPr>
        <w:numPr>
          <w:ilvl w:val="0"/>
          <w:numId w:val="10"/>
        </w:numPr>
        <w:tabs>
          <w:tab w:val="left" w:pos="374"/>
        </w:tabs>
        <w:spacing w:line="360" w:lineRule="auto"/>
        <w:ind w:left="0" w:firstLine="28"/>
      </w:pPr>
      <w:r>
        <w:t>Pimpinan Departemen Agama Kabupaten Bangkalan</w:t>
      </w:r>
    </w:p>
    <w:p w:rsidR="00A301C4" w:rsidRDefault="00A301C4" w:rsidP="00A301C4">
      <w:pPr>
        <w:numPr>
          <w:ilvl w:val="0"/>
          <w:numId w:val="10"/>
        </w:numPr>
        <w:tabs>
          <w:tab w:val="left" w:pos="374"/>
        </w:tabs>
        <w:spacing w:line="360" w:lineRule="auto"/>
        <w:ind w:left="0" w:firstLine="28"/>
      </w:pPr>
      <w:r>
        <w:t>Pimpinan Dinas Pendidikan dan Kebudayaan Kabupaten Bangkalan.</w:t>
      </w:r>
    </w:p>
    <w:p w:rsidR="00A301C4" w:rsidRDefault="00A301C4" w:rsidP="00A301C4">
      <w:pPr>
        <w:numPr>
          <w:ilvl w:val="0"/>
          <w:numId w:val="10"/>
        </w:numPr>
        <w:tabs>
          <w:tab w:val="left" w:pos="374"/>
        </w:tabs>
        <w:spacing w:line="360" w:lineRule="auto"/>
        <w:ind w:left="0" w:firstLine="28"/>
      </w:pPr>
      <w:r>
        <w:t>Segenap koordinator dan fasilitator DBE I Jawa Timur</w:t>
      </w:r>
    </w:p>
    <w:p w:rsidR="00A301C4" w:rsidRDefault="00A301C4" w:rsidP="00A301C4">
      <w:pPr>
        <w:numPr>
          <w:ilvl w:val="0"/>
          <w:numId w:val="10"/>
        </w:numPr>
        <w:tabs>
          <w:tab w:val="left" w:pos="374"/>
        </w:tabs>
        <w:spacing w:line="360" w:lineRule="auto"/>
        <w:ind w:left="0" w:firstLine="28"/>
      </w:pPr>
      <w:r>
        <w:t xml:space="preserve">KKRKM MI. Miftahul Mubtadiin Assholihin </w:t>
      </w:r>
    </w:p>
    <w:p w:rsidR="00A301C4" w:rsidRDefault="00A301C4" w:rsidP="00A301C4">
      <w:pPr>
        <w:numPr>
          <w:ilvl w:val="0"/>
          <w:numId w:val="10"/>
        </w:numPr>
        <w:tabs>
          <w:tab w:val="left" w:pos="374"/>
        </w:tabs>
        <w:spacing w:line="360" w:lineRule="auto"/>
        <w:ind w:left="0" w:firstLine="28"/>
      </w:pPr>
      <w:r>
        <w:t>Segenap Dewan Guru MI. Miftahul Mubtadiin Assholihin</w:t>
      </w:r>
    </w:p>
    <w:p w:rsidR="00A301C4" w:rsidRDefault="00A301C4" w:rsidP="00A301C4">
      <w:pPr>
        <w:numPr>
          <w:ilvl w:val="0"/>
          <w:numId w:val="10"/>
        </w:numPr>
        <w:tabs>
          <w:tab w:val="left" w:pos="374"/>
        </w:tabs>
        <w:spacing w:line="360" w:lineRule="auto"/>
        <w:ind w:left="0" w:firstLine="28"/>
      </w:pPr>
      <w:r>
        <w:t>Segenap stakeholder MI. Miftahul Mubtadiin Assholihin</w:t>
      </w:r>
    </w:p>
    <w:p w:rsidR="00A301C4" w:rsidRDefault="00A301C4" w:rsidP="00A301C4">
      <w:pPr>
        <w:spacing w:line="360" w:lineRule="auto"/>
        <w:ind w:firstLine="935"/>
        <w:jc w:val="both"/>
      </w:pPr>
      <w:r>
        <w:t>Disadari bahwa penyusunan RKM MI. Miftahul Mubtadiin Assholihin masih jauh dari kesempurnaan. Untuk itu, kritik dan saran yang sifatnya membangun sangat kami harapkan guna penyempurnaan program ini.</w:t>
      </w:r>
    </w:p>
    <w:p w:rsidR="00A301C4" w:rsidRPr="00EE24DC" w:rsidRDefault="00A301C4" w:rsidP="00A301C4">
      <w:pPr>
        <w:spacing w:line="360" w:lineRule="auto"/>
        <w:rPr>
          <w:lang w:val="id-ID"/>
        </w:rPr>
      </w:pPr>
      <w:r>
        <w:tab/>
      </w:r>
      <w:r>
        <w:tab/>
      </w:r>
      <w:r>
        <w:tab/>
      </w:r>
      <w:r>
        <w:tab/>
      </w:r>
      <w:r>
        <w:tab/>
      </w:r>
      <w:r>
        <w:tab/>
      </w:r>
      <w:r>
        <w:tab/>
      </w:r>
      <w:r>
        <w:tab/>
      </w:r>
      <w:r>
        <w:tab/>
        <w:t>Bangkalan, 20 Juli 20</w:t>
      </w:r>
      <w:r>
        <w:rPr>
          <w:lang w:val="id-ID"/>
        </w:rPr>
        <w:t>14</w:t>
      </w:r>
    </w:p>
    <w:p w:rsidR="00A301C4" w:rsidRDefault="00A301C4" w:rsidP="00A301C4">
      <w:pPr>
        <w:spacing w:line="360" w:lineRule="auto"/>
      </w:pPr>
      <w:r>
        <w:tab/>
      </w:r>
      <w:r>
        <w:tab/>
      </w:r>
      <w:r>
        <w:tab/>
      </w:r>
      <w:r>
        <w:tab/>
      </w:r>
      <w:r>
        <w:tab/>
      </w:r>
      <w:r>
        <w:tab/>
      </w:r>
      <w:r>
        <w:tab/>
      </w:r>
      <w:r>
        <w:tab/>
      </w:r>
      <w:r>
        <w:tab/>
        <w:t>Kepala Madrasah</w:t>
      </w:r>
    </w:p>
    <w:p w:rsidR="00A301C4" w:rsidRDefault="00A301C4" w:rsidP="00A301C4">
      <w:pPr>
        <w:tabs>
          <w:tab w:val="left" w:pos="1560"/>
          <w:tab w:val="left" w:pos="1920"/>
          <w:tab w:val="left" w:pos="2160"/>
          <w:tab w:val="left" w:pos="2400"/>
          <w:tab w:val="left" w:pos="2760"/>
          <w:tab w:val="left" w:pos="3360"/>
        </w:tabs>
        <w:spacing w:line="360" w:lineRule="auto"/>
        <w:ind w:left="1320"/>
        <w:jc w:val="both"/>
      </w:pPr>
    </w:p>
    <w:p w:rsidR="00A301C4" w:rsidRDefault="00A301C4" w:rsidP="00A301C4">
      <w:pPr>
        <w:tabs>
          <w:tab w:val="left" w:pos="1560"/>
          <w:tab w:val="left" w:pos="1920"/>
          <w:tab w:val="left" w:pos="2160"/>
          <w:tab w:val="left" w:pos="2400"/>
          <w:tab w:val="left" w:pos="2760"/>
          <w:tab w:val="left" w:pos="3360"/>
        </w:tabs>
        <w:spacing w:line="360" w:lineRule="auto"/>
        <w:jc w:val="both"/>
        <w:rPr>
          <w:b/>
          <w:u w:val="single"/>
        </w:rPr>
      </w:pP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t xml:space="preserve">        </w:t>
      </w:r>
      <w:r>
        <w:t xml:space="preserve"> </w:t>
      </w:r>
      <w:r>
        <w:rPr>
          <w:b/>
          <w:u w:val="single"/>
        </w:rPr>
        <w:t>ACHMAD TOHIRUDDIN</w:t>
      </w:r>
    </w:p>
    <w:p w:rsidR="00A301C4" w:rsidRDefault="00A301C4" w:rsidP="00A301C4">
      <w:pPr>
        <w:spacing w:line="360" w:lineRule="auto"/>
        <w:rPr>
          <w:b/>
          <w:u w:val="single"/>
          <w:lang w:val="id-ID"/>
        </w:rPr>
      </w:pPr>
    </w:p>
    <w:p w:rsidR="00A301C4" w:rsidRPr="00EE24DC" w:rsidRDefault="00A301C4" w:rsidP="00A301C4">
      <w:pPr>
        <w:spacing w:line="360" w:lineRule="auto"/>
        <w:rPr>
          <w:b/>
          <w:u w:val="single"/>
          <w:lang w:val="id-ID"/>
        </w:rPr>
      </w:pPr>
    </w:p>
    <w:p w:rsidR="00A301C4" w:rsidRDefault="00A301C4" w:rsidP="00A301C4">
      <w:pPr>
        <w:spacing w:line="360" w:lineRule="auto"/>
        <w:jc w:val="center"/>
        <w:rPr>
          <w:b/>
          <w:sz w:val="28"/>
          <w:szCs w:val="28"/>
        </w:rPr>
      </w:pPr>
      <w:r>
        <w:rPr>
          <w:b/>
          <w:sz w:val="28"/>
          <w:szCs w:val="28"/>
        </w:rPr>
        <w:t>LEMBAR PENGESAHAN</w:t>
      </w:r>
    </w:p>
    <w:p w:rsidR="00A301C4" w:rsidRDefault="00A301C4" w:rsidP="00A301C4">
      <w:pPr>
        <w:spacing w:line="360" w:lineRule="auto"/>
        <w:rPr>
          <w:b/>
          <w:u w:val="single"/>
        </w:rPr>
      </w:pPr>
    </w:p>
    <w:p w:rsidR="00A301C4" w:rsidRDefault="00A301C4" w:rsidP="00A301C4">
      <w:pPr>
        <w:spacing w:line="360" w:lineRule="auto"/>
        <w:jc w:val="center"/>
      </w:pPr>
      <w:r>
        <w:t>RKM ini telah disahkan dalam Rapat Pleno Madrasah, yang dihadiri oleh Kepala Madrasah, Guru, Pengurus Komite dan Tokoh Masyarakat.</w:t>
      </w:r>
    </w:p>
    <w:p w:rsidR="00A301C4" w:rsidRDefault="00A301C4" w:rsidP="00A301C4">
      <w:pPr>
        <w:spacing w:line="360" w:lineRule="auto"/>
        <w:jc w:val="center"/>
      </w:pPr>
    </w:p>
    <w:p w:rsidR="00A301C4" w:rsidRPr="00EE24DC" w:rsidRDefault="00A301C4" w:rsidP="00A301C4">
      <w:pPr>
        <w:spacing w:line="360" w:lineRule="auto"/>
        <w:jc w:val="center"/>
        <w:rPr>
          <w:lang w:val="id-ID"/>
        </w:rPr>
      </w:pPr>
      <w:r>
        <w:t>Pada Tanggal : 20 Juli 20</w:t>
      </w:r>
      <w:r>
        <w:rPr>
          <w:lang w:val="id-ID"/>
        </w:rPr>
        <w:t>14</w:t>
      </w:r>
    </w:p>
    <w:p w:rsidR="00A301C4" w:rsidRDefault="00A301C4" w:rsidP="00A301C4">
      <w:pPr>
        <w:spacing w:line="360" w:lineRule="auto"/>
        <w:jc w:val="center"/>
      </w:pPr>
      <w:r>
        <w:t>Ber</w:t>
      </w:r>
      <w:r>
        <w:rPr>
          <w:lang w:val="id-ID"/>
        </w:rPr>
        <w:t>t</w:t>
      </w:r>
      <w:r>
        <w:t>empat di MI. Miftahul Mubtadiin As</w:t>
      </w:r>
      <w:r>
        <w:rPr>
          <w:lang w:val="id-ID"/>
        </w:rPr>
        <w:t xml:space="preserve"> S</w:t>
      </w:r>
      <w:r>
        <w:t>olihin</w:t>
      </w:r>
    </w:p>
    <w:p w:rsidR="00A301C4" w:rsidRDefault="00A301C4" w:rsidP="00A301C4">
      <w:pPr>
        <w:spacing w:line="360" w:lineRule="auto"/>
        <w:jc w:val="center"/>
      </w:pPr>
      <w:r>
        <w:t>Kecamatan Konang</w:t>
      </w:r>
    </w:p>
    <w:p w:rsidR="00A301C4" w:rsidRDefault="00A301C4" w:rsidP="00A301C4">
      <w:pPr>
        <w:spacing w:line="360" w:lineRule="auto"/>
        <w:jc w:val="center"/>
      </w:pPr>
      <w:r>
        <w:t>Kabupaten Bangkalan.</w:t>
      </w:r>
    </w:p>
    <w:p w:rsidR="00A301C4" w:rsidRDefault="00A301C4" w:rsidP="00A301C4">
      <w:pPr>
        <w:spacing w:line="360" w:lineRule="auto"/>
        <w:jc w:val="center"/>
      </w:pPr>
    </w:p>
    <w:p w:rsidR="00A301C4" w:rsidRDefault="00A301C4" w:rsidP="00A301C4">
      <w:pPr>
        <w:spacing w:line="360" w:lineRule="auto"/>
      </w:pPr>
    </w:p>
    <w:p w:rsidR="00A301C4" w:rsidRDefault="00A301C4" w:rsidP="00A301C4">
      <w:pPr>
        <w:spacing w:line="360" w:lineRule="auto"/>
      </w:pPr>
    </w:p>
    <w:p w:rsidR="00A301C4" w:rsidRDefault="00A301C4" w:rsidP="00A301C4">
      <w:pPr>
        <w:spacing w:line="360" w:lineRule="auto"/>
      </w:pPr>
    </w:p>
    <w:p w:rsidR="00A301C4" w:rsidRDefault="00A301C4" w:rsidP="00A301C4">
      <w:pPr>
        <w:spacing w:line="360" w:lineRule="auto"/>
        <w:ind w:firstLine="720"/>
      </w:pPr>
      <w:r>
        <w:t>Ketua Komite Madrasah</w:t>
      </w:r>
      <w:r>
        <w:tab/>
      </w:r>
      <w:r>
        <w:tab/>
      </w:r>
      <w:r>
        <w:tab/>
      </w:r>
      <w:r>
        <w:tab/>
        <w:t>Kepala Madrasah Ibtidaiyah</w:t>
      </w:r>
    </w:p>
    <w:p w:rsidR="00A301C4" w:rsidRDefault="00A301C4" w:rsidP="00A301C4">
      <w:pPr>
        <w:spacing w:line="360" w:lineRule="auto"/>
      </w:pPr>
      <w:r>
        <w:tab/>
      </w:r>
      <w:r>
        <w:tab/>
      </w:r>
      <w:r>
        <w:tab/>
      </w:r>
      <w:r>
        <w:tab/>
      </w:r>
      <w:r>
        <w:tab/>
      </w:r>
      <w:r>
        <w:tab/>
      </w:r>
      <w:r>
        <w:tab/>
      </w:r>
      <w:r>
        <w:tab/>
        <w:t>Miftahul Mubtadiin As</w:t>
      </w:r>
      <w:r w:rsidR="005F03FD">
        <w:rPr>
          <w:lang w:val="id-ID"/>
        </w:rPr>
        <w:t xml:space="preserve"> </w:t>
      </w:r>
      <w:r>
        <w:t>sholihin</w:t>
      </w:r>
    </w:p>
    <w:p w:rsidR="00A301C4" w:rsidRDefault="00A301C4" w:rsidP="00A301C4">
      <w:pPr>
        <w:tabs>
          <w:tab w:val="left" w:pos="1560"/>
          <w:tab w:val="left" w:pos="1920"/>
          <w:tab w:val="left" w:pos="2160"/>
          <w:tab w:val="left" w:pos="2400"/>
          <w:tab w:val="left" w:pos="2760"/>
          <w:tab w:val="left" w:pos="3360"/>
        </w:tabs>
        <w:spacing w:line="360" w:lineRule="auto"/>
        <w:jc w:val="both"/>
        <w:rPr>
          <w:b/>
          <w:u w:val="single"/>
        </w:rPr>
      </w:pPr>
    </w:p>
    <w:p w:rsidR="00A301C4" w:rsidRDefault="00A301C4" w:rsidP="00A301C4">
      <w:pPr>
        <w:tabs>
          <w:tab w:val="left" w:pos="1560"/>
          <w:tab w:val="left" w:pos="1920"/>
          <w:tab w:val="left" w:pos="2160"/>
          <w:tab w:val="left" w:pos="2400"/>
          <w:tab w:val="left" w:pos="2760"/>
          <w:tab w:val="left" w:pos="3360"/>
        </w:tabs>
        <w:spacing w:line="360" w:lineRule="auto"/>
        <w:jc w:val="both"/>
        <w:rPr>
          <w:b/>
          <w:u w:val="single"/>
        </w:rPr>
      </w:pPr>
    </w:p>
    <w:p w:rsidR="00A301C4" w:rsidRDefault="00A301C4" w:rsidP="00A301C4">
      <w:pPr>
        <w:tabs>
          <w:tab w:val="left" w:pos="1560"/>
          <w:tab w:val="left" w:pos="1920"/>
          <w:tab w:val="left" w:pos="2160"/>
          <w:tab w:val="left" w:pos="2400"/>
          <w:tab w:val="left" w:pos="2760"/>
          <w:tab w:val="left" w:pos="3360"/>
        </w:tabs>
        <w:spacing w:line="360" w:lineRule="auto"/>
        <w:jc w:val="both"/>
        <w:rPr>
          <w:b/>
          <w:u w:val="single"/>
        </w:rPr>
      </w:pPr>
      <w:r>
        <w:rPr>
          <w:b/>
        </w:rPr>
        <w:t xml:space="preserve">              </w:t>
      </w:r>
      <w:r>
        <w:rPr>
          <w:b/>
          <w:u w:val="single"/>
        </w:rPr>
        <w:t>NUR</w:t>
      </w:r>
      <w:r>
        <w:rPr>
          <w:b/>
          <w:u w:val="single"/>
          <w:lang w:val="id-ID"/>
        </w:rPr>
        <w:t xml:space="preserve"> </w:t>
      </w:r>
      <w:r>
        <w:rPr>
          <w:b/>
          <w:u w:val="single"/>
        </w:rPr>
        <w:t>SIMIN</w:t>
      </w:r>
      <w:r>
        <w:rPr>
          <w:b/>
        </w:rPr>
        <w:tab/>
      </w:r>
      <w:r>
        <w:rPr>
          <w:b/>
        </w:rPr>
        <w:tab/>
      </w:r>
      <w:r>
        <w:rPr>
          <w:b/>
        </w:rPr>
        <w:tab/>
        <w:t xml:space="preserve">                        </w:t>
      </w:r>
      <w:r>
        <w:rPr>
          <w:b/>
        </w:rPr>
        <w:tab/>
      </w:r>
      <w:r w:rsidR="005F03FD">
        <w:rPr>
          <w:b/>
          <w:lang w:val="id-ID"/>
        </w:rPr>
        <w:tab/>
      </w:r>
      <w:r w:rsidR="005F03FD">
        <w:rPr>
          <w:b/>
          <w:lang w:val="id-ID"/>
        </w:rPr>
        <w:tab/>
      </w:r>
      <w:r>
        <w:rPr>
          <w:b/>
          <w:u w:val="single"/>
        </w:rPr>
        <w:t>ACHMAD TOHIRUDDIN</w:t>
      </w:r>
    </w:p>
    <w:p w:rsidR="00A301C4" w:rsidRPr="00FE68DD" w:rsidRDefault="00A301C4" w:rsidP="00A301C4"/>
    <w:p w:rsidR="00A301C4" w:rsidRPr="00FE68DD" w:rsidRDefault="00A301C4" w:rsidP="00A301C4"/>
    <w:p w:rsidR="00A301C4" w:rsidRPr="00FE68DD" w:rsidRDefault="00A301C4" w:rsidP="00A301C4"/>
    <w:p w:rsidR="00A301C4" w:rsidRDefault="00A301C4" w:rsidP="00A301C4"/>
    <w:p w:rsidR="00A301C4" w:rsidRDefault="00A301C4" w:rsidP="00A301C4">
      <w:pPr>
        <w:tabs>
          <w:tab w:val="left" w:pos="3722"/>
        </w:tabs>
        <w:jc w:val="center"/>
      </w:pPr>
      <w:r>
        <w:t>Mengetahui,</w:t>
      </w:r>
    </w:p>
    <w:p w:rsidR="00A301C4" w:rsidRDefault="00A301C4" w:rsidP="00A301C4">
      <w:pPr>
        <w:tabs>
          <w:tab w:val="left" w:pos="3722"/>
        </w:tabs>
        <w:jc w:val="center"/>
        <w:rPr>
          <w:lang w:val="id-ID"/>
        </w:rPr>
      </w:pPr>
      <w:r>
        <w:t>Ketua Yayasan</w:t>
      </w:r>
      <w:r w:rsidR="005F03FD">
        <w:rPr>
          <w:lang w:val="id-ID"/>
        </w:rPr>
        <w:t xml:space="preserve"> </w:t>
      </w:r>
    </w:p>
    <w:p w:rsidR="00A301C4" w:rsidRPr="00EE24DC" w:rsidRDefault="00A301C4" w:rsidP="00A301C4">
      <w:pPr>
        <w:tabs>
          <w:tab w:val="left" w:pos="3722"/>
        </w:tabs>
        <w:jc w:val="center"/>
        <w:rPr>
          <w:lang w:val="id-ID"/>
        </w:rPr>
      </w:pPr>
      <w:r>
        <w:t>Miftahul Mubtadiin As</w:t>
      </w:r>
      <w:r>
        <w:rPr>
          <w:lang w:val="id-ID"/>
        </w:rPr>
        <w:t xml:space="preserve"> S</w:t>
      </w:r>
      <w:r w:rsidR="005F03FD">
        <w:rPr>
          <w:lang w:val="id-ID"/>
        </w:rPr>
        <w:t>h</w:t>
      </w:r>
      <w:r>
        <w:t>olihin</w:t>
      </w:r>
    </w:p>
    <w:p w:rsidR="00A301C4" w:rsidRDefault="00A301C4" w:rsidP="00A301C4">
      <w:pPr>
        <w:tabs>
          <w:tab w:val="left" w:pos="3722"/>
        </w:tabs>
        <w:jc w:val="center"/>
      </w:pPr>
    </w:p>
    <w:p w:rsidR="00A301C4" w:rsidRDefault="00A301C4" w:rsidP="00A301C4">
      <w:pPr>
        <w:tabs>
          <w:tab w:val="left" w:pos="3722"/>
        </w:tabs>
        <w:jc w:val="center"/>
      </w:pPr>
    </w:p>
    <w:p w:rsidR="00A301C4" w:rsidRDefault="00A301C4" w:rsidP="00A301C4">
      <w:pPr>
        <w:tabs>
          <w:tab w:val="left" w:pos="3722"/>
        </w:tabs>
        <w:jc w:val="center"/>
      </w:pPr>
    </w:p>
    <w:p w:rsidR="00A301C4" w:rsidRDefault="00A301C4" w:rsidP="00A301C4">
      <w:pPr>
        <w:tabs>
          <w:tab w:val="left" w:pos="3722"/>
        </w:tabs>
        <w:jc w:val="center"/>
      </w:pPr>
    </w:p>
    <w:p w:rsidR="00A301C4" w:rsidRDefault="00A301C4" w:rsidP="00A301C4">
      <w:pPr>
        <w:tabs>
          <w:tab w:val="left" w:pos="3722"/>
        </w:tabs>
        <w:jc w:val="center"/>
      </w:pPr>
    </w:p>
    <w:p w:rsidR="00A301C4" w:rsidRPr="00FE68DD" w:rsidRDefault="00A301C4" w:rsidP="00A301C4">
      <w:pPr>
        <w:tabs>
          <w:tab w:val="left" w:pos="3722"/>
        </w:tabs>
        <w:jc w:val="center"/>
        <w:rPr>
          <w:b/>
          <w:bCs/>
          <w:u w:val="single"/>
        </w:rPr>
      </w:pPr>
      <w:r>
        <w:rPr>
          <w:b/>
          <w:bCs/>
          <w:u w:val="single"/>
          <w:lang w:val="id-ID"/>
        </w:rPr>
        <w:t>K</w:t>
      </w:r>
      <w:r>
        <w:rPr>
          <w:b/>
          <w:bCs/>
          <w:u w:val="single"/>
        </w:rPr>
        <w:t>H. BAHRI</w:t>
      </w:r>
    </w:p>
    <w:p w:rsidR="00A301C4" w:rsidRPr="00330623" w:rsidRDefault="00A301C4" w:rsidP="00A301C4">
      <w:pPr>
        <w:jc w:val="center"/>
      </w:pPr>
    </w:p>
    <w:p w:rsidR="00E025DE" w:rsidRDefault="00E025DE"/>
    <w:sectPr w:rsidR="00E025DE" w:rsidSect="00C278B3">
      <w:footerReference w:type="even" r:id="rId9"/>
      <w:footerReference w:type="default" r:id="rId10"/>
      <w:footerReference w:type="first" r:id="rId11"/>
      <w:footnotePr>
        <w:pos w:val="beneathText"/>
      </w:footnotePr>
      <w:pgSz w:w="11905" w:h="16837" w:code="9"/>
      <w:pgMar w:top="1701" w:right="1134" w:bottom="1134" w:left="1701" w:header="720"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82C" w:rsidRDefault="00B3682C" w:rsidP="00575C24">
      <w:r>
        <w:separator/>
      </w:r>
    </w:p>
  </w:endnote>
  <w:endnote w:type="continuationSeparator" w:id="1">
    <w:p w:rsidR="00B3682C" w:rsidRDefault="00B3682C" w:rsidP="00575C2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623" w:rsidRDefault="00A301C4">
    <w:pPr>
      <w:pStyle w:val="Footer"/>
      <w:jc w:val="right"/>
      <w:rPr>
        <w:rStyle w:val="PageNumber"/>
        <w:rFonts w:ascii="Agency FB" w:hAnsi="Agency FB"/>
        <w:sz w:val="16"/>
        <w:szCs w:val="16"/>
      </w:rPr>
    </w:pPr>
    <w:r>
      <w:rPr>
        <w:rStyle w:val="PageNumber"/>
        <w:rFonts w:ascii="Agency FB" w:hAnsi="Agency FB"/>
        <w:sz w:val="16"/>
        <w:szCs w:val="16"/>
      </w:rPr>
      <w:t>_________________________________________________________________________________________________________________________________________</w:t>
    </w:r>
  </w:p>
  <w:p w:rsidR="00330623" w:rsidRDefault="00A301C4">
    <w:pPr>
      <w:pStyle w:val="Footer"/>
      <w:jc w:val="right"/>
      <w:rPr>
        <w:rStyle w:val="PageNumber"/>
        <w:rFonts w:ascii="Agency FB" w:hAnsi="Agency FB"/>
        <w:sz w:val="16"/>
        <w:szCs w:val="16"/>
      </w:rPr>
    </w:pPr>
    <w:r>
      <w:rPr>
        <w:rStyle w:val="PageNumber"/>
        <w:rFonts w:ascii="Agency FB" w:hAnsi="Agency FB"/>
        <w:sz w:val="16"/>
        <w:szCs w:val="16"/>
      </w:rPr>
      <w:t xml:space="preserve">RKM MI  Miftahul Mubtadiin Assholihin </w:t>
    </w:r>
  </w:p>
  <w:p w:rsidR="00330623" w:rsidRDefault="00A301C4">
    <w:pPr>
      <w:pStyle w:val="Footer"/>
      <w:jc w:val="right"/>
      <w:rPr>
        <w:rStyle w:val="PageNumber"/>
        <w:rFonts w:ascii="Agency FB" w:hAnsi="Agency FB"/>
        <w:sz w:val="16"/>
        <w:szCs w:val="16"/>
      </w:rPr>
    </w:pPr>
    <w:smartTag w:uri="urn:schemas-microsoft-com:office:smarttags" w:element="City">
      <w:smartTag w:uri="urn:schemas-microsoft-com:office:smarttags" w:element="place">
        <w:r>
          <w:rPr>
            <w:rStyle w:val="PageNumber"/>
            <w:rFonts w:ascii="Agency FB" w:hAnsi="Agency FB"/>
            <w:sz w:val="16"/>
            <w:szCs w:val="16"/>
          </w:rPr>
          <w:t>BANDUNG</w:t>
        </w:r>
      </w:smartTag>
    </w:smartTag>
    <w:r>
      <w:rPr>
        <w:rStyle w:val="PageNumber"/>
        <w:rFonts w:ascii="Agency FB" w:hAnsi="Agency FB"/>
        <w:sz w:val="16"/>
        <w:szCs w:val="16"/>
      </w:rPr>
      <w:t xml:space="preserve"> – KONANG – BANGKALAN – JAWA TIMUR </w:t>
    </w:r>
  </w:p>
  <w:p w:rsidR="00330623" w:rsidRDefault="00B3682C">
    <w:pPr>
      <w:pStyle w:val="Footer"/>
      <w:jc w:val="right"/>
    </w:pPr>
  </w:p>
  <w:p w:rsidR="00330623" w:rsidRDefault="00B3682C">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45B" w:rsidRDefault="00B3682C"/>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45B" w:rsidRDefault="00B3682C">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45B" w:rsidRDefault="00B3682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82C" w:rsidRDefault="00B3682C" w:rsidP="00575C24">
      <w:r>
        <w:separator/>
      </w:r>
    </w:p>
  </w:footnote>
  <w:footnote w:type="continuationSeparator" w:id="1">
    <w:p w:rsidR="00B3682C" w:rsidRDefault="00B3682C" w:rsidP="00575C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Wingdings" w:hAnsi="Wingdings" w:cs="Wingdings"/>
      </w:rPr>
    </w:lvl>
  </w:abstractNum>
  <w:abstractNum w:abstractNumId="2">
    <w:nsid w:val="00000003"/>
    <w:multiLevelType w:val="singleLevel"/>
    <w:tmpl w:val="00000003"/>
    <w:name w:val="WW8Num2"/>
    <w:lvl w:ilvl="0">
      <w:start w:val="1"/>
      <w:numFmt w:val="decimal"/>
      <w:lvlText w:val="%1."/>
      <w:lvlJc w:val="left"/>
      <w:pPr>
        <w:tabs>
          <w:tab w:val="num" w:pos="1440"/>
        </w:tabs>
        <w:ind w:left="1440" w:hanging="360"/>
      </w:pPr>
    </w:lvl>
  </w:abstractNum>
  <w:abstractNum w:abstractNumId="3">
    <w:nsid w:val="00000004"/>
    <w:multiLevelType w:val="multilevel"/>
    <w:tmpl w:val="00000004"/>
    <w:name w:val="WW8Num6"/>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Wingdings" w:hAnsi="Wingdings" w:cs="Wingdings"/>
      </w:rPr>
    </w:lvl>
    <w:lvl w:ilvl="4">
      <w:start w:val="1"/>
      <w:numFmt w:val="bullet"/>
      <w:lvlText w:val=""/>
      <w:lvlJc w:val="left"/>
      <w:pPr>
        <w:tabs>
          <w:tab w:val="num" w:pos="3600"/>
        </w:tabs>
        <w:ind w:left="3600" w:hanging="360"/>
      </w:pPr>
      <w:rPr>
        <w:rFonts w:ascii="Wingdings" w:hAnsi="Wingdings"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Wingdings" w:hAnsi="Wingdings" w:cs="Wingdings"/>
      </w:rPr>
    </w:lvl>
    <w:lvl w:ilvl="7">
      <w:start w:val="1"/>
      <w:numFmt w:val="bullet"/>
      <w:lvlText w:val=""/>
      <w:lvlJc w:val="left"/>
      <w:pPr>
        <w:tabs>
          <w:tab w:val="num" w:pos="5760"/>
        </w:tabs>
        <w:ind w:left="5760" w:hanging="360"/>
      </w:pPr>
      <w:rPr>
        <w:rFonts w:ascii="Wingdings" w:hAnsi="Wingdings" w:cs="Wingdings"/>
      </w:rPr>
    </w:lvl>
    <w:lvl w:ilvl="8">
      <w:start w:val="1"/>
      <w:numFmt w:val="bullet"/>
      <w:lvlText w:val=""/>
      <w:lvlJc w:val="left"/>
      <w:pPr>
        <w:tabs>
          <w:tab w:val="num" w:pos="6480"/>
        </w:tabs>
        <w:ind w:left="6480" w:hanging="360"/>
      </w:pPr>
      <w:rPr>
        <w:rFonts w:ascii="Wingdings" w:hAnsi="Wingdings" w:cs="Wingdings"/>
      </w:rPr>
    </w:lvl>
  </w:abstractNum>
  <w:abstractNum w:abstractNumId="4">
    <w:nsid w:val="00000005"/>
    <w:multiLevelType w:val="multilevel"/>
    <w:tmpl w:val="00000005"/>
    <w:name w:val="WW8Num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340"/>
        </w:tabs>
        <w:ind w:left="2340" w:hanging="360"/>
      </w:pPr>
      <w:rPr>
        <w:rFonts w:ascii="Symbol" w:hAnsi="Symbol" w:cs="Symbol"/>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name w:val="WW8Num12"/>
    <w:lvl w:ilvl="0">
      <w:start w:val="1"/>
      <w:numFmt w:val="lowerLetter"/>
      <w:lvlText w:val="%1."/>
      <w:lvlJc w:val="left"/>
      <w:pPr>
        <w:tabs>
          <w:tab w:val="num" w:pos="1200"/>
        </w:tabs>
        <w:ind w:left="1200" w:hanging="360"/>
      </w:pPr>
    </w:lvl>
    <w:lvl w:ilvl="1">
      <w:start w:val="1"/>
      <w:numFmt w:val="decimal"/>
      <w:lvlText w:val="%2"/>
      <w:lvlJc w:val="left"/>
      <w:pPr>
        <w:tabs>
          <w:tab w:val="num" w:pos="1920"/>
        </w:tabs>
        <w:ind w:left="1920" w:hanging="360"/>
      </w:pPr>
    </w:lvl>
    <w:lvl w:ilvl="2">
      <w:start w:val="1"/>
      <w:numFmt w:val="upperLetter"/>
      <w:lvlText w:val="%3."/>
      <w:lvlJc w:val="left"/>
      <w:pPr>
        <w:tabs>
          <w:tab w:val="num" w:pos="2820"/>
        </w:tabs>
        <w:ind w:left="2820" w:hanging="360"/>
      </w:pPr>
    </w:lvl>
    <w:lvl w:ilvl="3">
      <w:start w:val="1"/>
      <w:numFmt w:val="decimal"/>
      <w:lvlText w:val="%4."/>
      <w:lvlJc w:val="left"/>
      <w:pPr>
        <w:tabs>
          <w:tab w:val="num" w:pos="3360"/>
        </w:tabs>
        <w:ind w:left="3360" w:hanging="360"/>
      </w:pPr>
    </w:lvl>
    <w:lvl w:ilvl="4">
      <w:start w:val="1"/>
      <w:numFmt w:val="lowerLetter"/>
      <w:lvlText w:val="%5."/>
      <w:lvlJc w:val="left"/>
      <w:pPr>
        <w:tabs>
          <w:tab w:val="num" w:pos="4080"/>
        </w:tabs>
        <w:ind w:left="4080" w:hanging="360"/>
      </w:pPr>
    </w:lvl>
    <w:lvl w:ilvl="5">
      <w:start w:val="1"/>
      <w:numFmt w:val="lowerRoman"/>
      <w:lvlText w:val="%6."/>
      <w:lvlJc w:val="right"/>
      <w:pPr>
        <w:tabs>
          <w:tab w:val="num" w:pos="4800"/>
        </w:tabs>
        <w:ind w:left="4800" w:hanging="180"/>
      </w:pPr>
    </w:lvl>
    <w:lvl w:ilvl="6">
      <w:start w:val="1"/>
      <w:numFmt w:val="decimal"/>
      <w:lvlText w:val="%7."/>
      <w:lvlJc w:val="left"/>
      <w:pPr>
        <w:tabs>
          <w:tab w:val="num" w:pos="5520"/>
        </w:tabs>
        <w:ind w:left="5520" w:hanging="360"/>
      </w:pPr>
    </w:lvl>
    <w:lvl w:ilvl="7">
      <w:start w:val="1"/>
      <w:numFmt w:val="lowerLetter"/>
      <w:lvlText w:val="%8."/>
      <w:lvlJc w:val="left"/>
      <w:pPr>
        <w:tabs>
          <w:tab w:val="num" w:pos="6240"/>
        </w:tabs>
        <w:ind w:left="6240" w:hanging="360"/>
      </w:pPr>
    </w:lvl>
    <w:lvl w:ilvl="8">
      <w:start w:val="1"/>
      <w:numFmt w:val="lowerRoman"/>
      <w:lvlText w:val="%9."/>
      <w:lvlJc w:val="right"/>
      <w:pPr>
        <w:tabs>
          <w:tab w:val="num" w:pos="6960"/>
        </w:tabs>
        <w:ind w:left="6960" w:hanging="180"/>
      </w:pPr>
    </w:lvl>
  </w:abstractNum>
  <w:abstractNum w:abstractNumId="6">
    <w:nsid w:val="00000007"/>
    <w:multiLevelType w:val="multilevel"/>
    <w:tmpl w:val="00000007"/>
    <w:name w:val="WW8Num13"/>
    <w:lvl w:ilvl="0">
      <w:start w:val="1"/>
      <w:numFmt w:val="decimal"/>
      <w:lvlText w:val="%1."/>
      <w:lvlJc w:val="left"/>
      <w:pPr>
        <w:tabs>
          <w:tab w:val="num" w:pos="960"/>
        </w:tabs>
        <w:ind w:left="960" w:hanging="360"/>
      </w:p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7">
    <w:nsid w:val="00000008"/>
    <w:multiLevelType w:val="singleLevel"/>
    <w:tmpl w:val="00000008"/>
    <w:name w:val="WW8Num14"/>
    <w:lvl w:ilvl="0">
      <w:start w:val="1"/>
      <w:numFmt w:val="decimal"/>
      <w:lvlText w:val="%1."/>
      <w:lvlJc w:val="left"/>
      <w:pPr>
        <w:tabs>
          <w:tab w:val="num" w:pos="1440"/>
        </w:tabs>
        <w:ind w:left="1440" w:hanging="360"/>
      </w:pPr>
    </w:lvl>
  </w:abstractNum>
  <w:abstractNum w:abstractNumId="8">
    <w:nsid w:val="00000009"/>
    <w:multiLevelType w:val="multilevel"/>
    <w:tmpl w:val="00000009"/>
    <w:name w:val="WW8Num15"/>
    <w:lvl w:ilvl="0">
      <w:start w:val="1"/>
      <w:numFmt w:val="decimal"/>
      <w:lvlText w:val="%1."/>
      <w:lvlJc w:val="left"/>
      <w:pPr>
        <w:tabs>
          <w:tab w:val="num" w:pos="960"/>
        </w:tabs>
        <w:ind w:left="960" w:hanging="360"/>
      </w:p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9">
    <w:nsid w:val="0000000A"/>
    <w:multiLevelType w:val="singleLevel"/>
    <w:tmpl w:val="0000000A"/>
    <w:name w:val="WW8Num16"/>
    <w:lvl w:ilvl="0">
      <w:start w:val="1"/>
      <w:numFmt w:val="decimal"/>
      <w:lvlText w:val="%1."/>
      <w:lvlJc w:val="left"/>
      <w:pPr>
        <w:tabs>
          <w:tab w:val="num" w:pos="720"/>
        </w:tabs>
        <w:ind w:left="720" w:hanging="360"/>
      </w:pPr>
    </w:lvl>
  </w:abstractNum>
  <w:abstractNum w:abstractNumId="10">
    <w:nsid w:val="0000000B"/>
    <w:multiLevelType w:val="multilevel"/>
    <w:tmpl w:val="0000000B"/>
    <w:name w:val="WW8Num18"/>
    <w:lvl w:ilvl="0">
      <w:start w:val="2"/>
      <w:numFmt w:val="upperLetter"/>
      <w:lvlText w:val="%1."/>
      <w:lvlJc w:val="left"/>
      <w:pPr>
        <w:tabs>
          <w:tab w:val="num" w:pos="720"/>
        </w:tabs>
        <w:ind w:left="720" w:hanging="360"/>
      </w:pPr>
    </w:lvl>
    <w:lvl w:ilvl="1">
      <w:start w:val="1"/>
      <w:numFmt w:val="decimal"/>
      <w:lvlText w:val="%2."/>
      <w:lvlJc w:val="left"/>
      <w:pPr>
        <w:tabs>
          <w:tab w:val="num" w:pos="1560"/>
        </w:tabs>
        <w:ind w:left="156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singleLevel"/>
    <w:tmpl w:val="0000000C"/>
    <w:name w:val="WW8Num19"/>
    <w:lvl w:ilvl="0">
      <w:start w:val="1"/>
      <w:numFmt w:val="bullet"/>
      <w:lvlText w:val=""/>
      <w:lvlJc w:val="left"/>
      <w:pPr>
        <w:tabs>
          <w:tab w:val="num" w:pos="1020"/>
        </w:tabs>
        <w:ind w:left="1020" w:hanging="360"/>
      </w:pPr>
      <w:rPr>
        <w:rFonts w:ascii="Wingdings" w:hAnsi="Wingdings" w:cs="Wingdings"/>
      </w:rPr>
    </w:lvl>
  </w:abstractNum>
  <w:abstractNum w:abstractNumId="12">
    <w:nsid w:val="0000000D"/>
    <w:multiLevelType w:val="singleLevel"/>
    <w:tmpl w:val="0000000D"/>
    <w:name w:val="WW8Num20"/>
    <w:lvl w:ilvl="0">
      <w:start w:val="1"/>
      <w:numFmt w:val="bullet"/>
      <w:lvlText w:val=""/>
      <w:lvlJc w:val="left"/>
      <w:pPr>
        <w:tabs>
          <w:tab w:val="num" w:pos="720"/>
        </w:tabs>
        <w:ind w:left="720" w:hanging="360"/>
      </w:pPr>
      <w:rPr>
        <w:rFonts w:ascii="Symbol" w:hAnsi="Symbol" w:cs="Symbol"/>
      </w:rPr>
    </w:lvl>
  </w:abstractNum>
  <w:abstractNum w:abstractNumId="13">
    <w:nsid w:val="0000000E"/>
    <w:multiLevelType w:val="multilevel"/>
    <w:tmpl w:val="0000000E"/>
    <w:name w:val="WW8Num21"/>
    <w:lvl w:ilvl="0">
      <w:start w:val="2"/>
      <w:numFmt w:val="decimal"/>
      <w:lvlText w:val="%1"/>
      <w:lvlJc w:val="left"/>
      <w:pPr>
        <w:tabs>
          <w:tab w:val="num" w:pos="480"/>
        </w:tabs>
        <w:ind w:left="480" w:hanging="480"/>
      </w:pPr>
    </w:lvl>
    <w:lvl w:ilvl="1">
      <w:start w:val="1"/>
      <w:numFmt w:val="decimal"/>
      <w:lvlText w:val="%1.%2"/>
      <w:lvlJc w:val="left"/>
      <w:pPr>
        <w:tabs>
          <w:tab w:val="num" w:pos="1080"/>
        </w:tabs>
        <w:ind w:left="1080" w:hanging="480"/>
      </w:pPr>
    </w:lvl>
    <w:lvl w:ilvl="2">
      <w:start w:val="1"/>
      <w:numFmt w:val="decimal"/>
      <w:lvlText w:val="%1.%2.%3"/>
      <w:lvlJc w:val="left"/>
      <w:pPr>
        <w:tabs>
          <w:tab w:val="num" w:pos="1920"/>
        </w:tabs>
        <w:ind w:left="1920" w:hanging="720"/>
      </w:pPr>
    </w:lvl>
    <w:lvl w:ilvl="3">
      <w:start w:val="1"/>
      <w:numFmt w:val="decimal"/>
      <w:lvlText w:val="%1.%2.%3.%4"/>
      <w:lvlJc w:val="left"/>
      <w:pPr>
        <w:tabs>
          <w:tab w:val="num" w:pos="2520"/>
        </w:tabs>
        <w:ind w:left="2520" w:hanging="720"/>
      </w:pPr>
    </w:lvl>
    <w:lvl w:ilvl="4">
      <w:start w:val="1"/>
      <w:numFmt w:val="decimal"/>
      <w:lvlText w:val="%1.%2.%3.%4.%5"/>
      <w:lvlJc w:val="left"/>
      <w:pPr>
        <w:tabs>
          <w:tab w:val="num" w:pos="3480"/>
        </w:tabs>
        <w:ind w:left="3480" w:hanging="1080"/>
      </w:pPr>
    </w:lvl>
    <w:lvl w:ilvl="5">
      <w:start w:val="1"/>
      <w:numFmt w:val="decimal"/>
      <w:lvlText w:val="%1.%2.%3.%4.%5.%6"/>
      <w:lvlJc w:val="left"/>
      <w:pPr>
        <w:tabs>
          <w:tab w:val="num" w:pos="4080"/>
        </w:tabs>
        <w:ind w:left="4080" w:hanging="1080"/>
      </w:pPr>
    </w:lvl>
    <w:lvl w:ilvl="6">
      <w:start w:val="1"/>
      <w:numFmt w:val="decimal"/>
      <w:lvlText w:val="%1.%2.%3.%4.%5.%6.%7"/>
      <w:lvlJc w:val="left"/>
      <w:pPr>
        <w:tabs>
          <w:tab w:val="num" w:pos="5040"/>
        </w:tabs>
        <w:ind w:left="5040" w:hanging="1440"/>
      </w:pPr>
    </w:lvl>
    <w:lvl w:ilvl="7">
      <w:start w:val="1"/>
      <w:numFmt w:val="decimal"/>
      <w:lvlText w:val="%1.%2.%3.%4.%5.%6.%7.%8"/>
      <w:lvlJc w:val="left"/>
      <w:pPr>
        <w:tabs>
          <w:tab w:val="num" w:pos="5640"/>
        </w:tabs>
        <w:ind w:left="5640" w:hanging="1440"/>
      </w:pPr>
    </w:lvl>
    <w:lvl w:ilvl="8">
      <w:start w:val="1"/>
      <w:numFmt w:val="decimal"/>
      <w:lvlText w:val="%1.%2.%3.%4.%5.%6.%7.%8.%9"/>
      <w:lvlJc w:val="left"/>
      <w:pPr>
        <w:tabs>
          <w:tab w:val="num" w:pos="6600"/>
        </w:tabs>
        <w:ind w:left="6600" w:hanging="1800"/>
      </w:pPr>
    </w:lvl>
  </w:abstractNum>
  <w:abstractNum w:abstractNumId="14">
    <w:nsid w:val="0CB646E3"/>
    <w:multiLevelType w:val="multilevel"/>
    <w:tmpl w:val="81620870"/>
    <w:lvl w:ilvl="0">
      <w:start w:val="1"/>
      <w:numFmt w:val="decimal"/>
      <w:lvlText w:val="%1."/>
      <w:lvlJc w:val="left"/>
      <w:pPr>
        <w:tabs>
          <w:tab w:val="num" w:pos="720"/>
        </w:tabs>
        <w:ind w:left="720" w:hanging="360"/>
      </w:pPr>
    </w:lvl>
    <w:lvl w:ilvl="1">
      <w:start w:val="1"/>
      <w:numFmt w:val="decimal"/>
      <w:lvlText w:val="%2."/>
      <w:lvlJc w:val="left"/>
      <w:pPr>
        <w:tabs>
          <w:tab w:val="num" w:pos="1560"/>
        </w:tabs>
        <w:ind w:left="156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47C057F5"/>
    <w:multiLevelType w:val="hybridMultilevel"/>
    <w:tmpl w:val="4774A684"/>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2A45621"/>
    <w:multiLevelType w:val="hybridMultilevel"/>
    <w:tmpl w:val="987C7A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6"/>
  </w:num>
  <w:num w:numId="16">
    <w:abstractNumId w:val="15"/>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pos w:val="beneathText"/>
    <w:footnote w:id="0"/>
    <w:footnote w:id="1"/>
  </w:footnotePr>
  <w:endnotePr>
    <w:endnote w:id="0"/>
    <w:endnote w:id="1"/>
  </w:endnotePr>
  <w:compat/>
  <w:rsids>
    <w:rsidRoot w:val="00A301C4"/>
    <w:rsid w:val="00575C24"/>
    <w:rsid w:val="005F03FD"/>
    <w:rsid w:val="00A301C4"/>
    <w:rsid w:val="00B3682C"/>
    <w:rsid w:val="00E025D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1C4"/>
    <w:pPr>
      <w:suppressAutoHyphens/>
      <w:spacing w:after="0" w:line="240" w:lineRule="auto"/>
    </w:pPr>
    <w:rPr>
      <w:rFonts w:ascii="Times New Roman" w:eastAsia="Times New Roman" w:hAnsi="Times New Roman" w:cs="Times New Roman"/>
      <w:sz w:val="24"/>
      <w:szCs w:val="24"/>
      <w:lang w:val="en-US" w:eastAsia="ar-SA"/>
    </w:rPr>
  </w:style>
  <w:style w:type="paragraph" w:styleId="Heading3">
    <w:name w:val="heading 3"/>
    <w:basedOn w:val="Normal"/>
    <w:next w:val="Normal"/>
    <w:link w:val="Heading3Char"/>
    <w:qFormat/>
    <w:rsid w:val="00A301C4"/>
    <w:pPr>
      <w:keepNext/>
      <w:tabs>
        <w:tab w:val="num" w:pos="720"/>
      </w:tabs>
      <w:ind w:left="720" w:hanging="720"/>
      <w:outlineLvl w:val="2"/>
    </w:pPr>
    <w:rPr>
      <w:b/>
      <w:b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301C4"/>
    <w:rPr>
      <w:rFonts w:ascii="Times New Roman" w:eastAsia="Times New Roman" w:hAnsi="Times New Roman" w:cs="Times New Roman"/>
      <w:b/>
      <w:bCs/>
      <w:sz w:val="24"/>
      <w:szCs w:val="24"/>
      <w:lang w:eastAsia="ar-SA"/>
    </w:rPr>
  </w:style>
  <w:style w:type="character" w:styleId="PageNumber">
    <w:name w:val="page number"/>
    <w:basedOn w:val="DefaultParagraphFont"/>
    <w:rsid w:val="00A301C4"/>
  </w:style>
  <w:style w:type="paragraph" w:styleId="Footer">
    <w:name w:val="footer"/>
    <w:basedOn w:val="Normal"/>
    <w:link w:val="FooterChar"/>
    <w:rsid w:val="00A301C4"/>
    <w:pPr>
      <w:tabs>
        <w:tab w:val="center" w:pos="4320"/>
        <w:tab w:val="right" w:pos="8640"/>
      </w:tabs>
    </w:pPr>
  </w:style>
  <w:style w:type="character" w:customStyle="1" w:styleId="FooterChar">
    <w:name w:val="Footer Char"/>
    <w:basedOn w:val="DefaultParagraphFont"/>
    <w:link w:val="Footer"/>
    <w:rsid w:val="00A301C4"/>
    <w:rPr>
      <w:rFonts w:ascii="Times New Roman" w:eastAsia="Times New Roman" w:hAnsi="Times New Roman" w:cs="Times New Roman"/>
      <w:sz w:val="24"/>
      <w:szCs w:val="24"/>
      <w:lang w:val="en-U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21</Pages>
  <Words>3928</Words>
  <Characters>22393</Characters>
  <Application>Microsoft Office Word</Application>
  <DocSecurity>0</DocSecurity>
  <Lines>186</Lines>
  <Paragraphs>52</Paragraphs>
  <ScaleCrop>false</ScaleCrop>
  <Company/>
  <LinksUpToDate>false</LinksUpToDate>
  <CharactersWithSpaces>26269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2015-09-10T21:28:00Z</dcterms:created>
  <dcterms:modified xsi:type="dcterms:W3CDTF">2015-11-18T12:58:00Z</dcterms:modified>
</cp:coreProperties>
</file>